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B2A23" w:rsidP="00F21C33" w14:paraId="132211BD" w14:textId="77777777">
      <w:pPr>
        <w:jc w:val="both"/>
        <w:rPr>
          <w:rFonts w:asciiTheme="minorHAnsi" w:hAnsiTheme="minorHAnsi" w:cstheme="minorHAnsi"/>
          <w:b/>
          <w:sz w:val="24"/>
          <w:szCs w:val="24"/>
        </w:rPr>
      </w:pPr>
    </w:p>
    <w:p w:rsidR="001F15C5" w:rsidP="00F21C33" w14:paraId="08A81641" w14:textId="77777777">
      <w:pPr>
        <w:jc w:val="both"/>
        <w:rPr>
          <w:rFonts w:asciiTheme="minorHAnsi" w:hAnsiTheme="minorHAnsi" w:cstheme="minorHAnsi"/>
          <w:b/>
          <w:sz w:val="24"/>
          <w:szCs w:val="24"/>
        </w:rPr>
      </w:pPr>
    </w:p>
    <w:p w:rsidR="00E11007" w:rsidRPr="004C12AC" w:rsidP="00F21C33" w14:paraId="26BACF43" w14:textId="7079D8D5">
      <w:pPr>
        <w:jc w:val="both"/>
        <w:rPr>
          <w:rFonts w:asciiTheme="minorHAnsi" w:hAnsiTheme="minorHAnsi" w:cstheme="minorHAnsi"/>
          <w:b/>
          <w:sz w:val="24"/>
          <w:szCs w:val="24"/>
        </w:rPr>
      </w:pPr>
      <w:r>
        <w:rPr>
          <w:rFonts w:asciiTheme="minorHAnsi" w:hAnsiTheme="minorHAnsi" w:cstheme="minorHAnsi"/>
          <w:b/>
          <w:sz w:val="24"/>
          <w:szCs w:val="24"/>
        </w:rPr>
        <w:t>Shahid</w:t>
      </w:r>
      <w:r>
        <w:rPr>
          <w:rFonts w:asciiTheme="minorHAnsi" w:hAnsiTheme="minorHAnsi" w:cstheme="minorHAnsi"/>
          <w:b/>
          <w:sz w:val="24"/>
          <w:szCs w:val="24"/>
        </w:rPr>
        <w:tab/>
      </w:r>
      <w:r>
        <w:rPr>
          <w:rFonts w:asciiTheme="minorHAnsi" w:hAnsiTheme="minorHAnsi" w:cstheme="minorHAnsi"/>
          <w:b/>
          <w:sz w:val="24"/>
          <w:szCs w:val="24"/>
        </w:rPr>
        <w:tab/>
      </w:r>
      <w:r w:rsidRPr="004C12AC" w:rsidR="004B3797">
        <w:rPr>
          <w:rFonts w:asciiTheme="minorHAnsi" w:hAnsiTheme="minorHAnsi" w:cstheme="minorHAnsi"/>
          <w:b/>
          <w:sz w:val="24"/>
          <w:szCs w:val="24"/>
        </w:rPr>
        <w:tab/>
      </w:r>
      <w:r w:rsidRPr="004C12AC" w:rsidR="00493CA4">
        <w:rPr>
          <w:rFonts w:asciiTheme="minorHAnsi" w:hAnsiTheme="minorHAnsi" w:cstheme="minorHAnsi"/>
          <w:b/>
          <w:sz w:val="24"/>
          <w:szCs w:val="24"/>
        </w:rPr>
        <w:t xml:space="preserve">                          </w:t>
      </w:r>
      <w:r w:rsidRPr="004C12AC" w:rsidR="004B3797">
        <w:rPr>
          <w:rFonts w:asciiTheme="minorHAnsi" w:hAnsiTheme="minorHAnsi" w:cstheme="minorHAnsi"/>
          <w:b/>
          <w:sz w:val="24"/>
          <w:szCs w:val="24"/>
        </w:rPr>
        <w:tab/>
      </w:r>
      <w:r w:rsidRPr="004C12AC" w:rsidR="004B3797">
        <w:rPr>
          <w:rFonts w:asciiTheme="minorHAnsi" w:hAnsiTheme="minorHAnsi" w:cstheme="minorHAnsi"/>
          <w:b/>
          <w:sz w:val="24"/>
          <w:szCs w:val="24"/>
        </w:rPr>
        <w:tab/>
      </w:r>
      <w:r w:rsidRPr="004C12AC" w:rsidR="004B3797">
        <w:rPr>
          <w:rFonts w:asciiTheme="minorHAnsi" w:hAnsiTheme="minorHAnsi" w:cstheme="minorHAnsi"/>
          <w:b/>
          <w:sz w:val="24"/>
          <w:szCs w:val="24"/>
        </w:rPr>
        <w:tab/>
      </w:r>
      <w:r w:rsidRPr="004C12AC" w:rsidR="00647981">
        <w:rPr>
          <w:rFonts w:asciiTheme="minorHAnsi" w:hAnsiTheme="minorHAnsi" w:cstheme="minorHAnsi"/>
          <w:b/>
          <w:sz w:val="24"/>
          <w:szCs w:val="24"/>
        </w:rPr>
        <w:t xml:space="preserve">     </w:t>
      </w:r>
      <w:r w:rsidR="00583A2D">
        <w:rPr>
          <w:rFonts w:asciiTheme="minorHAnsi" w:hAnsiTheme="minorHAnsi" w:cstheme="minorHAnsi"/>
          <w:b/>
          <w:sz w:val="24"/>
          <w:szCs w:val="24"/>
        </w:rPr>
        <w:t xml:space="preserve"> </w:t>
      </w:r>
      <w:r w:rsidR="00DE7A1F">
        <w:rPr>
          <w:rFonts w:asciiTheme="minorHAnsi" w:hAnsiTheme="minorHAnsi" w:cstheme="minorHAnsi"/>
          <w:b/>
          <w:sz w:val="24"/>
          <w:szCs w:val="24"/>
        </w:rPr>
        <w:t xml:space="preserve"> </w:t>
      </w:r>
      <w:r w:rsidR="00444079">
        <w:rPr>
          <w:rFonts w:asciiTheme="minorHAnsi" w:hAnsiTheme="minorHAnsi" w:cstheme="minorHAnsi"/>
          <w:b/>
          <w:sz w:val="24"/>
          <w:szCs w:val="24"/>
        </w:rPr>
        <w:tab/>
        <w:t xml:space="preserve">    </w:t>
      </w:r>
      <w:r w:rsidR="00B3324B">
        <w:rPr>
          <w:rFonts w:asciiTheme="minorHAnsi" w:hAnsiTheme="minorHAnsi" w:cstheme="minorHAnsi"/>
          <w:b/>
          <w:sz w:val="24"/>
          <w:szCs w:val="24"/>
        </w:rPr>
        <w:t xml:space="preserve">  </w:t>
      </w:r>
      <w:r w:rsidR="004C12AC">
        <w:rPr>
          <w:rFonts w:asciiTheme="minorHAnsi" w:hAnsiTheme="minorHAnsi" w:cstheme="minorHAnsi"/>
          <w:b/>
          <w:sz w:val="24"/>
          <w:szCs w:val="24"/>
        </w:rPr>
        <w:t xml:space="preserve">SAP </w:t>
      </w:r>
      <w:r w:rsidR="00C60AB8">
        <w:rPr>
          <w:rFonts w:asciiTheme="minorHAnsi" w:hAnsiTheme="minorHAnsi" w:cstheme="minorHAnsi"/>
          <w:b/>
          <w:sz w:val="24"/>
          <w:szCs w:val="24"/>
        </w:rPr>
        <w:t>FI</w:t>
      </w:r>
      <w:r w:rsidRPr="004C12AC">
        <w:rPr>
          <w:rFonts w:asciiTheme="minorHAnsi" w:hAnsiTheme="minorHAnsi" w:cstheme="minorHAnsi"/>
          <w:b/>
          <w:sz w:val="24"/>
          <w:szCs w:val="24"/>
        </w:rPr>
        <w:t>CO Consultant</w:t>
      </w:r>
    </w:p>
    <w:p w:rsidR="009E2ED5" w:rsidRPr="004C12AC" w:rsidP="00F21C33" w14:paraId="67ADFDDA" w14:textId="694414DD">
      <w:pPr>
        <w:jc w:val="both"/>
        <w:rPr>
          <w:rFonts w:asciiTheme="minorHAnsi" w:hAnsiTheme="minorHAnsi" w:cstheme="minorHAnsi"/>
          <w:sz w:val="24"/>
          <w:szCs w:val="24"/>
        </w:rPr>
      </w:pPr>
      <w:r w:rsidRPr="004C12AC">
        <w:rPr>
          <w:rFonts w:asciiTheme="minorHAnsi" w:hAnsiTheme="minorHAnsi" w:cstheme="minorHAnsi"/>
          <w:b/>
          <w:sz w:val="24"/>
          <w:szCs w:val="24"/>
        </w:rPr>
        <w:t>+91</w:t>
      </w:r>
      <w:r w:rsidR="00324B54">
        <w:rPr>
          <w:rFonts w:asciiTheme="minorHAnsi" w:hAnsiTheme="minorHAnsi" w:cstheme="minorHAnsi"/>
          <w:b/>
          <w:sz w:val="24"/>
          <w:szCs w:val="24"/>
        </w:rPr>
        <w:t xml:space="preserve"> 6362440969</w:t>
      </w:r>
      <w:r w:rsidRPr="004C12AC" w:rsidR="00755827">
        <w:rPr>
          <w:rFonts w:asciiTheme="minorHAnsi" w:hAnsiTheme="minorHAnsi" w:cstheme="minorHAnsi"/>
          <w:b/>
          <w:sz w:val="24"/>
          <w:szCs w:val="24"/>
        </w:rPr>
        <w:t xml:space="preserve">                        </w:t>
      </w:r>
      <w:r w:rsidRPr="004C12AC" w:rsidR="00A033E0">
        <w:rPr>
          <w:rFonts w:asciiTheme="minorHAnsi" w:hAnsiTheme="minorHAnsi" w:cstheme="minorHAnsi"/>
          <w:b/>
          <w:sz w:val="24"/>
          <w:szCs w:val="24"/>
        </w:rPr>
        <w:t xml:space="preserve">                              </w:t>
      </w:r>
      <w:r w:rsidRPr="004C12AC" w:rsidR="00EE55A0">
        <w:rPr>
          <w:rFonts w:asciiTheme="minorHAnsi" w:hAnsiTheme="minorHAnsi" w:cstheme="minorHAnsi"/>
          <w:b/>
          <w:sz w:val="24"/>
          <w:szCs w:val="24"/>
        </w:rPr>
        <w:t xml:space="preserve">           </w:t>
      </w:r>
      <w:r w:rsidRPr="004C12AC" w:rsidR="00493CA4">
        <w:rPr>
          <w:rFonts w:asciiTheme="minorHAnsi" w:hAnsiTheme="minorHAnsi" w:cstheme="minorHAnsi"/>
          <w:b/>
          <w:sz w:val="24"/>
          <w:szCs w:val="24"/>
        </w:rPr>
        <w:t xml:space="preserve">              </w:t>
      </w:r>
      <w:r w:rsidR="00BF22FF">
        <w:rPr>
          <w:rFonts w:asciiTheme="minorHAnsi" w:hAnsiTheme="minorHAnsi" w:cstheme="minorHAnsi"/>
          <w:b/>
          <w:sz w:val="24"/>
          <w:szCs w:val="24"/>
        </w:rPr>
        <w:t xml:space="preserve"> </w:t>
      </w:r>
      <w:r w:rsidR="00583A2D">
        <w:rPr>
          <w:rFonts w:asciiTheme="minorHAnsi" w:hAnsiTheme="minorHAnsi" w:cstheme="minorHAnsi"/>
          <w:b/>
          <w:sz w:val="24"/>
          <w:szCs w:val="24"/>
        </w:rPr>
        <w:t xml:space="preserve"> </w:t>
      </w:r>
      <w:r w:rsidR="00B3324B">
        <w:rPr>
          <w:rFonts w:asciiTheme="minorHAnsi" w:hAnsiTheme="minorHAnsi" w:cstheme="minorHAnsi"/>
          <w:b/>
          <w:sz w:val="24"/>
          <w:szCs w:val="24"/>
        </w:rPr>
        <w:t>E-mail</w:t>
      </w:r>
      <w:r w:rsidRPr="004C12AC" w:rsidR="00F61666">
        <w:rPr>
          <w:rFonts w:asciiTheme="minorHAnsi" w:hAnsiTheme="minorHAnsi" w:cstheme="minorHAnsi"/>
          <w:b/>
          <w:sz w:val="24"/>
          <w:szCs w:val="24"/>
        </w:rPr>
        <w:t>:</w:t>
      </w:r>
      <w:r w:rsidR="00BF22FF">
        <w:rPr>
          <w:rFonts w:asciiTheme="minorHAnsi" w:hAnsiTheme="minorHAnsi" w:cstheme="minorHAnsi"/>
          <w:b/>
          <w:sz w:val="24"/>
          <w:szCs w:val="24"/>
        </w:rPr>
        <w:t xml:space="preserve"> </w:t>
      </w:r>
      <w:r w:rsidR="0034162B">
        <w:rPr>
          <w:rFonts w:asciiTheme="minorHAnsi" w:hAnsiTheme="minorHAnsi" w:cstheme="minorHAnsi"/>
          <w:sz w:val="24"/>
          <w:szCs w:val="24"/>
        </w:rPr>
        <w:t>Sh</w:t>
      </w:r>
      <w:r w:rsidR="00324B54">
        <w:rPr>
          <w:rFonts w:asciiTheme="minorHAnsi" w:hAnsiTheme="minorHAnsi" w:cstheme="minorHAnsi"/>
          <w:sz w:val="24"/>
          <w:szCs w:val="24"/>
        </w:rPr>
        <w:t>ahid91shaik</w:t>
      </w:r>
      <w:hyperlink r:id="rId5" w:history="1">
        <w:r w:rsidRPr="00A9460D" w:rsidR="00DD4FFE">
          <w:rPr>
            <w:rStyle w:val="Hyperlink"/>
            <w:rFonts w:asciiTheme="minorHAnsi" w:hAnsiTheme="minorHAnsi" w:cstheme="minorHAnsi"/>
            <w:color w:val="auto"/>
            <w:sz w:val="24"/>
            <w:szCs w:val="24"/>
            <w:u w:val="none"/>
          </w:rPr>
          <w:t>@gmail.com</w:t>
        </w:r>
      </w:hyperlink>
      <w:r w:rsidRPr="004C12AC">
        <w:rPr>
          <w:rStyle w:val="apple-converted-space"/>
          <w:rFonts w:asciiTheme="minorHAnsi" w:hAnsiTheme="minorHAnsi" w:cstheme="minorHAnsi"/>
          <w:color w:val="263238"/>
          <w:sz w:val="24"/>
          <w:szCs w:val="24"/>
        </w:rPr>
        <w:t> </w:t>
      </w:r>
      <w:r w:rsidRPr="004C12AC">
        <w:rPr>
          <w:rFonts w:asciiTheme="minorHAnsi" w:hAnsiTheme="minorHAnsi" w:cstheme="minorHAnsi"/>
          <w:color w:val="263238"/>
          <w:sz w:val="24"/>
          <w:szCs w:val="24"/>
        </w:rPr>
        <w:t> </w:t>
      </w:r>
      <w:r>
        <w:rPr>
          <w:rFonts w:asciiTheme="minorHAnsi"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6" o:title="BD15156_"/>
          </v:shape>
        </w:pict>
      </w:r>
    </w:p>
    <w:p w:rsidR="00DF7C2A" w:rsidP="00F21C33" w14:paraId="18F07D19" w14:textId="77777777">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r w:rsidRPr="004C12AC">
        <w:rPr>
          <w:rFonts w:asciiTheme="minorHAnsi" w:hAnsiTheme="minorHAnsi" w:cstheme="minorHAnsi"/>
          <w:b/>
          <w:sz w:val="24"/>
          <w:szCs w:val="24"/>
          <w14:shadow w14:blurRad="50800" w14:dist="38100" w14:dir="2700000" w14:sx="100000" w14:sy="100000" w14:kx="0" w14:ky="0" w14:algn="tl">
            <w14:srgbClr w14:val="000000">
              <w14:alpha w14:val="60000"/>
            </w14:srgbClr>
          </w14:shadow>
        </w:rPr>
        <w:t>PROFESSIONAL SUMMARY</w:t>
      </w:r>
    </w:p>
    <w:p w:rsidR="00BF22FF" w:rsidP="00BF22FF" w14:paraId="5CFBE6F2" w14:textId="0C812A8F">
      <w:pPr>
        <w:numPr>
          <w:ilvl w:val="0"/>
          <w:numId w:val="7"/>
        </w:numPr>
        <w:jc w:val="both"/>
        <w:rPr>
          <w:rFonts w:asciiTheme="minorHAnsi" w:hAnsiTheme="minorHAnsi" w:cstheme="minorHAnsi"/>
          <w:sz w:val="24"/>
          <w:szCs w:val="24"/>
        </w:rPr>
      </w:pPr>
      <w:r w:rsidRPr="00BF22FF">
        <w:rPr>
          <w:rFonts w:asciiTheme="minorHAnsi" w:hAnsiTheme="minorHAnsi" w:cstheme="minorHAnsi"/>
          <w:sz w:val="24"/>
          <w:szCs w:val="24"/>
        </w:rPr>
        <w:t xml:space="preserve">Having over </w:t>
      </w:r>
      <w:r w:rsidRPr="00BF22FF" w:rsidR="00EF6A67">
        <w:rPr>
          <w:rFonts w:asciiTheme="minorHAnsi" w:hAnsiTheme="minorHAnsi" w:cstheme="minorHAnsi"/>
          <w:sz w:val="24"/>
          <w:szCs w:val="24"/>
        </w:rPr>
        <w:t>all</w:t>
      </w:r>
      <w:r w:rsidR="00EF6A67">
        <w:rPr>
          <w:rFonts w:asciiTheme="minorHAnsi" w:hAnsiTheme="minorHAnsi" w:cstheme="minorHAnsi"/>
          <w:sz w:val="24"/>
          <w:szCs w:val="24"/>
        </w:rPr>
        <w:t xml:space="preserve"> </w:t>
      </w:r>
      <w:r w:rsidR="001D463C">
        <w:rPr>
          <w:rFonts w:asciiTheme="minorHAnsi" w:hAnsiTheme="minorHAnsi" w:cstheme="minorHAnsi"/>
          <w:b/>
          <w:bCs/>
          <w:sz w:val="24"/>
          <w:szCs w:val="24"/>
        </w:rPr>
        <w:t>9.6</w:t>
      </w:r>
      <w:r w:rsidRPr="00B8518A" w:rsidR="00BF0588">
        <w:rPr>
          <w:rFonts w:asciiTheme="minorHAnsi" w:hAnsiTheme="minorHAnsi" w:cstheme="minorHAnsi"/>
          <w:b/>
          <w:bCs/>
          <w:sz w:val="24"/>
          <w:szCs w:val="24"/>
        </w:rPr>
        <w:t xml:space="preserve"> </w:t>
      </w:r>
      <w:r w:rsidR="00F9173D">
        <w:rPr>
          <w:rFonts w:asciiTheme="minorHAnsi" w:hAnsiTheme="minorHAnsi" w:cstheme="minorHAnsi"/>
          <w:sz w:val="24"/>
          <w:szCs w:val="24"/>
        </w:rPr>
        <w:t>year</w:t>
      </w:r>
      <w:r w:rsidR="00342D11">
        <w:rPr>
          <w:rFonts w:asciiTheme="minorHAnsi" w:hAnsiTheme="minorHAnsi" w:cstheme="minorHAnsi"/>
          <w:sz w:val="24"/>
          <w:szCs w:val="24"/>
        </w:rPr>
        <w:t>s</w:t>
      </w:r>
      <w:r w:rsidR="00F9173D">
        <w:rPr>
          <w:rFonts w:asciiTheme="minorHAnsi" w:hAnsiTheme="minorHAnsi" w:cstheme="minorHAnsi"/>
          <w:sz w:val="24"/>
          <w:szCs w:val="24"/>
        </w:rPr>
        <w:t xml:space="preserve"> of total</w:t>
      </w:r>
      <w:r w:rsidRPr="00BF22FF" w:rsidR="001B133A">
        <w:rPr>
          <w:rFonts w:asciiTheme="minorHAnsi" w:hAnsiTheme="minorHAnsi" w:cstheme="minorHAnsi"/>
          <w:sz w:val="24"/>
          <w:szCs w:val="24"/>
        </w:rPr>
        <w:t xml:space="preserve"> </w:t>
      </w:r>
      <w:r w:rsidRPr="00BF22FF">
        <w:rPr>
          <w:rFonts w:asciiTheme="minorHAnsi" w:hAnsiTheme="minorHAnsi" w:cstheme="minorHAnsi"/>
          <w:sz w:val="24"/>
          <w:szCs w:val="24"/>
        </w:rPr>
        <w:t xml:space="preserve">experience out of which having </w:t>
      </w:r>
      <w:r w:rsidR="00F863A6">
        <w:rPr>
          <w:rFonts w:asciiTheme="minorHAnsi" w:hAnsiTheme="minorHAnsi" w:cstheme="minorHAnsi"/>
          <w:b/>
          <w:bCs/>
          <w:sz w:val="24"/>
          <w:szCs w:val="24"/>
        </w:rPr>
        <w:t xml:space="preserve">3 </w:t>
      </w:r>
      <w:r w:rsidR="00C505FD">
        <w:rPr>
          <w:rFonts w:asciiTheme="minorHAnsi" w:hAnsiTheme="minorHAnsi" w:cstheme="minorHAnsi"/>
          <w:b/>
          <w:sz w:val="24"/>
          <w:szCs w:val="24"/>
        </w:rPr>
        <w:t xml:space="preserve">years </w:t>
      </w:r>
      <w:r w:rsidRPr="00BF22FF">
        <w:rPr>
          <w:rFonts w:asciiTheme="minorHAnsi" w:hAnsiTheme="minorHAnsi" w:cstheme="minorHAnsi"/>
          <w:sz w:val="24"/>
          <w:szCs w:val="24"/>
        </w:rPr>
        <w:t xml:space="preserve">as SAP FICO Consultant </w:t>
      </w:r>
      <w:r w:rsidRPr="004C12AC">
        <w:rPr>
          <w:rFonts w:asciiTheme="minorHAnsi" w:hAnsiTheme="minorHAnsi" w:cstheme="minorHAnsi"/>
          <w:sz w:val="24"/>
          <w:szCs w:val="24"/>
        </w:rPr>
        <w:t xml:space="preserve">with </w:t>
      </w:r>
      <w:r w:rsidR="009B3529">
        <w:rPr>
          <w:rFonts w:asciiTheme="minorHAnsi" w:hAnsiTheme="minorHAnsi" w:cstheme="minorHAnsi"/>
          <w:b/>
          <w:bCs/>
          <w:sz w:val="24"/>
          <w:szCs w:val="24"/>
        </w:rPr>
        <w:t>2</w:t>
      </w:r>
      <w:r w:rsidRPr="004C12AC">
        <w:rPr>
          <w:rFonts w:asciiTheme="minorHAnsi" w:hAnsiTheme="minorHAnsi" w:cstheme="minorHAnsi"/>
          <w:sz w:val="24"/>
          <w:szCs w:val="24"/>
        </w:rPr>
        <w:t xml:space="preserve"> support projects</w:t>
      </w:r>
      <w:r w:rsidR="009B3529">
        <w:rPr>
          <w:rFonts w:asciiTheme="minorHAnsi" w:hAnsiTheme="minorHAnsi" w:cstheme="minorHAnsi"/>
          <w:sz w:val="24"/>
          <w:szCs w:val="24"/>
        </w:rPr>
        <w:t>,</w:t>
      </w:r>
      <w:r w:rsidRPr="004C12AC">
        <w:rPr>
          <w:rFonts w:asciiTheme="minorHAnsi" w:hAnsiTheme="minorHAnsi" w:cstheme="minorHAnsi"/>
          <w:sz w:val="24"/>
          <w:szCs w:val="24"/>
        </w:rPr>
        <w:t xml:space="preserve"> </w:t>
      </w:r>
      <w:r w:rsidR="00A947C4">
        <w:rPr>
          <w:rFonts w:asciiTheme="minorHAnsi" w:hAnsiTheme="minorHAnsi" w:cstheme="minorHAnsi"/>
          <w:b/>
          <w:sz w:val="24"/>
          <w:szCs w:val="24"/>
        </w:rPr>
        <w:t>1</w:t>
      </w:r>
      <w:r w:rsidRPr="004C12AC">
        <w:rPr>
          <w:rFonts w:asciiTheme="minorHAnsi" w:hAnsiTheme="minorHAnsi" w:cstheme="minorHAnsi"/>
          <w:sz w:val="24"/>
          <w:szCs w:val="24"/>
        </w:rPr>
        <w:t xml:space="preserve"> </w:t>
      </w:r>
      <w:r w:rsidR="00C87DC5">
        <w:rPr>
          <w:rFonts w:asciiTheme="minorHAnsi" w:hAnsiTheme="minorHAnsi" w:cstheme="minorHAnsi"/>
          <w:sz w:val="24"/>
          <w:szCs w:val="24"/>
        </w:rPr>
        <w:t xml:space="preserve">End to End </w:t>
      </w:r>
      <w:r w:rsidR="00400058">
        <w:rPr>
          <w:rFonts w:asciiTheme="minorHAnsi" w:hAnsiTheme="minorHAnsi" w:cstheme="minorHAnsi"/>
          <w:sz w:val="24"/>
          <w:szCs w:val="24"/>
        </w:rPr>
        <w:t>implementation project</w:t>
      </w:r>
      <w:r w:rsidR="009B3529">
        <w:rPr>
          <w:rFonts w:asciiTheme="minorHAnsi" w:hAnsiTheme="minorHAnsi" w:cstheme="minorHAnsi"/>
          <w:sz w:val="24"/>
          <w:szCs w:val="24"/>
        </w:rPr>
        <w:t xml:space="preserve"> </w:t>
      </w:r>
      <w:r w:rsidRPr="00BF22FF">
        <w:rPr>
          <w:rFonts w:asciiTheme="minorHAnsi" w:hAnsiTheme="minorHAnsi" w:cstheme="minorHAnsi"/>
          <w:sz w:val="24"/>
          <w:szCs w:val="24"/>
        </w:rPr>
        <w:t xml:space="preserve">and </w:t>
      </w:r>
      <w:r w:rsidR="00FD5FA7">
        <w:rPr>
          <w:rFonts w:asciiTheme="minorHAnsi" w:hAnsiTheme="minorHAnsi" w:cstheme="minorHAnsi"/>
          <w:sz w:val="24"/>
          <w:szCs w:val="24"/>
        </w:rPr>
        <w:t>h</w:t>
      </w:r>
      <w:r w:rsidRPr="00BF22FF">
        <w:rPr>
          <w:rFonts w:asciiTheme="minorHAnsi" w:hAnsiTheme="minorHAnsi" w:cstheme="minorHAnsi"/>
          <w:sz w:val="24"/>
          <w:szCs w:val="24"/>
        </w:rPr>
        <w:t>aving</w:t>
      </w:r>
      <w:r w:rsidRPr="00BF22FF" w:rsidR="00AC6DB3">
        <w:rPr>
          <w:rFonts w:asciiTheme="minorHAnsi" w:hAnsiTheme="minorHAnsi" w:cstheme="minorHAnsi"/>
          <w:sz w:val="24"/>
          <w:szCs w:val="24"/>
        </w:rPr>
        <w:t xml:space="preserve"> </w:t>
      </w:r>
      <w:r w:rsidR="00792651">
        <w:rPr>
          <w:rFonts w:asciiTheme="minorHAnsi" w:hAnsiTheme="minorHAnsi" w:cstheme="minorHAnsi"/>
          <w:b/>
          <w:bCs/>
          <w:sz w:val="24"/>
          <w:szCs w:val="24"/>
        </w:rPr>
        <w:t>6</w:t>
      </w:r>
      <w:r w:rsidR="00FD5FA7">
        <w:rPr>
          <w:rFonts w:asciiTheme="minorHAnsi" w:hAnsiTheme="minorHAnsi" w:cstheme="minorHAnsi"/>
          <w:sz w:val="24"/>
          <w:szCs w:val="24"/>
        </w:rPr>
        <w:t xml:space="preserve"> </w:t>
      </w:r>
      <w:r w:rsidRPr="00BF22FF" w:rsidR="00DD4FFE">
        <w:rPr>
          <w:rFonts w:asciiTheme="minorHAnsi" w:hAnsiTheme="minorHAnsi" w:cstheme="minorHAnsi"/>
          <w:sz w:val="24"/>
          <w:szCs w:val="24"/>
        </w:rPr>
        <w:t>years</w:t>
      </w:r>
      <w:r w:rsidRPr="00BF22FF" w:rsidR="00DD4FFE">
        <w:rPr>
          <w:rFonts w:asciiTheme="minorHAnsi" w:hAnsiTheme="minorHAnsi" w:cstheme="minorHAnsi"/>
          <w:b/>
          <w:sz w:val="24"/>
          <w:szCs w:val="24"/>
        </w:rPr>
        <w:t xml:space="preserve"> </w:t>
      </w:r>
      <w:r w:rsidRPr="00BF22FF" w:rsidR="00DD4FFE">
        <w:rPr>
          <w:rFonts w:asciiTheme="minorHAnsi" w:hAnsiTheme="minorHAnsi" w:cstheme="minorHAnsi"/>
          <w:sz w:val="24"/>
          <w:szCs w:val="24"/>
        </w:rPr>
        <w:t>of</w:t>
      </w:r>
      <w:r w:rsidR="00964A37">
        <w:rPr>
          <w:rFonts w:asciiTheme="minorHAnsi" w:hAnsiTheme="minorHAnsi" w:cstheme="minorHAnsi"/>
          <w:sz w:val="24"/>
          <w:szCs w:val="24"/>
        </w:rPr>
        <w:t xml:space="preserve"> </w:t>
      </w:r>
      <w:r w:rsidRPr="00BF22FF">
        <w:rPr>
          <w:rFonts w:asciiTheme="minorHAnsi" w:hAnsiTheme="minorHAnsi" w:cstheme="minorHAnsi"/>
          <w:sz w:val="24"/>
          <w:szCs w:val="24"/>
        </w:rPr>
        <w:t xml:space="preserve">experience as an </w:t>
      </w:r>
      <w:r w:rsidR="001C344F">
        <w:rPr>
          <w:rFonts w:asciiTheme="minorHAnsi" w:hAnsiTheme="minorHAnsi" w:cstheme="minorHAnsi"/>
          <w:sz w:val="24"/>
          <w:szCs w:val="24"/>
        </w:rPr>
        <w:t>A</w:t>
      </w:r>
      <w:r w:rsidRPr="00BF22FF">
        <w:rPr>
          <w:rFonts w:asciiTheme="minorHAnsi" w:hAnsiTheme="minorHAnsi" w:cstheme="minorHAnsi"/>
          <w:sz w:val="24"/>
          <w:szCs w:val="24"/>
        </w:rPr>
        <w:t>ccounts executive</w:t>
      </w:r>
      <w:r>
        <w:rPr>
          <w:rFonts w:asciiTheme="minorHAnsi" w:hAnsiTheme="minorHAnsi" w:cstheme="minorHAnsi"/>
          <w:sz w:val="24"/>
          <w:szCs w:val="24"/>
        </w:rPr>
        <w:t>.</w:t>
      </w:r>
    </w:p>
    <w:p w:rsidR="00693F26" w:rsidRPr="00BF22FF" w:rsidP="00BF22FF" w14:paraId="46D7BAF7" w14:textId="64D38B0E">
      <w:pPr>
        <w:numPr>
          <w:ilvl w:val="0"/>
          <w:numId w:val="7"/>
        </w:numPr>
        <w:jc w:val="both"/>
        <w:rPr>
          <w:rFonts w:asciiTheme="minorHAnsi" w:hAnsiTheme="minorHAnsi" w:cstheme="minorHAnsi"/>
          <w:sz w:val="24"/>
          <w:szCs w:val="24"/>
        </w:rPr>
      </w:pPr>
      <w:r w:rsidRPr="00BF22FF">
        <w:rPr>
          <w:rFonts w:asciiTheme="minorHAnsi" w:hAnsiTheme="minorHAnsi" w:cstheme="minorHAnsi"/>
          <w:sz w:val="24"/>
          <w:szCs w:val="24"/>
        </w:rPr>
        <w:t>Good understanding of business processes and wo</w:t>
      </w:r>
      <w:r w:rsidRPr="00BF22FF" w:rsidR="008B4A86">
        <w:rPr>
          <w:rFonts w:asciiTheme="minorHAnsi" w:hAnsiTheme="minorHAnsi" w:cstheme="minorHAnsi"/>
          <w:sz w:val="24"/>
          <w:szCs w:val="24"/>
        </w:rPr>
        <w:t xml:space="preserve">rkflow in the areas of </w:t>
      </w:r>
      <w:r w:rsidRPr="00BF22FF">
        <w:rPr>
          <w:rFonts w:asciiTheme="minorHAnsi" w:hAnsiTheme="minorHAnsi" w:cstheme="minorHAnsi"/>
          <w:sz w:val="24"/>
          <w:szCs w:val="24"/>
        </w:rPr>
        <w:t>Finance and Accounts.</w:t>
      </w:r>
    </w:p>
    <w:p w:rsidR="00693F26" w:rsidRPr="004C12AC" w:rsidP="00146E13" w14:paraId="5D2C6288" w14:textId="77777777">
      <w:pPr>
        <w:numPr>
          <w:ilvl w:val="0"/>
          <w:numId w:val="7"/>
        </w:numPr>
        <w:jc w:val="both"/>
        <w:rPr>
          <w:rFonts w:asciiTheme="minorHAnsi" w:hAnsiTheme="minorHAnsi" w:cstheme="minorHAnsi"/>
          <w:sz w:val="24"/>
          <w:szCs w:val="24"/>
        </w:rPr>
      </w:pPr>
      <w:r w:rsidRPr="004C12AC">
        <w:rPr>
          <w:rFonts w:asciiTheme="minorHAnsi" w:hAnsiTheme="minorHAnsi" w:cstheme="minorHAnsi"/>
          <w:sz w:val="24"/>
          <w:szCs w:val="24"/>
        </w:rPr>
        <w:t>Studying the current processes through detailed discussions with the client’s core team</w:t>
      </w:r>
    </w:p>
    <w:p w:rsidR="00693F26" w:rsidRPr="004C12AC" w:rsidP="00146E13" w14:paraId="0ACCDC38" w14:textId="1CD1C175">
      <w:pPr>
        <w:numPr>
          <w:ilvl w:val="0"/>
          <w:numId w:val="7"/>
        </w:numPr>
        <w:jc w:val="both"/>
        <w:rPr>
          <w:rFonts w:asciiTheme="minorHAnsi" w:hAnsiTheme="minorHAnsi" w:cstheme="minorHAnsi"/>
          <w:sz w:val="24"/>
          <w:szCs w:val="24"/>
        </w:rPr>
      </w:pPr>
      <w:r w:rsidRPr="004C12AC">
        <w:rPr>
          <w:rFonts w:asciiTheme="minorHAnsi" w:hAnsiTheme="minorHAnsi" w:cstheme="minorHAnsi"/>
          <w:sz w:val="24"/>
          <w:szCs w:val="24"/>
        </w:rPr>
        <w:t>Decent exposure to all popular impleme</w:t>
      </w:r>
      <w:r w:rsidRPr="004C12AC" w:rsidR="009230C7">
        <w:rPr>
          <w:rFonts w:asciiTheme="minorHAnsi" w:hAnsiTheme="minorHAnsi" w:cstheme="minorHAnsi"/>
          <w:sz w:val="24"/>
          <w:szCs w:val="24"/>
        </w:rPr>
        <w:t>ntation methodologies like ASAP.</w:t>
      </w:r>
    </w:p>
    <w:p w:rsidR="00693F26" w:rsidRPr="004C12AC" w:rsidP="00146E13" w14:paraId="7028F787" w14:textId="77777777">
      <w:pPr>
        <w:numPr>
          <w:ilvl w:val="0"/>
          <w:numId w:val="7"/>
        </w:numPr>
        <w:jc w:val="both"/>
        <w:rPr>
          <w:rFonts w:asciiTheme="minorHAnsi" w:hAnsiTheme="minorHAnsi" w:cstheme="minorHAnsi"/>
          <w:sz w:val="24"/>
          <w:szCs w:val="24"/>
        </w:rPr>
      </w:pPr>
      <w:r w:rsidRPr="004C12AC">
        <w:rPr>
          <w:rFonts w:asciiTheme="minorHAnsi" w:hAnsiTheme="minorHAnsi" w:cstheme="minorHAnsi"/>
          <w:sz w:val="24"/>
          <w:szCs w:val="24"/>
        </w:rPr>
        <w:t>Excellent verbal and written communication skills and the ability to communicate effectively with both non-technical business users and technical IT developers</w:t>
      </w:r>
    </w:p>
    <w:p w:rsidR="009E2ED5" w:rsidRPr="004C12AC" w:rsidP="00146E13" w14:paraId="6EACF62B" w14:textId="16BABD64">
      <w:pPr>
        <w:numPr>
          <w:ilvl w:val="0"/>
          <w:numId w:val="7"/>
        </w:numPr>
        <w:jc w:val="both"/>
        <w:rPr>
          <w:rFonts w:asciiTheme="minorHAnsi" w:hAnsiTheme="minorHAnsi" w:cstheme="minorHAnsi"/>
          <w:sz w:val="24"/>
          <w:szCs w:val="24"/>
        </w:rPr>
      </w:pPr>
      <w:r w:rsidRPr="004C12AC">
        <w:rPr>
          <w:rFonts w:asciiTheme="minorHAnsi" w:hAnsiTheme="minorHAnsi" w:cstheme="minorHAnsi"/>
          <w:sz w:val="24"/>
          <w:szCs w:val="24"/>
        </w:rPr>
        <w:t xml:space="preserve">Detail oriented, quick learner, good listener with strong </w:t>
      </w:r>
      <w:r w:rsidRPr="004C12AC" w:rsidR="00FC0BA3">
        <w:rPr>
          <w:rFonts w:asciiTheme="minorHAnsi" w:hAnsiTheme="minorHAnsi" w:cstheme="minorHAnsi"/>
          <w:sz w:val="24"/>
          <w:szCs w:val="24"/>
        </w:rPr>
        <w:t>problem-solving</w:t>
      </w:r>
      <w:r w:rsidRPr="004C12AC">
        <w:rPr>
          <w:rFonts w:asciiTheme="minorHAnsi" w:hAnsiTheme="minorHAnsi" w:cstheme="minorHAnsi"/>
          <w:sz w:val="24"/>
          <w:szCs w:val="24"/>
        </w:rPr>
        <w:t xml:space="preserve"> skills</w:t>
      </w:r>
      <w:r w:rsidR="00B32C0B">
        <w:rPr>
          <w:rFonts w:asciiTheme="minorHAnsi" w:hAnsiTheme="minorHAnsi" w:cstheme="minorHAnsi"/>
          <w:sz w:val="24"/>
          <w:szCs w:val="24"/>
        </w:rPr>
        <w:t>.</w:t>
      </w:r>
    </w:p>
    <w:p w:rsidR="00D20BFF" w:rsidRPr="004C12AC" w:rsidP="00F21C33" w14:paraId="732EBD43" w14:textId="77777777">
      <w:pPr>
        <w:jc w:val="both"/>
        <w:rPr>
          <w:rFonts w:asciiTheme="minorHAnsi" w:hAnsiTheme="minorHAnsi" w:cstheme="minorHAnsi"/>
          <w:sz w:val="24"/>
          <w:szCs w:val="24"/>
        </w:rPr>
      </w:pPr>
      <w:r>
        <w:rPr>
          <w:rFonts w:asciiTheme="minorHAnsi" w:hAnsiTheme="minorHAnsi" w:cstheme="minorHAnsi"/>
          <w:sz w:val="24"/>
          <w:szCs w:val="24"/>
        </w:rPr>
        <w:pict>
          <v:shape id="_x0000_i1026" type="#_x0000_t75" style="width:8in;height:7.5pt" o:hrpct="0" o:hr="t">
            <v:imagedata r:id="rId6" o:title="BD15156_"/>
          </v:shape>
        </w:pict>
      </w:r>
    </w:p>
    <w:p w:rsidR="00D22487" w:rsidRPr="004C12AC" w:rsidP="00F21C33" w14:paraId="631FA65A" w14:textId="77777777">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r w:rsidRPr="004C12AC">
        <w:rPr>
          <w:rFonts w:asciiTheme="minorHAnsi" w:hAnsiTheme="minorHAnsi" w:cstheme="minorHAnsi"/>
          <w:b/>
          <w:sz w:val="24"/>
          <w:szCs w:val="24"/>
        </w:rPr>
        <w:t>FI/CO SKILLS</w:t>
      </w:r>
    </w:p>
    <w:p w:rsidR="00E66C3A" w:rsidRPr="008D6F4E" w:rsidP="00E66C3A" w14:paraId="56D4029A" w14:textId="77777777">
      <w:pPr>
        <w:pStyle w:val="ListParagraph"/>
        <w:widowControl w:val="0"/>
        <w:numPr>
          <w:ilvl w:val="0"/>
          <w:numId w:val="35"/>
        </w:numPr>
        <w:tabs>
          <w:tab w:val="left" w:pos="929"/>
          <w:tab w:val="left" w:pos="931"/>
        </w:tabs>
        <w:suppressAutoHyphens w:val="0"/>
        <w:autoSpaceDE w:val="0"/>
        <w:autoSpaceDN w:val="0"/>
        <w:spacing w:before="2"/>
        <w:ind w:right="116"/>
        <w:rPr>
          <w:rFonts w:asciiTheme="minorHAnsi" w:hAnsiTheme="minorHAnsi" w:cstheme="minorHAnsi"/>
        </w:rPr>
      </w:pPr>
      <w:r w:rsidRPr="008D6F4E">
        <w:rPr>
          <w:rFonts w:asciiTheme="minorHAnsi" w:hAnsiTheme="minorHAnsi" w:cstheme="minorHAnsi"/>
        </w:rPr>
        <w:t>Good</w:t>
      </w:r>
      <w:r w:rsidRPr="008D6F4E">
        <w:rPr>
          <w:rFonts w:asciiTheme="minorHAnsi" w:hAnsiTheme="minorHAnsi" w:cstheme="minorHAnsi"/>
          <w:spacing w:val="43"/>
        </w:rPr>
        <w:t xml:space="preserve"> </w:t>
      </w:r>
      <w:r w:rsidRPr="008D6F4E">
        <w:rPr>
          <w:rFonts w:asciiTheme="minorHAnsi" w:hAnsiTheme="minorHAnsi" w:cstheme="minorHAnsi"/>
        </w:rPr>
        <w:t xml:space="preserve">Knowledge of SAP </w:t>
      </w:r>
      <w:r w:rsidRPr="008D6F4E">
        <w:rPr>
          <w:rFonts w:asciiTheme="minorHAnsi" w:hAnsiTheme="minorHAnsi" w:cstheme="minorHAnsi"/>
          <w:b/>
          <w:bCs/>
        </w:rPr>
        <w:t>ASAP</w:t>
      </w:r>
      <w:r w:rsidRPr="008D6F4E">
        <w:rPr>
          <w:rFonts w:asciiTheme="minorHAnsi" w:hAnsiTheme="minorHAnsi" w:cstheme="minorHAnsi"/>
        </w:rPr>
        <w:t xml:space="preserve"> &amp; </w:t>
      </w:r>
      <w:r w:rsidRPr="008D6F4E">
        <w:rPr>
          <w:rFonts w:asciiTheme="minorHAnsi" w:hAnsiTheme="minorHAnsi" w:cstheme="minorHAnsi"/>
          <w:b/>
          <w:bCs/>
        </w:rPr>
        <w:t>Activate Methodology</w:t>
      </w:r>
      <w:r w:rsidRPr="008D6F4E">
        <w:rPr>
          <w:rFonts w:asciiTheme="minorHAnsi" w:hAnsiTheme="minorHAnsi" w:cstheme="minorHAnsi"/>
          <w:spacing w:val="45"/>
        </w:rPr>
        <w:t xml:space="preserve"> </w:t>
      </w:r>
      <w:r w:rsidRPr="008D6F4E">
        <w:rPr>
          <w:rFonts w:asciiTheme="minorHAnsi" w:hAnsiTheme="minorHAnsi" w:cstheme="minorHAnsi"/>
        </w:rPr>
        <w:t>and</w:t>
      </w:r>
      <w:r w:rsidRPr="008D6F4E">
        <w:rPr>
          <w:rFonts w:asciiTheme="minorHAnsi" w:hAnsiTheme="minorHAnsi" w:cstheme="minorHAnsi"/>
          <w:spacing w:val="43"/>
        </w:rPr>
        <w:t xml:space="preserve"> </w:t>
      </w:r>
      <w:r w:rsidRPr="008D6F4E">
        <w:rPr>
          <w:rFonts w:asciiTheme="minorHAnsi" w:hAnsiTheme="minorHAnsi" w:cstheme="minorHAnsi"/>
        </w:rPr>
        <w:t>well-versed</w:t>
      </w:r>
      <w:r w:rsidRPr="008D6F4E">
        <w:rPr>
          <w:rFonts w:asciiTheme="minorHAnsi" w:hAnsiTheme="minorHAnsi" w:cstheme="minorHAnsi"/>
          <w:spacing w:val="43"/>
        </w:rPr>
        <w:t xml:space="preserve"> </w:t>
      </w:r>
      <w:r w:rsidRPr="008D6F4E">
        <w:rPr>
          <w:rFonts w:asciiTheme="minorHAnsi" w:hAnsiTheme="minorHAnsi" w:cstheme="minorHAnsi"/>
        </w:rPr>
        <w:t>with</w:t>
      </w:r>
      <w:r w:rsidRPr="008D6F4E">
        <w:rPr>
          <w:rFonts w:asciiTheme="minorHAnsi" w:hAnsiTheme="minorHAnsi" w:cstheme="minorHAnsi"/>
          <w:spacing w:val="42"/>
        </w:rPr>
        <w:t xml:space="preserve"> </w:t>
      </w:r>
      <w:r w:rsidRPr="008D6F4E">
        <w:rPr>
          <w:rFonts w:asciiTheme="minorHAnsi" w:hAnsiTheme="minorHAnsi" w:cstheme="minorHAnsi"/>
        </w:rPr>
        <w:t>business</w:t>
      </w:r>
      <w:r w:rsidRPr="008D6F4E">
        <w:rPr>
          <w:rFonts w:asciiTheme="minorHAnsi" w:hAnsiTheme="minorHAnsi" w:cstheme="minorHAnsi"/>
          <w:spacing w:val="45"/>
        </w:rPr>
        <w:t xml:space="preserve"> </w:t>
      </w:r>
      <w:r w:rsidRPr="008D6F4E">
        <w:rPr>
          <w:rFonts w:asciiTheme="minorHAnsi" w:hAnsiTheme="minorHAnsi" w:cstheme="minorHAnsi"/>
        </w:rPr>
        <w:t>processes,</w:t>
      </w:r>
      <w:r w:rsidRPr="008D6F4E">
        <w:rPr>
          <w:rFonts w:asciiTheme="minorHAnsi" w:hAnsiTheme="minorHAnsi" w:cstheme="minorHAnsi"/>
          <w:spacing w:val="42"/>
        </w:rPr>
        <w:t xml:space="preserve"> </w:t>
      </w:r>
      <w:r w:rsidRPr="008D6F4E">
        <w:rPr>
          <w:rFonts w:asciiTheme="minorHAnsi" w:hAnsiTheme="minorHAnsi" w:cstheme="minorHAnsi"/>
        </w:rPr>
        <w:t>mapping</w:t>
      </w:r>
      <w:r w:rsidRPr="008D6F4E">
        <w:rPr>
          <w:rFonts w:asciiTheme="minorHAnsi" w:hAnsiTheme="minorHAnsi" w:cstheme="minorHAnsi"/>
          <w:spacing w:val="50"/>
        </w:rPr>
        <w:t xml:space="preserve"> </w:t>
      </w:r>
      <w:r w:rsidRPr="008D6F4E">
        <w:rPr>
          <w:rFonts w:asciiTheme="minorHAnsi" w:hAnsiTheme="minorHAnsi" w:cstheme="minorHAnsi"/>
        </w:rPr>
        <w:t>&amp;</w:t>
      </w:r>
      <w:r w:rsidRPr="008D6F4E">
        <w:rPr>
          <w:rFonts w:asciiTheme="minorHAnsi" w:hAnsiTheme="minorHAnsi" w:cstheme="minorHAnsi"/>
          <w:spacing w:val="-52"/>
        </w:rPr>
        <w:t xml:space="preserve"> </w:t>
      </w:r>
      <w:r w:rsidRPr="008D6F4E">
        <w:rPr>
          <w:rFonts w:asciiTheme="minorHAnsi" w:hAnsiTheme="minorHAnsi" w:cstheme="minorHAnsi"/>
        </w:rPr>
        <w:t>configuration</w:t>
      </w:r>
      <w:r w:rsidRPr="008D6F4E">
        <w:rPr>
          <w:rFonts w:asciiTheme="minorHAnsi" w:hAnsiTheme="minorHAnsi" w:cstheme="minorHAnsi"/>
          <w:spacing w:val="-4"/>
        </w:rPr>
        <w:t xml:space="preserve"> </w:t>
      </w:r>
      <w:r w:rsidRPr="008D6F4E">
        <w:rPr>
          <w:rFonts w:asciiTheme="minorHAnsi" w:hAnsiTheme="minorHAnsi" w:cstheme="minorHAnsi"/>
        </w:rPr>
        <w:t>in</w:t>
      </w:r>
      <w:r w:rsidRPr="008D6F4E">
        <w:rPr>
          <w:rFonts w:asciiTheme="minorHAnsi" w:hAnsiTheme="minorHAnsi" w:cstheme="minorHAnsi"/>
          <w:spacing w:val="-3"/>
        </w:rPr>
        <w:t xml:space="preserve"> </w:t>
      </w:r>
      <w:r w:rsidRPr="008D6F4E">
        <w:rPr>
          <w:rFonts w:asciiTheme="minorHAnsi" w:hAnsiTheme="minorHAnsi" w:cstheme="minorHAnsi"/>
        </w:rPr>
        <w:t>SAP.</w:t>
      </w:r>
    </w:p>
    <w:p w:rsidR="00E66C3A" w:rsidRPr="008D6F4E" w:rsidP="00E66C3A" w14:paraId="1E74B2CD" w14:textId="77777777">
      <w:pPr>
        <w:pStyle w:val="ListParagraph"/>
        <w:widowControl w:val="0"/>
        <w:numPr>
          <w:ilvl w:val="0"/>
          <w:numId w:val="35"/>
        </w:numPr>
        <w:tabs>
          <w:tab w:val="left" w:pos="929"/>
          <w:tab w:val="left" w:pos="931"/>
        </w:tabs>
        <w:suppressAutoHyphens w:val="0"/>
        <w:autoSpaceDE w:val="0"/>
        <w:autoSpaceDN w:val="0"/>
        <w:spacing w:before="2"/>
        <w:ind w:right="111"/>
        <w:rPr>
          <w:rFonts w:asciiTheme="minorHAnsi" w:hAnsiTheme="minorHAnsi" w:cstheme="minorHAnsi"/>
        </w:rPr>
      </w:pPr>
      <w:r w:rsidRPr="008D6F4E">
        <w:rPr>
          <w:rFonts w:asciiTheme="minorHAnsi" w:hAnsiTheme="minorHAnsi" w:cstheme="minorHAnsi"/>
        </w:rPr>
        <w:t>Proficient</w:t>
      </w:r>
      <w:r w:rsidRPr="008D6F4E">
        <w:rPr>
          <w:rFonts w:asciiTheme="minorHAnsi" w:hAnsiTheme="minorHAnsi" w:cstheme="minorHAnsi"/>
          <w:spacing w:val="1"/>
        </w:rPr>
        <w:t xml:space="preserve"> </w:t>
      </w:r>
      <w:r w:rsidRPr="008D6F4E">
        <w:rPr>
          <w:rFonts w:asciiTheme="minorHAnsi" w:hAnsiTheme="minorHAnsi" w:cstheme="minorHAnsi"/>
        </w:rPr>
        <w:t>in</w:t>
      </w:r>
      <w:r w:rsidRPr="008D6F4E">
        <w:rPr>
          <w:rFonts w:asciiTheme="minorHAnsi" w:hAnsiTheme="minorHAnsi" w:cstheme="minorHAnsi"/>
          <w:spacing w:val="1"/>
        </w:rPr>
        <w:t xml:space="preserve"> </w:t>
      </w:r>
      <w:r w:rsidRPr="008D6F4E">
        <w:rPr>
          <w:rFonts w:asciiTheme="minorHAnsi" w:hAnsiTheme="minorHAnsi" w:cstheme="minorHAnsi"/>
        </w:rPr>
        <w:t>configuration</w:t>
      </w:r>
      <w:r w:rsidRPr="008D6F4E">
        <w:rPr>
          <w:rFonts w:asciiTheme="minorHAnsi" w:hAnsiTheme="minorHAnsi" w:cstheme="minorHAnsi"/>
          <w:spacing w:val="1"/>
        </w:rPr>
        <w:t xml:space="preserve"> </w:t>
      </w:r>
      <w:r w:rsidRPr="008D6F4E">
        <w:rPr>
          <w:rFonts w:asciiTheme="minorHAnsi" w:hAnsiTheme="minorHAnsi" w:cstheme="minorHAnsi"/>
        </w:rPr>
        <w:t>of</w:t>
      </w:r>
      <w:r w:rsidRPr="008D6F4E">
        <w:rPr>
          <w:rFonts w:asciiTheme="minorHAnsi" w:hAnsiTheme="minorHAnsi" w:cstheme="minorHAnsi"/>
          <w:spacing w:val="1"/>
        </w:rPr>
        <w:t xml:space="preserve"> </w:t>
      </w:r>
      <w:r w:rsidRPr="008D6F4E">
        <w:rPr>
          <w:rFonts w:asciiTheme="minorHAnsi" w:hAnsiTheme="minorHAnsi" w:cstheme="minorHAnsi"/>
        </w:rPr>
        <w:t>FI</w:t>
      </w:r>
      <w:r w:rsidRPr="008D6F4E">
        <w:rPr>
          <w:rFonts w:asciiTheme="minorHAnsi" w:hAnsiTheme="minorHAnsi" w:cstheme="minorHAnsi"/>
          <w:spacing w:val="1"/>
        </w:rPr>
        <w:t xml:space="preserve"> </w:t>
      </w:r>
      <w:r w:rsidRPr="008D6F4E">
        <w:rPr>
          <w:rFonts w:asciiTheme="minorHAnsi" w:hAnsiTheme="minorHAnsi" w:cstheme="minorHAnsi"/>
        </w:rPr>
        <w:t>sub-modules</w:t>
      </w:r>
      <w:r w:rsidRPr="008D6F4E">
        <w:rPr>
          <w:rFonts w:asciiTheme="minorHAnsi" w:hAnsiTheme="minorHAnsi" w:cstheme="minorHAnsi"/>
          <w:spacing w:val="1"/>
        </w:rPr>
        <w:t xml:space="preserve"> </w:t>
      </w:r>
      <w:r w:rsidRPr="008D6F4E">
        <w:rPr>
          <w:rFonts w:asciiTheme="minorHAnsi" w:hAnsiTheme="minorHAnsi" w:cstheme="minorHAnsi"/>
        </w:rPr>
        <w:t>General</w:t>
      </w:r>
      <w:r w:rsidRPr="008D6F4E">
        <w:rPr>
          <w:rFonts w:asciiTheme="minorHAnsi" w:hAnsiTheme="minorHAnsi" w:cstheme="minorHAnsi"/>
          <w:spacing w:val="1"/>
        </w:rPr>
        <w:t xml:space="preserve"> </w:t>
      </w:r>
      <w:r w:rsidRPr="008D6F4E">
        <w:rPr>
          <w:rFonts w:asciiTheme="minorHAnsi" w:hAnsiTheme="minorHAnsi" w:cstheme="minorHAnsi"/>
        </w:rPr>
        <w:t>Ledger,</w:t>
      </w:r>
      <w:r w:rsidRPr="008D6F4E">
        <w:rPr>
          <w:rFonts w:asciiTheme="minorHAnsi" w:hAnsiTheme="minorHAnsi" w:cstheme="minorHAnsi"/>
          <w:spacing w:val="1"/>
        </w:rPr>
        <w:t xml:space="preserve"> </w:t>
      </w:r>
      <w:r w:rsidRPr="008D6F4E">
        <w:rPr>
          <w:rFonts w:asciiTheme="minorHAnsi" w:hAnsiTheme="minorHAnsi" w:cstheme="minorHAnsi"/>
        </w:rPr>
        <w:t>Accounts</w:t>
      </w:r>
      <w:r w:rsidRPr="008D6F4E">
        <w:rPr>
          <w:rFonts w:asciiTheme="minorHAnsi" w:hAnsiTheme="minorHAnsi" w:cstheme="minorHAnsi"/>
          <w:spacing w:val="1"/>
        </w:rPr>
        <w:t xml:space="preserve"> </w:t>
      </w:r>
      <w:r w:rsidRPr="008D6F4E">
        <w:rPr>
          <w:rFonts w:asciiTheme="minorHAnsi" w:hAnsiTheme="minorHAnsi" w:cstheme="minorHAnsi"/>
        </w:rPr>
        <w:t>Payable,</w:t>
      </w:r>
      <w:r w:rsidRPr="008D6F4E">
        <w:rPr>
          <w:rFonts w:asciiTheme="minorHAnsi" w:hAnsiTheme="minorHAnsi" w:cstheme="minorHAnsi"/>
          <w:spacing w:val="1"/>
        </w:rPr>
        <w:t xml:space="preserve"> </w:t>
      </w:r>
      <w:r w:rsidRPr="008D6F4E">
        <w:rPr>
          <w:rFonts w:asciiTheme="minorHAnsi" w:hAnsiTheme="minorHAnsi" w:cstheme="minorHAnsi"/>
        </w:rPr>
        <w:t>Accounts</w:t>
      </w:r>
      <w:r w:rsidRPr="008D6F4E">
        <w:rPr>
          <w:rFonts w:asciiTheme="minorHAnsi" w:hAnsiTheme="minorHAnsi" w:cstheme="minorHAnsi"/>
          <w:spacing w:val="-52"/>
        </w:rPr>
        <w:t xml:space="preserve"> </w:t>
      </w:r>
      <w:r w:rsidRPr="008D6F4E">
        <w:rPr>
          <w:rFonts w:asciiTheme="minorHAnsi" w:hAnsiTheme="minorHAnsi" w:cstheme="minorHAnsi"/>
        </w:rPr>
        <w:t>Receivables,</w:t>
      </w:r>
      <w:r w:rsidRPr="008D6F4E">
        <w:rPr>
          <w:rFonts w:asciiTheme="minorHAnsi" w:hAnsiTheme="minorHAnsi" w:cstheme="minorHAnsi"/>
          <w:spacing w:val="-5"/>
        </w:rPr>
        <w:t xml:space="preserve"> </w:t>
      </w:r>
      <w:r w:rsidRPr="008D6F4E">
        <w:rPr>
          <w:rFonts w:asciiTheme="minorHAnsi" w:hAnsiTheme="minorHAnsi" w:cstheme="minorHAnsi"/>
        </w:rPr>
        <w:t>Asset Accounting, and</w:t>
      </w:r>
      <w:r w:rsidRPr="008D6F4E">
        <w:rPr>
          <w:rFonts w:asciiTheme="minorHAnsi" w:hAnsiTheme="minorHAnsi" w:cstheme="minorHAnsi"/>
          <w:spacing w:val="-3"/>
        </w:rPr>
        <w:t xml:space="preserve"> </w:t>
      </w:r>
      <w:r w:rsidRPr="008D6F4E">
        <w:rPr>
          <w:rFonts w:asciiTheme="minorHAnsi" w:hAnsiTheme="minorHAnsi" w:cstheme="minorHAnsi"/>
        </w:rPr>
        <w:t>Banking</w:t>
      </w:r>
      <w:r w:rsidRPr="008D6F4E">
        <w:rPr>
          <w:rFonts w:asciiTheme="minorHAnsi" w:hAnsiTheme="minorHAnsi" w:cstheme="minorHAnsi"/>
          <w:spacing w:val="3"/>
        </w:rPr>
        <w:t xml:space="preserve"> </w:t>
      </w:r>
      <w:r w:rsidRPr="008D6F4E">
        <w:rPr>
          <w:rFonts w:asciiTheme="minorHAnsi" w:hAnsiTheme="minorHAnsi" w:cstheme="minorHAnsi"/>
        </w:rPr>
        <w:t>Accounting.</w:t>
      </w:r>
    </w:p>
    <w:p w:rsidR="00E66C3A" w:rsidRPr="008D6F4E" w:rsidP="00E66C3A" w14:paraId="7DFC28AD" w14:textId="77777777">
      <w:pPr>
        <w:pStyle w:val="ListParagraph"/>
        <w:widowControl w:val="0"/>
        <w:numPr>
          <w:ilvl w:val="0"/>
          <w:numId w:val="35"/>
        </w:numPr>
        <w:tabs>
          <w:tab w:val="left" w:pos="929"/>
          <w:tab w:val="left" w:pos="931"/>
        </w:tabs>
        <w:suppressAutoHyphens w:val="0"/>
        <w:autoSpaceDE w:val="0"/>
        <w:autoSpaceDN w:val="0"/>
        <w:ind w:right="106"/>
        <w:rPr>
          <w:rFonts w:asciiTheme="minorHAnsi" w:hAnsiTheme="minorHAnsi" w:cstheme="minorHAnsi"/>
        </w:rPr>
      </w:pPr>
      <w:r w:rsidRPr="008D6F4E">
        <w:rPr>
          <w:rFonts w:asciiTheme="minorHAnsi" w:hAnsiTheme="minorHAnsi" w:cstheme="minorHAnsi"/>
        </w:rPr>
        <w:t>Proficient</w:t>
      </w:r>
      <w:r w:rsidRPr="008D6F4E">
        <w:rPr>
          <w:rFonts w:asciiTheme="minorHAnsi" w:hAnsiTheme="minorHAnsi" w:cstheme="minorHAnsi"/>
          <w:spacing w:val="10"/>
        </w:rPr>
        <w:t xml:space="preserve"> </w:t>
      </w:r>
      <w:r w:rsidRPr="008D6F4E">
        <w:rPr>
          <w:rFonts w:asciiTheme="minorHAnsi" w:hAnsiTheme="minorHAnsi" w:cstheme="minorHAnsi"/>
        </w:rPr>
        <w:t>in</w:t>
      </w:r>
      <w:r w:rsidRPr="008D6F4E">
        <w:rPr>
          <w:rFonts w:asciiTheme="minorHAnsi" w:hAnsiTheme="minorHAnsi" w:cstheme="minorHAnsi"/>
          <w:spacing w:val="5"/>
        </w:rPr>
        <w:t xml:space="preserve"> </w:t>
      </w:r>
      <w:r w:rsidRPr="008D6F4E">
        <w:rPr>
          <w:rFonts w:asciiTheme="minorHAnsi" w:hAnsiTheme="minorHAnsi" w:cstheme="minorHAnsi"/>
        </w:rPr>
        <w:t>CO</w:t>
      </w:r>
      <w:r w:rsidRPr="008D6F4E">
        <w:rPr>
          <w:rFonts w:asciiTheme="minorHAnsi" w:hAnsiTheme="minorHAnsi" w:cstheme="minorHAnsi"/>
          <w:spacing w:val="5"/>
        </w:rPr>
        <w:t xml:space="preserve"> </w:t>
      </w:r>
      <w:r w:rsidRPr="008D6F4E">
        <w:rPr>
          <w:rFonts w:asciiTheme="minorHAnsi" w:hAnsiTheme="minorHAnsi" w:cstheme="minorHAnsi"/>
        </w:rPr>
        <w:t>sub-modules</w:t>
      </w:r>
      <w:r w:rsidRPr="008D6F4E">
        <w:rPr>
          <w:rFonts w:asciiTheme="minorHAnsi" w:hAnsiTheme="minorHAnsi" w:cstheme="minorHAnsi"/>
          <w:spacing w:val="8"/>
        </w:rPr>
        <w:t xml:space="preserve"> </w:t>
      </w:r>
      <w:r w:rsidRPr="008D6F4E">
        <w:rPr>
          <w:rFonts w:asciiTheme="minorHAnsi" w:hAnsiTheme="minorHAnsi" w:cstheme="minorHAnsi"/>
        </w:rPr>
        <w:t>cost</w:t>
      </w:r>
      <w:r w:rsidRPr="008D6F4E">
        <w:rPr>
          <w:rFonts w:asciiTheme="minorHAnsi" w:hAnsiTheme="minorHAnsi" w:cstheme="minorHAnsi"/>
          <w:spacing w:val="6"/>
        </w:rPr>
        <w:t xml:space="preserve"> </w:t>
      </w:r>
      <w:r w:rsidRPr="008D6F4E">
        <w:rPr>
          <w:rFonts w:asciiTheme="minorHAnsi" w:hAnsiTheme="minorHAnsi" w:cstheme="minorHAnsi"/>
        </w:rPr>
        <w:t>element</w:t>
      </w:r>
      <w:r w:rsidRPr="008D6F4E">
        <w:rPr>
          <w:rFonts w:asciiTheme="minorHAnsi" w:hAnsiTheme="minorHAnsi" w:cstheme="minorHAnsi"/>
          <w:spacing w:val="6"/>
        </w:rPr>
        <w:t xml:space="preserve"> </w:t>
      </w:r>
      <w:r w:rsidRPr="008D6F4E">
        <w:rPr>
          <w:rFonts w:asciiTheme="minorHAnsi" w:hAnsiTheme="minorHAnsi" w:cstheme="minorHAnsi"/>
        </w:rPr>
        <w:t>accounting,</w:t>
      </w:r>
      <w:r w:rsidRPr="008D6F4E">
        <w:rPr>
          <w:rFonts w:asciiTheme="minorHAnsi" w:hAnsiTheme="minorHAnsi" w:cstheme="minorHAnsi"/>
          <w:spacing w:val="3"/>
        </w:rPr>
        <w:t xml:space="preserve"> </w:t>
      </w:r>
      <w:r w:rsidRPr="008D6F4E">
        <w:rPr>
          <w:rFonts w:asciiTheme="minorHAnsi" w:hAnsiTheme="minorHAnsi" w:cstheme="minorHAnsi"/>
        </w:rPr>
        <w:t>Cost</w:t>
      </w:r>
      <w:r w:rsidRPr="008D6F4E">
        <w:rPr>
          <w:rFonts w:asciiTheme="minorHAnsi" w:hAnsiTheme="minorHAnsi" w:cstheme="minorHAnsi"/>
          <w:spacing w:val="6"/>
        </w:rPr>
        <w:t xml:space="preserve"> </w:t>
      </w:r>
      <w:r w:rsidRPr="008D6F4E">
        <w:rPr>
          <w:rFonts w:asciiTheme="minorHAnsi" w:hAnsiTheme="minorHAnsi" w:cstheme="minorHAnsi"/>
        </w:rPr>
        <w:t>Center</w:t>
      </w:r>
      <w:r w:rsidRPr="008D6F4E">
        <w:rPr>
          <w:rFonts w:asciiTheme="minorHAnsi" w:hAnsiTheme="minorHAnsi" w:cstheme="minorHAnsi"/>
          <w:spacing w:val="5"/>
        </w:rPr>
        <w:t xml:space="preserve"> </w:t>
      </w:r>
      <w:r w:rsidRPr="008D6F4E">
        <w:rPr>
          <w:rFonts w:asciiTheme="minorHAnsi" w:hAnsiTheme="minorHAnsi" w:cstheme="minorHAnsi"/>
        </w:rPr>
        <w:t>Accounting,</w:t>
      </w:r>
      <w:r w:rsidRPr="008D6F4E">
        <w:rPr>
          <w:rFonts w:asciiTheme="minorHAnsi" w:hAnsiTheme="minorHAnsi" w:cstheme="minorHAnsi"/>
          <w:spacing w:val="3"/>
        </w:rPr>
        <w:t xml:space="preserve"> </w:t>
      </w:r>
      <w:r w:rsidRPr="008D6F4E">
        <w:rPr>
          <w:rFonts w:asciiTheme="minorHAnsi" w:hAnsiTheme="minorHAnsi" w:cstheme="minorHAnsi"/>
        </w:rPr>
        <w:t>Internal</w:t>
      </w:r>
      <w:r w:rsidRPr="008D6F4E">
        <w:rPr>
          <w:rFonts w:asciiTheme="minorHAnsi" w:hAnsiTheme="minorHAnsi" w:cstheme="minorHAnsi"/>
          <w:spacing w:val="3"/>
        </w:rPr>
        <w:t xml:space="preserve"> </w:t>
      </w:r>
      <w:r w:rsidRPr="008D6F4E">
        <w:rPr>
          <w:rFonts w:asciiTheme="minorHAnsi" w:hAnsiTheme="minorHAnsi" w:cstheme="minorHAnsi"/>
        </w:rPr>
        <w:t>Orders,</w:t>
      </w:r>
      <w:r w:rsidRPr="008D6F4E">
        <w:rPr>
          <w:rFonts w:asciiTheme="minorHAnsi" w:hAnsiTheme="minorHAnsi" w:cstheme="minorHAnsi"/>
          <w:spacing w:val="14"/>
        </w:rPr>
        <w:t xml:space="preserve"> </w:t>
      </w:r>
      <w:r w:rsidRPr="008D6F4E">
        <w:rPr>
          <w:rFonts w:asciiTheme="minorHAnsi" w:hAnsiTheme="minorHAnsi" w:cstheme="minorHAnsi"/>
        </w:rPr>
        <w:t>and</w:t>
      </w:r>
      <w:r w:rsidRPr="008D6F4E">
        <w:rPr>
          <w:rFonts w:asciiTheme="minorHAnsi" w:hAnsiTheme="minorHAnsi" w:cstheme="minorHAnsi"/>
          <w:spacing w:val="-51"/>
        </w:rPr>
        <w:t xml:space="preserve"> </w:t>
      </w:r>
      <w:r w:rsidRPr="008D6F4E">
        <w:rPr>
          <w:rFonts w:asciiTheme="minorHAnsi" w:hAnsiTheme="minorHAnsi" w:cstheme="minorHAnsi"/>
        </w:rPr>
        <w:t>Profit</w:t>
      </w:r>
      <w:r w:rsidRPr="008D6F4E">
        <w:rPr>
          <w:rFonts w:asciiTheme="minorHAnsi" w:hAnsiTheme="minorHAnsi" w:cstheme="minorHAnsi"/>
          <w:spacing w:val="-2"/>
        </w:rPr>
        <w:t xml:space="preserve"> </w:t>
      </w:r>
      <w:r w:rsidRPr="008D6F4E">
        <w:rPr>
          <w:rFonts w:asciiTheme="minorHAnsi" w:hAnsiTheme="minorHAnsi" w:cstheme="minorHAnsi"/>
        </w:rPr>
        <w:t>Center</w:t>
      </w:r>
      <w:r w:rsidRPr="008D6F4E">
        <w:rPr>
          <w:rFonts w:asciiTheme="minorHAnsi" w:hAnsiTheme="minorHAnsi" w:cstheme="minorHAnsi"/>
          <w:spacing w:val="1"/>
        </w:rPr>
        <w:t xml:space="preserve"> </w:t>
      </w:r>
      <w:r w:rsidRPr="008D6F4E">
        <w:rPr>
          <w:rFonts w:asciiTheme="minorHAnsi" w:hAnsiTheme="minorHAnsi" w:cstheme="minorHAnsi"/>
        </w:rPr>
        <w:t>Accounting.</w:t>
      </w:r>
    </w:p>
    <w:p w:rsidR="00E66C3A" w:rsidRPr="008D6F4E" w:rsidP="00E66C3A" w14:paraId="4DB17C9E" w14:textId="77777777">
      <w:pPr>
        <w:pStyle w:val="ListParagraph"/>
        <w:widowControl w:val="0"/>
        <w:numPr>
          <w:ilvl w:val="0"/>
          <w:numId w:val="35"/>
        </w:numPr>
        <w:tabs>
          <w:tab w:val="left" w:pos="929"/>
          <w:tab w:val="left" w:pos="931"/>
        </w:tabs>
        <w:suppressAutoHyphens w:val="0"/>
        <w:autoSpaceDE w:val="0"/>
        <w:autoSpaceDN w:val="0"/>
        <w:ind w:hanging="361"/>
        <w:rPr>
          <w:rFonts w:asciiTheme="minorHAnsi" w:hAnsiTheme="minorHAnsi" w:cstheme="minorHAnsi"/>
        </w:rPr>
      </w:pPr>
      <w:r w:rsidRPr="008D6F4E">
        <w:rPr>
          <w:rFonts w:asciiTheme="minorHAnsi" w:hAnsiTheme="minorHAnsi" w:cstheme="minorHAnsi"/>
        </w:rPr>
        <w:t>Good</w:t>
      </w:r>
      <w:r w:rsidRPr="008D6F4E">
        <w:rPr>
          <w:rFonts w:asciiTheme="minorHAnsi" w:hAnsiTheme="minorHAnsi" w:cstheme="minorHAnsi"/>
          <w:spacing w:val="-4"/>
        </w:rPr>
        <w:t xml:space="preserve"> </w:t>
      </w:r>
      <w:r w:rsidRPr="008D6F4E">
        <w:rPr>
          <w:rFonts w:asciiTheme="minorHAnsi" w:hAnsiTheme="minorHAnsi" w:cstheme="minorHAnsi"/>
        </w:rPr>
        <w:t>Knowledge</w:t>
      </w:r>
      <w:r w:rsidRPr="008D6F4E">
        <w:rPr>
          <w:rFonts w:asciiTheme="minorHAnsi" w:hAnsiTheme="minorHAnsi" w:cstheme="minorHAnsi"/>
          <w:spacing w:val="-3"/>
        </w:rPr>
        <w:t xml:space="preserve"> </w:t>
      </w:r>
      <w:r w:rsidRPr="008D6F4E">
        <w:rPr>
          <w:rFonts w:asciiTheme="minorHAnsi" w:hAnsiTheme="minorHAnsi" w:cstheme="minorHAnsi"/>
        </w:rPr>
        <w:t>of</w:t>
      </w:r>
      <w:r w:rsidRPr="008D6F4E">
        <w:rPr>
          <w:rFonts w:asciiTheme="minorHAnsi" w:hAnsiTheme="minorHAnsi" w:cstheme="minorHAnsi"/>
          <w:spacing w:val="-5"/>
        </w:rPr>
        <w:t xml:space="preserve"> </w:t>
      </w:r>
      <w:r w:rsidRPr="008D6F4E">
        <w:rPr>
          <w:rFonts w:asciiTheme="minorHAnsi" w:hAnsiTheme="minorHAnsi" w:cstheme="minorHAnsi"/>
          <w:b/>
          <w:bCs/>
        </w:rPr>
        <w:t>MM-FI</w:t>
      </w:r>
      <w:r w:rsidRPr="008D6F4E">
        <w:rPr>
          <w:rFonts w:asciiTheme="minorHAnsi" w:hAnsiTheme="minorHAnsi" w:cstheme="minorHAnsi"/>
          <w:spacing w:val="-1"/>
        </w:rPr>
        <w:t xml:space="preserve"> </w:t>
      </w:r>
      <w:r w:rsidRPr="008D6F4E">
        <w:rPr>
          <w:rFonts w:asciiTheme="minorHAnsi" w:hAnsiTheme="minorHAnsi" w:cstheme="minorHAnsi"/>
        </w:rPr>
        <w:t>and</w:t>
      </w:r>
      <w:r w:rsidRPr="008D6F4E">
        <w:rPr>
          <w:rFonts w:asciiTheme="minorHAnsi" w:hAnsiTheme="minorHAnsi" w:cstheme="minorHAnsi"/>
          <w:spacing w:val="-4"/>
        </w:rPr>
        <w:t xml:space="preserve"> </w:t>
      </w:r>
      <w:r w:rsidRPr="008D6F4E">
        <w:rPr>
          <w:rFonts w:asciiTheme="minorHAnsi" w:hAnsiTheme="minorHAnsi" w:cstheme="minorHAnsi"/>
          <w:b/>
          <w:bCs/>
        </w:rPr>
        <w:t>SD-FI</w:t>
      </w:r>
      <w:r w:rsidRPr="008D6F4E">
        <w:rPr>
          <w:rFonts w:asciiTheme="minorHAnsi" w:hAnsiTheme="minorHAnsi" w:cstheme="minorHAnsi"/>
          <w:spacing w:val="-2"/>
        </w:rPr>
        <w:t xml:space="preserve"> </w:t>
      </w:r>
      <w:r w:rsidRPr="008D6F4E">
        <w:rPr>
          <w:rFonts w:asciiTheme="minorHAnsi" w:hAnsiTheme="minorHAnsi" w:cstheme="minorHAnsi"/>
        </w:rPr>
        <w:t>Integration</w:t>
      </w:r>
      <w:r w:rsidRPr="008D6F4E">
        <w:rPr>
          <w:rFonts w:asciiTheme="minorHAnsi" w:hAnsiTheme="minorHAnsi" w:cstheme="minorHAnsi"/>
          <w:spacing w:val="-1"/>
        </w:rPr>
        <w:t xml:space="preserve"> </w:t>
      </w:r>
      <w:r w:rsidRPr="008D6F4E">
        <w:rPr>
          <w:rFonts w:asciiTheme="minorHAnsi" w:hAnsiTheme="minorHAnsi" w:cstheme="minorHAnsi"/>
        </w:rPr>
        <w:t>mechanism.</w:t>
      </w:r>
    </w:p>
    <w:p w:rsidR="00E66C3A" w:rsidRPr="008D6F4E" w:rsidP="00E66C3A" w14:paraId="2D069856" w14:textId="77777777">
      <w:pPr>
        <w:pStyle w:val="ListParagraph"/>
        <w:widowControl w:val="0"/>
        <w:numPr>
          <w:ilvl w:val="0"/>
          <w:numId w:val="35"/>
        </w:numPr>
        <w:tabs>
          <w:tab w:val="left" w:pos="929"/>
          <w:tab w:val="left" w:pos="931"/>
        </w:tabs>
        <w:suppressAutoHyphens w:val="0"/>
        <w:autoSpaceDE w:val="0"/>
        <w:autoSpaceDN w:val="0"/>
        <w:ind w:hanging="361"/>
        <w:rPr>
          <w:rFonts w:asciiTheme="minorHAnsi" w:hAnsiTheme="minorHAnsi" w:cstheme="minorHAnsi"/>
        </w:rPr>
      </w:pPr>
      <w:r w:rsidRPr="008D6F4E">
        <w:rPr>
          <w:rFonts w:asciiTheme="minorHAnsi" w:hAnsiTheme="minorHAnsi" w:cstheme="minorHAnsi"/>
        </w:rPr>
        <w:t>Good</w:t>
      </w:r>
      <w:r w:rsidRPr="008D6F4E">
        <w:rPr>
          <w:rFonts w:asciiTheme="minorHAnsi" w:hAnsiTheme="minorHAnsi" w:cstheme="minorHAnsi"/>
          <w:spacing w:val="-6"/>
        </w:rPr>
        <w:t xml:space="preserve"> </w:t>
      </w:r>
      <w:r w:rsidRPr="008D6F4E">
        <w:rPr>
          <w:rFonts w:asciiTheme="minorHAnsi" w:hAnsiTheme="minorHAnsi" w:cstheme="minorHAnsi"/>
        </w:rPr>
        <w:t>knowledge</w:t>
      </w:r>
      <w:r w:rsidRPr="008D6F4E">
        <w:rPr>
          <w:rFonts w:asciiTheme="minorHAnsi" w:hAnsiTheme="minorHAnsi" w:cstheme="minorHAnsi"/>
          <w:spacing w:val="-3"/>
        </w:rPr>
        <w:t xml:space="preserve"> </w:t>
      </w:r>
      <w:r w:rsidRPr="008D6F4E">
        <w:rPr>
          <w:rFonts w:asciiTheme="minorHAnsi" w:hAnsiTheme="minorHAnsi" w:cstheme="minorHAnsi"/>
        </w:rPr>
        <w:t>of</w:t>
      </w:r>
      <w:r w:rsidRPr="008D6F4E">
        <w:rPr>
          <w:rFonts w:asciiTheme="minorHAnsi" w:hAnsiTheme="minorHAnsi" w:cstheme="minorHAnsi"/>
          <w:spacing w:val="-5"/>
        </w:rPr>
        <w:t xml:space="preserve"> the </w:t>
      </w:r>
      <w:r w:rsidRPr="008D6F4E">
        <w:rPr>
          <w:rFonts w:asciiTheme="minorHAnsi" w:hAnsiTheme="minorHAnsi" w:cstheme="minorHAnsi"/>
        </w:rPr>
        <w:t>configuration</w:t>
      </w:r>
      <w:r w:rsidRPr="008D6F4E">
        <w:rPr>
          <w:rFonts w:asciiTheme="minorHAnsi" w:hAnsiTheme="minorHAnsi" w:cstheme="minorHAnsi"/>
          <w:spacing w:val="-5"/>
        </w:rPr>
        <w:t xml:space="preserve"> </w:t>
      </w:r>
      <w:r w:rsidRPr="008D6F4E">
        <w:rPr>
          <w:rFonts w:asciiTheme="minorHAnsi" w:hAnsiTheme="minorHAnsi" w:cstheme="minorHAnsi"/>
        </w:rPr>
        <w:t>of</w:t>
      </w:r>
      <w:r w:rsidRPr="008D6F4E">
        <w:rPr>
          <w:rFonts w:asciiTheme="minorHAnsi" w:hAnsiTheme="minorHAnsi" w:cstheme="minorHAnsi"/>
          <w:spacing w:val="-1"/>
        </w:rPr>
        <w:t xml:space="preserve"> </w:t>
      </w:r>
      <w:r w:rsidRPr="008D6F4E">
        <w:rPr>
          <w:rFonts w:asciiTheme="minorHAnsi" w:hAnsiTheme="minorHAnsi" w:cstheme="minorHAnsi"/>
          <w:b/>
          <w:bCs/>
        </w:rPr>
        <w:t>foreign</w:t>
      </w:r>
      <w:r w:rsidRPr="008D6F4E">
        <w:rPr>
          <w:rFonts w:asciiTheme="minorHAnsi" w:hAnsiTheme="minorHAnsi" w:cstheme="minorHAnsi"/>
          <w:b/>
          <w:bCs/>
          <w:spacing w:val="-1"/>
        </w:rPr>
        <w:t xml:space="preserve"> </w:t>
      </w:r>
      <w:r w:rsidRPr="008D6F4E">
        <w:rPr>
          <w:rFonts w:asciiTheme="minorHAnsi" w:hAnsiTheme="minorHAnsi" w:cstheme="minorHAnsi"/>
          <w:b/>
          <w:bCs/>
        </w:rPr>
        <w:t>currency</w:t>
      </w:r>
      <w:r w:rsidRPr="008D6F4E">
        <w:rPr>
          <w:rFonts w:asciiTheme="minorHAnsi" w:hAnsiTheme="minorHAnsi" w:cstheme="minorHAnsi"/>
          <w:b/>
          <w:bCs/>
          <w:spacing w:val="-2"/>
        </w:rPr>
        <w:t xml:space="preserve"> </w:t>
      </w:r>
      <w:r w:rsidRPr="008D6F4E">
        <w:rPr>
          <w:rFonts w:asciiTheme="minorHAnsi" w:hAnsiTheme="minorHAnsi" w:cstheme="minorHAnsi"/>
          <w:b/>
          <w:bCs/>
        </w:rPr>
        <w:t>valuation</w:t>
      </w:r>
      <w:r w:rsidRPr="008D6F4E">
        <w:rPr>
          <w:rFonts w:asciiTheme="minorHAnsi" w:hAnsiTheme="minorHAnsi" w:cstheme="minorHAnsi"/>
        </w:rPr>
        <w:t>.</w:t>
      </w:r>
    </w:p>
    <w:p w:rsidR="00E66C3A" w:rsidRPr="008D6F4E" w:rsidP="00E66C3A" w14:paraId="710ED409" w14:textId="77777777">
      <w:pPr>
        <w:pStyle w:val="ListParagraph"/>
        <w:widowControl w:val="0"/>
        <w:numPr>
          <w:ilvl w:val="0"/>
          <w:numId w:val="35"/>
        </w:numPr>
        <w:tabs>
          <w:tab w:val="left" w:pos="929"/>
          <w:tab w:val="left" w:pos="931"/>
        </w:tabs>
        <w:suppressAutoHyphens w:val="0"/>
        <w:autoSpaceDE w:val="0"/>
        <w:autoSpaceDN w:val="0"/>
        <w:spacing w:before="1" w:line="304" w:lineRule="exact"/>
        <w:ind w:hanging="361"/>
        <w:rPr>
          <w:rFonts w:asciiTheme="minorHAnsi" w:hAnsiTheme="minorHAnsi" w:cstheme="minorHAnsi"/>
        </w:rPr>
      </w:pPr>
      <w:r w:rsidRPr="008D6F4E">
        <w:rPr>
          <w:rFonts w:asciiTheme="minorHAnsi" w:hAnsiTheme="minorHAnsi" w:cstheme="minorHAnsi"/>
        </w:rPr>
        <w:t>Ability</w:t>
      </w:r>
      <w:r w:rsidRPr="008D6F4E">
        <w:rPr>
          <w:rFonts w:asciiTheme="minorHAnsi" w:hAnsiTheme="minorHAnsi" w:cstheme="minorHAnsi"/>
          <w:spacing w:val="-1"/>
        </w:rPr>
        <w:t xml:space="preserve"> </w:t>
      </w:r>
      <w:r w:rsidRPr="008D6F4E">
        <w:rPr>
          <w:rFonts w:asciiTheme="minorHAnsi" w:hAnsiTheme="minorHAnsi" w:cstheme="minorHAnsi"/>
        </w:rPr>
        <w:t>to</w:t>
      </w:r>
      <w:r w:rsidRPr="008D6F4E">
        <w:rPr>
          <w:rFonts w:asciiTheme="minorHAnsi" w:hAnsiTheme="minorHAnsi" w:cstheme="minorHAnsi"/>
          <w:spacing w:val="-5"/>
        </w:rPr>
        <w:t xml:space="preserve"> </w:t>
      </w:r>
      <w:r w:rsidRPr="008D6F4E">
        <w:rPr>
          <w:rFonts w:asciiTheme="minorHAnsi" w:hAnsiTheme="minorHAnsi" w:cstheme="minorHAnsi"/>
        </w:rPr>
        <w:t>migrate</w:t>
      </w:r>
      <w:r w:rsidRPr="008D6F4E">
        <w:rPr>
          <w:rFonts w:asciiTheme="minorHAnsi" w:hAnsiTheme="minorHAnsi" w:cstheme="minorHAnsi"/>
          <w:spacing w:val="-2"/>
        </w:rPr>
        <w:t xml:space="preserve"> </w:t>
      </w:r>
      <w:r w:rsidRPr="008D6F4E">
        <w:rPr>
          <w:rFonts w:asciiTheme="minorHAnsi" w:hAnsiTheme="minorHAnsi" w:cstheme="minorHAnsi"/>
        </w:rPr>
        <w:t>legacy</w:t>
      </w:r>
      <w:r w:rsidRPr="008D6F4E">
        <w:rPr>
          <w:rFonts w:asciiTheme="minorHAnsi" w:hAnsiTheme="minorHAnsi" w:cstheme="minorHAnsi"/>
          <w:spacing w:val="-2"/>
        </w:rPr>
        <w:t xml:space="preserve"> </w:t>
      </w:r>
      <w:r w:rsidRPr="008D6F4E">
        <w:rPr>
          <w:rFonts w:asciiTheme="minorHAnsi" w:hAnsiTheme="minorHAnsi" w:cstheme="minorHAnsi"/>
        </w:rPr>
        <w:t>system</w:t>
      </w:r>
      <w:r w:rsidRPr="008D6F4E">
        <w:rPr>
          <w:rFonts w:asciiTheme="minorHAnsi" w:hAnsiTheme="minorHAnsi" w:cstheme="minorHAnsi"/>
          <w:spacing w:val="-2"/>
        </w:rPr>
        <w:t xml:space="preserve"> </w:t>
      </w:r>
      <w:r w:rsidRPr="008D6F4E">
        <w:rPr>
          <w:rFonts w:asciiTheme="minorHAnsi" w:hAnsiTheme="minorHAnsi" w:cstheme="minorHAnsi"/>
        </w:rPr>
        <w:t>data</w:t>
      </w:r>
      <w:r w:rsidRPr="008D6F4E">
        <w:rPr>
          <w:rFonts w:asciiTheme="minorHAnsi" w:hAnsiTheme="minorHAnsi" w:cstheme="minorHAnsi"/>
          <w:spacing w:val="-3"/>
        </w:rPr>
        <w:t xml:space="preserve"> </w:t>
      </w:r>
      <w:r w:rsidRPr="008D6F4E">
        <w:rPr>
          <w:rFonts w:asciiTheme="minorHAnsi" w:hAnsiTheme="minorHAnsi" w:cstheme="minorHAnsi"/>
        </w:rPr>
        <w:t>into</w:t>
      </w:r>
      <w:r w:rsidRPr="008D6F4E">
        <w:rPr>
          <w:rFonts w:asciiTheme="minorHAnsi" w:hAnsiTheme="minorHAnsi" w:cstheme="minorHAnsi"/>
          <w:spacing w:val="-4"/>
        </w:rPr>
        <w:t xml:space="preserve"> the </w:t>
      </w:r>
      <w:r w:rsidRPr="008D6F4E">
        <w:rPr>
          <w:rFonts w:asciiTheme="minorHAnsi" w:hAnsiTheme="minorHAnsi" w:cstheme="minorHAnsi"/>
        </w:rPr>
        <w:t>SAP</w:t>
      </w:r>
      <w:r w:rsidRPr="008D6F4E">
        <w:rPr>
          <w:rFonts w:asciiTheme="minorHAnsi" w:hAnsiTheme="minorHAnsi" w:cstheme="minorHAnsi"/>
          <w:spacing w:val="-2"/>
        </w:rPr>
        <w:t xml:space="preserve"> </w:t>
      </w:r>
      <w:r w:rsidRPr="008D6F4E">
        <w:rPr>
          <w:rFonts w:asciiTheme="minorHAnsi" w:hAnsiTheme="minorHAnsi" w:cstheme="minorHAnsi"/>
        </w:rPr>
        <w:t>system.</w:t>
      </w:r>
    </w:p>
    <w:p w:rsidR="00E66C3A" w:rsidRPr="008D6F4E" w:rsidP="00E66C3A" w14:paraId="60E95155" w14:textId="77777777">
      <w:pPr>
        <w:pStyle w:val="ListParagraph"/>
        <w:widowControl w:val="0"/>
        <w:numPr>
          <w:ilvl w:val="0"/>
          <w:numId w:val="35"/>
        </w:numPr>
        <w:tabs>
          <w:tab w:val="left" w:pos="929"/>
          <w:tab w:val="left" w:pos="931"/>
        </w:tabs>
        <w:suppressAutoHyphens w:val="0"/>
        <w:autoSpaceDE w:val="0"/>
        <w:autoSpaceDN w:val="0"/>
        <w:spacing w:line="304" w:lineRule="exact"/>
        <w:ind w:hanging="361"/>
        <w:rPr>
          <w:rFonts w:asciiTheme="minorHAnsi" w:hAnsiTheme="minorHAnsi" w:cstheme="minorHAnsi"/>
        </w:rPr>
      </w:pPr>
      <w:r w:rsidRPr="008D6F4E">
        <w:rPr>
          <w:rFonts w:asciiTheme="minorHAnsi" w:hAnsiTheme="minorHAnsi" w:cstheme="minorHAnsi"/>
        </w:rPr>
        <w:t>Good</w:t>
      </w:r>
      <w:r w:rsidRPr="008D6F4E">
        <w:rPr>
          <w:rFonts w:asciiTheme="minorHAnsi" w:hAnsiTheme="minorHAnsi" w:cstheme="minorHAnsi"/>
          <w:spacing w:val="-4"/>
        </w:rPr>
        <w:t xml:space="preserve"> </w:t>
      </w:r>
      <w:r w:rsidRPr="008D6F4E">
        <w:rPr>
          <w:rFonts w:asciiTheme="minorHAnsi" w:hAnsiTheme="minorHAnsi" w:cstheme="minorHAnsi"/>
        </w:rPr>
        <w:t>Knowledge</w:t>
      </w:r>
      <w:r w:rsidRPr="008D6F4E">
        <w:rPr>
          <w:rFonts w:asciiTheme="minorHAnsi" w:hAnsiTheme="minorHAnsi" w:cstheme="minorHAnsi"/>
          <w:spacing w:val="-3"/>
        </w:rPr>
        <w:t xml:space="preserve"> </w:t>
      </w:r>
      <w:r w:rsidRPr="008D6F4E">
        <w:rPr>
          <w:rFonts w:asciiTheme="minorHAnsi" w:hAnsiTheme="minorHAnsi" w:cstheme="minorHAnsi"/>
        </w:rPr>
        <w:t>of</w:t>
      </w:r>
      <w:r w:rsidRPr="008D6F4E">
        <w:rPr>
          <w:rFonts w:asciiTheme="minorHAnsi" w:hAnsiTheme="minorHAnsi" w:cstheme="minorHAnsi"/>
          <w:spacing w:val="-1"/>
        </w:rPr>
        <w:t xml:space="preserve"> </w:t>
      </w:r>
      <w:r w:rsidRPr="008D6F4E">
        <w:rPr>
          <w:rFonts w:asciiTheme="minorHAnsi" w:hAnsiTheme="minorHAnsi" w:cstheme="minorHAnsi"/>
          <w:b/>
          <w:bCs/>
        </w:rPr>
        <w:t>New</w:t>
      </w:r>
      <w:r w:rsidRPr="008D6F4E">
        <w:rPr>
          <w:rFonts w:asciiTheme="minorHAnsi" w:hAnsiTheme="minorHAnsi" w:cstheme="minorHAnsi"/>
          <w:b/>
          <w:bCs/>
          <w:spacing w:val="-2"/>
        </w:rPr>
        <w:t xml:space="preserve"> </w:t>
      </w:r>
      <w:r w:rsidRPr="008D6F4E">
        <w:rPr>
          <w:rFonts w:asciiTheme="minorHAnsi" w:hAnsiTheme="minorHAnsi" w:cstheme="minorHAnsi"/>
          <w:b/>
          <w:bCs/>
        </w:rPr>
        <w:t>GL</w:t>
      </w:r>
      <w:r w:rsidRPr="008D6F4E">
        <w:rPr>
          <w:rFonts w:asciiTheme="minorHAnsi" w:hAnsiTheme="minorHAnsi" w:cstheme="minorHAnsi"/>
          <w:b/>
          <w:bCs/>
          <w:spacing w:val="-4"/>
        </w:rPr>
        <w:t xml:space="preserve"> </w:t>
      </w:r>
      <w:r w:rsidRPr="008D6F4E">
        <w:rPr>
          <w:rFonts w:asciiTheme="minorHAnsi" w:hAnsiTheme="minorHAnsi" w:cstheme="minorHAnsi"/>
          <w:b/>
          <w:bCs/>
        </w:rPr>
        <w:t>Functionality</w:t>
      </w:r>
      <w:r w:rsidRPr="008D6F4E">
        <w:rPr>
          <w:rFonts w:asciiTheme="minorHAnsi" w:hAnsiTheme="minorHAnsi" w:cstheme="minorHAnsi"/>
        </w:rPr>
        <w:t>.</w:t>
      </w:r>
    </w:p>
    <w:p w:rsidR="00E66C3A" w:rsidRPr="008D6F4E" w:rsidP="00E66C3A" w14:paraId="71E211A7" w14:textId="77777777">
      <w:pPr>
        <w:pStyle w:val="ListParagraph"/>
        <w:widowControl w:val="0"/>
        <w:numPr>
          <w:ilvl w:val="0"/>
          <w:numId w:val="35"/>
        </w:numPr>
        <w:tabs>
          <w:tab w:val="left" w:pos="929"/>
          <w:tab w:val="left" w:pos="931"/>
        </w:tabs>
        <w:suppressAutoHyphens w:val="0"/>
        <w:autoSpaceDE w:val="0"/>
        <w:autoSpaceDN w:val="0"/>
        <w:spacing w:before="1"/>
        <w:ind w:hanging="361"/>
        <w:rPr>
          <w:rFonts w:asciiTheme="minorHAnsi" w:hAnsiTheme="minorHAnsi" w:cstheme="minorHAnsi"/>
        </w:rPr>
      </w:pPr>
      <w:r w:rsidRPr="008D6F4E">
        <w:rPr>
          <w:rFonts w:asciiTheme="minorHAnsi" w:hAnsiTheme="minorHAnsi" w:cstheme="minorHAnsi"/>
        </w:rPr>
        <w:t>Good</w:t>
      </w:r>
      <w:r w:rsidRPr="008D6F4E">
        <w:rPr>
          <w:rFonts w:asciiTheme="minorHAnsi" w:hAnsiTheme="minorHAnsi" w:cstheme="minorHAnsi"/>
          <w:spacing w:val="-7"/>
        </w:rPr>
        <w:t xml:space="preserve"> </w:t>
      </w:r>
      <w:r w:rsidRPr="008D6F4E">
        <w:rPr>
          <w:rFonts w:asciiTheme="minorHAnsi" w:hAnsiTheme="minorHAnsi" w:cstheme="minorHAnsi"/>
        </w:rPr>
        <w:t xml:space="preserve">experience </w:t>
      </w:r>
      <w:r>
        <w:rPr>
          <w:rFonts w:asciiTheme="minorHAnsi" w:hAnsiTheme="minorHAnsi" w:cstheme="minorHAnsi"/>
        </w:rPr>
        <w:t>in</w:t>
      </w:r>
      <w:r w:rsidRPr="008D6F4E">
        <w:rPr>
          <w:rFonts w:asciiTheme="minorHAnsi" w:hAnsiTheme="minorHAnsi" w:cstheme="minorHAnsi"/>
        </w:rPr>
        <w:t xml:space="preserve"> </w:t>
      </w:r>
      <w:r w:rsidRPr="008D6F4E">
        <w:rPr>
          <w:rFonts w:asciiTheme="minorHAnsi" w:hAnsiTheme="minorHAnsi" w:cstheme="minorHAnsi"/>
          <w:b/>
          <w:bCs/>
        </w:rPr>
        <w:t>Validations</w:t>
      </w:r>
      <w:r w:rsidRPr="008D6F4E">
        <w:rPr>
          <w:rFonts w:asciiTheme="minorHAnsi" w:hAnsiTheme="minorHAnsi" w:cstheme="minorHAnsi"/>
          <w:b/>
          <w:bCs/>
          <w:spacing w:val="-4"/>
        </w:rPr>
        <w:t xml:space="preserve"> </w:t>
      </w:r>
      <w:r w:rsidRPr="008D6F4E">
        <w:rPr>
          <w:rFonts w:asciiTheme="minorHAnsi" w:hAnsiTheme="minorHAnsi" w:cstheme="minorHAnsi"/>
          <w:b/>
          <w:bCs/>
        </w:rPr>
        <w:t>and substitutions</w:t>
      </w:r>
      <w:r w:rsidRPr="008D6F4E">
        <w:rPr>
          <w:rFonts w:asciiTheme="minorHAnsi" w:hAnsiTheme="minorHAnsi" w:cstheme="minorHAnsi"/>
        </w:rPr>
        <w:t xml:space="preserve"> as per the </w:t>
      </w:r>
      <w:r>
        <w:rPr>
          <w:rFonts w:asciiTheme="minorHAnsi" w:hAnsiTheme="minorHAnsi" w:cstheme="minorHAnsi"/>
        </w:rPr>
        <w:t>client's</w:t>
      </w:r>
      <w:r w:rsidRPr="008D6F4E">
        <w:rPr>
          <w:rFonts w:asciiTheme="minorHAnsi" w:hAnsiTheme="minorHAnsi" w:cstheme="minorHAnsi"/>
        </w:rPr>
        <w:t xml:space="preserve"> requirements.</w:t>
      </w:r>
    </w:p>
    <w:p w:rsidR="00E66C3A" w:rsidRPr="008D6F4E" w:rsidP="00E66C3A" w14:paraId="08CC2377" w14:textId="77777777">
      <w:pPr>
        <w:pStyle w:val="ListParagraph"/>
        <w:widowControl w:val="0"/>
        <w:numPr>
          <w:ilvl w:val="0"/>
          <w:numId w:val="35"/>
        </w:numPr>
        <w:tabs>
          <w:tab w:val="left" w:pos="929"/>
          <w:tab w:val="left" w:pos="931"/>
        </w:tabs>
        <w:suppressAutoHyphens w:val="0"/>
        <w:autoSpaceDE w:val="0"/>
        <w:autoSpaceDN w:val="0"/>
        <w:spacing w:before="2" w:line="304" w:lineRule="exact"/>
        <w:ind w:hanging="361"/>
        <w:rPr>
          <w:rFonts w:asciiTheme="minorHAnsi" w:hAnsiTheme="minorHAnsi" w:cstheme="minorHAnsi"/>
        </w:rPr>
      </w:pPr>
      <w:r w:rsidRPr="008D6F4E">
        <w:rPr>
          <w:rFonts w:asciiTheme="minorHAnsi" w:hAnsiTheme="minorHAnsi" w:cstheme="minorHAnsi"/>
        </w:rPr>
        <w:t>Working experience on</w:t>
      </w:r>
      <w:r w:rsidRPr="008D6F4E">
        <w:rPr>
          <w:rFonts w:asciiTheme="minorHAnsi" w:hAnsiTheme="minorHAnsi" w:cstheme="minorHAnsi"/>
          <w:spacing w:val="3"/>
        </w:rPr>
        <w:t xml:space="preserve"> </w:t>
      </w:r>
      <w:r w:rsidRPr="008D6F4E">
        <w:rPr>
          <w:rFonts w:asciiTheme="minorHAnsi" w:hAnsiTheme="minorHAnsi" w:cstheme="minorHAnsi"/>
          <w:b/>
          <w:bCs/>
        </w:rPr>
        <w:t>Electronic Bank</w:t>
      </w:r>
      <w:r w:rsidRPr="008D6F4E">
        <w:rPr>
          <w:rFonts w:asciiTheme="minorHAnsi" w:hAnsiTheme="minorHAnsi" w:cstheme="minorHAnsi"/>
          <w:b/>
          <w:bCs/>
          <w:spacing w:val="-2"/>
        </w:rPr>
        <w:t xml:space="preserve"> </w:t>
      </w:r>
      <w:r w:rsidRPr="008D6F4E">
        <w:rPr>
          <w:rFonts w:asciiTheme="minorHAnsi" w:hAnsiTheme="minorHAnsi" w:cstheme="minorHAnsi"/>
          <w:b/>
          <w:bCs/>
        </w:rPr>
        <w:t>statements</w:t>
      </w:r>
      <w:r w:rsidRPr="008D6F4E">
        <w:rPr>
          <w:rFonts w:asciiTheme="minorHAnsi" w:hAnsiTheme="minorHAnsi" w:cstheme="minorHAnsi"/>
        </w:rPr>
        <w:t>,</w:t>
      </w:r>
      <w:r w:rsidRPr="008D6F4E">
        <w:rPr>
          <w:rFonts w:asciiTheme="minorHAnsi" w:hAnsiTheme="minorHAnsi" w:cstheme="minorHAnsi"/>
          <w:spacing w:val="-3"/>
        </w:rPr>
        <w:t xml:space="preserve"> </w:t>
      </w:r>
    </w:p>
    <w:p w:rsidR="00E66C3A" w:rsidRPr="008D6F4E" w:rsidP="00E66C3A" w14:paraId="1A794002" w14:textId="77777777">
      <w:pPr>
        <w:pStyle w:val="ListParagraph"/>
        <w:widowControl w:val="0"/>
        <w:numPr>
          <w:ilvl w:val="0"/>
          <w:numId w:val="35"/>
        </w:numPr>
        <w:tabs>
          <w:tab w:val="left" w:pos="929"/>
          <w:tab w:val="left" w:pos="931"/>
        </w:tabs>
        <w:suppressAutoHyphens w:val="0"/>
        <w:autoSpaceDE w:val="0"/>
        <w:autoSpaceDN w:val="0"/>
        <w:spacing w:before="2" w:line="304" w:lineRule="exact"/>
        <w:ind w:hanging="361"/>
        <w:rPr>
          <w:rFonts w:asciiTheme="minorHAnsi" w:hAnsiTheme="minorHAnsi" w:cstheme="minorHAnsi"/>
        </w:rPr>
      </w:pPr>
      <w:r w:rsidRPr="008D6F4E">
        <w:rPr>
          <w:rFonts w:asciiTheme="minorHAnsi" w:hAnsiTheme="minorHAnsi" w:cstheme="minorHAnsi"/>
          <w:spacing w:val="-3"/>
        </w:rPr>
        <w:t>Working experience on Data Medium Exchange (</w:t>
      </w:r>
      <w:r w:rsidRPr="008D6F4E">
        <w:rPr>
          <w:rFonts w:asciiTheme="minorHAnsi" w:hAnsiTheme="minorHAnsi" w:cstheme="minorHAnsi"/>
          <w:b/>
          <w:bCs/>
          <w:spacing w:val="-3"/>
        </w:rPr>
        <w:t>DME</w:t>
      </w:r>
      <w:r w:rsidRPr="008D6F4E">
        <w:rPr>
          <w:rFonts w:asciiTheme="minorHAnsi" w:hAnsiTheme="minorHAnsi" w:cstheme="minorHAnsi"/>
          <w:spacing w:val="-3"/>
        </w:rPr>
        <w:t>)</w:t>
      </w:r>
      <w:r w:rsidRPr="008D6F4E">
        <w:rPr>
          <w:rFonts w:asciiTheme="minorHAnsi" w:hAnsiTheme="minorHAnsi" w:cstheme="minorHAnsi"/>
        </w:rPr>
        <w:t>,</w:t>
      </w:r>
      <w:r w:rsidRPr="008D6F4E">
        <w:rPr>
          <w:rFonts w:asciiTheme="minorHAnsi" w:hAnsiTheme="minorHAnsi" w:cstheme="minorHAnsi"/>
          <w:spacing w:val="-5"/>
        </w:rPr>
        <w:t xml:space="preserve"> </w:t>
      </w:r>
      <w:r w:rsidRPr="008D6F4E">
        <w:rPr>
          <w:rFonts w:asciiTheme="minorHAnsi" w:hAnsiTheme="minorHAnsi" w:cstheme="minorHAnsi"/>
        </w:rPr>
        <w:t>and</w:t>
      </w:r>
      <w:r w:rsidRPr="008D6F4E">
        <w:rPr>
          <w:rFonts w:asciiTheme="minorHAnsi" w:hAnsiTheme="minorHAnsi" w:cstheme="minorHAnsi"/>
          <w:spacing w:val="-5"/>
        </w:rPr>
        <w:t xml:space="preserve"> </w:t>
      </w:r>
      <w:r w:rsidRPr="008D6F4E">
        <w:rPr>
          <w:rFonts w:asciiTheme="minorHAnsi" w:hAnsiTheme="minorHAnsi" w:cstheme="minorHAnsi"/>
          <w:b/>
          <w:bCs/>
        </w:rPr>
        <w:t>IDOCs</w:t>
      </w:r>
      <w:r w:rsidRPr="008D6F4E">
        <w:rPr>
          <w:rFonts w:asciiTheme="minorHAnsi" w:hAnsiTheme="minorHAnsi" w:cstheme="minorHAnsi"/>
        </w:rPr>
        <w:t>.</w:t>
      </w:r>
    </w:p>
    <w:p w:rsidR="00E66C3A" w:rsidRPr="008D6F4E" w:rsidP="00E66C3A" w14:paraId="389953E9" w14:textId="77777777">
      <w:pPr>
        <w:pStyle w:val="ListParagraph"/>
        <w:widowControl w:val="0"/>
        <w:numPr>
          <w:ilvl w:val="0"/>
          <w:numId w:val="35"/>
        </w:numPr>
        <w:tabs>
          <w:tab w:val="left" w:pos="929"/>
          <w:tab w:val="left" w:pos="931"/>
        </w:tabs>
        <w:suppressAutoHyphens w:val="0"/>
        <w:autoSpaceDE w:val="0"/>
        <w:autoSpaceDN w:val="0"/>
        <w:spacing w:before="39"/>
        <w:ind w:hanging="361"/>
        <w:rPr>
          <w:rFonts w:asciiTheme="minorHAnsi" w:hAnsiTheme="minorHAnsi" w:cstheme="minorHAnsi"/>
        </w:rPr>
      </w:pPr>
      <w:r w:rsidRPr="008D6F4E">
        <w:rPr>
          <w:rFonts w:asciiTheme="minorHAnsi" w:hAnsiTheme="minorHAnsi" w:cstheme="minorHAnsi"/>
        </w:rPr>
        <w:t>Having</w:t>
      </w:r>
      <w:r w:rsidRPr="008D6F4E">
        <w:rPr>
          <w:rFonts w:asciiTheme="minorHAnsi" w:hAnsiTheme="minorHAnsi" w:cstheme="minorHAnsi"/>
          <w:spacing w:val="-3"/>
        </w:rPr>
        <w:t xml:space="preserve"> working experience </w:t>
      </w:r>
      <w:r w:rsidRPr="008D6F4E">
        <w:rPr>
          <w:rFonts w:asciiTheme="minorHAnsi" w:hAnsiTheme="minorHAnsi" w:cstheme="minorHAnsi"/>
        </w:rPr>
        <w:t>on</w:t>
      </w:r>
      <w:r w:rsidRPr="008D6F4E">
        <w:rPr>
          <w:rFonts w:asciiTheme="minorHAnsi" w:hAnsiTheme="minorHAnsi" w:cstheme="minorHAnsi"/>
          <w:spacing w:val="-1"/>
        </w:rPr>
        <w:t xml:space="preserve"> </w:t>
      </w:r>
      <w:r w:rsidRPr="008D6F4E">
        <w:rPr>
          <w:rFonts w:asciiTheme="minorHAnsi" w:hAnsiTheme="minorHAnsi" w:cstheme="minorHAnsi"/>
        </w:rPr>
        <w:t>S4</w:t>
      </w:r>
      <w:r w:rsidRPr="008D6F4E">
        <w:rPr>
          <w:rFonts w:asciiTheme="minorHAnsi" w:hAnsiTheme="minorHAnsi" w:cstheme="minorHAnsi"/>
          <w:spacing w:val="-5"/>
        </w:rPr>
        <w:t xml:space="preserve"> </w:t>
      </w:r>
      <w:r w:rsidRPr="008D6F4E">
        <w:rPr>
          <w:rFonts w:asciiTheme="minorHAnsi" w:hAnsiTheme="minorHAnsi" w:cstheme="minorHAnsi"/>
        </w:rPr>
        <w:t>Hana</w:t>
      </w:r>
      <w:r w:rsidRPr="008D6F4E">
        <w:rPr>
          <w:rFonts w:asciiTheme="minorHAnsi" w:hAnsiTheme="minorHAnsi" w:cstheme="minorHAnsi"/>
          <w:spacing w:val="-3"/>
        </w:rPr>
        <w:t xml:space="preserve"> </w:t>
      </w:r>
      <w:r w:rsidRPr="008D6F4E">
        <w:rPr>
          <w:rFonts w:asciiTheme="minorHAnsi" w:hAnsiTheme="minorHAnsi" w:cstheme="minorHAnsi"/>
        </w:rPr>
        <w:t>Finance.</w:t>
      </w:r>
    </w:p>
    <w:p w:rsidR="00E66C3A" w:rsidRPr="008D6F4E" w:rsidP="00E66C3A" w14:paraId="6D34DA8C" w14:textId="77777777">
      <w:pPr>
        <w:pStyle w:val="ListParagraph"/>
        <w:widowControl w:val="0"/>
        <w:numPr>
          <w:ilvl w:val="0"/>
          <w:numId w:val="35"/>
        </w:numPr>
        <w:tabs>
          <w:tab w:val="left" w:pos="929"/>
          <w:tab w:val="left" w:pos="931"/>
        </w:tabs>
        <w:suppressAutoHyphens w:val="0"/>
        <w:autoSpaceDE w:val="0"/>
        <w:autoSpaceDN w:val="0"/>
        <w:spacing w:before="39"/>
        <w:ind w:hanging="361"/>
        <w:rPr>
          <w:rFonts w:asciiTheme="minorHAnsi" w:hAnsiTheme="minorHAnsi" w:cstheme="minorHAnsi"/>
        </w:rPr>
      </w:pPr>
      <w:r w:rsidRPr="008D6F4E">
        <w:rPr>
          <w:rFonts w:asciiTheme="minorHAnsi" w:hAnsiTheme="minorHAnsi" w:cstheme="minorHAnsi"/>
        </w:rPr>
        <w:t xml:space="preserve">Working knowledge </w:t>
      </w:r>
      <w:r>
        <w:rPr>
          <w:rFonts w:asciiTheme="minorHAnsi" w:hAnsiTheme="minorHAnsi" w:cstheme="minorHAnsi"/>
        </w:rPr>
        <w:t>of</w:t>
      </w:r>
      <w:r w:rsidRPr="008D6F4E">
        <w:rPr>
          <w:rFonts w:asciiTheme="minorHAnsi" w:hAnsiTheme="minorHAnsi" w:cstheme="minorHAnsi"/>
        </w:rPr>
        <w:t xml:space="preserve"> Migration tools like </w:t>
      </w:r>
      <w:r w:rsidRPr="008D6F4E">
        <w:rPr>
          <w:rFonts w:asciiTheme="minorHAnsi" w:hAnsiTheme="minorHAnsi" w:cstheme="minorHAnsi"/>
          <w:b/>
          <w:bCs/>
        </w:rPr>
        <w:t>LSMW</w:t>
      </w:r>
      <w:r w:rsidRPr="008D6F4E">
        <w:rPr>
          <w:rFonts w:asciiTheme="minorHAnsi" w:hAnsiTheme="minorHAnsi" w:cstheme="minorHAnsi"/>
        </w:rPr>
        <w:t xml:space="preserve"> and </w:t>
      </w:r>
      <w:r w:rsidRPr="008D6F4E">
        <w:rPr>
          <w:rFonts w:asciiTheme="minorHAnsi" w:hAnsiTheme="minorHAnsi" w:cstheme="minorHAnsi"/>
          <w:b/>
          <w:bCs/>
        </w:rPr>
        <w:t>LTMC</w:t>
      </w:r>
    </w:p>
    <w:p w:rsidR="007C7548" w:rsidRPr="00BF22FF" w:rsidP="00F21C33" w14:paraId="33C069A6" w14:textId="77777777">
      <w:pPr>
        <w:jc w:val="both"/>
        <w:rPr>
          <w:rFonts w:asciiTheme="minorHAnsi" w:hAnsiTheme="minorHAnsi" w:cstheme="minorHAnsi"/>
          <w:b/>
          <w:sz w:val="10"/>
          <w:szCs w:val="24"/>
          <w14:shadow w14:blurRad="50800" w14:dist="38100" w14:dir="2700000" w14:sx="100000" w14:sy="100000" w14:kx="0" w14:ky="0" w14:algn="tl">
            <w14:srgbClr w14:val="000000">
              <w14:alpha w14:val="60000"/>
            </w14:srgbClr>
          </w14:shadow>
        </w:rPr>
      </w:pPr>
    </w:p>
    <w:p w:rsidR="00D22487" w:rsidRPr="004C12AC" w:rsidP="00F21C33" w14:paraId="77A1CBCF" w14:textId="77777777">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r w:rsidRPr="004C12AC">
        <w:rPr>
          <w:rFonts w:asciiTheme="minorHAnsi" w:hAnsiTheme="minorHAnsi" w:cstheme="minorHAnsi"/>
          <w:b/>
          <w:sz w:val="24"/>
          <w:szCs w:val="24"/>
          <w14:shadow w14:blurRad="50800" w14:dist="38100" w14:dir="2700000" w14:sx="100000" w14:sy="100000" w14:kx="0" w14:ky="0" w14:algn="tl">
            <w14:srgbClr w14:val="000000">
              <w14:alpha w14:val="60000"/>
            </w14:srgbClr>
          </w14:shadow>
        </w:rPr>
        <w:t>ACADEMIC PROFILE</w:t>
      </w:r>
    </w:p>
    <w:p w:rsidR="0077720C" w:rsidRPr="004C12AC" w:rsidP="00F21C33" w14:paraId="1514C17B" w14:textId="77777777">
      <w:pPr>
        <w:jc w:val="both"/>
        <w:rPr>
          <w:rFonts w:asciiTheme="minorHAnsi" w:hAnsiTheme="minorHAnsi" w:cstheme="minorHAnsi"/>
          <w:b/>
          <w:sz w:val="24"/>
          <w:szCs w:val="24"/>
        </w:rPr>
      </w:pPr>
      <w:r>
        <w:rPr>
          <w:rFonts w:asciiTheme="minorHAnsi" w:hAnsiTheme="minorHAnsi" w:cstheme="minorHAnsi"/>
          <w:sz w:val="24"/>
          <w:szCs w:val="24"/>
        </w:rPr>
        <w:pict>
          <v:shape id="_x0000_i1027" type="#_x0000_t75" style="width:8in;height:7.5pt" o:hrpct="0" o:hr="t">
            <v:imagedata r:id="rId6" o:title="BD15156_"/>
          </v:shape>
        </w:pict>
      </w:r>
    </w:p>
    <w:p w:rsidR="00AD0DAF" w:rsidRPr="00B3324B" w:rsidP="00B3324B" w14:paraId="2D4A51B5" w14:textId="256207A5">
      <w:pPr>
        <w:numPr>
          <w:ilvl w:val="0"/>
          <w:numId w:val="7"/>
        </w:numPr>
        <w:jc w:val="both"/>
        <w:rPr>
          <w:rFonts w:asciiTheme="minorHAnsi" w:hAnsiTheme="minorHAnsi" w:cstheme="minorHAnsi"/>
          <w:sz w:val="24"/>
          <w:szCs w:val="24"/>
        </w:rPr>
      </w:pPr>
      <w:r>
        <w:rPr>
          <w:rFonts w:asciiTheme="minorHAnsi" w:hAnsiTheme="minorHAnsi" w:cstheme="minorHAnsi"/>
          <w:b/>
          <w:sz w:val="24"/>
          <w:szCs w:val="24"/>
        </w:rPr>
        <w:t>B.Com</w:t>
      </w:r>
      <w:r w:rsidRPr="00A3719A" w:rsidR="006B119B">
        <w:rPr>
          <w:rFonts w:asciiTheme="minorHAnsi" w:hAnsiTheme="minorHAnsi" w:cstheme="minorHAnsi"/>
          <w:sz w:val="24"/>
          <w:szCs w:val="24"/>
        </w:rPr>
        <w:t xml:space="preserve"> </w:t>
      </w:r>
      <w:r w:rsidR="00E66D2E">
        <w:rPr>
          <w:rFonts w:asciiTheme="minorHAnsi" w:hAnsiTheme="minorHAnsi" w:cstheme="minorHAnsi"/>
          <w:sz w:val="24"/>
          <w:szCs w:val="24"/>
        </w:rPr>
        <w:t xml:space="preserve">(Computers) </w:t>
      </w:r>
      <w:r w:rsidRPr="00A3719A" w:rsidR="006B119B">
        <w:rPr>
          <w:rFonts w:asciiTheme="minorHAnsi" w:hAnsiTheme="minorHAnsi" w:cstheme="minorHAnsi"/>
          <w:sz w:val="24"/>
          <w:szCs w:val="24"/>
        </w:rPr>
        <w:t>from</w:t>
      </w:r>
      <w:r w:rsidR="006B119B">
        <w:rPr>
          <w:rFonts w:asciiTheme="minorHAnsi" w:hAnsiTheme="minorHAnsi" w:cstheme="minorHAnsi"/>
          <w:sz w:val="24"/>
          <w:szCs w:val="24"/>
        </w:rPr>
        <w:t xml:space="preserve"> </w:t>
      </w:r>
      <w:r w:rsidR="00384A86">
        <w:rPr>
          <w:rFonts w:asciiTheme="minorHAnsi" w:hAnsiTheme="minorHAnsi" w:cstheme="minorHAnsi"/>
          <w:sz w:val="24"/>
          <w:szCs w:val="24"/>
        </w:rPr>
        <w:t xml:space="preserve">Sri Venkateshwara </w:t>
      </w:r>
      <w:r w:rsidRPr="00A3719A" w:rsidR="006B119B">
        <w:rPr>
          <w:rFonts w:asciiTheme="minorHAnsi" w:hAnsiTheme="minorHAnsi" w:cstheme="minorHAnsi"/>
          <w:sz w:val="24"/>
          <w:szCs w:val="24"/>
        </w:rPr>
        <w:t>University</w:t>
      </w:r>
      <w:r w:rsidR="00E66D2E">
        <w:rPr>
          <w:rFonts w:asciiTheme="minorHAnsi" w:hAnsiTheme="minorHAnsi" w:cstheme="minorHAnsi"/>
          <w:sz w:val="24"/>
          <w:szCs w:val="24"/>
        </w:rPr>
        <w:t xml:space="preserve"> in 2012</w:t>
      </w:r>
    </w:p>
    <w:p w:rsidR="00A3719A" w:rsidRPr="00A3719A" w:rsidP="00F21C33" w14:paraId="172D4879" w14:textId="77777777">
      <w:pPr>
        <w:jc w:val="both"/>
        <w:rPr>
          <w:rFonts w:asciiTheme="minorHAnsi" w:hAnsiTheme="minorHAnsi" w:cstheme="minorHAnsi"/>
          <w:bCs/>
          <w:sz w:val="14"/>
          <w:szCs w:val="24"/>
        </w:rPr>
      </w:pPr>
    </w:p>
    <w:p w:rsidR="009A58C5" w:rsidRPr="00A3719A" w:rsidP="00A3719A" w14:paraId="3F421AE1" w14:textId="77777777">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r w:rsidRPr="00A3719A">
        <w:rPr>
          <w:rFonts w:asciiTheme="minorHAnsi" w:hAnsiTheme="minorHAnsi" w:cstheme="minorHAnsi"/>
          <w:b/>
          <w:sz w:val="24"/>
          <w:szCs w:val="24"/>
          <w14:shadow w14:blurRad="50800" w14:dist="38100" w14:dir="2700000" w14:sx="100000" w14:sy="100000" w14:kx="0" w14:ky="0" w14:algn="tl">
            <w14:srgbClr w14:val="000000">
              <w14:alpha w14:val="60000"/>
            </w14:srgbClr>
          </w14:shadow>
        </w:rPr>
        <w:t>TECHNICAL SKILLS</w:t>
      </w:r>
    </w:p>
    <w:p w:rsidR="00276BE5" w:rsidRPr="004C12AC" w:rsidP="00F21C33" w14:paraId="660E0A2B" w14:textId="77777777">
      <w:pPr>
        <w:tabs>
          <w:tab w:val="left" w:pos="2580"/>
        </w:tabs>
        <w:jc w:val="both"/>
        <w:rPr>
          <w:rFonts w:asciiTheme="minorHAnsi" w:hAnsiTheme="minorHAnsi" w:cstheme="minorHAnsi"/>
          <w:sz w:val="24"/>
          <w:szCs w:val="24"/>
        </w:rPr>
      </w:pPr>
      <w:r>
        <w:rPr>
          <w:rFonts w:asciiTheme="minorHAnsi" w:hAnsiTheme="minorHAnsi" w:cstheme="minorHAnsi"/>
          <w:sz w:val="24"/>
          <w:szCs w:val="24"/>
        </w:rPr>
        <w:pict>
          <v:shape id="_x0000_i1028" type="#_x0000_t75" style="width:8in;height:7.5pt" o:hrpct="0" o:hr="t">
            <v:imagedata r:id="rId6" o:title="BD15156_"/>
          </v:shape>
        </w:pict>
      </w:r>
    </w:p>
    <w:p w:rsidR="00324B6E" w:rsidRPr="009042CD" w:rsidP="00324B6E" w14:paraId="36CA121B" w14:textId="77777777">
      <w:pPr>
        <w:pStyle w:val="ListParagraph"/>
        <w:numPr>
          <w:ilvl w:val="0"/>
          <w:numId w:val="25"/>
        </w:numPr>
        <w:tabs>
          <w:tab w:val="left" w:pos="180"/>
          <w:tab w:val="left" w:pos="810"/>
          <w:tab w:val="left" w:pos="990"/>
        </w:tabs>
        <w:suppressAutoHyphens w:val="0"/>
        <w:ind w:right="720"/>
        <w:contextualSpacing/>
        <w:jc w:val="both"/>
        <w:rPr>
          <w:rFonts w:asciiTheme="minorHAnsi" w:hAnsiTheme="minorHAnsi" w:cstheme="minorHAnsi"/>
          <w:b/>
        </w:rPr>
      </w:pPr>
      <w:r w:rsidRPr="009042CD">
        <w:rPr>
          <w:rFonts w:asciiTheme="minorHAnsi" w:hAnsiTheme="minorHAnsi" w:cstheme="minorHAnsi"/>
          <w:b/>
        </w:rPr>
        <w:t>SAP R/3 - version ECC 6.0</w:t>
      </w:r>
    </w:p>
    <w:p w:rsidR="00B3324B" w:rsidRPr="00B3324B" w:rsidP="00B3324B" w14:paraId="548E9D90" w14:textId="116C59F9">
      <w:pPr>
        <w:pStyle w:val="ListParagraph"/>
        <w:numPr>
          <w:ilvl w:val="0"/>
          <w:numId w:val="25"/>
        </w:numPr>
        <w:tabs>
          <w:tab w:val="left" w:pos="180"/>
          <w:tab w:val="left" w:pos="810"/>
          <w:tab w:val="left" w:pos="990"/>
        </w:tabs>
        <w:suppressAutoHyphens w:val="0"/>
        <w:ind w:right="720"/>
        <w:contextualSpacing/>
        <w:jc w:val="both"/>
        <w:rPr>
          <w:rFonts w:asciiTheme="minorHAnsi" w:hAnsiTheme="minorHAnsi" w:cstheme="minorHAnsi"/>
          <w:b/>
        </w:rPr>
      </w:pPr>
      <w:r w:rsidRPr="009042CD">
        <w:rPr>
          <w:rFonts w:asciiTheme="minorHAnsi" w:hAnsiTheme="minorHAnsi" w:cstheme="minorHAnsi"/>
          <w:b/>
        </w:rPr>
        <w:t xml:space="preserve">S4 Hana </w:t>
      </w:r>
      <w:r w:rsidR="007730C4">
        <w:rPr>
          <w:rFonts w:asciiTheme="minorHAnsi" w:hAnsiTheme="minorHAnsi" w:cstheme="minorHAnsi"/>
          <w:b/>
        </w:rPr>
        <w:t>Finance.</w:t>
      </w:r>
    </w:p>
    <w:p w:rsidR="009D223F" w:rsidP="00F21C33" w14:paraId="62222376" w14:textId="77777777">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p>
    <w:p w:rsidR="00D20BFF" w:rsidRPr="004C12AC" w:rsidP="00F21C33" w14:paraId="08B4F4CA" w14:textId="7287E326">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r w:rsidRPr="004C12AC">
        <w:rPr>
          <w:rFonts w:asciiTheme="minorHAnsi" w:hAnsiTheme="minorHAnsi" w:cstheme="minorHAnsi"/>
          <w:b/>
          <w:sz w:val="24"/>
          <w:szCs w:val="24"/>
          <w14:shadow w14:blurRad="50800" w14:dist="38100" w14:dir="2700000" w14:sx="100000" w14:sy="100000" w14:kx="0" w14:ky="0" w14:algn="tl">
            <w14:srgbClr w14:val="000000">
              <w14:alpha w14:val="60000"/>
            </w14:srgbClr>
          </w14:shadow>
        </w:rPr>
        <w:t>PROFESSIONAL EXPERIENCE</w:t>
      </w:r>
    </w:p>
    <w:p w:rsidR="008406D2" w:rsidRPr="004C12AC" w:rsidP="00F21C33" w14:paraId="211FAF71" w14:textId="77777777">
      <w:pPr>
        <w:jc w:val="both"/>
        <w:rPr>
          <w:rFonts w:asciiTheme="minorHAnsi" w:hAnsiTheme="minorHAnsi" w:cstheme="minorHAnsi"/>
          <w:b/>
          <w:caps/>
          <w:sz w:val="24"/>
          <w:szCs w:val="24"/>
        </w:rPr>
      </w:pPr>
      <w:r>
        <w:rPr>
          <w:rFonts w:asciiTheme="minorHAnsi" w:hAnsiTheme="minorHAnsi" w:cstheme="minorHAnsi"/>
          <w:sz w:val="24"/>
          <w:szCs w:val="24"/>
        </w:rPr>
        <w:pict>
          <v:shape id="_x0000_i1029" type="#_x0000_t75" style="width:8in;height:7.5pt" o:hrpct="0" o:hr="t">
            <v:imagedata r:id="rId6" o:title="BD15156_"/>
          </v:shape>
        </w:pict>
      </w:r>
    </w:p>
    <w:p w:rsidR="00337F8E" w:rsidRPr="00393F00" w:rsidP="00337F8E" w14:paraId="25870162" w14:textId="6784B304">
      <w:pPr>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Working in </w:t>
      </w:r>
      <w:r w:rsidRPr="009F0226" w:rsidR="009F0226">
        <w:rPr>
          <w:rFonts w:asciiTheme="minorHAnsi" w:hAnsiTheme="minorHAnsi" w:cstheme="minorHAnsi"/>
          <w:b/>
          <w:bCs/>
          <w:sz w:val="24"/>
          <w:szCs w:val="24"/>
        </w:rPr>
        <w:t>VHS Pro</w:t>
      </w:r>
      <w:r w:rsidR="009F0226">
        <w:rPr>
          <w:rFonts w:asciiTheme="minorHAnsi" w:hAnsiTheme="minorHAnsi" w:cstheme="minorHAnsi"/>
          <w:sz w:val="24"/>
          <w:szCs w:val="24"/>
        </w:rPr>
        <w:t xml:space="preserve"> as a SAP FICO functional Consultant</w:t>
      </w:r>
      <w:r>
        <w:rPr>
          <w:rFonts w:asciiTheme="minorHAnsi" w:hAnsiTheme="minorHAnsi" w:cstheme="minorHAnsi"/>
          <w:sz w:val="24"/>
          <w:szCs w:val="24"/>
        </w:rPr>
        <w:t xml:space="preserve"> at Bangalore from</w:t>
      </w:r>
      <w:r w:rsidR="009F0226">
        <w:rPr>
          <w:rFonts w:asciiTheme="minorHAnsi" w:hAnsiTheme="minorHAnsi" w:cstheme="minorHAnsi"/>
          <w:sz w:val="24"/>
          <w:szCs w:val="24"/>
        </w:rPr>
        <w:t xml:space="preserve"> Jun</w:t>
      </w:r>
      <w:r>
        <w:rPr>
          <w:rFonts w:asciiTheme="minorHAnsi" w:hAnsiTheme="minorHAnsi" w:cstheme="minorHAnsi"/>
          <w:sz w:val="24"/>
          <w:szCs w:val="24"/>
        </w:rPr>
        <w:t>-202</w:t>
      </w:r>
      <w:r w:rsidR="009F0226">
        <w:rPr>
          <w:rFonts w:asciiTheme="minorHAnsi" w:hAnsiTheme="minorHAnsi" w:cstheme="minorHAnsi"/>
          <w:sz w:val="24"/>
          <w:szCs w:val="24"/>
        </w:rPr>
        <w:t>3</w:t>
      </w:r>
      <w:r>
        <w:rPr>
          <w:rFonts w:asciiTheme="minorHAnsi" w:hAnsiTheme="minorHAnsi" w:cstheme="minorHAnsi"/>
          <w:sz w:val="24"/>
          <w:szCs w:val="24"/>
        </w:rPr>
        <w:t xml:space="preserve"> to </w:t>
      </w:r>
      <w:r w:rsidR="009F0226">
        <w:rPr>
          <w:rFonts w:asciiTheme="minorHAnsi" w:hAnsiTheme="minorHAnsi" w:cstheme="minorHAnsi"/>
          <w:sz w:val="24"/>
          <w:szCs w:val="24"/>
        </w:rPr>
        <w:t>Sep 2023</w:t>
      </w:r>
    </w:p>
    <w:p w:rsidR="00337F8E" w:rsidP="00337F8E" w14:paraId="474CC2A0" w14:textId="59617AEF">
      <w:pPr>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Worked in </w:t>
      </w:r>
      <w:r w:rsidR="00F01A2A">
        <w:rPr>
          <w:rFonts w:asciiTheme="minorHAnsi" w:hAnsiTheme="minorHAnsi" w:cstheme="minorHAnsi"/>
          <w:b/>
          <w:bCs/>
          <w:sz w:val="24"/>
          <w:szCs w:val="24"/>
        </w:rPr>
        <w:t xml:space="preserve">Capgemini </w:t>
      </w:r>
      <w:r w:rsidRPr="00F01A2A" w:rsidR="00F01A2A">
        <w:rPr>
          <w:rFonts w:asciiTheme="minorHAnsi" w:hAnsiTheme="minorHAnsi" w:cstheme="minorHAnsi"/>
          <w:sz w:val="24"/>
          <w:szCs w:val="24"/>
        </w:rPr>
        <w:t>as a SAP FICO functional Consultant</w:t>
      </w:r>
      <w:r>
        <w:rPr>
          <w:rFonts w:asciiTheme="minorHAnsi" w:hAnsiTheme="minorHAnsi" w:cstheme="minorHAnsi"/>
          <w:sz w:val="24"/>
          <w:szCs w:val="24"/>
        </w:rPr>
        <w:t xml:space="preserve"> at Bangalore from </w:t>
      </w:r>
      <w:r w:rsidR="00F01A2A">
        <w:rPr>
          <w:rFonts w:asciiTheme="minorHAnsi" w:hAnsiTheme="minorHAnsi" w:cstheme="minorHAnsi"/>
          <w:sz w:val="24"/>
          <w:szCs w:val="24"/>
        </w:rPr>
        <w:t>Sep</w:t>
      </w:r>
      <w:r>
        <w:rPr>
          <w:rFonts w:asciiTheme="minorHAnsi" w:hAnsiTheme="minorHAnsi" w:cstheme="minorHAnsi"/>
          <w:sz w:val="24"/>
          <w:szCs w:val="24"/>
        </w:rPr>
        <w:t>-2021 to A</w:t>
      </w:r>
      <w:r w:rsidR="00F01A2A">
        <w:rPr>
          <w:rFonts w:asciiTheme="minorHAnsi" w:hAnsiTheme="minorHAnsi" w:cstheme="minorHAnsi"/>
          <w:sz w:val="24"/>
          <w:szCs w:val="24"/>
        </w:rPr>
        <w:t>ug</w:t>
      </w:r>
      <w:r>
        <w:rPr>
          <w:rFonts w:asciiTheme="minorHAnsi" w:hAnsiTheme="minorHAnsi" w:cstheme="minorHAnsi"/>
          <w:sz w:val="24"/>
          <w:szCs w:val="24"/>
        </w:rPr>
        <w:t>-2022</w:t>
      </w:r>
    </w:p>
    <w:p w:rsidR="00337F8E" w:rsidP="00337F8E" w14:paraId="66D34C8A" w14:textId="4FFDD1C1">
      <w:pPr>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Worked in </w:t>
      </w:r>
      <w:r w:rsidRPr="00DB0712" w:rsidR="00DB0712">
        <w:rPr>
          <w:rFonts w:asciiTheme="minorHAnsi" w:hAnsiTheme="minorHAnsi" w:cstheme="minorHAnsi"/>
          <w:b/>
          <w:bCs/>
          <w:sz w:val="24"/>
          <w:szCs w:val="24"/>
        </w:rPr>
        <w:t xml:space="preserve">Cognizant </w:t>
      </w:r>
      <w:r w:rsidR="00A52B2F">
        <w:rPr>
          <w:rFonts w:asciiTheme="minorHAnsi" w:hAnsiTheme="minorHAnsi" w:cstheme="minorHAnsi"/>
          <w:sz w:val="24"/>
          <w:szCs w:val="24"/>
        </w:rPr>
        <w:t xml:space="preserve">as </w:t>
      </w:r>
      <w:r>
        <w:rPr>
          <w:rFonts w:asciiTheme="minorHAnsi" w:hAnsiTheme="minorHAnsi" w:cstheme="minorHAnsi"/>
          <w:sz w:val="24"/>
          <w:szCs w:val="24"/>
        </w:rPr>
        <w:t xml:space="preserve">SAP FICO Functional Consultant </w:t>
      </w:r>
      <w:r w:rsidRPr="004C12AC">
        <w:rPr>
          <w:rFonts w:asciiTheme="minorHAnsi" w:hAnsiTheme="minorHAnsi" w:cstheme="minorHAnsi"/>
          <w:sz w:val="24"/>
          <w:szCs w:val="24"/>
        </w:rPr>
        <w:t>at Bangalore</w:t>
      </w:r>
      <w:r>
        <w:rPr>
          <w:rFonts w:asciiTheme="minorHAnsi" w:hAnsiTheme="minorHAnsi" w:cstheme="minorHAnsi"/>
          <w:sz w:val="24"/>
          <w:szCs w:val="24"/>
        </w:rPr>
        <w:t xml:space="preserve"> from </w:t>
      </w:r>
      <w:r w:rsidR="004B00AD">
        <w:rPr>
          <w:rFonts w:asciiTheme="minorHAnsi" w:hAnsiTheme="minorHAnsi" w:cstheme="minorHAnsi"/>
          <w:sz w:val="24"/>
          <w:szCs w:val="24"/>
        </w:rPr>
        <w:t>Jan</w:t>
      </w:r>
      <w:r>
        <w:rPr>
          <w:rFonts w:asciiTheme="minorHAnsi" w:hAnsiTheme="minorHAnsi" w:cstheme="minorHAnsi"/>
          <w:sz w:val="24"/>
          <w:szCs w:val="24"/>
        </w:rPr>
        <w:t>-</w:t>
      </w:r>
      <w:r w:rsidR="004B00AD">
        <w:rPr>
          <w:rFonts w:asciiTheme="minorHAnsi" w:hAnsiTheme="minorHAnsi" w:cstheme="minorHAnsi"/>
          <w:sz w:val="24"/>
          <w:szCs w:val="24"/>
        </w:rPr>
        <w:t>2020</w:t>
      </w:r>
      <w:r w:rsidRPr="004C12AC">
        <w:rPr>
          <w:rFonts w:asciiTheme="minorHAnsi" w:hAnsiTheme="minorHAnsi" w:cstheme="minorHAnsi"/>
          <w:sz w:val="24"/>
          <w:szCs w:val="24"/>
        </w:rPr>
        <w:t xml:space="preserve"> to </w:t>
      </w:r>
      <w:r w:rsidR="00BC5716">
        <w:rPr>
          <w:rFonts w:asciiTheme="minorHAnsi" w:hAnsiTheme="minorHAnsi" w:cstheme="minorHAnsi"/>
          <w:sz w:val="24"/>
          <w:szCs w:val="24"/>
        </w:rPr>
        <w:t>July</w:t>
      </w:r>
      <w:r>
        <w:rPr>
          <w:rFonts w:asciiTheme="minorHAnsi" w:hAnsiTheme="minorHAnsi" w:cstheme="minorHAnsi"/>
          <w:sz w:val="24"/>
          <w:szCs w:val="24"/>
        </w:rPr>
        <w:t>-202</w:t>
      </w:r>
      <w:r w:rsidR="00BC5716">
        <w:rPr>
          <w:rFonts w:asciiTheme="minorHAnsi" w:hAnsiTheme="minorHAnsi" w:cstheme="minorHAnsi"/>
          <w:sz w:val="24"/>
          <w:szCs w:val="24"/>
        </w:rPr>
        <w:t>1</w:t>
      </w:r>
      <w:r w:rsidR="004B00AD">
        <w:rPr>
          <w:rFonts w:asciiTheme="minorHAnsi" w:hAnsiTheme="minorHAnsi" w:cstheme="minorHAnsi"/>
          <w:sz w:val="24"/>
          <w:szCs w:val="24"/>
        </w:rPr>
        <w:t>.</w:t>
      </w:r>
    </w:p>
    <w:p w:rsidR="00337F8E" w:rsidP="00337F8E" w14:paraId="532C30DC" w14:textId="38F93346">
      <w:pPr>
        <w:numPr>
          <w:ilvl w:val="0"/>
          <w:numId w:val="7"/>
        </w:numPr>
        <w:jc w:val="both"/>
        <w:rPr>
          <w:rFonts w:asciiTheme="minorHAnsi" w:hAnsiTheme="minorHAnsi" w:cstheme="minorHAnsi"/>
          <w:sz w:val="24"/>
          <w:szCs w:val="24"/>
        </w:rPr>
      </w:pPr>
      <w:r w:rsidRPr="004C12AC">
        <w:rPr>
          <w:rFonts w:asciiTheme="minorHAnsi" w:hAnsiTheme="minorHAnsi" w:cstheme="minorHAnsi"/>
          <w:sz w:val="24"/>
          <w:szCs w:val="24"/>
        </w:rPr>
        <w:t>Work</w:t>
      </w:r>
      <w:r>
        <w:rPr>
          <w:rFonts w:asciiTheme="minorHAnsi" w:hAnsiTheme="minorHAnsi" w:cstheme="minorHAnsi"/>
          <w:sz w:val="24"/>
          <w:szCs w:val="24"/>
        </w:rPr>
        <w:t>ed</w:t>
      </w:r>
      <w:r w:rsidRPr="004C12AC">
        <w:rPr>
          <w:rFonts w:asciiTheme="minorHAnsi" w:hAnsiTheme="minorHAnsi" w:cstheme="minorHAnsi"/>
          <w:sz w:val="24"/>
          <w:szCs w:val="24"/>
        </w:rPr>
        <w:t xml:space="preserve"> in </w:t>
      </w:r>
      <w:r w:rsidRPr="001659AA">
        <w:rPr>
          <w:rFonts w:asciiTheme="minorHAnsi" w:hAnsiTheme="minorHAnsi" w:cstheme="minorHAnsi"/>
          <w:b/>
          <w:bCs/>
          <w:sz w:val="24"/>
          <w:szCs w:val="24"/>
        </w:rPr>
        <w:t>Cognizant</w:t>
      </w:r>
      <w:r>
        <w:rPr>
          <w:rFonts w:asciiTheme="minorHAnsi" w:hAnsiTheme="minorHAnsi" w:cstheme="minorHAnsi"/>
          <w:sz w:val="24"/>
          <w:szCs w:val="24"/>
        </w:rPr>
        <w:t xml:space="preserve"> as Senior Accounts Executive</w:t>
      </w:r>
      <w:r w:rsidRPr="00A3719A">
        <w:rPr>
          <w:rFonts w:asciiTheme="minorHAnsi" w:hAnsiTheme="minorHAnsi" w:cstheme="minorHAnsi"/>
          <w:sz w:val="24"/>
          <w:szCs w:val="24"/>
        </w:rPr>
        <w:t xml:space="preserve"> </w:t>
      </w:r>
      <w:r w:rsidRPr="004C12AC">
        <w:rPr>
          <w:rFonts w:asciiTheme="minorHAnsi" w:hAnsiTheme="minorHAnsi" w:cstheme="minorHAnsi"/>
          <w:sz w:val="24"/>
          <w:szCs w:val="24"/>
        </w:rPr>
        <w:t>at Bangalore</w:t>
      </w:r>
      <w:r>
        <w:rPr>
          <w:rFonts w:asciiTheme="minorHAnsi" w:hAnsiTheme="minorHAnsi" w:cstheme="minorHAnsi"/>
          <w:sz w:val="24"/>
          <w:szCs w:val="24"/>
        </w:rPr>
        <w:t xml:space="preserve"> from May-</w:t>
      </w:r>
      <w:r w:rsidRPr="004C12AC">
        <w:rPr>
          <w:rFonts w:asciiTheme="minorHAnsi" w:hAnsiTheme="minorHAnsi" w:cstheme="minorHAnsi"/>
          <w:sz w:val="24"/>
          <w:szCs w:val="24"/>
        </w:rPr>
        <w:t xml:space="preserve"> 201</w:t>
      </w:r>
      <w:r>
        <w:rPr>
          <w:rFonts w:asciiTheme="minorHAnsi" w:hAnsiTheme="minorHAnsi" w:cstheme="minorHAnsi"/>
          <w:sz w:val="24"/>
          <w:szCs w:val="24"/>
        </w:rPr>
        <w:t>6</w:t>
      </w:r>
      <w:r w:rsidRPr="004C12AC">
        <w:rPr>
          <w:rFonts w:asciiTheme="minorHAnsi" w:hAnsiTheme="minorHAnsi" w:cstheme="minorHAnsi"/>
          <w:sz w:val="24"/>
          <w:szCs w:val="24"/>
        </w:rPr>
        <w:t xml:space="preserve"> to </w:t>
      </w:r>
      <w:r w:rsidR="004B00AD">
        <w:rPr>
          <w:rFonts w:asciiTheme="minorHAnsi" w:hAnsiTheme="minorHAnsi" w:cstheme="minorHAnsi"/>
          <w:sz w:val="24"/>
          <w:szCs w:val="24"/>
        </w:rPr>
        <w:t>Dec</w:t>
      </w:r>
      <w:r>
        <w:rPr>
          <w:rFonts w:asciiTheme="minorHAnsi" w:hAnsiTheme="minorHAnsi" w:cstheme="minorHAnsi"/>
          <w:sz w:val="24"/>
          <w:szCs w:val="24"/>
        </w:rPr>
        <w:t>-201</w:t>
      </w:r>
      <w:r w:rsidR="004B00AD">
        <w:rPr>
          <w:rFonts w:asciiTheme="minorHAnsi" w:hAnsiTheme="minorHAnsi" w:cstheme="minorHAnsi"/>
          <w:sz w:val="24"/>
          <w:szCs w:val="24"/>
        </w:rPr>
        <w:t>9</w:t>
      </w:r>
      <w:r>
        <w:rPr>
          <w:rFonts w:asciiTheme="minorHAnsi" w:hAnsiTheme="minorHAnsi" w:cstheme="minorHAnsi"/>
          <w:sz w:val="24"/>
          <w:szCs w:val="24"/>
        </w:rPr>
        <w:t>.</w:t>
      </w:r>
    </w:p>
    <w:p w:rsidR="00337F8E" w:rsidP="00337F8E" w14:paraId="615B42E2" w14:textId="34341173">
      <w:pPr>
        <w:numPr>
          <w:ilvl w:val="0"/>
          <w:numId w:val="7"/>
        </w:numPr>
        <w:jc w:val="both"/>
        <w:rPr>
          <w:rFonts w:asciiTheme="minorHAnsi" w:hAnsiTheme="minorHAnsi" w:cstheme="minorHAnsi"/>
          <w:sz w:val="24"/>
          <w:szCs w:val="24"/>
        </w:rPr>
      </w:pPr>
      <w:r w:rsidRPr="004C12AC">
        <w:rPr>
          <w:rFonts w:asciiTheme="minorHAnsi" w:hAnsiTheme="minorHAnsi" w:cstheme="minorHAnsi"/>
          <w:sz w:val="24"/>
          <w:szCs w:val="24"/>
        </w:rPr>
        <w:t xml:space="preserve">Worked </w:t>
      </w:r>
      <w:r>
        <w:rPr>
          <w:rFonts w:asciiTheme="minorHAnsi" w:hAnsiTheme="minorHAnsi" w:cstheme="minorHAnsi"/>
          <w:sz w:val="24"/>
          <w:szCs w:val="24"/>
        </w:rPr>
        <w:t xml:space="preserve">in </w:t>
      </w:r>
      <w:r>
        <w:rPr>
          <w:rFonts w:asciiTheme="minorHAnsi" w:hAnsiTheme="minorHAnsi" w:cstheme="minorHAnsi"/>
          <w:b/>
          <w:sz w:val="24"/>
          <w:szCs w:val="24"/>
        </w:rPr>
        <w:t>HGS</w:t>
      </w:r>
      <w:r w:rsidR="00A52B2F">
        <w:rPr>
          <w:rFonts w:asciiTheme="minorHAnsi" w:hAnsiTheme="minorHAnsi" w:cstheme="minorHAnsi"/>
          <w:bCs/>
          <w:sz w:val="24"/>
          <w:szCs w:val="24"/>
        </w:rPr>
        <w:t xml:space="preserve"> as</w:t>
      </w:r>
      <w:r w:rsidRPr="00327ABA">
        <w:rPr>
          <w:rFonts w:asciiTheme="minorHAnsi" w:hAnsiTheme="minorHAnsi" w:cstheme="minorHAnsi"/>
          <w:bCs/>
          <w:sz w:val="24"/>
          <w:szCs w:val="24"/>
        </w:rPr>
        <w:t xml:space="preserve"> Accounts Executive</w:t>
      </w:r>
      <w:r w:rsidRPr="004C12AC">
        <w:rPr>
          <w:rFonts w:asciiTheme="minorHAnsi" w:hAnsiTheme="minorHAnsi" w:cstheme="minorHAnsi"/>
          <w:sz w:val="24"/>
          <w:szCs w:val="24"/>
        </w:rPr>
        <w:t xml:space="preserve"> at</w:t>
      </w:r>
      <w:r>
        <w:rPr>
          <w:rFonts w:asciiTheme="minorHAnsi" w:hAnsiTheme="minorHAnsi" w:cstheme="minorHAnsi"/>
          <w:sz w:val="24"/>
          <w:szCs w:val="24"/>
        </w:rPr>
        <w:t xml:space="preserve"> Bangalore</w:t>
      </w:r>
      <w:r w:rsidRPr="004C12AC">
        <w:rPr>
          <w:rFonts w:asciiTheme="minorHAnsi" w:hAnsiTheme="minorHAnsi" w:cstheme="minorHAnsi"/>
          <w:sz w:val="24"/>
          <w:szCs w:val="24"/>
        </w:rPr>
        <w:t xml:space="preserve"> from </w:t>
      </w:r>
      <w:r w:rsidR="00244203">
        <w:rPr>
          <w:rFonts w:asciiTheme="minorHAnsi" w:hAnsiTheme="minorHAnsi" w:cstheme="minorHAnsi"/>
          <w:sz w:val="24"/>
          <w:szCs w:val="24"/>
        </w:rPr>
        <w:t>Oct-2012</w:t>
      </w:r>
      <w:r>
        <w:rPr>
          <w:rFonts w:asciiTheme="minorHAnsi" w:hAnsiTheme="minorHAnsi" w:cstheme="minorHAnsi"/>
          <w:sz w:val="24"/>
          <w:szCs w:val="24"/>
        </w:rPr>
        <w:t xml:space="preserve"> to Nov-</w:t>
      </w:r>
      <w:r w:rsidRPr="004C12AC">
        <w:rPr>
          <w:rFonts w:asciiTheme="minorHAnsi" w:hAnsiTheme="minorHAnsi" w:cstheme="minorHAnsi"/>
          <w:sz w:val="24"/>
          <w:szCs w:val="24"/>
        </w:rPr>
        <w:t>201</w:t>
      </w:r>
      <w:r>
        <w:rPr>
          <w:rFonts w:asciiTheme="minorHAnsi" w:hAnsiTheme="minorHAnsi" w:cstheme="minorHAnsi"/>
          <w:sz w:val="24"/>
          <w:szCs w:val="24"/>
        </w:rPr>
        <w:t>5.</w:t>
      </w:r>
    </w:p>
    <w:p w:rsidR="00BF22FF" w:rsidRPr="00BF22FF" w:rsidP="00B3324B" w14:paraId="789085D1" w14:textId="77777777">
      <w:pPr>
        <w:jc w:val="both"/>
        <w:rPr>
          <w:rFonts w:asciiTheme="minorHAnsi" w:hAnsiTheme="minorHAnsi" w:cstheme="minorHAnsi"/>
          <w:sz w:val="24"/>
          <w:szCs w:val="24"/>
        </w:rPr>
      </w:pPr>
    </w:p>
    <w:p w:rsidR="00E144C4" w:rsidRPr="00E144C4" w:rsidP="00E144C4" w14:paraId="5B6A8D8C" w14:textId="77777777">
      <w:pPr>
        <w:jc w:val="both"/>
        <w:rPr>
          <w:rFonts w:asciiTheme="minorHAnsi" w:hAnsiTheme="minorHAnsi" w:cstheme="minorHAnsi"/>
          <w:b/>
          <w14:shadow w14:blurRad="50800" w14:dist="38100" w14:dir="2700000" w14:sx="100000" w14:sy="100000" w14:kx="0" w14:ky="0" w14:algn="tl">
            <w14:srgbClr w14:val="000000">
              <w14:alpha w14:val="60000"/>
            </w14:srgbClr>
          </w14:shadow>
        </w:rPr>
      </w:pPr>
      <w:r w:rsidRPr="00E144C4">
        <w:rPr>
          <w:rFonts w:asciiTheme="minorHAnsi" w:hAnsiTheme="minorHAnsi" w:cstheme="minorHAnsi"/>
          <w:b/>
          <w:sz w:val="24"/>
          <w:szCs w:val="24"/>
          <w14:shadow w14:blurRad="50800" w14:dist="38100" w14:dir="2700000" w14:sx="100000" w14:sy="100000" w14:kx="0" w14:ky="0" w14:algn="tl">
            <w14:srgbClr w14:val="000000">
              <w14:alpha w14:val="60000"/>
            </w14:srgbClr>
          </w14:shadow>
        </w:rPr>
        <w:t>PROJECT’S EXPERIENCE</w:t>
      </w:r>
    </w:p>
    <w:p w:rsidR="00E144C4" w:rsidRPr="00E144C4" w:rsidP="00E144C4" w14:paraId="21C51FFC" w14:textId="77777777">
      <w:pPr>
        <w:jc w:val="both"/>
        <w:rPr>
          <w:rFonts w:asciiTheme="minorHAnsi" w:hAnsiTheme="minorHAnsi" w:cstheme="minorHAnsi"/>
          <w:b/>
          <w:caps/>
          <w:sz w:val="24"/>
          <w:szCs w:val="24"/>
        </w:rPr>
      </w:pPr>
      <w:r>
        <w:pict>
          <v:shape id="_x0000_i1030" type="#_x0000_t75" style="width:8in;height:7.5pt" o:hrpct="0" o:hr="t">
            <v:imagedata r:id="rId6" o:title="BD15156_"/>
          </v:shape>
        </w:pict>
      </w:r>
    </w:p>
    <w:p w:rsidR="00E144C4" w:rsidRPr="001721C9" w:rsidP="00F21C33" w14:paraId="2268BE25" w14:textId="77777777">
      <w:pPr>
        <w:jc w:val="both"/>
        <w:rPr>
          <w:rFonts w:asciiTheme="minorHAnsi" w:hAnsiTheme="minorHAnsi" w:cstheme="minorHAnsi"/>
          <w:b/>
          <w:sz w:val="6"/>
          <w:szCs w:val="24"/>
          <w:u w:val="single"/>
        </w:rPr>
      </w:pPr>
    </w:p>
    <w:p w:rsidR="00F83917" w:rsidP="00EB7239" w14:paraId="3A87E8B9" w14:textId="77777777">
      <w:pPr>
        <w:jc w:val="both"/>
        <w:rPr>
          <w:rFonts w:asciiTheme="minorHAnsi" w:hAnsiTheme="minorHAnsi" w:cstheme="minorHAnsi"/>
          <w:b/>
          <w:sz w:val="24"/>
          <w:szCs w:val="24"/>
          <w:u w:val="single"/>
        </w:rPr>
      </w:pPr>
    </w:p>
    <w:p w:rsidR="00F83917" w:rsidP="00EB7239" w14:paraId="6219A757" w14:textId="77777777">
      <w:pPr>
        <w:jc w:val="both"/>
        <w:rPr>
          <w:rFonts w:asciiTheme="minorHAnsi" w:hAnsiTheme="minorHAnsi" w:cstheme="minorHAnsi"/>
          <w:b/>
          <w:sz w:val="24"/>
          <w:szCs w:val="24"/>
          <w:u w:val="single"/>
        </w:rPr>
      </w:pPr>
    </w:p>
    <w:p w:rsidR="00F83917" w:rsidRPr="004C12AC" w:rsidP="00F83917" w14:paraId="72A3FAD8" w14:textId="5E1C9545">
      <w:pPr>
        <w:jc w:val="both"/>
        <w:rPr>
          <w:rFonts w:asciiTheme="minorHAnsi" w:hAnsiTheme="minorHAnsi" w:cstheme="minorHAnsi"/>
          <w:b/>
          <w:sz w:val="24"/>
          <w:szCs w:val="24"/>
          <w:u w:val="single"/>
        </w:rPr>
      </w:pPr>
      <w:r w:rsidRPr="004C12AC">
        <w:rPr>
          <w:rFonts w:asciiTheme="minorHAnsi" w:hAnsiTheme="minorHAnsi" w:cstheme="minorHAnsi"/>
          <w:b/>
          <w:sz w:val="24"/>
          <w:szCs w:val="24"/>
          <w:u w:val="single"/>
        </w:rPr>
        <w:t>Proj</w:t>
      </w:r>
      <w:r>
        <w:rPr>
          <w:rFonts w:asciiTheme="minorHAnsi" w:hAnsiTheme="minorHAnsi" w:cstheme="minorHAnsi"/>
          <w:b/>
          <w:sz w:val="24"/>
          <w:szCs w:val="24"/>
          <w:u w:val="single"/>
        </w:rPr>
        <w:t xml:space="preserve">ect # </w:t>
      </w:r>
      <w:r w:rsidR="00A947C4">
        <w:rPr>
          <w:rFonts w:asciiTheme="minorHAnsi" w:hAnsiTheme="minorHAnsi" w:cstheme="minorHAnsi"/>
          <w:b/>
          <w:sz w:val="24"/>
          <w:szCs w:val="24"/>
          <w:u w:val="single"/>
        </w:rPr>
        <w:t>3</w:t>
      </w:r>
    </w:p>
    <w:p w:rsidR="00F83917" w:rsidP="00F83917" w14:paraId="17DB2DE7"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p>
    <w:p w:rsidR="00F83917" w:rsidRPr="004C12AC" w:rsidP="00F83917" w14:paraId="4E7CAD17" w14:textId="044DA0FA">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Company Name        : </w:t>
      </w:r>
      <w:r w:rsidR="00C3597A">
        <w:rPr>
          <w:rFonts w:asciiTheme="minorHAnsi" w:hAnsiTheme="minorHAnsi" w:cstheme="minorHAnsi"/>
          <w:b/>
          <w:sz w:val="24"/>
          <w:szCs w:val="24"/>
          <w:shd w:val="clear" w:color="auto" w:fill="FFFFFF"/>
        </w:rPr>
        <w:t xml:space="preserve">VHS </w:t>
      </w:r>
      <w:bookmarkStart w:id="0" w:name="_GoBack"/>
      <w:bookmarkEnd w:id="0"/>
      <w:r>
        <w:rPr>
          <w:rFonts w:asciiTheme="minorHAnsi" w:hAnsiTheme="minorHAnsi" w:cstheme="minorHAnsi"/>
          <w:b/>
          <w:sz w:val="24"/>
          <w:szCs w:val="24"/>
          <w:shd w:val="clear" w:color="auto" w:fill="FFFFFF"/>
        </w:rPr>
        <w:t xml:space="preserve"> </w:t>
      </w:r>
    </w:p>
    <w:p w:rsidR="00F83917" w:rsidRPr="004C12AC" w:rsidP="00F83917" w14:paraId="200931B6"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r w:rsidRPr="004C12AC">
        <w:rPr>
          <w:rFonts w:asciiTheme="minorHAnsi" w:hAnsiTheme="minorHAnsi" w:cstheme="minorHAnsi"/>
          <w:b/>
          <w:sz w:val="24"/>
          <w:szCs w:val="24"/>
          <w:shd w:val="clear" w:color="auto" w:fill="FFFFFF"/>
        </w:rPr>
        <w:t>Design</w:t>
      </w:r>
      <w:r>
        <w:rPr>
          <w:rFonts w:asciiTheme="minorHAnsi" w:hAnsiTheme="minorHAnsi" w:cstheme="minorHAnsi"/>
          <w:b/>
          <w:sz w:val="24"/>
          <w:szCs w:val="24"/>
          <w:shd w:val="clear" w:color="auto" w:fill="FFFFFF"/>
        </w:rPr>
        <w:t>ation               : SAP FICO Functional Consultant.</w:t>
      </w:r>
    </w:p>
    <w:p w:rsidR="00F83917" w:rsidP="00F83917" w14:paraId="1BC4CB3E" w14:textId="3448A24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r w:rsidRPr="004C12AC">
        <w:rPr>
          <w:rFonts w:asciiTheme="minorHAnsi" w:hAnsiTheme="minorHAnsi" w:cstheme="minorHAnsi"/>
          <w:b/>
          <w:sz w:val="24"/>
          <w:szCs w:val="24"/>
          <w:shd w:val="clear" w:color="auto" w:fill="FFFFFF"/>
        </w:rPr>
        <w:t xml:space="preserve">Duration                    </w:t>
      </w:r>
      <w:r>
        <w:rPr>
          <w:rFonts w:asciiTheme="minorHAnsi" w:hAnsiTheme="minorHAnsi" w:cstheme="minorHAnsi"/>
          <w:b/>
          <w:sz w:val="24"/>
          <w:szCs w:val="24"/>
          <w:shd w:val="clear" w:color="auto" w:fill="FFFFFF"/>
        </w:rPr>
        <w:t xml:space="preserve"> :</w:t>
      </w:r>
      <w:r w:rsidR="009F3251">
        <w:rPr>
          <w:rFonts w:asciiTheme="minorHAnsi" w:hAnsiTheme="minorHAnsi" w:cstheme="minorHAnsi"/>
          <w:b/>
          <w:sz w:val="24"/>
          <w:szCs w:val="24"/>
          <w:shd w:val="clear" w:color="auto" w:fill="FFFFFF"/>
        </w:rPr>
        <w:t xml:space="preserve"> Jun</w:t>
      </w:r>
      <w:r>
        <w:rPr>
          <w:rFonts w:asciiTheme="minorHAnsi" w:hAnsiTheme="minorHAnsi" w:cstheme="minorHAnsi"/>
          <w:b/>
          <w:sz w:val="24"/>
          <w:szCs w:val="24"/>
          <w:shd w:val="clear" w:color="auto" w:fill="FFFFFF"/>
        </w:rPr>
        <w:t>-202</w:t>
      </w:r>
      <w:r w:rsidR="009F3251">
        <w:rPr>
          <w:rFonts w:asciiTheme="minorHAnsi" w:hAnsiTheme="minorHAnsi" w:cstheme="minorHAnsi"/>
          <w:b/>
          <w:sz w:val="24"/>
          <w:szCs w:val="24"/>
          <w:shd w:val="clear" w:color="auto" w:fill="FFFFFF"/>
        </w:rPr>
        <w:t>3</w:t>
      </w:r>
      <w:r>
        <w:rPr>
          <w:rFonts w:asciiTheme="minorHAnsi" w:hAnsiTheme="minorHAnsi" w:cstheme="minorHAnsi"/>
          <w:b/>
          <w:sz w:val="24"/>
          <w:szCs w:val="24"/>
          <w:shd w:val="clear" w:color="auto" w:fill="FFFFFF"/>
        </w:rPr>
        <w:t xml:space="preserve"> to </w:t>
      </w:r>
      <w:r w:rsidR="009F3251">
        <w:rPr>
          <w:rFonts w:asciiTheme="minorHAnsi" w:hAnsiTheme="minorHAnsi" w:cstheme="minorHAnsi"/>
          <w:b/>
          <w:sz w:val="24"/>
          <w:szCs w:val="24"/>
          <w:shd w:val="clear" w:color="auto" w:fill="FFFFFF"/>
        </w:rPr>
        <w:t>Sep</w:t>
      </w:r>
      <w:r>
        <w:rPr>
          <w:rFonts w:asciiTheme="minorHAnsi" w:hAnsiTheme="minorHAnsi" w:cstheme="minorHAnsi"/>
          <w:b/>
          <w:sz w:val="24"/>
          <w:szCs w:val="24"/>
          <w:shd w:val="clear" w:color="auto" w:fill="FFFFFF"/>
        </w:rPr>
        <w:t>- 202</w:t>
      </w:r>
      <w:r w:rsidR="009F3251">
        <w:rPr>
          <w:rFonts w:asciiTheme="minorHAnsi" w:hAnsiTheme="minorHAnsi" w:cstheme="minorHAnsi"/>
          <w:b/>
          <w:sz w:val="24"/>
          <w:szCs w:val="24"/>
          <w:shd w:val="clear" w:color="auto" w:fill="FFFFFF"/>
        </w:rPr>
        <w:t>3</w:t>
      </w:r>
      <w:r>
        <w:rPr>
          <w:rFonts w:asciiTheme="minorHAnsi" w:hAnsiTheme="minorHAnsi" w:cstheme="minorHAnsi"/>
          <w:b/>
          <w:sz w:val="24"/>
          <w:szCs w:val="24"/>
          <w:shd w:val="clear" w:color="auto" w:fill="FFFFFF"/>
        </w:rPr>
        <w:t>.</w:t>
      </w:r>
    </w:p>
    <w:p w:rsidR="00F83917" w:rsidP="00F83917" w14:paraId="42685770" w14:textId="781F5520">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Title     </w:t>
      </w:r>
      <w:r>
        <w:rPr>
          <w:rFonts w:asciiTheme="minorHAnsi" w:hAnsiTheme="minorHAnsi" w:cstheme="minorHAnsi"/>
          <w:b/>
          <w:sz w:val="24"/>
          <w:szCs w:val="24"/>
          <w:shd w:val="clear" w:color="auto" w:fill="FFFFFF"/>
        </w:rPr>
        <w:tab/>
        <w:t xml:space="preserve">          </w:t>
      </w:r>
      <w:r>
        <w:rPr>
          <w:rFonts w:asciiTheme="minorHAnsi" w:hAnsiTheme="minorHAnsi" w:cstheme="minorHAnsi"/>
          <w:b/>
          <w:sz w:val="24"/>
          <w:szCs w:val="24"/>
          <w:shd w:val="clear" w:color="auto" w:fill="FFFFFF"/>
        </w:rPr>
        <w:t xml:space="preserve">  :</w:t>
      </w:r>
      <w:r>
        <w:rPr>
          <w:rFonts w:asciiTheme="minorHAnsi" w:hAnsiTheme="minorHAnsi" w:cstheme="minorHAnsi"/>
          <w:b/>
          <w:sz w:val="24"/>
          <w:szCs w:val="24"/>
          <w:shd w:val="clear" w:color="auto" w:fill="FFFFFF"/>
        </w:rPr>
        <w:t xml:space="preserve"> </w:t>
      </w:r>
      <w:r w:rsidR="00A977CF">
        <w:rPr>
          <w:rFonts w:asciiTheme="minorHAnsi" w:hAnsiTheme="minorHAnsi" w:cstheme="minorHAnsi"/>
          <w:b/>
          <w:color w:val="000000"/>
          <w:sz w:val="24"/>
          <w:szCs w:val="24"/>
        </w:rPr>
        <w:t>Support</w:t>
      </w:r>
      <w:r>
        <w:rPr>
          <w:rFonts w:asciiTheme="minorHAnsi" w:hAnsiTheme="minorHAnsi" w:cstheme="minorHAnsi"/>
          <w:b/>
          <w:sz w:val="24"/>
          <w:szCs w:val="24"/>
          <w:shd w:val="clear" w:color="auto" w:fill="FFFFFF"/>
        </w:rPr>
        <w:t xml:space="preserve"> </w:t>
      </w:r>
      <w:r w:rsidR="006946C9">
        <w:rPr>
          <w:rFonts w:asciiTheme="minorHAnsi" w:hAnsiTheme="minorHAnsi" w:cstheme="minorHAnsi"/>
          <w:b/>
          <w:sz w:val="24"/>
          <w:szCs w:val="24"/>
          <w:shd w:val="clear" w:color="auto" w:fill="FFFFFF"/>
        </w:rPr>
        <w:t xml:space="preserve"> - S4</w:t>
      </w:r>
    </w:p>
    <w:p w:rsidR="00A61002" w:rsidP="00F83917" w14:paraId="36CC6F01" w14:textId="3FBAA11F">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Client</w:t>
      </w:r>
      <w:r>
        <w:rPr>
          <w:rFonts w:asciiTheme="minorHAnsi" w:hAnsiTheme="minorHAnsi" w:cstheme="minorHAnsi"/>
          <w:b/>
          <w:sz w:val="24"/>
          <w:szCs w:val="24"/>
          <w:shd w:val="clear" w:color="auto" w:fill="FFFFFF"/>
        </w:rPr>
        <w:tab/>
      </w:r>
      <w:r>
        <w:rPr>
          <w:rFonts w:asciiTheme="minorHAnsi" w:hAnsiTheme="minorHAnsi" w:cstheme="minorHAnsi"/>
          <w:b/>
          <w:sz w:val="24"/>
          <w:szCs w:val="24"/>
          <w:shd w:val="clear" w:color="auto" w:fill="FFFFFF"/>
        </w:rPr>
        <w:tab/>
        <w:t xml:space="preserve">            : Philips</w:t>
      </w:r>
    </w:p>
    <w:p w:rsidR="00792651" w:rsidP="00F83917" w14:paraId="56C06854" w14:textId="77777777">
      <w:pPr>
        <w:tabs>
          <w:tab w:val="left" w:pos="360"/>
        </w:tabs>
        <w:jc w:val="both"/>
        <w:rPr>
          <w:rFonts w:asciiTheme="minorHAnsi" w:hAnsiTheme="minorHAnsi" w:cstheme="minorHAnsi"/>
          <w:b/>
          <w:sz w:val="24"/>
          <w:szCs w:val="24"/>
          <w:shd w:val="clear" w:color="auto" w:fill="FFFFFF"/>
        </w:rPr>
      </w:pPr>
    </w:p>
    <w:p w:rsidR="00792651" w:rsidRPr="00792651" w:rsidP="00F83917" w14:paraId="2E6F54AE" w14:textId="7E415111">
      <w:pPr>
        <w:tabs>
          <w:tab w:val="left" w:pos="360"/>
        </w:tabs>
        <w:jc w:val="both"/>
        <w:rPr>
          <w:rFonts w:asciiTheme="minorHAnsi" w:hAnsiTheme="minorHAnsi" w:cstheme="minorHAnsi"/>
          <w:sz w:val="24"/>
          <w:szCs w:val="24"/>
          <w:shd w:val="clear" w:color="auto" w:fill="FFFFFF"/>
        </w:rPr>
      </w:pPr>
      <w:r w:rsidRPr="00792651">
        <w:rPr>
          <w:rFonts w:asciiTheme="minorHAnsi" w:hAnsiTheme="minorHAnsi" w:cstheme="minorHAnsi"/>
          <w:sz w:val="24"/>
          <w:szCs w:val="24"/>
          <w:shd w:val="clear" w:color="auto" w:fill="FFFFFF"/>
        </w:rPr>
        <w:t>Philips, is a Dutch multinational conglomerate corporation that was founded in Eindhoven in 1891. Since 1997, its world headquarters have been situated in Amsterdam, though the Benelux headquarters is still in Eindhoven. Philips was once one of the largest consumer electronics companies in the world, but later focused on health technology, having divested its other divisions.</w:t>
      </w:r>
    </w:p>
    <w:p w:rsidR="00A61002" w:rsidRPr="00792651" w:rsidP="00F83917" w14:paraId="64FA9207" w14:textId="77777777">
      <w:pPr>
        <w:tabs>
          <w:tab w:val="left" w:pos="360"/>
        </w:tabs>
        <w:jc w:val="both"/>
        <w:rPr>
          <w:rFonts w:asciiTheme="minorHAnsi" w:hAnsiTheme="minorHAnsi" w:cstheme="minorHAnsi"/>
          <w:sz w:val="24"/>
          <w:szCs w:val="24"/>
          <w:u w:val="single"/>
          <w:shd w:val="clear" w:color="auto" w:fill="FFFFFF"/>
        </w:rPr>
      </w:pPr>
    </w:p>
    <w:p w:rsidR="00F83917" w:rsidP="00F83917" w14:paraId="37EF4924" w14:textId="49F8B312">
      <w:pPr>
        <w:tabs>
          <w:tab w:val="left" w:pos="360"/>
        </w:tabs>
        <w:jc w:val="both"/>
        <w:rPr>
          <w:rFonts w:asciiTheme="minorHAnsi" w:hAnsiTheme="minorHAnsi" w:cstheme="minorHAnsi"/>
          <w:b/>
          <w:sz w:val="24"/>
          <w:szCs w:val="24"/>
          <w:u w:val="single"/>
          <w:shd w:val="clear" w:color="auto" w:fill="FFFFFF"/>
        </w:rPr>
      </w:pPr>
      <w:r w:rsidRPr="000749A5">
        <w:rPr>
          <w:rFonts w:asciiTheme="minorHAnsi" w:hAnsiTheme="minorHAnsi" w:cstheme="minorHAnsi"/>
          <w:b/>
          <w:sz w:val="24"/>
          <w:szCs w:val="24"/>
          <w:u w:val="single"/>
          <w:shd w:val="clear" w:color="auto" w:fill="FFFFFF"/>
        </w:rPr>
        <w:t>Responsibilities:</w:t>
      </w:r>
    </w:p>
    <w:p w:rsidR="00F83917" w:rsidRPr="000749A5" w:rsidP="00F83917" w14:paraId="71D5C1AB" w14:textId="77777777">
      <w:pPr>
        <w:tabs>
          <w:tab w:val="left" w:pos="360"/>
        </w:tabs>
        <w:jc w:val="both"/>
        <w:rPr>
          <w:rFonts w:asciiTheme="minorHAnsi" w:hAnsiTheme="minorHAnsi" w:cstheme="minorHAnsi"/>
          <w:b/>
          <w:sz w:val="24"/>
          <w:szCs w:val="24"/>
          <w:u w:val="single"/>
          <w:shd w:val="clear" w:color="auto" w:fill="FFFFFF"/>
        </w:rPr>
      </w:pPr>
    </w:p>
    <w:p w:rsidR="00F83917" w:rsidRPr="00F83917" w:rsidP="00F83917" w14:paraId="0BA829EB"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Directly interacting with business users to resolve the recurring incidents on time.</w:t>
      </w:r>
    </w:p>
    <w:p w:rsidR="00F83917" w:rsidRPr="00F83917" w:rsidP="00F83917" w14:paraId="4D5CE474"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Resolved tickets with in SLA</w:t>
      </w:r>
    </w:p>
    <w:p w:rsidR="00F83917" w:rsidRPr="00F83917" w:rsidP="00F83917" w14:paraId="7FB505F0"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Interacting with development teams to discuss and resolution of the issues</w:t>
      </w:r>
    </w:p>
    <w:p w:rsidR="00F83917" w:rsidRPr="00F83917" w:rsidP="00F83917" w14:paraId="5EB1B32F"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Handling the issues related to GL, AR and the issues related to integration with other modules</w:t>
      </w:r>
    </w:p>
    <w:p w:rsidR="00F83917" w:rsidRPr="00F83917" w:rsidP="00F83917" w14:paraId="6233FA99"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Responsible to prepare/update the issue tracking spreadsheet on time and share it to team and Manger.</w:t>
      </w:r>
    </w:p>
    <w:p w:rsidR="00F83917" w:rsidRPr="00F83917" w:rsidP="00F83917" w14:paraId="7F21A854"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Handling the issues related to APP and Asset Accounting</w:t>
      </w:r>
    </w:p>
    <w:p w:rsidR="00F83917" w:rsidRPr="00F83917" w:rsidP="00F83917" w14:paraId="49439C2C"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Creation of Payment terms, Payment methods, Validations and Substitutions</w:t>
      </w:r>
    </w:p>
    <w:p w:rsidR="00F83917" w:rsidRPr="00F83917" w:rsidP="00F83917" w14:paraId="41CB0EFD"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Responsible to initiated discussions with Business counterparts for requested new change items on different problem tickets and deliver these items as emergency Change Requests on time without any defect</w:t>
      </w:r>
    </w:p>
    <w:p w:rsidR="00F83917" w:rsidRPr="00F83917" w:rsidP="00F83917" w14:paraId="260AD2EF"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Providing day to day operational and process support email response to users</w:t>
      </w:r>
    </w:p>
    <w:p w:rsidR="00F83917" w:rsidRPr="00F83917" w:rsidP="00F83917" w14:paraId="084AD832"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Attending weekly calls with the clients to discussion on the status of issues.</w:t>
      </w:r>
    </w:p>
    <w:p w:rsidR="00F83917" w:rsidRPr="00F83917" w:rsidP="00F83917" w14:paraId="3A54A093"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 xml:space="preserve">Handling various priority-based tickets in areas like GL entry posting, </w:t>
      </w:r>
    </w:p>
    <w:p w:rsidR="00F83917" w:rsidRPr="00F83917" w:rsidP="00F83917" w14:paraId="5BA0F9E6"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Ensure that all support issues are resolved within the parameters of the agreed SLA.</w:t>
      </w:r>
    </w:p>
    <w:p w:rsidR="00F83917" w:rsidRPr="00F83917" w:rsidP="00F83917" w14:paraId="499FC5DE"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Providing day today operational and process support to users.</w:t>
      </w:r>
    </w:p>
    <w:p w:rsidR="00F83917" w:rsidRPr="00F83917" w:rsidP="00F83917" w14:paraId="1176C346"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Attended KT sessions &amp; updated knowledge with new issues.</w:t>
      </w:r>
    </w:p>
    <w:p w:rsidR="00F83917" w:rsidRPr="00F83917" w:rsidP="00F83917" w14:paraId="142DFDF1"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Involving for additional developments as per the client requirements.</w:t>
      </w:r>
    </w:p>
    <w:p w:rsidR="00F83917" w:rsidRPr="00F83917" w:rsidP="00F83917" w14:paraId="4373D227" w14:textId="77777777">
      <w:pPr>
        <w:numPr>
          <w:ilvl w:val="0"/>
          <w:numId w:val="14"/>
        </w:numPr>
        <w:ind w:left="720" w:hanging="360"/>
        <w:jc w:val="both"/>
        <w:rPr>
          <w:rFonts w:asciiTheme="minorHAnsi" w:hAnsiTheme="minorHAnsi" w:cstheme="minorHAnsi"/>
          <w:sz w:val="24"/>
          <w:szCs w:val="24"/>
        </w:rPr>
      </w:pPr>
      <w:r w:rsidRPr="00F83917">
        <w:rPr>
          <w:rFonts w:asciiTheme="minorHAnsi" w:hAnsiTheme="minorHAnsi" w:cstheme="minorHAnsi"/>
          <w:sz w:val="24"/>
          <w:szCs w:val="24"/>
        </w:rPr>
        <w:t>Coordinating with technical consultants for modifications in outputs.</w:t>
      </w:r>
    </w:p>
    <w:p w:rsidR="00F83917" w:rsidP="006C6B02" w14:paraId="57AF1420" w14:textId="77777777">
      <w:pPr>
        <w:jc w:val="both"/>
        <w:rPr>
          <w:rFonts w:asciiTheme="minorHAnsi" w:hAnsiTheme="minorHAnsi" w:cstheme="minorHAnsi"/>
          <w:b/>
          <w:sz w:val="24"/>
          <w:szCs w:val="24"/>
          <w:u w:val="single"/>
        </w:rPr>
      </w:pPr>
    </w:p>
    <w:p w:rsidR="009B65F7" w:rsidRPr="004C12AC" w:rsidP="009B65F7" w14:paraId="4685FB03" w14:textId="6989B6BB">
      <w:pPr>
        <w:jc w:val="both"/>
        <w:rPr>
          <w:rFonts w:asciiTheme="minorHAnsi" w:hAnsiTheme="minorHAnsi" w:cstheme="minorHAnsi"/>
          <w:b/>
          <w:sz w:val="24"/>
          <w:szCs w:val="24"/>
          <w:u w:val="single"/>
        </w:rPr>
      </w:pPr>
      <w:r w:rsidRPr="004C12AC">
        <w:rPr>
          <w:rFonts w:asciiTheme="minorHAnsi" w:hAnsiTheme="minorHAnsi" w:cstheme="minorHAnsi"/>
          <w:b/>
          <w:sz w:val="24"/>
          <w:szCs w:val="24"/>
          <w:u w:val="single"/>
        </w:rPr>
        <w:t>Proj</w:t>
      </w:r>
      <w:r>
        <w:rPr>
          <w:rFonts w:asciiTheme="minorHAnsi" w:hAnsiTheme="minorHAnsi" w:cstheme="minorHAnsi"/>
          <w:b/>
          <w:sz w:val="24"/>
          <w:szCs w:val="24"/>
          <w:u w:val="single"/>
        </w:rPr>
        <w:t xml:space="preserve">ect # </w:t>
      </w:r>
      <w:r w:rsidR="00A947C4">
        <w:rPr>
          <w:rFonts w:asciiTheme="minorHAnsi" w:hAnsiTheme="minorHAnsi" w:cstheme="minorHAnsi"/>
          <w:b/>
          <w:sz w:val="24"/>
          <w:szCs w:val="24"/>
          <w:u w:val="single"/>
        </w:rPr>
        <w:t>2</w:t>
      </w:r>
    </w:p>
    <w:p w:rsidR="009B65F7" w:rsidP="009B65F7" w14:paraId="1CFB6F91"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p>
    <w:p w:rsidR="009B65F7" w:rsidRPr="004C12AC" w:rsidP="009B65F7" w14:paraId="74F3E078" w14:textId="4EF3B47E">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Company Name        : </w:t>
      </w:r>
      <w:r w:rsidR="00650D56">
        <w:rPr>
          <w:rFonts w:asciiTheme="minorHAnsi" w:hAnsiTheme="minorHAnsi" w:cstheme="minorHAnsi"/>
          <w:b/>
          <w:sz w:val="24"/>
          <w:szCs w:val="24"/>
          <w:shd w:val="clear" w:color="auto" w:fill="FFFFFF"/>
        </w:rPr>
        <w:t>Capgemini</w:t>
      </w:r>
    </w:p>
    <w:p w:rsidR="009B65F7" w:rsidRPr="004C12AC" w:rsidP="009B65F7" w14:paraId="4AF750C8"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r w:rsidRPr="004C12AC">
        <w:rPr>
          <w:rFonts w:asciiTheme="minorHAnsi" w:hAnsiTheme="minorHAnsi" w:cstheme="minorHAnsi"/>
          <w:b/>
          <w:sz w:val="24"/>
          <w:szCs w:val="24"/>
          <w:shd w:val="clear" w:color="auto" w:fill="FFFFFF"/>
        </w:rPr>
        <w:t>Design</w:t>
      </w:r>
      <w:r>
        <w:rPr>
          <w:rFonts w:asciiTheme="minorHAnsi" w:hAnsiTheme="minorHAnsi" w:cstheme="minorHAnsi"/>
          <w:b/>
          <w:sz w:val="24"/>
          <w:szCs w:val="24"/>
          <w:shd w:val="clear" w:color="auto" w:fill="FFFFFF"/>
        </w:rPr>
        <w:t>ation               : SAP FICO Functional Consultant.</w:t>
      </w:r>
    </w:p>
    <w:p w:rsidR="009B65F7" w:rsidP="009B65F7" w14:paraId="0CE2E5CC" w14:textId="58CDC7CE">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r w:rsidRPr="004C12AC">
        <w:rPr>
          <w:rFonts w:asciiTheme="minorHAnsi" w:hAnsiTheme="minorHAnsi" w:cstheme="minorHAnsi"/>
          <w:b/>
          <w:sz w:val="24"/>
          <w:szCs w:val="24"/>
          <w:shd w:val="clear" w:color="auto" w:fill="FFFFFF"/>
        </w:rPr>
        <w:t xml:space="preserve">Duration                    </w:t>
      </w:r>
      <w:r>
        <w:rPr>
          <w:rFonts w:asciiTheme="minorHAnsi" w:hAnsiTheme="minorHAnsi" w:cstheme="minorHAnsi"/>
          <w:b/>
          <w:sz w:val="24"/>
          <w:szCs w:val="24"/>
          <w:shd w:val="clear" w:color="auto" w:fill="FFFFFF"/>
        </w:rPr>
        <w:t xml:space="preserve"> :</w:t>
      </w:r>
      <w:r w:rsidRPr="004C12AC">
        <w:rPr>
          <w:rFonts w:asciiTheme="minorHAnsi" w:hAnsiTheme="minorHAnsi" w:cstheme="minorHAnsi"/>
          <w:b/>
          <w:sz w:val="24"/>
          <w:szCs w:val="24"/>
          <w:shd w:val="clear" w:color="auto" w:fill="FFFFFF"/>
        </w:rPr>
        <w:t xml:space="preserve"> </w:t>
      </w:r>
      <w:r w:rsidR="009F3251">
        <w:rPr>
          <w:rFonts w:asciiTheme="minorHAnsi" w:hAnsiTheme="minorHAnsi" w:cstheme="minorHAnsi"/>
          <w:b/>
          <w:sz w:val="24"/>
          <w:szCs w:val="24"/>
          <w:shd w:val="clear" w:color="auto" w:fill="FFFFFF"/>
        </w:rPr>
        <w:t>Sep-2021</w:t>
      </w:r>
      <w:r>
        <w:rPr>
          <w:rFonts w:asciiTheme="minorHAnsi" w:hAnsiTheme="minorHAnsi" w:cstheme="minorHAnsi"/>
          <w:b/>
          <w:sz w:val="24"/>
          <w:szCs w:val="24"/>
          <w:shd w:val="clear" w:color="auto" w:fill="FFFFFF"/>
        </w:rPr>
        <w:t xml:space="preserve"> to </w:t>
      </w:r>
      <w:r w:rsidR="009F3251">
        <w:rPr>
          <w:rFonts w:asciiTheme="minorHAnsi" w:hAnsiTheme="minorHAnsi" w:cstheme="minorHAnsi"/>
          <w:b/>
          <w:sz w:val="24"/>
          <w:szCs w:val="24"/>
          <w:shd w:val="clear" w:color="auto" w:fill="FFFFFF"/>
        </w:rPr>
        <w:t>Aug-2022</w:t>
      </w:r>
    </w:p>
    <w:p w:rsidR="009B65F7" w:rsidP="009B65F7" w14:paraId="77966E1D"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Title     </w:t>
      </w:r>
      <w:r>
        <w:rPr>
          <w:rFonts w:asciiTheme="minorHAnsi" w:hAnsiTheme="minorHAnsi" w:cstheme="minorHAnsi"/>
          <w:b/>
          <w:sz w:val="24"/>
          <w:szCs w:val="24"/>
          <w:shd w:val="clear" w:color="auto" w:fill="FFFFFF"/>
        </w:rPr>
        <w:tab/>
        <w:t xml:space="preserve">            : Implementation – S4 2020</w:t>
      </w:r>
    </w:p>
    <w:p w:rsidR="009B65F7" w:rsidP="009B65F7" w14:paraId="610B58C7"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Client</w:t>
      </w:r>
      <w:r>
        <w:rPr>
          <w:rFonts w:asciiTheme="minorHAnsi" w:hAnsiTheme="minorHAnsi" w:cstheme="minorHAnsi"/>
          <w:b/>
          <w:sz w:val="24"/>
          <w:szCs w:val="24"/>
          <w:shd w:val="clear" w:color="auto" w:fill="FFFFFF"/>
        </w:rPr>
        <w:tab/>
      </w:r>
      <w:r>
        <w:rPr>
          <w:rFonts w:asciiTheme="minorHAnsi" w:hAnsiTheme="minorHAnsi" w:cstheme="minorHAnsi"/>
          <w:b/>
          <w:sz w:val="24"/>
          <w:szCs w:val="24"/>
          <w:shd w:val="clear" w:color="auto" w:fill="FFFFFF"/>
        </w:rPr>
        <w:tab/>
        <w:t xml:space="preserve">            : Shell</w:t>
      </w:r>
    </w:p>
    <w:p w:rsidR="005C7578" w:rsidP="009B65F7" w14:paraId="3B007FD3" w14:textId="77777777">
      <w:pPr>
        <w:tabs>
          <w:tab w:val="left" w:pos="360"/>
        </w:tabs>
        <w:jc w:val="both"/>
        <w:rPr>
          <w:rFonts w:asciiTheme="minorHAnsi" w:hAnsiTheme="minorHAnsi" w:cstheme="minorHAnsi"/>
          <w:b/>
          <w:sz w:val="24"/>
          <w:szCs w:val="24"/>
          <w:shd w:val="clear" w:color="auto" w:fill="FFFFFF"/>
        </w:rPr>
      </w:pPr>
    </w:p>
    <w:p w:rsidR="005C7578" w:rsidRPr="005C7578" w:rsidP="009B65F7" w14:paraId="1D34A47C" w14:textId="7A6D404F">
      <w:pPr>
        <w:tabs>
          <w:tab w:val="left" w:pos="360"/>
        </w:tabs>
        <w:jc w:val="both"/>
        <w:rPr>
          <w:rFonts w:asciiTheme="minorHAnsi" w:hAnsiTheme="minorHAnsi" w:cstheme="minorHAnsi"/>
          <w:sz w:val="24"/>
          <w:szCs w:val="24"/>
          <w:shd w:val="clear" w:color="auto" w:fill="FFFFFF"/>
        </w:rPr>
      </w:pPr>
      <w:r w:rsidRPr="005C7578">
        <w:rPr>
          <w:rFonts w:asciiTheme="minorHAnsi" w:hAnsiTheme="minorHAnsi" w:cstheme="minorHAnsi"/>
          <w:sz w:val="24"/>
          <w:szCs w:val="24"/>
          <w:shd w:val="clear" w:color="auto" w:fill="FFFFFF"/>
        </w:rPr>
        <w:t>Shell plc is a British multinational oil and gas company headquartered in London, England. Shell is a public limited company with a primary listing on the London Stock Exchange and secondary listings on Euronext Amsterdam and the New York Stock Exchange</w:t>
      </w:r>
      <w:r>
        <w:rPr>
          <w:rFonts w:asciiTheme="minorHAnsi" w:hAnsiTheme="minorHAnsi" w:cstheme="minorHAnsi"/>
          <w:sz w:val="24"/>
          <w:szCs w:val="24"/>
          <w:shd w:val="clear" w:color="auto" w:fill="FFFFFF"/>
        </w:rPr>
        <w:t>.</w:t>
      </w:r>
    </w:p>
    <w:p w:rsidR="009B65F7" w:rsidP="009B65F7" w14:paraId="0B59A915"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 xml:space="preserve"> </w:t>
      </w:r>
    </w:p>
    <w:p w:rsidR="009B65F7" w:rsidP="009B65F7" w14:paraId="09B8357E" w14:textId="77777777">
      <w:pPr>
        <w:tabs>
          <w:tab w:val="left" w:pos="360"/>
        </w:tabs>
        <w:jc w:val="both"/>
        <w:rPr>
          <w:rFonts w:asciiTheme="minorHAnsi" w:hAnsiTheme="minorHAnsi" w:cstheme="minorHAnsi"/>
          <w:b/>
          <w:sz w:val="24"/>
          <w:szCs w:val="24"/>
          <w:u w:val="single"/>
          <w:shd w:val="clear" w:color="auto" w:fill="FFFFFF"/>
        </w:rPr>
      </w:pPr>
      <w:r w:rsidRPr="000749A5">
        <w:rPr>
          <w:rFonts w:asciiTheme="minorHAnsi" w:hAnsiTheme="minorHAnsi" w:cstheme="minorHAnsi"/>
          <w:b/>
          <w:sz w:val="24"/>
          <w:szCs w:val="24"/>
          <w:u w:val="single"/>
          <w:shd w:val="clear" w:color="auto" w:fill="FFFFFF"/>
        </w:rPr>
        <w:t>Responsibilities:</w:t>
      </w:r>
    </w:p>
    <w:p w:rsidR="009B65F7" w:rsidRPr="000749A5" w:rsidP="009B65F7" w14:paraId="7AE8D25A" w14:textId="77777777">
      <w:pPr>
        <w:tabs>
          <w:tab w:val="left" w:pos="360"/>
        </w:tabs>
        <w:jc w:val="both"/>
        <w:rPr>
          <w:rFonts w:asciiTheme="minorHAnsi" w:hAnsiTheme="minorHAnsi" w:cstheme="minorHAnsi"/>
          <w:b/>
          <w:sz w:val="24"/>
          <w:szCs w:val="24"/>
          <w:u w:val="single"/>
          <w:shd w:val="clear" w:color="auto" w:fill="FFFFFF"/>
        </w:rPr>
      </w:pPr>
    </w:p>
    <w:p w:rsidR="009B65F7" w:rsidRPr="0043786A" w:rsidP="009B65F7" w14:paraId="50DAADA5"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Participated in full life cycle implementation of S4 Hana finance using Activate Methodology.</w:t>
      </w:r>
    </w:p>
    <w:p w:rsidR="009B65F7" w:rsidRPr="0043786A" w:rsidP="009B65F7" w14:paraId="704482F5"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Migrated master data with using LTMC.</w:t>
      </w:r>
    </w:p>
    <w:p w:rsidR="009B65F7" w:rsidRPr="0043786A" w:rsidP="009B65F7" w14:paraId="0F60E00D"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Customization of FI organization structure like company code, chart of accounts, account groups, retained earnings account, fiscal year variant, posting period variant, document types and number ranges, field status variant and tolerance groups.</w:t>
      </w:r>
    </w:p>
    <w:p w:rsidR="009B65F7" w:rsidRPr="0043786A" w:rsidP="009B65F7" w14:paraId="12800DB2"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I involved in Basic Configuration of FI-General ledger accounting like interest calculation and foreign currency valuation. Verified and Tested GL transactions for business process (fast-entry screens, posting, parking, reversals etc.)</w:t>
      </w:r>
    </w:p>
    <w:p w:rsidR="009B65F7" w:rsidRPr="0043786A" w:rsidP="009B65F7" w14:paraId="559A1744"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 xml:space="preserve">Defined and configured tested Account Keys, Account assignment groups, Vendor master group, Customer master groups, and Tolerance group for vendors and worked on revenue account determination. </w:t>
      </w:r>
    </w:p>
    <w:p w:rsidR="009B65F7" w:rsidRPr="0043786A" w:rsidP="009B65F7" w14:paraId="137B6EFC"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Configured Business Partner, House Banks, Advance payment to vendors, Payment terms, Cash discount, Payment Programs, successfully configured Clearing for open items in GL/AR/AP Modules.</w:t>
      </w:r>
    </w:p>
    <w:p w:rsidR="009B65F7" w:rsidRPr="0043786A" w:rsidP="009B65F7" w14:paraId="015D86E1"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Configured settings for Dunning procedures.</w:t>
      </w:r>
    </w:p>
    <w:p w:rsidR="009B65F7" w:rsidRPr="0043786A" w:rsidP="009B65F7" w14:paraId="7C0C043B"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 xml:space="preserve">Designed and configured Automatic payment program for various payment methods. </w:t>
      </w:r>
    </w:p>
    <w:p w:rsidR="009B65F7" w:rsidRPr="0043786A" w:rsidP="009B65F7" w14:paraId="740B48DD"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Defined and Configured Chart of depreciation, Account determination, Screen layout rules, Asset Class, Asset master records, Depreciation area , Acquisition, retirements and maintained integration with GL (Account determination) and Depreciation keys.</w:t>
      </w:r>
    </w:p>
    <w:p w:rsidR="009B65F7" w:rsidRPr="0043786A" w:rsidP="009B65F7" w14:paraId="6FF72E35"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Involved in Integration with FICO – MM and SD.</w:t>
      </w:r>
    </w:p>
    <w:p w:rsidR="009B65F7" w:rsidRPr="0043786A" w:rsidP="009B65F7" w14:paraId="78B4A50E"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 xml:space="preserve">Configured Ledgers, ledgers groups and currencies in S4 Hana. </w:t>
      </w:r>
    </w:p>
    <w:p w:rsidR="009B65F7" w:rsidRPr="0043786A" w:rsidP="009B65F7" w14:paraId="452D0964"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Determined the cost center and profit center hierarchies.</w:t>
      </w:r>
    </w:p>
    <w:p w:rsidR="009B65F7" w:rsidRPr="0043786A" w:rsidP="009B65F7" w14:paraId="6BCE0C2E"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Defined and Configured New GL accounts.</w:t>
      </w:r>
    </w:p>
    <w:p w:rsidR="009B65F7" w:rsidRPr="0043786A" w:rsidP="009B65F7" w14:paraId="5AB62C28"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Prepared Process Manuals to help users in appreciating the business process.</w:t>
      </w:r>
    </w:p>
    <w:p w:rsidR="009B65F7" w:rsidRPr="0043786A" w:rsidP="009B65F7" w14:paraId="19C8E6A8"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Involved in the preparation of end user documentation and trained end users majorly on FI modules.</w:t>
      </w:r>
    </w:p>
    <w:p w:rsidR="009B65F7" w:rsidRPr="0043786A" w:rsidP="009B65F7" w14:paraId="4B4572A1"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Maintaining daily status report on issues and informing the same to reporting team lead.</w:t>
      </w:r>
    </w:p>
    <w:p w:rsidR="009B65F7" w:rsidRPr="0043786A" w:rsidP="009B65F7" w14:paraId="424B5BC9" w14:textId="77777777">
      <w:pPr>
        <w:numPr>
          <w:ilvl w:val="0"/>
          <w:numId w:val="14"/>
        </w:numPr>
        <w:ind w:left="720" w:hanging="360"/>
        <w:jc w:val="both"/>
        <w:rPr>
          <w:rFonts w:asciiTheme="minorHAnsi" w:hAnsiTheme="minorHAnsi" w:cstheme="minorHAnsi"/>
          <w:sz w:val="24"/>
          <w:szCs w:val="24"/>
        </w:rPr>
      </w:pPr>
      <w:r w:rsidRPr="0043786A">
        <w:rPr>
          <w:rFonts w:asciiTheme="minorHAnsi" w:hAnsiTheme="minorHAnsi" w:cstheme="minorHAnsi"/>
          <w:sz w:val="24"/>
          <w:szCs w:val="24"/>
        </w:rPr>
        <w:t>Involved in preparation of cut-over strategy.</w:t>
      </w:r>
    </w:p>
    <w:p w:rsidR="009B65F7" w:rsidP="006C6B02" w14:paraId="670F06D5" w14:textId="77777777">
      <w:pPr>
        <w:jc w:val="both"/>
        <w:rPr>
          <w:rFonts w:asciiTheme="minorHAnsi" w:hAnsiTheme="minorHAnsi" w:cstheme="minorHAnsi"/>
          <w:b/>
          <w:sz w:val="24"/>
          <w:szCs w:val="24"/>
          <w:u w:val="single"/>
        </w:rPr>
      </w:pPr>
    </w:p>
    <w:p w:rsidR="006C6B02" w:rsidRPr="004C12AC" w:rsidP="006C6B02" w14:paraId="6B55C869" w14:textId="58D75EFD">
      <w:pPr>
        <w:jc w:val="both"/>
        <w:rPr>
          <w:rFonts w:asciiTheme="minorHAnsi" w:hAnsiTheme="minorHAnsi" w:cstheme="minorHAnsi"/>
          <w:b/>
          <w:sz w:val="24"/>
          <w:szCs w:val="24"/>
          <w:u w:val="single"/>
        </w:rPr>
      </w:pPr>
      <w:r w:rsidRPr="004C12AC">
        <w:rPr>
          <w:rFonts w:asciiTheme="minorHAnsi" w:hAnsiTheme="minorHAnsi" w:cstheme="minorHAnsi"/>
          <w:b/>
          <w:sz w:val="24"/>
          <w:szCs w:val="24"/>
          <w:u w:val="single"/>
        </w:rPr>
        <w:t>Proj</w:t>
      </w:r>
      <w:r>
        <w:rPr>
          <w:rFonts w:asciiTheme="minorHAnsi" w:hAnsiTheme="minorHAnsi" w:cstheme="minorHAnsi"/>
          <w:b/>
          <w:sz w:val="24"/>
          <w:szCs w:val="24"/>
          <w:u w:val="single"/>
        </w:rPr>
        <w:t xml:space="preserve">ect # </w:t>
      </w:r>
      <w:r w:rsidR="00A947C4">
        <w:rPr>
          <w:rFonts w:asciiTheme="minorHAnsi" w:hAnsiTheme="minorHAnsi" w:cstheme="minorHAnsi"/>
          <w:b/>
          <w:sz w:val="24"/>
          <w:szCs w:val="24"/>
          <w:u w:val="single"/>
        </w:rPr>
        <w:t>1</w:t>
      </w:r>
    </w:p>
    <w:p w:rsidR="006C6B02" w:rsidRPr="001721C9" w:rsidP="006C6B02" w14:paraId="54F658BB" w14:textId="77777777">
      <w:pPr>
        <w:jc w:val="both"/>
        <w:rPr>
          <w:rFonts w:asciiTheme="minorHAnsi" w:hAnsiTheme="minorHAnsi" w:cstheme="minorHAnsi"/>
          <w:b/>
          <w:color w:val="000000"/>
          <w:sz w:val="2"/>
          <w:szCs w:val="24"/>
          <w:lang w:val="en-GB"/>
        </w:rPr>
      </w:pPr>
    </w:p>
    <w:p w:rsidR="006C6B02" w:rsidRPr="004C12AC" w:rsidP="006C6B02" w14:paraId="09B6F00E" w14:textId="1E10D11B">
      <w:pPr>
        <w:jc w:val="both"/>
        <w:rPr>
          <w:rFonts w:asciiTheme="minorHAnsi" w:hAnsiTheme="minorHAnsi" w:cstheme="minorHAnsi"/>
          <w:b/>
          <w:color w:val="000000"/>
          <w:sz w:val="24"/>
          <w:szCs w:val="24"/>
        </w:rPr>
      </w:pPr>
      <w:r w:rsidRPr="004C12AC">
        <w:rPr>
          <w:rFonts w:asciiTheme="minorHAnsi" w:hAnsiTheme="minorHAnsi" w:cstheme="minorHAnsi"/>
          <w:b/>
          <w:color w:val="000000"/>
          <w:sz w:val="24"/>
          <w:szCs w:val="24"/>
          <w:lang w:val="en-GB"/>
        </w:rPr>
        <w:t>Title</w:t>
      </w:r>
      <w:r w:rsidRPr="004C12AC">
        <w:rPr>
          <w:rFonts w:asciiTheme="minorHAnsi" w:hAnsiTheme="minorHAnsi" w:cstheme="minorHAnsi"/>
          <w:b/>
          <w:color w:val="000000"/>
          <w:sz w:val="24"/>
          <w:szCs w:val="24"/>
        </w:rPr>
        <w:tab/>
      </w:r>
      <w:r w:rsidRPr="004C12AC">
        <w:rPr>
          <w:rFonts w:asciiTheme="minorHAnsi" w:hAnsiTheme="minorHAnsi" w:cstheme="minorHAnsi"/>
          <w:b/>
          <w:color w:val="000000"/>
          <w:sz w:val="24"/>
          <w:szCs w:val="24"/>
        </w:rPr>
        <w:tab/>
        <w:t xml:space="preserve">        : </w:t>
      </w:r>
      <w:r w:rsidR="00A22D8B">
        <w:rPr>
          <w:rFonts w:asciiTheme="minorHAnsi" w:hAnsiTheme="minorHAnsi" w:cstheme="minorHAnsi"/>
          <w:b/>
          <w:color w:val="000000"/>
          <w:sz w:val="24"/>
          <w:szCs w:val="24"/>
        </w:rPr>
        <w:t>Support</w:t>
      </w:r>
      <w:r w:rsidR="00EF2B04">
        <w:rPr>
          <w:rFonts w:asciiTheme="minorHAnsi" w:hAnsiTheme="minorHAnsi" w:cstheme="minorHAnsi"/>
          <w:b/>
          <w:color w:val="000000"/>
          <w:sz w:val="24"/>
          <w:szCs w:val="24"/>
        </w:rPr>
        <w:t xml:space="preserve"> - ECC</w:t>
      </w:r>
    </w:p>
    <w:p w:rsidR="006C6B02" w:rsidRPr="004C12AC" w:rsidP="006C6B02" w14:paraId="4A23EEB3" w14:textId="64987008">
      <w:pPr>
        <w:jc w:val="both"/>
        <w:rPr>
          <w:rFonts w:asciiTheme="minorHAnsi" w:hAnsiTheme="minorHAnsi" w:cstheme="minorHAnsi"/>
          <w:b/>
          <w:sz w:val="24"/>
          <w:szCs w:val="24"/>
        </w:rPr>
      </w:pPr>
      <w:r w:rsidRPr="004C12AC">
        <w:rPr>
          <w:rFonts w:asciiTheme="minorHAnsi" w:hAnsiTheme="minorHAnsi" w:cstheme="minorHAnsi"/>
          <w:b/>
          <w:color w:val="000000"/>
          <w:sz w:val="24"/>
          <w:szCs w:val="24"/>
          <w:lang w:val="en-GB"/>
        </w:rPr>
        <w:t>Period</w:t>
      </w:r>
      <w:r>
        <w:rPr>
          <w:rFonts w:asciiTheme="minorHAnsi" w:hAnsiTheme="minorHAnsi" w:cstheme="minorHAnsi"/>
          <w:b/>
          <w:color w:val="000000"/>
          <w:sz w:val="24"/>
          <w:szCs w:val="24"/>
          <w:lang w:val="en-GB"/>
        </w:rPr>
        <w:tab/>
      </w:r>
      <w:r w:rsidRPr="004C12AC">
        <w:rPr>
          <w:rFonts w:asciiTheme="minorHAnsi" w:hAnsiTheme="minorHAnsi" w:cstheme="minorHAnsi"/>
          <w:b/>
          <w:color w:val="000000"/>
          <w:sz w:val="24"/>
          <w:szCs w:val="24"/>
          <w:lang w:val="en-GB"/>
        </w:rPr>
        <w:t xml:space="preserve"> </w:t>
      </w:r>
      <w:r w:rsidRPr="004C12AC">
        <w:rPr>
          <w:rFonts w:asciiTheme="minorHAnsi" w:hAnsiTheme="minorHAnsi" w:cstheme="minorHAnsi"/>
          <w:b/>
          <w:color w:val="000000"/>
          <w:sz w:val="24"/>
          <w:szCs w:val="24"/>
          <w:lang w:val="en-GB"/>
        </w:rPr>
        <w:tab/>
      </w:r>
      <w:r w:rsidRPr="004C12AC">
        <w:rPr>
          <w:rFonts w:asciiTheme="minorHAnsi" w:hAnsiTheme="minorHAnsi" w:cstheme="minorHAnsi"/>
          <w:b/>
          <w:color w:val="000000"/>
          <w:sz w:val="24"/>
          <w:szCs w:val="24"/>
        </w:rPr>
        <w:t xml:space="preserve">        : </w:t>
      </w:r>
      <w:r w:rsidR="004B00AD">
        <w:rPr>
          <w:rFonts w:asciiTheme="minorHAnsi" w:hAnsiTheme="minorHAnsi" w:cstheme="minorHAnsi"/>
          <w:b/>
          <w:sz w:val="24"/>
          <w:szCs w:val="24"/>
        </w:rPr>
        <w:t>Jan 2020</w:t>
      </w:r>
      <w:r w:rsidRPr="004C12AC">
        <w:rPr>
          <w:rFonts w:asciiTheme="minorHAnsi" w:hAnsiTheme="minorHAnsi" w:cstheme="minorHAnsi"/>
          <w:b/>
          <w:sz w:val="24"/>
          <w:szCs w:val="24"/>
        </w:rPr>
        <w:t xml:space="preserve"> to </w:t>
      </w:r>
      <w:r w:rsidR="004B00AD">
        <w:rPr>
          <w:rFonts w:asciiTheme="minorHAnsi" w:hAnsiTheme="minorHAnsi" w:cstheme="minorHAnsi"/>
          <w:b/>
          <w:sz w:val="24"/>
          <w:szCs w:val="24"/>
        </w:rPr>
        <w:t>July – 2021</w:t>
      </w:r>
    </w:p>
    <w:p w:rsidR="006C6B02" w:rsidP="006C6B02" w14:paraId="5F8929E8" w14:textId="40C7A495">
      <w:pPr>
        <w:jc w:val="both"/>
        <w:rPr>
          <w:rFonts w:asciiTheme="minorHAnsi" w:hAnsiTheme="minorHAnsi" w:cstheme="minorHAnsi"/>
          <w:b/>
          <w:color w:val="000000"/>
          <w:sz w:val="24"/>
          <w:szCs w:val="24"/>
        </w:rPr>
      </w:pPr>
      <w:r w:rsidRPr="004C12AC">
        <w:rPr>
          <w:rFonts w:asciiTheme="minorHAnsi" w:hAnsiTheme="minorHAnsi" w:cstheme="minorHAnsi"/>
          <w:b/>
          <w:sz w:val="24"/>
          <w:szCs w:val="24"/>
        </w:rPr>
        <w:t>Client Name</w:t>
      </w:r>
      <w:r w:rsidRPr="004C12AC">
        <w:rPr>
          <w:rFonts w:asciiTheme="minorHAnsi" w:hAnsiTheme="minorHAnsi" w:cstheme="minorHAnsi"/>
          <w:b/>
          <w:sz w:val="24"/>
          <w:szCs w:val="24"/>
        </w:rPr>
        <w:tab/>
        <w:t xml:space="preserve">        : </w:t>
      </w:r>
      <w:r w:rsidRPr="00704A4B" w:rsidR="00704A4B">
        <w:rPr>
          <w:rFonts w:asciiTheme="minorHAnsi" w:hAnsiTheme="minorHAnsi" w:cstheme="minorHAnsi"/>
          <w:b/>
          <w:sz w:val="24"/>
          <w:szCs w:val="24"/>
        </w:rPr>
        <w:t>Morgan Advanced Materials</w:t>
      </w:r>
    </w:p>
    <w:p w:rsidR="006C6B02" w:rsidP="006C6B02" w14:paraId="2C19A42A" w14:textId="5D0BC4D8">
      <w:pPr>
        <w:jc w:val="both"/>
        <w:rPr>
          <w:rFonts w:asciiTheme="minorHAnsi" w:hAnsiTheme="minorHAnsi" w:cstheme="minorHAnsi"/>
          <w:b/>
          <w:sz w:val="24"/>
          <w:szCs w:val="24"/>
        </w:rPr>
      </w:pPr>
      <w:r w:rsidRPr="004C12AC">
        <w:rPr>
          <w:rFonts w:asciiTheme="minorHAnsi" w:hAnsiTheme="minorHAnsi" w:cstheme="minorHAnsi"/>
          <w:b/>
          <w:sz w:val="24"/>
          <w:szCs w:val="24"/>
        </w:rPr>
        <w:t>Position</w:t>
      </w:r>
      <w:r w:rsidRPr="004C12AC">
        <w:rPr>
          <w:rFonts w:asciiTheme="minorHAnsi" w:hAnsiTheme="minorHAnsi" w:cstheme="minorHAnsi"/>
          <w:b/>
          <w:sz w:val="24"/>
          <w:szCs w:val="24"/>
        </w:rPr>
        <w:tab/>
        <w:t xml:space="preserve">        : </w:t>
      </w:r>
      <w:r w:rsidR="003159C0">
        <w:rPr>
          <w:rFonts w:asciiTheme="minorHAnsi" w:hAnsiTheme="minorHAnsi" w:cstheme="minorHAnsi"/>
          <w:b/>
          <w:sz w:val="24"/>
          <w:szCs w:val="24"/>
        </w:rPr>
        <w:t xml:space="preserve">SAP </w:t>
      </w:r>
      <w:r w:rsidRPr="004C12AC">
        <w:rPr>
          <w:rFonts w:asciiTheme="minorHAnsi" w:hAnsiTheme="minorHAnsi" w:cstheme="minorHAnsi"/>
          <w:b/>
          <w:sz w:val="24"/>
          <w:szCs w:val="24"/>
        </w:rPr>
        <w:t>FICO Consultant</w:t>
      </w:r>
    </w:p>
    <w:p w:rsidR="00F01152" w:rsidP="006C6B02" w14:paraId="43B4376C" w14:textId="47CFD873">
      <w:pPr>
        <w:jc w:val="both"/>
        <w:rPr>
          <w:rFonts w:asciiTheme="minorHAnsi" w:hAnsiTheme="minorHAnsi" w:cstheme="minorHAnsi"/>
          <w:b/>
          <w:sz w:val="24"/>
          <w:szCs w:val="24"/>
        </w:rPr>
      </w:pPr>
      <w:r>
        <w:rPr>
          <w:rFonts w:asciiTheme="minorHAnsi" w:hAnsiTheme="minorHAnsi" w:cstheme="minorHAnsi"/>
          <w:b/>
          <w:sz w:val="24"/>
          <w:szCs w:val="24"/>
        </w:rPr>
        <w:t>Payroll Company    : Cognizant</w:t>
      </w:r>
    </w:p>
    <w:p w:rsidR="00324B54" w:rsidP="006C6B02" w14:paraId="477763D7" w14:textId="09587A96">
      <w:pPr>
        <w:jc w:val="both"/>
        <w:rPr>
          <w:color w:val="474747"/>
          <w:sz w:val="21"/>
          <w:szCs w:val="21"/>
          <w:shd w:val="clear" w:color="auto" w:fill="FFFFFF"/>
        </w:rPr>
      </w:pPr>
      <w:r>
        <w:rPr>
          <w:color w:val="474747"/>
          <w:sz w:val="21"/>
          <w:szCs w:val="21"/>
          <w:shd w:val="clear" w:color="auto" w:fill="FFFFFF"/>
        </w:rPr>
        <w:t>Morgan Advanced Materials plc is a company which manufactures specialist products, using carbon, advanced ceramics and composites. The group is headquartered in Windsor, United Kingdom, and has 70 sites across 18 countries.</w:t>
      </w:r>
    </w:p>
    <w:p w:rsidR="00324B54" w:rsidRPr="004C12AC" w:rsidP="006C6B02" w14:paraId="22637508" w14:textId="77777777">
      <w:pPr>
        <w:jc w:val="both"/>
        <w:rPr>
          <w:rFonts w:asciiTheme="minorHAnsi" w:hAnsiTheme="minorHAnsi" w:cstheme="minorHAnsi"/>
          <w:b/>
          <w:sz w:val="24"/>
          <w:szCs w:val="24"/>
        </w:rPr>
      </w:pPr>
    </w:p>
    <w:p w:rsidR="006C6B02" w:rsidRPr="004C12AC" w:rsidP="006C6B02" w14:paraId="6EBBB4E6" w14:textId="77777777">
      <w:pPr>
        <w:jc w:val="both"/>
        <w:rPr>
          <w:rFonts w:asciiTheme="minorHAnsi" w:hAnsiTheme="minorHAnsi" w:cstheme="minorHAnsi"/>
          <w:b/>
          <w:sz w:val="24"/>
          <w:szCs w:val="24"/>
        </w:rPr>
      </w:pPr>
    </w:p>
    <w:p w:rsidR="006C6B02" w:rsidP="006C6B02" w14:paraId="3217CCFF" w14:textId="77777777">
      <w:pPr>
        <w:tabs>
          <w:tab w:val="left" w:pos="360"/>
        </w:tabs>
        <w:jc w:val="both"/>
        <w:rPr>
          <w:rFonts w:asciiTheme="minorHAnsi" w:hAnsiTheme="minorHAnsi" w:cstheme="minorHAnsi"/>
          <w:b/>
          <w:sz w:val="24"/>
          <w:szCs w:val="24"/>
          <w:u w:val="single"/>
          <w:shd w:val="clear" w:color="auto" w:fill="FFFFFF"/>
        </w:rPr>
      </w:pPr>
      <w:r w:rsidRPr="005A0198">
        <w:rPr>
          <w:rFonts w:asciiTheme="minorHAnsi" w:hAnsiTheme="minorHAnsi" w:cstheme="minorHAnsi"/>
          <w:b/>
          <w:sz w:val="24"/>
          <w:szCs w:val="24"/>
          <w:u w:val="single"/>
          <w:shd w:val="clear" w:color="auto" w:fill="FFFFFF"/>
        </w:rPr>
        <w:t>Roles &amp; Responsibilities:</w:t>
      </w:r>
    </w:p>
    <w:p w:rsidR="006C6B02" w:rsidRPr="001721C9" w:rsidP="006C6B02" w14:paraId="56202CC6" w14:textId="77777777">
      <w:pPr>
        <w:tabs>
          <w:tab w:val="left" w:pos="360"/>
        </w:tabs>
        <w:jc w:val="both"/>
        <w:rPr>
          <w:rFonts w:asciiTheme="minorHAnsi" w:hAnsiTheme="minorHAnsi" w:cstheme="minorHAnsi"/>
          <w:b/>
          <w:sz w:val="14"/>
          <w:szCs w:val="24"/>
          <w:u w:val="single"/>
          <w:shd w:val="clear" w:color="auto" w:fill="FFFFFF"/>
        </w:rPr>
      </w:pPr>
    </w:p>
    <w:p w:rsidR="00C92CD1" w:rsidRPr="004C12AC" w:rsidP="00C92CD1" w14:paraId="6C628111" w14:textId="77777777">
      <w:pPr>
        <w:numPr>
          <w:ilvl w:val="0"/>
          <w:numId w:val="14"/>
        </w:numPr>
        <w:ind w:left="720" w:hanging="360"/>
        <w:jc w:val="both"/>
        <w:rPr>
          <w:rFonts w:asciiTheme="minorHAnsi" w:hAnsiTheme="minorHAnsi" w:cstheme="minorHAnsi"/>
          <w:sz w:val="24"/>
          <w:szCs w:val="24"/>
        </w:rPr>
      </w:pPr>
      <w:r w:rsidRPr="004C12AC">
        <w:rPr>
          <w:rFonts w:asciiTheme="minorHAnsi" w:hAnsiTheme="minorHAnsi" w:cstheme="minorHAnsi"/>
          <w:sz w:val="24"/>
          <w:szCs w:val="24"/>
        </w:rPr>
        <w:t>Handling the issues related to FI and the issues related to integration with other modules.</w:t>
      </w:r>
    </w:p>
    <w:p w:rsidR="00C92CD1" w:rsidRPr="004C12AC" w:rsidP="00C92CD1" w14:paraId="19FE5766" w14:textId="77777777">
      <w:pPr>
        <w:numPr>
          <w:ilvl w:val="0"/>
          <w:numId w:val="14"/>
        </w:numPr>
        <w:ind w:left="720" w:hanging="360"/>
        <w:jc w:val="both"/>
        <w:rPr>
          <w:rFonts w:asciiTheme="minorHAnsi" w:hAnsiTheme="minorHAnsi" w:cstheme="minorHAnsi"/>
          <w:sz w:val="24"/>
          <w:szCs w:val="24"/>
        </w:rPr>
      </w:pPr>
      <w:r w:rsidRPr="004C12AC">
        <w:rPr>
          <w:rFonts w:asciiTheme="minorHAnsi" w:hAnsiTheme="minorHAnsi" w:cstheme="minorHAnsi"/>
          <w:sz w:val="24"/>
          <w:szCs w:val="24"/>
        </w:rPr>
        <w:t>Creation of G/L, Customer and Vendor master records.</w:t>
      </w:r>
    </w:p>
    <w:p w:rsidR="00C92CD1" w:rsidRPr="004C12AC" w:rsidP="00C92CD1" w14:paraId="4D6B9F06" w14:textId="77777777">
      <w:pPr>
        <w:numPr>
          <w:ilvl w:val="0"/>
          <w:numId w:val="14"/>
        </w:numPr>
        <w:ind w:left="720" w:hanging="360"/>
        <w:jc w:val="both"/>
        <w:rPr>
          <w:rFonts w:asciiTheme="minorHAnsi" w:hAnsiTheme="minorHAnsi" w:cstheme="minorHAnsi"/>
          <w:sz w:val="24"/>
          <w:szCs w:val="24"/>
        </w:rPr>
      </w:pPr>
      <w:r w:rsidRPr="004C12AC">
        <w:rPr>
          <w:rFonts w:asciiTheme="minorHAnsi" w:hAnsiTheme="minorHAnsi" w:cstheme="minorHAnsi"/>
          <w:sz w:val="24"/>
          <w:szCs w:val="24"/>
        </w:rPr>
        <w:t>Creation of Payment terms, Payment methods, Validations and Substitutions.</w:t>
      </w:r>
    </w:p>
    <w:p w:rsidR="00C92CD1" w:rsidRPr="004C12AC" w:rsidP="00C92CD1" w14:paraId="34C08126" w14:textId="77777777">
      <w:pPr>
        <w:numPr>
          <w:ilvl w:val="0"/>
          <w:numId w:val="14"/>
        </w:numPr>
        <w:ind w:left="720" w:hanging="360"/>
        <w:jc w:val="both"/>
        <w:rPr>
          <w:rFonts w:asciiTheme="minorHAnsi" w:hAnsiTheme="minorHAnsi" w:cstheme="minorHAnsi"/>
          <w:sz w:val="24"/>
          <w:szCs w:val="24"/>
        </w:rPr>
      </w:pPr>
      <w:r w:rsidRPr="004C12AC">
        <w:rPr>
          <w:rFonts w:asciiTheme="minorHAnsi" w:hAnsiTheme="minorHAnsi" w:cstheme="minorHAnsi"/>
          <w:sz w:val="24"/>
          <w:szCs w:val="24"/>
        </w:rPr>
        <w:t>Handling the issues related to APP and Asset Accounting.</w:t>
      </w:r>
    </w:p>
    <w:p w:rsidR="00C92CD1" w:rsidRPr="004C12AC" w:rsidP="00C92CD1" w14:paraId="58274BB8" w14:textId="77777777">
      <w:pPr>
        <w:numPr>
          <w:ilvl w:val="0"/>
          <w:numId w:val="14"/>
        </w:numPr>
        <w:ind w:left="720" w:hanging="360"/>
        <w:jc w:val="both"/>
        <w:rPr>
          <w:rFonts w:asciiTheme="minorHAnsi" w:hAnsiTheme="minorHAnsi" w:cstheme="minorHAnsi"/>
          <w:sz w:val="24"/>
          <w:szCs w:val="24"/>
        </w:rPr>
      </w:pPr>
      <w:r w:rsidRPr="004C12AC">
        <w:rPr>
          <w:rFonts w:asciiTheme="minorHAnsi" w:hAnsiTheme="minorHAnsi" w:cstheme="minorHAnsi"/>
          <w:sz w:val="24"/>
          <w:szCs w:val="24"/>
        </w:rPr>
        <w:t>Handling the issues related to FI – MM and FI – SD integration.</w:t>
      </w:r>
    </w:p>
    <w:p w:rsidR="00C92CD1" w:rsidRPr="004C12AC" w:rsidP="00C92CD1" w14:paraId="7690C588" w14:textId="77777777">
      <w:pPr>
        <w:numPr>
          <w:ilvl w:val="0"/>
          <w:numId w:val="14"/>
        </w:numPr>
        <w:ind w:left="720" w:hanging="360"/>
        <w:jc w:val="both"/>
        <w:rPr>
          <w:rFonts w:asciiTheme="minorHAnsi" w:hAnsiTheme="minorHAnsi" w:cstheme="minorHAnsi"/>
          <w:sz w:val="24"/>
          <w:szCs w:val="24"/>
        </w:rPr>
      </w:pPr>
      <w:r w:rsidRPr="004C12AC">
        <w:rPr>
          <w:rFonts w:asciiTheme="minorHAnsi" w:hAnsiTheme="minorHAnsi" w:cstheme="minorHAnsi"/>
          <w:sz w:val="24"/>
          <w:szCs w:val="24"/>
        </w:rPr>
        <w:t>Reviewing ticket management process and interacting with client to get their issues resolved.</w:t>
      </w:r>
    </w:p>
    <w:p w:rsidR="00C92CD1" w:rsidRPr="004C12AC" w:rsidP="00C92CD1" w14:paraId="2AF6DDA1" w14:textId="77777777">
      <w:pPr>
        <w:numPr>
          <w:ilvl w:val="0"/>
          <w:numId w:val="15"/>
        </w:numPr>
        <w:jc w:val="both"/>
        <w:rPr>
          <w:rFonts w:asciiTheme="minorHAnsi" w:hAnsiTheme="minorHAnsi" w:cstheme="minorHAnsi"/>
          <w:b/>
          <w:sz w:val="24"/>
          <w:szCs w:val="24"/>
          <w:shd w:val="clear" w:color="auto" w:fill="D9D9D9"/>
        </w:rPr>
      </w:pPr>
      <w:r w:rsidRPr="004C12AC">
        <w:rPr>
          <w:rFonts w:asciiTheme="minorHAnsi" w:hAnsiTheme="minorHAnsi" w:cstheme="minorHAnsi"/>
          <w:color w:val="000000"/>
          <w:sz w:val="24"/>
          <w:szCs w:val="24"/>
        </w:rPr>
        <w:t>Supporting month end and year end activities.</w:t>
      </w:r>
    </w:p>
    <w:p w:rsidR="00C92CD1" w:rsidRPr="004C12AC" w:rsidP="00C92CD1" w14:paraId="5BA140A1" w14:textId="77777777">
      <w:pPr>
        <w:pStyle w:val="ListParagraph"/>
        <w:numPr>
          <w:ilvl w:val="0"/>
          <w:numId w:val="15"/>
        </w:numPr>
        <w:shd w:val="clear" w:color="auto" w:fill="FFFFFF"/>
        <w:suppressAutoHyphens w:val="0"/>
        <w:ind w:right="576"/>
        <w:contextualSpacing/>
        <w:jc w:val="both"/>
        <w:rPr>
          <w:rFonts w:asciiTheme="minorHAnsi" w:hAnsiTheme="minorHAnsi" w:cstheme="minorHAnsi"/>
          <w:color w:val="000000"/>
        </w:rPr>
      </w:pPr>
      <w:r w:rsidRPr="004C12AC">
        <w:rPr>
          <w:rFonts w:asciiTheme="minorHAnsi" w:hAnsiTheme="minorHAnsi" w:cstheme="minorHAnsi"/>
          <w:color w:val="000000"/>
        </w:rPr>
        <w:t>Prepared End user training manuals and training to End Users periodically.</w:t>
      </w:r>
    </w:p>
    <w:p w:rsidR="00C92CD1" w:rsidRPr="00D233A7" w:rsidP="00C92CD1" w14:paraId="543943D8" w14:textId="77777777">
      <w:pPr>
        <w:pStyle w:val="NormalWeb"/>
        <w:numPr>
          <w:ilvl w:val="0"/>
          <w:numId w:val="15"/>
        </w:numPr>
        <w:shd w:val="clear" w:color="auto" w:fill="FFFFFF"/>
        <w:autoSpaceDE/>
        <w:autoSpaceDN/>
        <w:spacing w:before="0" w:after="0"/>
        <w:jc w:val="both"/>
        <w:rPr>
          <w:rFonts w:asciiTheme="minorHAnsi" w:hAnsiTheme="minorHAnsi" w:cstheme="minorHAnsi"/>
        </w:rPr>
      </w:pPr>
      <w:r w:rsidRPr="004C12AC">
        <w:rPr>
          <w:rFonts w:asciiTheme="minorHAnsi" w:hAnsiTheme="minorHAnsi" w:cstheme="minorHAnsi"/>
          <w:color w:val="000000"/>
        </w:rPr>
        <w:t>Solving of maintenance tickets in the area of G/L, A/P, A/R., CC etc.</w:t>
      </w:r>
    </w:p>
    <w:p w:rsidR="00E144C4" w:rsidRPr="00B3324B" w:rsidP="00B3324B" w14:paraId="5975B372" w14:textId="77777777">
      <w:pPr>
        <w:pStyle w:val="NormalWeb"/>
        <w:autoSpaceDE/>
        <w:autoSpaceDN/>
        <w:spacing w:before="0" w:after="0" w:line="264" w:lineRule="auto"/>
        <w:jc w:val="both"/>
        <w:rPr>
          <w:rFonts w:asciiTheme="minorHAnsi" w:hAnsiTheme="minorHAnsi" w:cstheme="minorHAnsi"/>
          <w:sz w:val="14"/>
        </w:rPr>
      </w:pPr>
    </w:p>
    <w:p w:rsidR="00A270F7" w:rsidP="00F21C33" w14:paraId="12EBFE5A" w14:textId="77777777">
      <w:pPr>
        <w:jc w:val="both"/>
        <w:rPr>
          <w:rFonts w:asciiTheme="minorHAnsi" w:hAnsiTheme="minorHAnsi" w:cstheme="minorHAnsi"/>
          <w:b/>
          <w:sz w:val="24"/>
          <w:szCs w:val="24"/>
          <w:u w:val="single"/>
        </w:rPr>
      </w:pPr>
    </w:p>
    <w:p w:rsidR="001F419C" w:rsidP="00F21C33" w14:paraId="08F08AB2" w14:textId="77777777">
      <w:pPr>
        <w:jc w:val="both"/>
        <w:rPr>
          <w:rFonts w:asciiTheme="minorHAnsi" w:hAnsiTheme="minorHAnsi" w:cstheme="minorHAnsi"/>
          <w:b/>
          <w:sz w:val="24"/>
          <w:szCs w:val="24"/>
          <w:u w:val="single"/>
        </w:rPr>
      </w:pPr>
    </w:p>
    <w:p w:rsidR="00A270F7" w:rsidP="00F21C33" w14:paraId="0A636D5B" w14:textId="77777777">
      <w:pPr>
        <w:jc w:val="both"/>
        <w:rPr>
          <w:rFonts w:asciiTheme="minorHAnsi" w:hAnsiTheme="minorHAnsi" w:cstheme="minorHAnsi"/>
          <w:b/>
          <w:sz w:val="24"/>
          <w:szCs w:val="24"/>
          <w:u w:val="single"/>
        </w:rPr>
      </w:pPr>
    </w:p>
    <w:p w:rsidR="00CA6619" w:rsidRPr="00A270F7" w:rsidP="00CA6619" w14:paraId="3F0F8AE6" w14:textId="77777777">
      <w:pPr>
        <w:jc w:val="both"/>
        <w:rPr>
          <w:rFonts w:asciiTheme="minorHAnsi" w:hAnsiTheme="minorHAnsi" w:cstheme="minorHAnsi"/>
          <w:b/>
          <w:sz w:val="24"/>
          <w:szCs w:val="24"/>
          <w14:shadow w14:blurRad="50800" w14:dist="38100" w14:dir="2700000" w14:sx="100000" w14:sy="100000" w14:kx="0" w14:ky="0" w14:algn="tl">
            <w14:srgbClr w14:val="000000">
              <w14:alpha w14:val="60000"/>
            </w14:srgbClr>
          </w14:shadow>
        </w:rPr>
      </w:pPr>
      <w:r w:rsidRPr="00A270F7">
        <w:rPr>
          <w:rFonts w:asciiTheme="minorHAnsi" w:hAnsiTheme="minorHAnsi" w:cstheme="minorHAnsi"/>
          <w:b/>
          <w:sz w:val="24"/>
          <w:szCs w:val="24"/>
          <w14:shadow w14:blurRad="50800" w14:dist="38100" w14:dir="2700000" w14:sx="100000" w14:sy="100000" w14:kx="0" w14:ky="0" w14:algn="tl">
            <w14:srgbClr w14:val="000000">
              <w14:alpha w14:val="60000"/>
            </w14:srgbClr>
          </w14:shadow>
        </w:rPr>
        <w:t>NON-FUNCTIONAL EXPERIENCE</w:t>
      </w:r>
    </w:p>
    <w:p w:rsidR="00CA6619" w:rsidRPr="00B3324B" w:rsidP="00CA6619" w14:paraId="52507797" w14:textId="77777777">
      <w:pPr>
        <w:pStyle w:val="NormalWeb"/>
        <w:shd w:val="clear" w:color="auto" w:fill="FFFFFF"/>
        <w:autoSpaceDE/>
        <w:autoSpaceDN/>
        <w:spacing w:before="0" w:after="0"/>
        <w:jc w:val="both"/>
        <w:rPr>
          <w:rFonts w:asciiTheme="minorHAnsi" w:hAnsiTheme="minorHAnsi" w:cstheme="minorHAnsi"/>
        </w:rPr>
      </w:pPr>
      <w:r>
        <w:pict>
          <v:shape id="_x0000_i1031" type="#_x0000_t75" style="width:8in;height:7.5pt" o:hrpct="0" o:hr="t">
            <v:imagedata r:id="rId6" o:title="BD15156_"/>
          </v:shape>
        </w:pict>
      </w:r>
    </w:p>
    <w:p w:rsidR="00DD4104" w:rsidRPr="004C12AC" w:rsidP="00F21C33" w14:paraId="067CCBA1" w14:textId="77777777">
      <w:pPr>
        <w:jc w:val="both"/>
        <w:rPr>
          <w:rFonts w:asciiTheme="minorHAnsi" w:hAnsiTheme="minorHAnsi" w:cstheme="minorHAnsi"/>
          <w:b/>
          <w:sz w:val="24"/>
          <w:szCs w:val="24"/>
          <w:u w:val="single"/>
        </w:rPr>
      </w:pPr>
    </w:p>
    <w:p w:rsidR="00E66C3A" w:rsidP="00E66C3A" w14:paraId="7D17591C" w14:textId="77777777">
      <w:pPr>
        <w:pStyle w:val="NormalWeb"/>
        <w:shd w:val="clear" w:color="auto" w:fill="FFFFFF"/>
        <w:autoSpaceDE/>
        <w:autoSpaceDN/>
        <w:spacing w:before="0" w:after="0"/>
        <w:jc w:val="both"/>
        <w:rPr>
          <w:rFonts w:asciiTheme="minorHAnsi" w:hAnsiTheme="minorHAnsi" w:cstheme="minorHAnsi"/>
          <w:b/>
          <w:shd w:val="clear" w:color="auto" w:fill="FFFFFF"/>
        </w:rPr>
      </w:pPr>
      <w:r>
        <w:rPr>
          <w:rFonts w:asciiTheme="minorHAnsi" w:hAnsiTheme="minorHAnsi" w:cstheme="minorHAnsi"/>
          <w:b/>
          <w:shd w:val="clear" w:color="auto" w:fill="FFFFFF"/>
        </w:rPr>
        <w:t xml:space="preserve">Company Name        : Cognizant   </w:t>
      </w:r>
    </w:p>
    <w:p w:rsidR="00E66C3A" w:rsidRPr="00DD4104" w:rsidP="00E66C3A" w14:paraId="03C27DB6" w14:textId="77777777">
      <w:pPr>
        <w:pStyle w:val="NormalWeb"/>
        <w:shd w:val="clear" w:color="auto" w:fill="FFFFFF"/>
        <w:autoSpaceDE/>
        <w:autoSpaceDN/>
        <w:spacing w:before="0" w:after="0"/>
        <w:jc w:val="both"/>
        <w:rPr>
          <w:rFonts w:asciiTheme="minorHAnsi" w:hAnsiTheme="minorHAnsi" w:cstheme="minorHAnsi"/>
        </w:rPr>
      </w:pPr>
      <w:r w:rsidRPr="004C12AC">
        <w:rPr>
          <w:rFonts w:asciiTheme="minorHAnsi" w:hAnsiTheme="minorHAnsi" w:cstheme="minorHAnsi"/>
          <w:b/>
          <w:shd w:val="clear" w:color="auto" w:fill="FFFFFF"/>
        </w:rPr>
        <w:t>Design</w:t>
      </w:r>
      <w:r>
        <w:rPr>
          <w:rFonts w:asciiTheme="minorHAnsi" w:hAnsiTheme="minorHAnsi" w:cstheme="minorHAnsi"/>
          <w:b/>
          <w:shd w:val="clear" w:color="auto" w:fill="FFFFFF"/>
        </w:rPr>
        <w:t>ation               :  Senior Process Associate</w:t>
      </w:r>
    </w:p>
    <w:p w:rsidR="00E66C3A" w:rsidP="00E66C3A" w14:paraId="575D7061" w14:textId="6B0AAD26">
      <w:pPr>
        <w:tabs>
          <w:tab w:val="left" w:pos="360"/>
        </w:tabs>
        <w:jc w:val="both"/>
        <w:rPr>
          <w:rFonts w:asciiTheme="minorHAnsi" w:hAnsiTheme="minorHAnsi" w:cstheme="minorHAnsi"/>
          <w:b/>
          <w:sz w:val="24"/>
          <w:szCs w:val="24"/>
          <w:shd w:val="clear" w:color="auto" w:fill="FFFFFF"/>
        </w:rPr>
      </w:pPr>
      <w:r w:rsidRPr="004C12AC">
        <w:rPr>
          <w:rFonts w:asciiTheme="minorHAnsi" w:hAnsiTheme="minorHAnsi" w:cstheme="minorHAnsi"/>
          <w:b/>
          <w:sz w:val="24"/>
          <w:szCs w:val="24"/>
          <w:shd w:val="clear" w:color="auto" w:fill="FFFFFF"/>
        </w:rPr>
        <w:t xml:space="preserve">Duration                    </w:t>
      </w:r>
      <w:r w:rsidR="004B00AD">
        <w:rPr>
          <w:rFonts w:asciiTheme="minorHAnsi" w:hAnsiTheme="minorHAnsi" w:cstheme="minorHAnsi"/>
          <w:b/>
          <w:sz w:val="24"/>
          <w:szCs w:val="24"/>
          <w:shd w:val="clear" w:color="auto" w:fill="FFFFFF"/>
        </w:rPr>
        <w:t xml:space="preserve"> : May 2016 to Dec </w:t>
      </w:r>
      <w:r w:rsidR="00F863A6">
        <w:rPr>
          <w:rFonts w:asciiTheme="minorHAnsi" w:hAnsiTheme="minorHAnsi" w:cstheme="minorHAnsi"/>
          <w:b/>
          <w:sz w:val="24"/>
          <w:szCs w:val="24"/>
          <w:shd w:val="clear" w:color="auto" w:fill="FFFFFF"/>
        </w:rPr>
        <w:t>- 2019</w:t>
      </w:r>
      <w:r>
        <w:rPr>
          <w:rFonts w:asciiTheme="minorHAnsi" w:hAnsiTheme="minorHAnsi" w:cstheme="minorHAnsi"/>
          <w:b/>
          <w:sz w:val="24"/>
          <w:szCs w:val="24"/>
          <w:shd w:val="clear" w:color="auto" w:fill="FFFFFF"/>
        </w:rPr>
        <w:t>.</w:t>
      </w:r>
    </w:p>
    <w:p w:rsidR="00E66C3A" w:rsidP="00E66C3A" w14:paraId="36AD1B18" w14:textId="77777777">
      <w:pPr>
        <w:tabs>
          <w:tab w:val="left" w:pos="360"/>
        </w:tabs>
        <w:jc w:val="both"/>
        <w:rPr>
          <w:rFonts w:asciiTheme="minorHAnsi" w:hAnsiTheme="minorHAnsi" w:cstheme="minorHAnsi"/>
          <w:b/>
          <w:sz w:val="24"/>
          <w:szCs w:val="24"/>
          <w:shd w:val="clear" w:color="auto" w:fill="FFFFFF"/>
        </w:rPr>
      </w:pPr>
    </w:p>
    <w:p w:rsidR="00E66C3A" w:rsidP="00E66C3A" w14:paraId="29F54A1A" w14:textId="77777777">
      <w:pPr>
        <w:tabs>
          <w:tab w:val="left" w:pos="360"/>
        </w:tabs>
        <w:jc w:val="both"/>
        <w:rPr>
          <w:rFonts w:asciiTheme="minorHAnsi" w:hAnsiTheme="minorHAnsi" w:cstheme="minorHAnsi"/>
          <w:b/>
          <w:sz w:val="24"/>
          <w:szCs w:val="24"/>
          <w:u w:val="single"/>
          <w:shd w:val="clear" w:color="auto" w:fill="FFFFFF"/>
        </w:rPr>
      </w:pPr>
      <w:r w:rsidRPr="000749A5">
        <w:rPr>
          <w:rFonts w:asciiTheme="minorHAnsi" w:hAnsiTheme="minorHAnsi" w:cstheme="minorHAnsi"/>
          <w:b/>
          <w:sz w:val="24"/>
          <w:szCs w:val="24"/>
          <w:u w:val="single"/>
          <w:shd w:val="clear" w:color="auto" w:fill="FFFFFF"/>
        </w:rPr>
        <w:t>Responsibilities:</w:t>
      </w:r>
    </w:p>
    <w:p w:rsidR="00E66C3A" w:rsidRPr="00A977CF" w:rsidP="00E66C3A" w14:paraId="42288DE1" w14:textId="77777777">
      <w:pPr>
        <w:pStyle w:val="NormalStyle"/>
        <w:numPr>
          <w:ilvl w:val="0"/>
          <w:numId w:val="0"/>
        </w:numPr>
        <w:ind w:left="720" w:hanging="360"/>
        <w:jc w:val="both"/>
        <w:rPr>
          <w:rFonts w:asciiTheme="minorHAnsi" w:hAnsiTheme="minorHAnsi" w:cstheme="minorHAnsi"/>
          <w:color w:val="000000"/>
        </w:rPr>
      </w:pPr>
    </w:p>
    <w:p w:rsidR="00E66C3A" w:rsidRPr="007007C5" w:rsidP="00E66C3A" w14:paraId="28D7C0B0"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 xml:space="preserve">Performing Bank Reconciliations on </w:t>
      </w:r>
      <w:r>
        <w:rPr>
          <w:rStyle w:val="link111"/>
          <w:rFonts w:asciiTheme="minorHAnsi" w:hAnsiTheme="minorHAnsi"/>
          <w:sz w:val="24"/>
          <w:szCs w:val="24"/>
        </w:rPr>
        <w:t xml:space="preserve">a </w:t>
      </w:r>
      <w:r w:rsidRPr="007007C5">
        <w:rPr>
          <w:rStyle w:val="link111"/>
          <w:rFonts w:asciiTheme="minorHAnsi" w:hAnsiTheme="minorHAnsi"/>
          <w:sz w:val="24"/>
          <w:szCs w:val="24"/>
        </w:rPr>
        <w:t>Weekly and Monthly Basis.</w:t>
      </w:r>
    </w:p>
    <w:p w:rsidR="00E66C3A" w:rsidRPr="007007C5" w:rsidP="00E66C3A" w14:paraId="7807F281"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 xml:space="preserve">Preparation and Posting of journal entries for Accruals, Prepayment releases, Bank entries and Inter Company Journals. </w:t>
      </w:r>
    </w:p>
    <w:p w:rsidR="00E66C3A" w:rsidRPr="007007C5" w:rsidP="00E66C3A" w14:paraId="63EF4582"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Reconciliation of Vendor and Customer accounts.</w:t>
      </w:r>
    </w:p>
    <w:p w:rsidR="00E66C3A" w:rsidRPr="007007C5" w:rsidP="00E66C3A" w14:paraId="6D4A75CC"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Creation of Chart of accounts for the new clients.</w:t>
      </w:r>
    </w:p>
    <w:p w:rsidR="00E66C3A" w:rsidRPr="007007C5" w:rsidP="00E66C3A" w14:paraId="5C9610B0"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Calculation of payroll and posting the entries in the ERP.</w:t>
      </w:r>
    </w:p>
    <w:p w:rsidR="00E66C3A" w:rsidRPr="007007C5" w:rsidP="00E66C3A" w14:paraId="040B1A44"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Preparation of Financial statements by end of the month.</w:t>
      </w:r>
    </w:p>
    <w:p w:rsidR="00E66C3A" w:rsidRPr="007007C5" w:rsidP="00E66C3A" w14:paraId="38FB4C84" w14:textId="77777777">
      <w:pPr>
        <w:numPr>
          <w:ilvl w:val="0"/>
          <w:numId w:val="21"/>
        </w:numPr>
        <w:spacing w:after="60"/>
        <w:jc w:val="both"/>
        <w:rPr>
          <w:rStyle w:val="link111"/>
          <w:rFonts w:asciiTheme="minorHAnsi" w:hAnsiTheme="minorHAnsi"/>
          <w:sz w:val="24"/>
          <w:szCs w:val="24"/>
        </w:rPr>
      </w:pPr>
      <w:r w:rsidRPr="007007C5">
        <w:rPr>
          <w:rStyle w:val="link111"/>
          <w:rFonts w:asciiTheme="minorHAnsi" w:hAnsiTheme="minorHAnsi"/>
          <w:sz w:val="24"/>
          <w:szCs w:val="24"/>
        </w:rPr>
        <w:t>Review the Trail Balance.</w:t>
      </w:r>
    </w:p>
    <w:p w:rsidR="00E66C3A" w:rsidRPr="009B01A7" w:rsidP="00E66C3A" w14:paraId="1BB32511" w14:textId="77777777">
      <w:pPr>
        <w:pStyle w:val="ListParagraph"/>
        <w:numPr>
          <w:ilvl w:val="0"/>
          <w:numId w:val="21"/>
        </w:numPr>
        <w:tabs>
          <w:tab w:val="left" w:pos="360"/>
        </w:tabs>
        <w:jc w:val="both"/>
        <w:rPr>
          <w:rFonts w:asciiTheme="minorHAnsi" w:hAnsiTheme="minorHAnsi" w:cstheme="minorHAnsi"/>
          <w:b/>
          <w:shd w:val="clear" w:color="auto" w:fill="FFFFFF"/>
        </w:rPr>
      </w:pPr>
      <w:r w:rsidRPr="007007C5">
        <w:rPr>
          <w:rStyle w:val="link111"/>
          <w:rFonts w:asciiTheme="minorHAnsi" w:hAnsiTheme="minorHAnsi"/>
          <w:sz w:val="24"/>
          <w:szCs w:val="24"/>
        </w:rPr>
        <w:t>Providing the various management reports during month ends to the Process Managers.</w:t>
      </w:r>
    </w:p>
    <w:p w:rsidR="00E66C3A" w:rsidP="00E66C3A" w14:paraId="42A1D118" w14:textId="77777777">
      <w:pPr>
        <w:jc w:val="both"/>
        <w:rPr>
          <w:rFonts w:asciiTheme="minorHAnsi" w:hAnsiTheme="minorHAnsi" w:cstheme="minorHAnsi"/>
          <w:b/>
          <w14:shadow w14:blurRad="50800" w14:dist="38100" w14:dir="2700000" w14:sx="100000" w14:sy="100000" w14:kx="0" w14:ky="0" w14:algn="tl">
            <w14:srgbClr w14:val="000000">
              <w14:alpha w14:val="60000"/>
            </w14:srgbClr>
          </w14:shadow>
        </w:rPr>
      </w:pPr>
    </w:p>
    <w:p w:rsidR="00E66C3A" w:rsidP="00E66C3A" w14:paraId="54DF7057" w14:textId="77777777">
      <w:pPr>
        <w:tabs>
          <w:tab w:val="left" w:pos="360"/>
        </w:tabs>
        <w:jc w:val="both"/>
        <w:rPr>
          <w:rFonts w:asciiTheme="minorHAnsi" w:hAnsiTheme="minorHAnsi" w:cstheme="minorHAnsi"/>
          <w:b/>
          <w:sz w:val="24"/>
          <w:szCs w:val="24"/>
          <w:shd w:val="clear" w:color="auto" w:fill="FFFFFF"/>
        </w:rPr>
      </w:pPr>
    </w:p>
    <w:p w:rsidR="00E66C3A" w:rsidRPr="004C12AC" w:rsidP="00E66C3A" w14:paraId="1AE5A5A8" w14:textId="77777777">
      <w:pPr>
        <w:tabs>
          <w:tab w:val="left" w:pos="360"/>
        </w:tabs>
        <w:jc w:val="both"/>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Company Name         : HGS</w:t>
      </w:r>
    </w:p>
    <w:p w:rsidR="00E66C3A" w:rsidRPr="004C12AC" w:rsidP="00E66C3A" w14:paraId="7710CEA8" w14:textId="77777777">
      <w:pPr>
        <w:tabs>
          <w:tab w:val="left" w:pos="360"/>
        </w:tabs>
        <w:jc w:val="both"/>
        <w:rPr>
          <w:rFonts w:asciiTheme="minorHAnsi" w:hAnsiTheme="minorHAnsi" w:cstheme="minorHAnsi"/>
          <w:b/>
          <w:sz w:val="24"/>
          <w:szCs w:val="24"/>
          <w:shd w:val="clear" w:color="auto" w:fill="FFFFFF"/>
        </w:rPr>
      </w:pPr>
      <w:r w:rsidRPr="004C12AC">
        <w:rPr>
          <w:rFonts w:asciiTheme="minorHAnsi" w:hAnsiTheme="minorHAnsi" w:cstheme="minorHAnsi"/>
          <w:b/>
          <w:sz w:val="24"/>
          <w:szCs w:val="24"/>
          <w:shd w:val="clear" w:color="auto" w:fill="FFFFFF"/>
        </w:rPr>
        <w:t>Design</w:t>
      </w:r>
      <w:r>
        <w:rPr>
          <w:rFonts w:asciiTheme="minorHAnsi" w:hAnsiTheme="minorHAnsi" w:cstheme="minorHAnsi"/>
          <w:b/>
          <w:sz w:val="24"/>
          <w:szCs w:val="24"/>
          <w:shd w:val="clear" w:color="auto" w:fill="FFFFFF"/>
        </w:rPr>
        <w:t>ation                : Process Associate</w:t>
      </w:r>
    </w:p>
    <w:p w:rsidR="00E66C3A" w:rsidP="00E66C3A" w14:paraId="5AD4FED0" w14:textId="4435C939">
      <w:pPr>
        <w:tabs>
          <w:tab w:val="left" w:pos="360"/>
        </w:tabs>
        <w:jc w:val="both"/>
        <w:rPr>
          <w:rFonts w:asciiTheme="minorHAnsi" w:hAnsiTheme="minorHAnsi" w:cstheme="minorHAnsi"/>
          <w:b/>
          <w:sz w:val="24"/>
          <w:szCs w:val="24"/>
          <w:shd w:val="clear" w:color="auto" w:fill="FFFFFF"/>
        </w:rPr>
      </w:pPr>
      <w:r w:rsidRPr="004C12AC">
        <w:rPr>
          <w:rFonts w:asciiTheme="minorHAnsi" w:hAnsiTheme="minorHAnsi" w:cstheme="minorHAnsi"/>
          <w:b/>
          <w:sz w:val="24"/>
          <w:szCs w:val="24"/>
          <w:shd w:val="clear" w:color="auto" w:fill="FFFFFF"/>
        </w:rPr>
        <w:t xml:space="preserve">Duration                    </w:t>
      </w:r>
      <w:r>
        <w:rPr>
          <w:rFonts w:asciiTheme="minorHAnsi" w:hAnsiTheme="minorHAnsi" w:cstheme="minorHAnsi"/>
          <w:b/>
          <w:sz w:val="24"/>
          <w:szCs w:val="24"/>
          <w:shd w:val="clear" w:color="auto" w:fill="FFFFFF"/>
        </w:rPr>
        <w:t xml:space="preserve">  :</w:t>
      </w:r>
      <w:r w:rsidRPr="003B2D01">
        <w:rPr>
          <w:rFonts w:asciiTheme="minorHAnsi" w:hAnsiTheme="minorHAnsi" w:cstheme="minorHAnsi"/>
          <w:b/>
          <w:sz w:val="24"/>
          <w:szCs w:val="24"/>
          <w:shd w:val="clear" w:color="auto" w:fill="FFFFFF"/>
        </w:rPr>
        <w:t xml:space="preserve"> </w:t>
      </w:r>
      <w:r>
        <w:rPr>
          <w:rFonts w:asciiTheme="minorHAnsi" w:hAnsiTheme="minorHAnsi" w:cstheme="minorHAnsi"/>
          <w:b/>
          <w:sz w:val="24"/>
          <w:szCs w:val="24"/>
          <w:shd w:val="clear" w:color="auto" w:fill="FFFFFF"/>
        </w:rPr>
        <w:t>Oct</w:t>
      </w:r>
      <w:r w:rsidRPr="000E1CC0">
        <w:rPr>
          <w:rFonts w:asciiTheme="minorHAnsi" w:hAnsiTheme="minorHAnsi" w:cstheme="minorHAnsi"/>
          <w:b/>
          <w:sz w:val="24"/>
          <w:szCs w:val="24"/>
          <w:shd w:val="clear" w:color="auto" w:fill="FFFFFF"/>
        </w:rPr>
        <w:t>-20</w:t>
      </w:r>
      <w:r>
        <w:rPr>
          <w:rFonts w:asciiTheme="minorHAnsi" w:hAnsiTheme="minorHAnsi" w:cstheme="minorHAnsi"/>
          <w:b/>
          <w:sz w:val="24"/>
          <w:szCs w:val="24"/>
          <w:shd w:val="clear" w:color="auto" w:fill="FFFFFF"/>
        </w:rPr>
        <w:t>12</w:t>
      </w:r>
      <w:r w:rsidRPr="000E1CC0">
        <w:rPr>
          <w:rFonts w:asciiTheme="minorHAnsi" w:hAnsiTheme="minorHAnsi" w:cstheme="minorHAnsi"/>
          <w:b/>
          <w:sz w:val="24"/>
          <w:szCs w:val="24"/>
          <w:shd w:val="clear" w:color="auto" w:fill="FFFFFF"/>
        </w:rPr>
        <w:t xml:space="preserve"> to </w:t>
      </w:r>
      <w:r>
        <w:rPr>
          <w:rFonts w:asciiTheme="minorHAnsi" w:hAnsiTheme="minorHAnsi" w:cstheme="minorHAnsi"/>
          <w:b/>
          <w:sz w:val="24"/>
          <w:szCs w:val="24"/>
          <w:shd w:val="clear" w:color="auto" w:fill="FFFFFF"/>
        </w:rPr>
        <w:t>Nov</w:t>
      </w:r>
      <w:r w:rsidRPr="000E1CC0">
        <w:rPr>
          <w:rFonts w:asciiTheme="minorHAnsi" w:hAnsiTheme="minorHAnsi" w:cstheme="minorHAnsi"/>
          <w:b/>
          <w:sz w:val="24"/>
          <w:szCs w:val="24"/>
          <w:shd w:val="clear" w:color="auto" w:fill="FFFFFF"/>
        </w:rPr>
        <w:t>- 201</w:t>
      </w:r>
      <w:r>
        <w:rPr>
          <w:rFonts w:asciiTheme="minorHAnsi" w:hAnsiTheme="minorHAnsi" w:cstheme="minorHAnsi"/>
          <w:b/>
          <w:sz w:val="24"/>
          <w:szCs w:val="24"/>
          <w:shd w:val="clear" w:color="auto" w:fill="FFFFFF"/>
        </w:rPr>
        <w:t>5</w:t>
      </w:r>
    </w:p>
    <w:p w:rsidR="00E66C3A" w:rsidP="00E66C3A" w14:paraId="38404E1A" w14:textId="77777777">
      <w:pPr>
        <w:tabs>
          <w:tab w:val="left" w:pos="360"/>
        </w:tabs>
        <w:jc w:val="both"/>
        <w:rPr>
          <w:rFonts w:asciiTheme="minorHAnsi" w:hAnsiTheme="minorHAnsi" w:cstheme="minorHAnsi"/>
          <w:b/>
          <w:sz w:val="24"/>
          <w:szCs w:val="24"/>
          <w:shd w:val="clear" w:color="auto" w:fill="FFFFFF"/>
        </w:rPr>
      </w:pPr>
    </w:p>
    <w:p w:rsidR="00E66C3A" w:rsidP="00E66C3A" w14:paraId="1600FB70" w14:textId="77777777">
      <w:pPr>
        <w:tabs>
          <w:tab w:val="left" w:pos="360"/>
        </w:tabs>
        <w:jc w:val="both"/>
        <w:rPr>
          <w:rFonts w:asciiTheme="minorHAnsi" w:hAnsiTheme="minorHAnsi" w:cstheme="minorHAnsi"/>
          <w:b/>
          <w:sz w:val="24"/>
          <w:szCs w:val="24"/>
          <w:u w:val="single"/>
          <w:shd w:val="clear" w:color="auto" w:fill="FFFFFF"/>
        </w:rPr>
      </w:pPr>
      <w:r w:rsidRPr="000749A5">
        <w:rPr>
          <w:rFonts w:asciiTheme="minorHAnsi" w:hAnsiTheme="minorHAnsi" w:cstheme="minorHAnsi"/>
          <w:b/>
          <w:sz w:val="24"/>
          <w:szCs w:val="24"/>
          <w:u w:val="single"/>
          <w:shd w:val="clear" w:color="auto" w:fill="FFFFFF"/>
        </w:rPr>
        <w:t>Responsibilities:</w:t>
      </w:r>
    </w:p>
    <w:p w:rsidR="00E66C3A" w:rsidP="00E66C3A" w14:paraId="3EBAAFCF" w14:textId="77777777">
      <w:pPr>
        <w:tabs>
          <w:tab w:val="left" w:pos="360"/>
        </w:tabs>
        <w:jc w:val="both"/>
        <w:rPr>
          <w:rFonts w:asciiTheme="minorHAnsi" w:hAnsiTheme="minorHAnsi" w:cstheme="minorHAnsi"/>
          <w:b/>
          <w:sz w:val="24"/>
          <w:szCs w:val="24"/>
          <w:u w:val="single"/>
          <w:shd w:val="clear" w:color="auto" w:fill="FFFFFF"/>
        </w:rPr>
      </w:pPr>
    </w:p>
    <w:p w:rsidR="00E66C3A" w:rsidRPr="00934E5D" w:rsidP="00E66C3A" w14:paraId="1AF773EA"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 xml:space="preserve">Review of Bank Reconciliations </w:t>
      </w:r>
      <w:r>
        <w:rPr>
          <w:rStyle w:val="link111"/>
          <w:rFonts w:asciiTheme="minorHAnsi" w:hAnsiTheme="minorHAnsi" w:cs="Arial"/>
          <w:sz w:val="24"/>
          <w:szCs w:val="24"/>
          <w:lang w:val="en-US" w:eastAsia="en-US"/>
        </w:rPr>
        <w:t>daily</w:t>
      </w:r>
      <w:r w:rsidRPr="00934E5D">
        <w:rPr>
          <w:rStyle w:val="link111"/>
          <w:rFonts w:asciiTheme="minorHAnsi" w:hAnsiTheme="minorHAnsi" w:cs="Arial"/>
          <w:sz w:val="24"/>
          <w:szCs w:val="24"/>
          <w:lang w:val="en-US" w:eastAsia="en-US"/>
        </w:rPr>
        <w:t xml:space="preserve"> and </w:t>
      </w:r>
      <w:r>
        <w:rPr>
          <w:rStyle w:val="link111"/>
          <w:rFonts w:asciiTheme="minorHAnsi" w:hAnsiTheme="minorHAnsi" w:cs="Arial"/>
          <w:sz w:val="24"/>
          <w:szCs w:val="24"/>
          <w:lang w:val="en-US" w:eastAsia="en-US"/>
        </w:rPr>
        <w:t>work</w:t>
      </w:r>
      <w:r w:rsidRPr="00934E5D">
        <w:rPr>
          <w:rStyle w:val="link111"/>
          <w:rFonts w:asciiTheme="minorHAnsi" w:hAnsiTheme="minorHAnsi" w:cs="Arial"/>
          <w:sz w:val="24"/>
          <w:szCs w:val="24"/>
          <w:lang w:val="en-US" w:eastAsia="en-US"/>
        </w:rPr>
        <w:t xml:space="preserve"> with BSC to clear the open items as per SLA agreement.</w:t>
      </w:r>
    </w:p>
    <w:p w:rsidR="00E66C3A" w:rsidRPr="00934E5D" w:rsidP="00E66C3A" w14:paraId="22269813"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 xml:space="preserve">Review of Balance sheet Reconciliations </w:t>
      </w:r>
      <w:r>
        <w:rPr>
          <w:rStyle w:val="link111"/>
          <w:rFonts w:asciiTheme="minorHAnsi" w:hAnsiTheme="minorHAnsi" w:cs="Arial"/>
          <w:sz w:val="24"/>
          <w:szCs w:val="24"/>
          <w:lang w:val="en-US" w:eastAsia="en-US"/>
        </w:rPr>
        <w:t>every month</w:t>
      </w:r>
      <w:r w:rsidRPr="00934E5D">
        <w:rPr>
          <w:rStyle w:val="link111"/>
          <w:rFonts w:asciiTheme="minorHAnsi" w:hAnsiTheme="minorHAnsi" w:cs="Arial"/>
          <w:sz w:val="24"/>
          <w:szCs w:val="24"/>
          <w:lang w:val="en-US" w:eastAsia="en-US"/>
        </w:rPr>
        <w:t>.</w:t>
      </w:r>
    </w:p>
    <w:p w:rsidR="00E66C3A" w:rsidRPr="00934E5D" w:rsidP="00E66C3A" w14:paraId="3DA4CFFE"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 xml:space="preserve">Worked on Payroll Reconciliations </w:t>
      </w:r>
      <w:r>
        <w:rPr>
          <w:rStyle w:val="link111"/>
          <w:rFonts w:asciiTheme="minorHAnsi" w:hAnsiTheme="minorHAnsi" w:cs="Arial"/>
          <w:sz w:val="24"/>
          <w:szCs w:val="24"/>
          <w:lang w:val="en-US" w:eastAsia="en-US"/>
        </w:rPr>
        <w:t>every month</w:t>
      </w:r>
      <w:r w:rsidRPr="00934E5D">
        <w:rPr>
          <w:rStyle w:val="link111"/>
          <w:rFonts w:asciiTheme="minorHAnsi" w:hAnsiTheme="minorHAnsi" w:cs="Arial"/>
          <w:sz w:val="24"/>
          <w:szCs w:val="24"/>
          <w:lang w:val="en-US" w:eastAsia="en-US"/>
        </w:rPr>
        <w:t>.</w:t>
      </w:r>
    </w:p>
    <w:p w:rsidR="00E66C3A" w:rsidRPr="00934E5D" w:rsidP="00E66C3A" w14:paraId="76CC1ADD"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Review of weekly cash report.</w:t>
      </w:r>
    </w:p>
    <w:p w:rsidR="00E66C3A" w:rsidRPr="00934E5D" w:rsidP="00E66C3A" w14:paraId="0F2F7717"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Review of AP to GL Reconciliations identifying the open items causing the differences.</w:t>
      </w:r>
    </w:p>
    <w:p w:rsidR="00E66C3A" w:rsidRPr="00934E5D" w:rsidP="00E66C3A" w14:paraId="2AF868ED"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 xml:space="preserve">Performing role as </w:t>
      </w:r>
      <w:r>
        <w:rPr>
          <w:rStyle w:val="link111"/>
          <w:rFonts w:asciiTheme="minorHAnsi" w:hAnsiTheme="minorHAnsi" w:cs="Arial"/>
          <w:sz w:val="24"/>
          <w:szCs w:val="24"/>
          <w:lang w:val="en-US" w:eastAsia="en-US"/>
        </w:rPr>
        <w:t>an</w:t>
      </w:r>
      <w:r w:rsidRPr="00934E5D">
        <w:rPr>
          <w:rStyle w:val="link111"/>
          <w:rFonts w:asciiTheme="minorHAnsi" w:hAnsiTheme="minorHAnsi" w:cs="Arial"/>
          <w:sz w:val="24"/>
          <w:szCs w:val="24"/>
          <w:lang w:val="en-US" w:eastAsia="en-US"/>
        </w:rPr>
        <w:t xml:space="preserve"> Intercompany Administrator.</w:t>
      </w:r>
    </w:p>
    <w:p w:rsidR="00E66C3A" w:rsidRPr="00934E5D" w:rsidP="00E66C3A" w14:paraId="16DE0F16"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 xml:space="preserve">Perform Intercompany </w:t>
      </w:r>
      <w:r>
        <w:rPr>
          <w:rStyle w:val="link111"/>
          <w:rFonts w:asciiTheme="minorHAnsi" w:hAnsiTheme="minorHAnsi" w:cs="Arial"/>
          <w:sz w:val="24"/>
          <w:szCs w:val="24"/>
          <w:lang w:val="en-US" w:eastAsia="en-US"/>
        </w:rPr>
        <w:t>Reconciliation</w:t>
      </w:r>
      <w:r w:rsidRPr="00934E5D">
        <w:rPr>
          <w:rStyle w:val="link111"/>
          <w:rFonts w:asciiTheme="minorHAnsi" w:hAnsiTheme="minorHAnsi" w:cs="Arial"/>
          <w:sz w:val="24"/>
          <w:szCs w:val="24"/>
          <w:lang w:val="en-US" w:eastAsia="en-US"/>
        </w:rPr>
        <w:t>.</w:t>
      </w:r>
    </w:p>
    <w:p w:rsidR="00E66C3A" w:rsidRPr="00934E5D" w:rsidP="00E66C3A" w14:paraId="5FF5814D"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Review of journal entries for Accruals, Bank entries and Intercompany journals.</w:t>
      </w:r>
    </w:p>
    <w:p w:rsidR="00E66C3A" w:rsidRPr="00934E5D" w:rsidP="00E66C3A" w14:paraId="686E5DA8"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Training new recruits and review of SOP’s for activities.</w:t>
      </w:r>
    </w:p>
    <w:p w:rsidR="00E66C3A" w:rsidRPr="00934E5D" w:rsidP="00E66C3A" w14:paraId="6D0BEB71"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eastAsia="en-US"/>
        </w:rPr>
        <w:t>Creation</w:t>
      </w:r>
      <w:r w:rsidRPr="00934E5D">
        <w:rPr>
          <w:rStyle w:val="link111"/>
          <w:rFonts w:asciiTheme="minorHAnsi" w:hAnsiTheme="minorHAnsi" w:cs="Arial"/>
          <w:sz w:val="24"/>
          <w:szCs w:val="24"/>
          <w:lang w:val="en-US" w:eastAsia="en-US"/>
        </w:rPr>
        <w:t xml:space="preserve"> and Modification of Vendor Master Data.</w:t>
      </w:r>
    </w:p>
    <w:p w:rsidR="00E66C3A" w:rsidRPr="009D223F" w:rsidP="00E66C3A" w14:paraId="7D544017"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val="en-US" w:eastAsia="en-US"/>
        </w:rPr>
        <w:t>Verification of SLA Invoices on daily basis and Ensuring 100% SLA every month.</w:t>
      </w:r>
    </w:p>
    <w:p w:rsidR="00E66C3A" w:rsidRPr="00934E5D" w:rsidP="00E66C3A" w14:paraId="242B9DE1"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cs="Arial"/>
          <w:sz w:val="24"/>
          <w:szCs w:val="24"/>
          <w:lang w:eastAsia="en-US"/>
        </w:rPr>
        <w:t>Handling</w:t>
      </w:r>
      <w:r w:rsidRPr="00934E5D">
        <w:rPr>
          <w:rStyle w:val="link111"/>
          <w:rFonts w:asciiTheme="minorHAnsi" w:hAnsiTheme="minorHAnsi" w:cs="Arial"/>
          <w:sz w:val="24"/>
          <w:szCs w:val="24"/>
          <w:lang w:val="en-US" w:eastAsia="en-US"/>
        </w:rPr>
        <w:t xml:space="preserve"> Generic Mail Box (Client e-mails).</w:t>
      </w:r>
    </w:p>
    <w:p w:rsidR="00E66C3A" w:rsidRPr="00934E5D" w:rsidP="00E66C3A" w14:paraId="38548D64" w14:textId="77777777">
      <w:pPr>
        <w:pStyle w:val="ListParagraph"/>
        <w:numPr>
          <w:ilvl w:val="0"/>
          <w:numId w:val="27"/>
        </w:numPr>
        <w:suppressAutoHyphens w:val="0"/>
        <w:spacing w:line="276" w:lineRule="auto"/>
        <w:contextualSpacing/>
        <w:rPr>
          <w:rStyle w:val="link111"/>
          <w:rFonts w:asciiTheme="minorHAnsi" w:hAnsiTheme="minorHAnsi" w:cs="Arial"/>
          <w:sz w:val="24"/>
          <w:szCs w:val="24"/>
          <w:lang w:val="en-US" w:eastAsia="en-US"/>
        </w:rPr>
      </w:pPr>
      <w:r w:rsidRPr="00934E5D">
        <w:rPr>
          <w:rStyle w:val="link111"/>
          <w:rFonts w:asciiTheme="minorHAnsi" w:hAnsiTheme="minorHAnsi"/>
          <w:sz w:val="24"/>
          <w:szCs w:val="24"/>
          <w:lang w:eastAsia="en-US"/>
        </w:rPr>
        <w:t>QC</w:t>
      </w:r>
      <w:r w:rsidRPr="00934E5D">
        <w:rPr>
          <w:rStyle w:val="link111"/>
          <w:rFonts w:asciiTheme="minorHAnsi" w:hAnsiTheme="minorHAnsi"/>
          <w:sz w:val="24"/>
          <w:szCs w:val="24"/>
          <w:lang w:val="en-US" w:eastAsia="en-US"/>
        </w:rPr>
        <w:t xml:space="preserve"> on the invoices processed by the team members</w:t>
      </w:r>
      <w:r w:rsidRPr="00934E5D">
        <w:rPr>
          <w:rStyle w:val="link111"/>
          <w:rFonts w:asciiTheme="minorHAnsi" w:hAnsiTheme="minorHAnsi" w:cs="Arial"/>
          <w:sz w:val="24"/>
          <w:szCs w:val="24"/>
          <w:lang w:val="en-US" w:eastAsia="en-US"/>
        </w:rPr>
        <w:t xml:space="preserve"> </w:t>
      </w:r>
    </w:p>
    <w:p w:rsidR="000E1CC0" w:rsidRPr="00903B8C" w:rsidP="00903B8C" w14:paraId="223E19FC" w14:textId="33AD0DF7">
      <w:pPr>
        <w:numPr>
          <w:ilvl w:val="0"/>
          <w:numId w:val="27"/>
        </w:numPr>
        <w:jc w:val="both"/>
        <w:rPr>
          <w:rFonts w:asciiTheme="minorHAnsi" w:hAnsiTheme="minorHAnsi"/>
          <w:color w:val="000000"/>
          <w:sz w:val="24"/>
          <w:szCs w:val="24"/>
        </w:rPr>
      </w:pPr>
      <w:r w:rsidRPr="00934E5D">
        <w:rPr>
          <w:rStyle w:val="link111"/>
          <w:rFonts w:asciiTheme="minorHAnsi" w:hAnsiTheme="minorHAnsi"/>
          <w:sz w:val="24"/>
          <w:szCs w:val="24"/>
        </w:rPr>
        <w:t xml:space="preserve">Auditing the Time &amp; Expenses for the Employees </w:t>
      </w:r>
      <w:r>
        <w:pict>
          <v:shape id="_x0000_s1032" type="#_x0000_t75" style="width:1pt;height:1pt;margin-top:0;margin-left:0;position:absolute;z-index:251658240">
            <v:imagedata r:id="rId7"/>
          </v:shape>
        </w:pict>
      </w:r>
    </w:p>
    <w:sectPr w:rsidSect="000F77E5">
      <w:headerReference w:type="even" r:id="rId8"/>
      <w:headerReference w:type="default" r:id="rId9"/>
      <w:footerReference w:type="even" r:id="rId10"/>
      <w:footerReference w:type="default" r:id="rId11"/>
      <w:headerReference w:type="first" r:id="rId12"/>
      <w:footerReference w:type="first" r:id="rId13"/>
      <w:pgSz w:w="12240" w:h="15840"/>
      <w:pgMar w:top="567"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raditional Arabic">
    <w:charset w:val="B2"/>
    <w:family w:val="roman"/>
    <w:pitch w:val="variable"/>
    <w:sig w:usb0="00002003"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127" w14:paraId="34D1E0D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127" w14:paraId="2DBC449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127" w14:paraId="73740EF6"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127" w14:paraId="04BC2E3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41F2" w14:paraId="48206E2B" w14:textId="77777777">
    <w:pPr>
      <w:pStyle w:val="Header"/>
    </w:pPr>
    <w:r>
      <w:rPr>
        <w:rFonts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127" w14:paraId="030C0BA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olor w:val="auto"/>
      </w:r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360"/>
        </w:tabs>
        <w:ind w:left="360" w:hanging="360"/>
      </w:pPr>
      <w:rPr>
        <w:rFonts w:ascii="Symbol" w:hAnsi="Symbol"/>
      </w:rPr>
    </w:lvl>
  </w:abstractNum>
  <w:abstractNum w:abstractNumId="6">
    <w:nsid w:val="00000007"/>
    <w:multiLevelType w:val="singleLevel"/>
    <w:tmpl w:val="00000007"/>
    <w:name w:val="WW8Num10"/>
    <w:lvl w:ilvl="0">
      <w:start w:val="1"/>
      <w:numFmt w:val="bullet"/>
      <w:lvlText w:val=""/>
      <w:lvlJc w:val="left"/>
      <w:pPr>
        <w:tabs>
          <w:tab w:val="num" w:pos="360"/>
        </w:tabs>
        <w:ind w:left="360" w:hanging="360"/>
      </w:pPr>
      <w:rPr>
        <w:rFonts w:ascii="Symbol" w:hAnsi="Symbol"/>
      </w:rPr>
    </w:lvl>
  </w:abstractNum>
  <w:abstractNum w:abstractNumId="7">
    <w:nsid w:val="00000008"/>
    <w:multiLevelType w:val="multilevel"/>
    <w:tmpl w:val="00000008"/>
    <w:name w:val="WW8Num11"/>
    <w:lvl w:ilvl="0">
      <w:start w:val="1"/>
      <w:numFmt w:val="bullet"/>
      <w:lvlText w:val=""/>
      <w:lvlJc w:val="left"/>
      <w:pPr>
        <w:tabs>
          <w:tab w:val="num" w:pos="360"/>
        </w:tabs>
        <w:ind w:left="360" w:hanging="360"/>
      </w:pPr>
      <w:rPr>
        <w:rFonts w:ascii="Symbol" w:hAnsi="Symbol"/>
      </w:rPr>
    </w:lvl>
    <w:lvl w:ilvl="1">
      <w:start w:val="1"/>
      <w:numFmt w:val="none"/>
      <w:suff w:val="nothing"/>
      <w:lvlJc w:val="left"/>
      <w:pPr>
        <w:tabs>
          <w:tab w:val="num" w:pos="0"/>
        </w:tabs>
      </w:pPr>
      <w:rPr>
        <w:rFonts w:cs="Times New Roman"/>
      </w:rPr>
    </w:lvl>
    <w:lvl w:ilvl="2">
      <w:start w:val="1"/>
      <w:numFmt w:val="none"/>
      <w:suff w:val="nothing"/>
      <w:lvlJc w:val="left"/>
      <w:pPr>
        <w:tabs>
          <w:tab w:val="num" w:pos="0"/>
        </w:tabs>
      </w:pPr>
      <w:rPr>
        <w:rFonts w:cs="Times New Roman"/>
      </w:rPr>
    </w:lvl>
    <w:lvl w:ilvl="3">
      <w:start w:val="1"/>
      <w:numFmt w:val="none"/>
      <w:suff w:val="nothing"/>
      <w:lvlJc w:val="left"/>
      <w:pPr>
        <w:tabs>
          <w:tab w:val="num" w:pos="0"/>
        </w:tabs>
      </w:pPr>
      <w:rPr>
        <w:rFonts w:cs="Times New Roman"/>
      </w:rPr>
    </w:lvl>
    <w:lvl w:ilvl="4">
      <w:start w:val="1"/>
      <w:numFmt w:val="none"/>
      <w:suff w:val="nothing"/>
      <w:lvlJc w:val="left"/>
      <w:pPr>
        <w:tabs>
          <w:tab w:val="num" w:pos="0"/>
        </w:tabs>
      </w:pPr>
      <w:rPr>
        <w:rFonts w:cs="Times New Roman"/>
      </w:rPr>
    </w:lvl>
    <w:lvl w:ilvl="5">
      <w:start w:val="1"/>
      <w:numFmt w:val="none"/>
      <w:suff w:val="nothing"/>
      <w:lvlJc w:val="left"/>
      <w:pPr>
        <w:tabs>
          <w:tab w:val="num" w:pos="0"/>
        </w:tabs>
      </w:pPr>
      <w:rPr>
        <w:rFonts w:cs="Times New Roman"/>
      </w:rPr>
    </w:lvl>
    <w:lvl w:ilvl="6">
      <w:start w:val="1"/>
      <w:numFmt w:val="none"/>
      <w:suff w:val="nothing"/>
      <w:lvlJc w:val="left"/>
      <w:pPr>
        <w:tabs>
          <w:tab w:val="num" w:pos="0"/>
        </w:tabs>
      </w:pPr>
      <w:rPr>
        <w:rFonts w:cs="Times New Roman"/>
      </w:rPr>
    </w:lvl>
    <w:lvl w:ilvl="7">
      <w:start w:val="1"/>
      <w:numFmt w:val="none"/>
      <w:suff w:val="nothing"/>
      <w:lvlJc w:val="left"/>
      <w:pPr>
        <w:tabs>
          <w:tab w:val="num" w:pos="0"/>
        </w:tabs>
      </w:pPr>
      <w:rPr>
        <w:rFonts w:cs="Times New Roman"/>
      </w:rPr>
    </w:lvl>
    <w:lvl w:ilvl="8">
      <w:start w:val="1"/>
      <w:numFmt w:val="none"/>
      <w:suff w:val="nothing"/>
      <w:lvlJc w:val="left"/>
      <w:pPr>
        <w:tabs>
          <w:tab w:val="num" w:pos="0"/>
        </w:tabs>
      </w:pPr>
      <w:rPr>
        <w:rFonts w:cs="Times New Roman"/>
      </w:rPr>
    </w:lvl>
  </w:abstractNum>
  <w:abstractNum w:abstractNumId="8">
    <w:nsid w:val="00000009"/>
    <w:multiLevelType w:val="singleLevel"/>
    <w:tmpl w:val="00000009"/>
    <w:name w:val="WW8Num12"/>
    <w:lvl w:ilvl="0">
      <w:start w:val="1"/>
      <w:numFmt w:val="bullet"/>
      <w:lvlText w:val=""/>
      <w:lvlJc w:val="left"/>
      <w:pPr>
        <w:tabs>
          <w:tab w:val="num" w:pos="360"/>
        </w:tabs>
        <w:ind w:left="360" w:hanging="360"/>
      </w:pPr>
      <w:rPr>
        <w:rFonts w:ascii="Symbol" w:hAnsi="Symbol"/>
      </w:rPr>
    </w:lvl>
  </w:abstractNum>
  <w:abstractNum w:abstractNumId="9">
    <w:nsid w:val="0000000A"/>
    <w:multiLevelType w:val="singleLevel"/>
    <w:tmpl w:val="0000000A"/>
    <w:name w:val="WW8Num13"/>
    <w:lvl w:ilvl="0">
      <w:start w:val="1"/>
      <w:numFmt w:val="bullet"/>
      <w:lvlText w:val=""/>
      <w:lvlJc w:val="left"/>
      <w:pPr>
        <w:tabs>
          <w:tab w:val="num" w:pos="360"/>
        </w:tabs>
        <w:ind w:left="360" w:hanging="360"/>
      </w:pPr>
      <w:rPr>
        <w:rFonts w:ascii="Symbol" w:hAnsi="Symbol"/>
      </w:rPr>
    </w:lvl>
  </w:abstractNum>
  <w:abstractNum w:abstractNumId="10">
    <w:nsid w:val="0000000B"/>
    <w:multiLevelType w:val="singleLevel"/>
    <w:tmpl w:val="0000000B"/>
    <w:name w:val="WW8Num14"/>
    <w:lvl w:ilvl="0">
      <w:start w:val="1"/>
      <w:numFmt w:val="bullet"/>
      <w:lvlText w:val=""/>
      <w:lvlJc w:val="left"/>
      <w:pPr>
        <w:tabs>
          <w:tab w:val="num" w:pos="360"/>
        </w:tabs>
        <w:ind w:left="360" w:hanging="360"/>
      </w:pPr>
      <w:rPr>
        <w:rFonts w:ascii="Symbol" w:hAnsi="Symbol"/>
      </w:rPr>
    </w:lvl>
  </w:abstractNum>
  <w:abstractNum w:abstractNumId="11">
    <w:nsid w:val="0000000C"/>
    <w:multiLevelType w:val="singleLevel"/>
    <w:tmpl w:val="0000000C"/>
    <w:name w:val="WW8Num15"/>
    <w:lvl w:ilvl="0">
      <w:start w:val="1"/>
      <w:numFmt w:val="bullet"/>
      <w:lvlText w:val=""/>
      <w:lvlJc w:val="left"/>
      <w:pPr>
        <w:tabs>
          <w:tab w:val="num" w:pos="360"/>
        </w:tabs>
        <w:ind w:left="360" w:hanging="360"/>
      </w:pPr>
      <w:rPr>
        <w:rFonts w:ascii="Symbol" w:hAnsi="Symbol"/>
      </w:rPr>
    </w:lvl>
  </w:abstractNum>
  <w:abstractNum w:abstractNumId="12">
    <w:nsid w:val="0000000D"/>
    <w:multiLevelType w:val="singleLevel"/>
    <w:tmpl w:val="0000000D"/>
    <w:name w:val="WW8Num16"/>
    <w:lvl w:ilvl="0">
      <w:start w:val="1"/>
      <w:numFmt w:val="bullet"/>
      <w:lvlText w:val=""/>
      <w:lvlJc w:val="left"/>
      <w:pPr>
        <w:tabs>
          <w:tab w:val="num" w:pos="360"/>
        </w:tabs>
        <w:ind w:left="360" w:hanging="360"/>
      </w:pPr>
      <w:rPr>
        <w:rFonts w:ascii="Symbol" w:hAnsi="Symbol"/>
      </w:rPr>
    </w:lvl>
  </w:abstractNum>
  <w:abstractNum w:abstractNumId="13">
    <w:nsid w:val="0000002D"/>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1611E09"/>
    <w:multiLevelType w:val="multilevel"/>
    <w:tmpl w:val="0C2A2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03F1746D"/>
    <w:multiLevelType w:val="hybridMultilevel"/>
    <w:tmpl w:val="B7C80B26"/>
    <w:lvl w:ilvl="0">
      <w:start w:val="1"/>
      <w:numFmt w:val="decimal"/>
      <w:pStyle w:val="NormalArial"/>
      <w:lvlText w:val="%1."/>
      <w:lvlJc w:val="left"/>
      <w:pPr>
        <w:tabs>
          <w:tab w:val="num" w:pos="720"/>
        </w:tabs>
        <w:ind w:left="720" w:hanging="360"/>
      </w:pPr>
      <w:rPr>
        <w:rFonts w:cs="Times New Roman" w:hint="default"/>
        <w:b w:val="0"/>
        <w:bCs w:val="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5605400"/>
    <w:multiLevelType w:val="hybridMultilevel"/>
    <w:tmpl w:val="A9DCE9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0CE144AA"/>
    <w:multiLevelType w:val="hybridMultilevel"/>
    <w:tmpl w:val="C43E0CD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11B45890"/>
    <w:multiLevelType w:val="multilevel"/>
    <w:tmpl w:val="CA1AEC26"/>
    <w:styleLink w:val="Style2"/>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48A1A7E"/>
    <w:multiLevelType w:val="hybridMultilevel"/>
    <w:tmpl w:val="4C96A3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16422234"/>
    <w:multiLevelType w:val="hybridMultilevel"/>
    <w:tmpl w:val="80A238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168949C1"/>
    <w:multiLevelType w:val="hybridMultilevel"/>
    <w:tmpl w:val="708063B2"/>
    <w:lvl w:ilvl="0">
      <w:start w:val="1"/>
      <w:numFmt w:val="bullet"/>
      <w:pStyle w:val="ResumeCustomerName"/>
      <w:lvlText w:val=""/>
      <w:lvlJc w:val="left"/>
      <w:pPr>
        <w:tabs>
          <w:tab w:val="num" w:pos="360"/>
        </w:tabs>
        <w:ind w:left="57" w:hanging="57"/>
      </w:pPr>
      <w:rPr>
        <w:rFonts w:ascii="Wingdings" w:hAnsi="Wingdings" w:hint="default"/>
        <w:b w:val="0"/>
        <w:i w:val="0"/>
        <w:color w:val="C0C0C0"/>
        <w:w w:val="100"/>
        <w:position w:val="-2"/>
        <w:sz w:val="2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16EB7D49"/>
    <w:multiLevelType w:val="hybridMultilevel"/>
    <w:tmpl w:val="7FC411EC"/>
    <w:lvl w:ilvl="0">
      <w:start w:val="1"/>
      <w:numFmt w:val="bullet"/>
      <w:lvlText w:val="٭"/>
      <w:lvlJc w:val="left"/>
      <w:pPr>
        <w:tabs>
          <w:tab w:val="num" w:pos="360"/>
        </w:tabs>
        <w:ind w:left="360" w:hanging="360"/>
      </w:pPr>
      <w:rPr>
        <w:rFonts w:ascii="Arial"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180E74B1"/>
    <w:multiLevelType w:val="hybridMultilevel"/>
    <w:tmpl w:val="F05A5782"/>
    <w:lvl w:ilvl="0">
      <w:start w:val="1"/>
      <w:numFmt w:val="bullet"/>
      <w:lvlText w:val=""/>
      <w:lvlJc w:val="left"/>
      <w:pPr>
        <w:ind w:left="540" w:hanging="360"/>
      </w:pPr>
      <w:rPr>
        <w:rFonts w:ascii="Wingdings" w:hAnsi="Wingdings" w:hint="default"/>
        <w:sz w:val="1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18EC4E70"/>
    <w:multiLevelType w:val="hybridMultilevel"/>
    <w:tmpl w:val="1B587AB0"/>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249C3DEC"/>
    <w:multiLevelType w:val="hybridMultilevel"/>
    <w:tmpl w:val="A0E05DCA"/>
    <w:lvl w:ilvl="0">
      <w:start w:val="1"/>
      <w:numFmt w:val="bullet"/>
      <w:lvlText w:val=""/>
      <w:lvlJc w:val="left"/>
      <w:pPr>
        <w:tabs>
          <w:tab w:val="num" w:pos="1080"/>
        </w:tabs>
        <w:ind w:left="1080" w:hanging="360"/>
      </w:pPr>
      <w:rPr>
        <w:rFonts w:ascii="Wingdings 3" w:hAnsi="Wingdings 3" w:hint="default"/>
        <w:color w:val="auto"/>
        <w:sz w:val="20"/>
        <w:szCs w:val="20"/>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6">
    <w:nsid w:val="2937691E"/>
    <w:multiLevelType w:val="hybridMultilevel"/>
    <w:tmpl w:val="C29457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6CB48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36E244EF"/>
    <w:multiLevelType w:val="hybridMultilevel"/>
    <w:tmpl w:val="9362B1AE"/>
    <w:lvl w:ilvl="0">
      <w:start w:val="1"/>
      <w:numFmt w:val="bullet"/>
      <w:pStyle w:val="NormalStyle"/>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3A8D6C3A"/>
    <w:multiLevelType w:val="hybridMultilevel"/>
    <w:tmpl w:val="CD8895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3B1978E8"/>
    <w:multiLevelType w:val="hybridMultilevel"/>
    <w:tmpl w:val="E69EBB38"/>
    <w:lvl w:ilvl="0">
      <w:start w:val="1"/>
      <w:numFmt w:val="bullet"/>
      <w:lvlText w:val=""/>
      <w:lvlJc w:val="left"/>
      <w:pPr>
        <w:tabs>
          <w:tab w:val="num" w:pos="960"/>
        </w:tabs>
        <w:ind w:left="960" w:hanging="360"/>
      </w:pPr>
      <w:rPr>
        <w:rFonts w:ascii="Wingdings" w:hAnsi="Wingdings" w:hint="default"/>
      </w:rPr>
    </w:lvl>
    <w:lvl w:ilvl="1">
      <w:start w:val="1"/>
      <w:numFmt w:val="bullet"/>
      <w:pStyle w:val="Achievement"/>
      <w:lvlText w:val=""/>
      <w:lvlJc w:val="left"/>
      <w:pPr>
        <w:tabs>
          <w:tab w:val="num" w:pos="1680"/>
        </w:tabs>
        <w:ind w:left="1680" w:hanging="360"/>
      </w:pPr>
      <w:rPr>
        <w:rFonts w:ascii="Symbol" w:hAnsi="Symbol" w:hint="default"/>
        <w:b w:val="0"/>
        <w:color w:val="auto"/>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31">
    <w:nsid w:val="3C5D7CB9"/>
    <w:multiLevelType w:val="hybridMultilevel"/>
    <w:tmpl w:val="FFFFFFFF"/>
    <w:lvl w:ilvl="0">
      <w:start w:val="0"/>
      <w:numFmt w:val="bullet"/>
      <w:lvlText w:val=""/>
      <w:lvlJc w:val="left"/>
      <w:pPr>
        <w:ind w:left="930" w:hanging="360"/>
      </w:pPr>
      <w:rPr>
        <w:rFonts w:ascii="Symbol" w:eastAsia="Symbol" w:hAnsi="Symbol" w:cs="Symbol" w:hint="default"/>
        <w:w w:val="100"/>
        <w:sz w:val="24"/>
        <w:szCs w:val="24"/>
        <w:lang w:val="en-US" w:eastAsia="en-US" w:bidi="ar-SA"/>
      </w:rPr>
    </w:lvl>
    <w:lvl w:ilvl="1">
      <w:start w:val="0"/>
      <w:numFmt w:val="bullet"/>
      <w:lvlText w:val="•"/>
      <w:lvlJc w:val="left"/>
      <w:pPr>
        <w:ind w:left="1932" w:hanging="360"/>
      </w:pPr>
      <w:rPr>
        <w:rFonts w:hint="default"/>
        <w:lang w:val="en-US" w:eastAsia="en-US" w:bidi="ar-SA"/>
      </w:rPr>
    </w:lvl>
    <w:lvl w:ilvl="2">
      <w:start w:val="0"/>
      <w:numFmt w:val="bullet"/>
      <w:lvlText w:val="•"/>
      <w:lvlJc w:val="left"/>
      <w:pPr>
        <w:ind w:left="2924" w:hanging="360"/>
      </w:pPr>
      <w:rPr>
        <w:rFonts w:hint="default"/>
        <w:lang w:val="en-US" w:eastAsia="en-US" w:bidi="ar-SA"/>
      </w:rPr>
    </w:lvl>
    <w:lvl w:ilvl="3">
      <w:start w:val="0"/>
      <w:numFmt w:val="bullet"/>
      <w:lvlText w:val="•"/>
      <w:lvlJc w:val="left"/>
      <w:pPr>
        <w:ind w:left="3916"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9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76" w:hanging="360"/>
      </w:pPr>
      <w:rPr>
        <w:rFonts w:hint="default"/>
        <w:lang w:val="en-US" w:eastAsia="en-US" w:bidi="ar-SA"/>
      </w:rPr>
    </w:lvl>
  </w:abstractNum>
  <w:abstractNum w:abstractNumId="32">
    <w:nsid w:val="3FE3393E"/>
    <w:multiLevelType w:val="hybridMultilevel"/>
    <w:tmpl w:val="AEA43622"/>
    <w:lvl w:ilvl="0">
      <w:start w:val="1"/>
      <w:numFmt w:val="bullet"/>
      <w:pStyle w:val="Customizedsettingsforcontrollingareas"/>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3">
    <w:nsid w:val="442E4DE2"/>
    <w:multiLevelType w:val="hybridMultilevel"/>
    <w:tmpl w:val="1F6CCD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49852CCD"/>
    <w:multiLevelType w:val="multilevel"/>
    <w:tmpl w:val="D606535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0"/>
      <w:numFmt w:val="none"/>
      <w:lvlJc w:val="left"/>
      <w:pPr>
        <w:tabs>
          <w:tab w:val="num" w:pos="360"/>
        </w:tabs>
      </w:pPr>
      <w:rPr>
        <w:rFonts w:cs="Times New Roman"/>
      </w:rPr>
    </w:lvl>
  </w:abstractNum>
  <w:abstractNum w:abstractNumId="35">
    <w:nsid w:val="4F7162E4"/>
    <w:multiLevelType w:val="hybridMultilevel"/>
    <w:tmpl w:val="18083B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0726CF6"/>
    <w:multiLevelType w:val="hybridMultilevel"/>
    <w:tmpl w:val="F23217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23F743E"/>
    <w:multiLevelType w:val="hybridMultilevel"/>
    <w:tmpl w:val="E36421A2"/>
    <w:lvl w:ilvl="0">
      <w:start w:val="1"/>
      <w:numFmt w:val="bullet"/>
      <w:pStyle w:val="ResumeBulletPoint"/>
      <w:lvlText w:val=""/>
      <w:lvlJc w:val="left"/>
      <w:pPr>
        <w:tabs>
          <w:tab w:val="num" w:pos="397"/>
        </w:tabs>
        <w:ind w:left="397" w:hanging="397"/>
      </w:pPr>
      <w:rPr>
        <w:rFonts w:ascii="Symbol" w:hAnsi="Symbol" w:hint="default"/>
        <w:b w:val="0"/>
        <w:i w:val="0"/>
        <w:color w:val="auto"/>
        <w:w w:val="100"/>
        <w:position w:val="-2"/>
        <w:sz w:val="2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52B24D5E"/>
    <w:multiLevelType w:val="hybridMultilevel"/>
    <w:tmpl w:val="9F8063B4"/>
    <w:lvl w:ilvl="0">
      <w:start w:val="1"/>
      <w:numFmt w:val="bullet"/>
      <w:pStyle w:val="BlackDotBullet"/>
      <w:lvlText w:val=""/>
      <w:lvlJc w:val="left"/>
      <w:pPr>
        <w:tabs>
          <w:tab w:val="num" w:pos="1080"/>
        </w:tabs>
        <w:ind w:left="1080" w:hanging="360"/>
      </w:pPr>
      <w:rPr>
        <w:rFonts w:ascii="Symbol" w:hAnsi="Symbol" w:hint="default"/>
        <w:color w:val="333399"/>
        <w:sz w:val="22"/>
        <w:szCs w:val="22"/>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nsid w:val="56D72D1C"/>
    <w:multiLevelType w:val="hybridMultilevel"/>
    <w:tmpl w:val="8342DA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5D8331FB"/>
    <w:multiLevelType w:val="hybridMultilevel"/>
    <w:tmpl w:val="37C29F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5F5B61E9"/>
    <w:multiLevelType w:val="hybridMultilevel"/>
    <w:tmpl w:val="FC028C64"/>
    <w:lvl w:ilvl="0">
      <w:start w:val="1"/>
      <w:numFmt w:val="bullet"/>
      <w:lvlText w:val=""/>
      <w:lvlJc w:val="left"/>
      <w:pPr>
        <w:tabs>
          <w:tab w:val="num" w:pos="1080"/>
        </w:tabs>
        <w:ind w:left="1080" w:hanging="360"/>
      </w:pPr>
      <w:rPr>
        <w:rFonts w:ascii="Symbol" w:hAnsi="Symbol" w:hint="default"/>
        <w:color w:val="auto"/>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2">
    <w:nsid w:val="63FC0D7E"/>
    <w:multiLevelType w:val="hybridMultilevel"/>
    <w:tmpl w:val="9F121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68A66AD6"/>
    <w:multiLevelType w:val="hybridMultilevel"/>
    <w:tmpl w:val="D6A07442"/>
    <w:lvl w:ilvl="0">
      <w:start w:val="1"/>
      <w:numFmt w:val="bullet"/>
      <w:pStyle w:val="CogCVMainBullet"/>
      <w:lvlText w:val=""/>
      <w:lvlJc w:val="left"/>
      <w:pPr>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4">
    <w:nsid w:val="73A00506"/>
    <w:multiLevelType w:val="multilevel"/>
    <w:tmpl w:val="DF10E6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5">
    <w:nsid w:val="7EED2DD1"/>
    <w:multiLevelType w:val="hybridMultilevel"/>
    <w:tmpl w:val="E3944A30"/>
    <w:lvl w:ilvl="0">
      <w:start w:val="0"/>
      <w:numFmt w:val="bullet"/>
      <w:lvlText w:val=""/>
      <w:lvlJc w:val="left"/>
      <w:pPr>
        <w:ind w:left="1032" w:hanging="361"/>
      </w:pPr>
      <w:rPr>
        <w:rFonts w:ascii="Symbol" w:eastAsia="Symbol" w:hAnsi="Symbol" w:cs="Symbol" w:hint="default"/>
        <w:w w:val="100"/>
        <w:sz w:val="24"/>
        <w:szCs w:val="24"/>
        <w:lang w:val="en-US" w:eastAsia="en-US" w:bidi="ar-SA"/>
      </w:rPr>
    </w:lvl>
    <w:lvl w:ilvl="1">
      <w:start w:val="0"/>
      <w:numFmt w:val="bullet"/>
      <w:lvlText w:val="•"/>
      <w:lvlJc w:val="left"/>
      <w:pPr>
        <w:ind w:left="2034" w:hanging="361"/>
      </w:pPr>
      <w:rPr>
        <w:rFonts w:hint="default"/>
        <w:lang w:val="en-US" w:eastAsia="en-US" w:bidi="ar-SA"/>
      </w:rPr>
    </w:lvl>
    <w:lvl w:ilvl="2">
      <w:start w:val="0"/>
      <w:numFmt w:val="bullet"/>
      <w:lvlText w:val="•"/>
      <w:lvlJc w:val="left"/>
      <w:pPr>
        <w:ind w:left="3028" w:hanging="361"/>
      </w:pPr>
      <w:rPr>
        <w:rFonts w:hint="default"/>
        <w:lang w:val="en-US" w:eastAsia="en-US" w:bidi="ar-SA"/>
      </w:rPr>
    </w:lvl>
    <w:lvl w:ilvl="3">
      <w:start w:val="0"/>
      <w:numFmt w:val="bullet"/>
      <w:lvlText w:val="•"/>
      <w:lvlJc w:val="left"/>
      <w:pPr>
        <w:ind w:left="4022" w:hanging="361"/>
      </w:pPr>
      <w:rPr>
        <w:rFonts w:hint="default"/>
        <w:lang w:val="en-US" w:eastAsia="en-US" w:bidi="ar-SA"/>
      </w:rPr>
    </w:lvl>
    <w:lvl w:ilvl="4">
      <w:start w:val="0"/>
      <w:numFmt w:val="bullet"/>
      <w:lvlText w:val="•"/>
      <w:lvlJc w:val="left"/>
      <w:pPr>
        <w:ind w:left="5016" w:hanging="361"/>
      </w:pPr>
      <w:rPr>
        <w:rFonts w:hint="default"/>
        <w:lang w:val="en-US" w:eastAsia="en-US" w:bidi="ar-SA"/>
      </w:rPr>
    </w:lvl>
    <w:lvl w:ilvl="5">
      <w:start w:val="0"/>
      <w:numFmt w:val="bullet"/>
      <w:lvlText w:val="•"/>
      <w:lvlJc w:val="left"/>
      <w:pPr>
        <w:ind w:left="6010" w:hanging="361"/>
      </w:pPr>
      <w:rPr>
        <w:rFonts w:hint="default"/>
        <w:lang w:val="en-US" w:eastAsia="en-US" w:bidi="ar-SA"/>
      </w:rPr>
    </w:lvl>
    <w:lvl w:ilvl="6">
      <w:start w:val="0"/>
      <w:numFmt w:val="bullet"/>
      <w:lvlText w:val="•"/>
      <w:lvlJc w:val="left"/>
      <w:pPr>
        <w:ind w:left="7004" w:hanging="361"/>
      </w:pPr>
      <w:rPr>
        <w:rFonts w:hint="default"/>
        <w:lang w:val="en-US" w:eastAsia="en-US" w:bidi="ar-SA"/>
      </w:rPr>
    </w:lvl>
    <w:lvl w:ilvl="7">
      <w:start w:val="0"/>
      <w:numFmt w:val="bullet"/>
      <w:lvlText w:val="•"/>
      <w:lvlJc w:val="left"/>
      <w:pPr>
        <w:ind w:left="7998" w:hanging="361"/>
      </w:pPr>
      <w:rPr>
        <w:rFonts w:hint="default"/>
        <w:lang w:val="en-US" w:eastAsia="en-US" w:bidi="ar-SA"/>
      </w:rPr>
    </w:lvl>
    <w:lvl w:ilvl="8">
      <w:start w:val="0"/>
      <w:numFmt w:val="bullet"/>
      <w:lvlText w:val="•"/>
      <w:lvlJc w:val="left"/>
      <w:pPr>
        <w:ind w:left="8992" w:hanging="361"/>
      </w:pPr>
      <w:rPr>
        <w:rFonts w:hint="default"/>
        <w:lang w:val="en-US" w:eastAsia="en-US" w:bidi="ar-SA"/>
      </w:rPr>
    </w:lvl>
  </w:abstractNum>
  <w:num w:numId="1">
    <w:abstractNumId w:val="34"/>
  </w:num>
  <w:num w:numId="2">
    <w:abstractNumId w:val="30"/>
  </w:num>
  <w:num w:numId="3">
    <w:abstractNumId w:val="21"/>
  </w:num>
  <w:num w:numId="4">
    <w:abstractNumId w:val="37"/>
  </w:num>
  <w:num w:numId="5">
    <w:abstractNumId w:val="15"/>
  </w:num>
  <w:num w:numId="6">
    <w:abstractNumId w:val="18"/>
  </w:num>
  <w:num w:numId="7">
    <w:abstractNumId w:val="35"/>
  </w:num>
  <w:num w:numId="8">
    <w:abstractNumId w:val="16"/>
  </w:num>
  <w:num w:numId="9">
    <w:abstractNumId w:val="43"/>
  </w:num>
  <w:num w:numId="10">
    <w:abstractNumId w:val="24"/>
  </w:num>
  <w:num w:numId="11">
    <w:abstractNumId w:val="28"/>
  </w:num>
  <w:num w:numId="12">
    <w:abstractNumId w:val="33"/>
  </w:num>
  <w:num w:numId="13">
    <w:abstractNumId w:val="32"/>
  </w:num>
  <w:num w:numId="14">
    <w:abstractNumId w:val="44"/>
  </w:num>
  <w:num w:numId="15">
    <w:abstractNumId w:val="39"/>
  </w:num>
  <w:num w:numId="16">
    <w:abstractNumId w:val="23"/>
  </w:num>
  <w:num w:numId="17">
    <w:abstractNumId w:val="40"/>
  </w:num>
  <w:num w:numId="18">
    <w:abstractNumId w:val="29"/>
  </w:num>
  <w:num w:numId="19">
    <w:abstractNumId w:val="17"/>
  </w:num>
  <w:num w:numId="20">
    <w:abstractNumId w:val="27"/>
  </w:num>
  <w:num w:numId="21">
    <w:abstractNumId w:val="36"/>
  </w:num>
  <w:num w:numId="22">
    <w:abstractNumId w:val="26"/>
  </w:num>
  <w:num w:numId="23">
    <w:abstractNumId w:val="20"/>
  </w:num>
  <w:num w:numId="24">
    <w:abstractNumId w:val="28"/>
  </w:num>
  <w:num w:numId="25">
    <w:abstractNumId w:val="19"/>
  </w:num>
  <w:num w:numId="26">
    <w:abstractNumId w:val="38"/>
  </w:num>
  <w:num w:numId="27">
    <w:abstractNumId w:val="13"/>
  </w:num>
  <w:num w:numId="28">
    <w:abstractNumId w:val="14"/>
  </w:num>
  <w:num w:numId="29">
    <w:abstractNumId w:val="45"/>
  </w:num>
  <w:num w:numId="30">
    <w:abstractNumId w:val="42"/>
  </w:num>
  <w:num w:numId="31">
    <w:abstractNumId w:val="25"/>
  </w:num>
  <w:num w:numId="32">
    <w:abstractNumId w:val="41"/>
  </w:num>
  <w:num w:numId="33">
    <w:abstractNumId w:val="28"/>
  </w:num>
  <w:num w:numId="34">
    <w:abstractNumId w:val="22"/>
  </w:num>
  <w:num w:numId="35">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8E2B0C"/>
    <w:rsid w:val="000009C0"/>
    <w:rsid w:val="00000F24"/>
    <w:rsid w:val="00002135"/>
    <w:rsid w:val="00002D27"/>
    <w:rsid w:val="00004BFE"/>
    <w:rsid w:val="00004D2E"/>
    <w:rsid w:val="000054AA"/>
    <w:rsid w:val="00005BEF"/>
    <w:rsid w:val="00006711"/>
    <w:rsid w:val="000068E7"/>
    <w:rsid w:val="00007C40"/>
    <w:rsid w:val="0001019C"/>
    <w:rsid w:val="000106B7"/>
    <w:rsid w:val="00011CF6"/>
    <w:rsid w:val="0001228F"/>
    <w:rsid w:val="0001316A"/>
    <w:rsid w:val="00013C1E"/>
    <w:rsid w:val="00013C6E"/>
    <w:rsid w:val="0001442A"/>
    <w:rsid w:val="00014C94"/>
    <w:rsid w:val="00015123"/>
    <w:rsid w:val="000151F2"/>
    <w:rsid w:val="000155D0"/>
    <w:rsid w:val="000169B9"/>
    <w:rsid w:val="00016B57"/>
    <w:rsid w:val="00017BE9"/>
    <w:rsid w:val="00020126"/>
    <w:rsid w:val="00020AEE"/>
    <w:rsid w:val="000222CB"/>
    <w:rsid w:val="0002257E"/>
    <w:rsid w:val="00023659"/>
    <w:rsid w:val="00024AEA"/>
    <w:rsid w:val="00025729"/>
    <w:rsid w:val="0002721B"/>
    <w:rsid w:val="00027E6A"/>
    <w:rsid w:val="00030160"/>
    <w:rsid w:val="00030F66"/>
    <w:rsid w:val="000318EF"/>
    <w:rsid w:val="000328CD"/>
    <w:rsid w:val="00032DB0"/>
    <w:rsid w:val="00032E03"/>
    <w:rsid w:val="00033CC6"/>
    <w:rsid w:val="00033FC3"/>
    <w:rsid w:val="00034F21"/>
    <w:rsid w:val="00035021"/>
    <w:rsid w:val="00035C4E"/>
    <w:rsid w:val="00037B21"/>
    <w:rsid w:val="0004000A"/>
    <w:rsid w:val="00040DB1"/>
    <w:rsid w:val="0004192E"/>
    <w:rsid w:val="000419E8"/>
    <w:rsid w:val="00041C06"/>
    <w:rsid w:val="00041C98"/>
    <w:rsid w:val="00042887"/>
    <w:rsid w:val="000429B1"/>
    <w:rsid w:val="000433EC"/>
    <w:rsid w:val="00043CD9"/>
    <w:rsid w:val="00046484"/>
    <w:rsid w:val="0004744F"/>
    <w:rsid w:val="00047C45"/>
    <w:rsid w:val="00050176"/>
    <w:rsid w:val="00050191"/>
    <w:rsid w:val="00050F31"/>
    <w:rsid w:val="000516B3"/>
    <w:rsid w:val="000536E3"/>
    <w:rsid w:val="0005430C"/>
    <w:rsid w:val="00054963"/>
    <w:rsid w:val="00054D36"/>
    <w:rsid w:val="0005564E"/>
    <w:rsid w:val="00055F29"/>
    <w:rsid w:val="00056BB7"/>
    <w:rsid w:val="00056F94"/>
    <w:rsid w:val="00057CA2"/>
    <w:rsid w:val="00057F29"/>
    <w:rsid w:val="00062366"/>
    <w:rsid w:val="00062B56"/>
    <w:rsid w:val="0006384C"/>
    <w:rsid w:val="00064095"/>
    <w:rsid w:val="00064366"/>
    <w:rsid w:val="00065A31"/>
    <w:rsid w:val="00065CB5"/>
    <w:rsid w:val="00067284"/>
    <w:rsid w:val="00070EE1"/>
    <w:rsid w:val="00072093"/>
    <w:rsid w:val="00074112"/>
    <w:rsid w:val="000749A5"/>
    <w:rsid w:val="000749E5"/>
    <w:rsid w:val="00075191"/>
    <w:rsid w:val="000772E9"/>
    <w:rsid w:val="00080E2C"/>
    <w:rsid w:val="00083488"/>
    <w:rsid w:val="00084715"/>
    <w:rsid w:val="00084850"/>
    <w:rsid w:val="0008573A"/>
    <w:rsid w:val="00086362"/>
    <w:rsid w:val="00086BED"/>
    <w:rsid w:val="0008788E"/>
    <w:rsid w:val="0008799C"/>
    <w:rsid w:val="00087F29"/>
    <w:rsid w:val="00090957"/>
    <w:rsid w:val="00090E86"/>
    <w:rsid w:val="00091106"/>
    <w:rsid w:val="0009123B"/>
    <w:rsid w:val="00091506"/>
    <w:rsid w:val="0009186C"/>
    <w:rsid w:val="00091984"/>
    <w:rsid w:val="00093110"/>
    <w:rsid w:val="00093216"/>
    <w:rsid w:val="00093221"/>
    <w:rsid w:val="00093A1B"/>
    <w:rsid w:val="00093B40"/>
    <w:rsid w:val="00095C2C"/>
    <w:rsid w:val="0009638A"/>
    <w:rsid w:val="00096695"/>
    <w:rsid w:val="00096B3D"/>
    <w:rsid w:val="00096CDE"/>
    <w:rsid w:val="00097091"/>
    <w:rsid w:val="000973A2"/>
    <w:rsid w:val="0009787A"/>
    <w:rsid w:val="000A00DD"/>
    <w:rsid w:val="000A05C8"/>
    <w:rsid w:val="000A072A"/>
    <w:rsid w:val="000A2BE7"/>
    <w:rsid w:val="000A302B"/>
    <w:rsid w:val="000A3228"/>
    <w:rsid w:val="000A3373"/>
    <w:rsid w:val="000A3A7C"/>
    <w:rsid w:val="000A3B53"/>
    <w:rsid w:val="000A47D3"/>
    <w:rsid w:val="000A4948"/>
    <w:rsid w:val="000A4F3E"/>
    <w:rsid w:val="000A5950"/>
    <w:rsid w:val="000A61CF"/>
    <w:rsid w:val="000B00A6"/>
    <w:rsid w:val="000B03D6"/>
    <w:rsid w:val="000B07CE"/>
    <w:rsid w:val="000B0C6E"/>
    <w:rsid w:val="000B1B77"/>
    <w:rsid w:val="000B1DB4"/>
    <w:rsid w:val="000B1DB5"/>
    <w:rsid w:val="000B306B"/>
    <w:rsid w:val="000B3893"/>
    <w:rsid w:val="000B3D4C"/>
    <w:rsid w:val="000B43DC"/>
    <w:rsid w:val="000B4406"/>
    <w:rsid w:val="000B44AC"/>
    <w:rsid w:val="000B4687"/>
    <w:rsid w:val="000B4DDE"/>
    <w:rsid w:val="000B54BE"/>
    <w:rsid w:val="000B66AB"/>
    <w:rsid w:val="000C01C2"/>
    <w:rsid w:val="000C0344"/>
    <w:rsid w:val="000C0D3F"/>
    <w:rsid w:val="000C236D"/>
    <w:rsid w:val="000C2AD5"/>
    <w:rsid w:val="000C2D4C"/>
    <w:rsid w:val="000C370A"/>
    <w:rsid w:val="000C58EB"/>
    <w:rsid w:val="000D05A4"/>
    <w:rsid w:val="000D19B2"/>
    <w:rsid w:val="000D26F1"/>
    <w:rsid w:val="000D34D3"/>
    <w:rsid w:val="000D3741"/>
    <w:rsid w:val="000D3923"/>
    <w:rsid w:val="000D46F4"/>
    <w:rsid w:val="000D5D46"/>
    <w:rsid w:val="000D60D1"/>
    <w:rsid w:val="000E0557"/>
    <w:rsid w:val="000E0A8D"/>
    <w:rsid w:val="000E11D1"/>
    <w:rsid w:val="000E1CC0"/>
    <w:rsid w:val="000E1F2A"/>
    <w:rsid w:val="000E2F43"/>
    <w:rsid w:val="000E2FB6"/>
    <w:rsid w:val="000E3141"/>
    <w:rsid w:val="000E3303"/>
    <w:rsid w:val="000E37BA"/>
    <w:rsid w:val="000E3D8E"/>
    <w:rsid w:val="000E7CC8"/>
    <w:rsid w:val="000F1638"/>
    <w:rsid w:val="000F1811"/>
    <w:rsid w:val="000F1D1E"/>
    <w:rsid w:val="000F2226"/>
    <w:rsid w:val="000F2C7D"/>
    <w:rsid w:val="000F3811"/>
    <w:rsid w:val="000F3897"/>
    <w:rsid w:val="000F4450"/>
    <w:rsid w:val="000F489E"/>
    <w:rsid w:val="000F59A9"/>
    <w:rsid w:val="000F61BC"/>
    <w:rsid w:val="000F621E"/>
    <w:rsid w:val="000F6C86"/>
    <w:rsid w:val="000F6D72"/>
    <w:rsid w:val="000F77E5"/>
    <w:rsid w:val="00100FBF"/>
    <w:rsid w:val="00101395"/>
    <w:rsid w:val="001015AA"/>
    <w:rsid w:val="00101E5A"/>
    <w:rsid w:val="001041FC"/>
    <w:rsid w:val="0010454C"/>
    <w:rsid w:val="001046D8"/>
    <w:rsid w:val="00104836"/>
    <w:rsid w:val="0010490B"/>
    <w:rsid w:val="00104C7A"/>
    <w:rsid w:val="001054C4"/>
    <w:rsid w:val="00105715"/>
    <w:rsid w:val="00105915"/>
    <w:rsid w:val="00106E01"/>
    <w:rsid w:val="00110028"/>
    <w:rsid w:val="001119EA"/>
    <w:rsid w:val="00111C19"/>
    <w:rsid w:val="001127EB"/>
    <w:rsid w:val="001130AC"/>
    <w:rsid w:val="001138C5"/>
    <w:rsid w:val="0011485F"/>
    <w:rsid w:val="00114A6D"/>
    <w:rsid w:val="00114D9E"/>
    <w:rsid w:val="0011614A"/>
    <w:rsid w:val="001179F7"/>
    <w:rsid w:val="0012320A"/>
    <w:rsid w:val="00123594"/>
    <w:rsid w:val="0012395C"/>
    <w:rsid w:val="001248F2"/>
    <w:rsid w:val="00125502"/>
    <w:rsid w:val="00125513"/>
    <w:rsid w:val="00125666"/>
    <w:rsid w:val="00125A76"/>
    <w:rsid w:val="001261F7"/>
    <w:rsid w:val="00127B15"/>
    <w:rsid w:val="00127CA9"/>
    <w:rsid w:val="00130F3A"/>
    <w:rsid w:val="00131297"/>
    <w:rsid w:val="00133370"/>
    <w:rsid w:val="00133C46"/>
    <w:rsid w:val="00134CCF"/>
    <w:rsid w:val="00134EFF"/>
    <w:rsid w:val="001352F3"/>
    <w:rsid w:val="0013550F"/>
    <w:rsid w:val="001358E3"/>
    <w:rsid w:val="00135A4B"/>
    <w:rsid w:val="00135FE9"/>
    <w:rsid w:val="00136FF5"/>
    <w:rsid w:val="001374F3"/>
    <w:rsid w:val="00137A2E"/>
    <w:rsid w:val="00137B47"/>
    <w:rsid w:val="00137D85"/>
    <w:rsid w:val="0014021B"/>
    <w:rsid w:val="001403A7"/>
    <w:rsid w:val="001408E4"/>
    <w:rsid w:val="001414BF"/>
    <w:rsid w:val="0014282A"/>
    <w:rsid w:val="00142F3B"/>
    <w:rsid w:val="00144FFF"/>
    <w:rsid w:val="001454F3"/>
    <w:rsid w:val="00145A76"/>
    <w:rsid w:val="001460C3"/>
    <w:rsid w:val="00146E13"/>
    <w:rsid w:val="001472B1"/>
    <w:rsid w:val="00150092"/>
    <w:rsid w:val="0015062D"/>
    <w:rsid w:val="00150FD1"/>
    <w:rsid w:val="00152715"/>
    <w:rsid w:val="00153BC7"/>
    <w:rsid w:val="00153E4E"/>
    <w:rsid w:val="00154090"/>
    <w:rsid w:val="0015435A"/>
    <w:rsid w:val="00154708"/>
    <w:rsid w:val="00155688"/>
    <w:rsid w:val="0015581E"/>
    <w:rsid w:val="00156942"/>
    <w:rsid w:val="00157395"/>
    <w:rsid w:val="0016016B"/>
    <w:rsid w:val="00160177"/>
    <w:rsid w:val="0016051A"/>
    <w:rsid w:val="00160E0B"/>
    <w:rsid w:val="001639F8"/>
    <w:rsid w:val="00164966"/>
    <w:rsid w:val="001651AC"/>
    <w:rsid w:val="001656A0"/>
    <w:rsid w:val="001659AA"/>
    <w:rsid w:val="00165FA9"/>
    <w:rsid w:val="001665FE"/>
    <w:rsid w:val="001669C3"/>
    <w:rsid w:val="00167230"/>
    <w:rsid w:val="0016772B"/>
    <w:rsid w:val="0017016C"/>
    <w:rsid w:val="001702A6"/>
    <w:rsid w:val="00170F8B"/>
    <w:rsid w:val="00171B86"/>
    <w:rsid w:val="001721C9"/>
    <w:rsid w:val="00172581"/>
    <w:rsid w:val="00172606"/>
    <w:rsid w:val="001729FB"/>
    <w:rsid w:val="00172BA3"/>
    <w:rsid w:val="00172C53"/>
    <w:rsid w:val="00172C60"/>
    <w:rsid w:val="00172CDF"/>
    <w:rsid w:val="001733E1"/>
    <w:rsid w:val="001735AF"/>
    <w:rsid w:val="001739D5"/>
    <w:rsid w:val="00173A3E"/>
    <w:rsid w:val="00174753"/>
    <w:rsid w:val="0017495B"/>
    <w:rsid w:val="00174B8E"/>
    <w:rsid w:val="00175153"/>
    <w:rsid w:val="0017558F"/>
    <w:rsid w:val="001760D9"/>
    <w:rsid w:val="00176946"/>
    <w:rsid w:val="00176B21"/>
    <w:rsid w:val="00177C35"/>
    <w:rsid w:val="001817A6"/>
    <w:rsid w:val="001819E0"/>
    <w:rsid w:val="001819EC"/>
    <w:rsid w:val="00182F78"/>
    <w:rsid w:val="00183333"/>
    <w:rsid w:val="00183820"/>
    <w:rsid w:val="001838AB"/>
    <w:rsid w:val="00184A19"/>
    <w:rsid w:val="001851A2"/>
    <w:rsid w:val="0018545E"/>
    <w:rsid w:val="0018642B"/>
    <w:rsid w:val="00186493"/>
    <w:rsid w:val="001865BE"/>
    <w:rsid w:val="0018673D"/>
    <w:rsid w:val="00187047"/>
    <w:rsid w:val="0018722C"/>
    <w:rsid w:val="001873C9"/>
    <w:rsid w:val="0018797C"/>
    <w:rsid w:val="00187CE5"/>
    <w:rsid w:val="00187D43"/>
    <w:rsid w:val="00191049"/>
    <w:rsid w:val="00192882"/>
    <w:rsid w:val="001928C0"/>
    <w:rsid w:val="001933D8"/>
    <w:rsid w:val="001937B4"/>
    <w:rsid w:val="00193BAB"/>
    <w:rsid w:val="001945D8"/>
    <w:rsid w:val="00195933"/>
    <w:rsid w:val="00195981"/>
    <w:rsid w:val="00195D4D"/>
    <w:rsid w:val="00195D89"/>
    <w:rsid w:val="00196557"/>
    <w:rsid w:val="001967AC"/>
    <w:rsid w:val="00196A4C"/>
    <w:rsid w:val="00196AA5"/>
    <w:rsid w:val="0019726C"/>
    <w:rsid w:val="00197661"/>
    <w:rsid w:val="001A02EF"/>
    <w:rsid w:val="001A1755"/>
    <w:rsid w:val="001A1B79"/>
    <w:rsid w:val="001A1F97"/>
    <w:rsid w:val="001A2167"/>
    <w:rsid w:val="001A2896"/>
    <w:rsid w:val="001A2C1E"/>
    <w:rsid w:val="001A374A"/>
    <w:rsid w:val="001A3835"/>
    <w:rsid w:val="001A3C34"/>
    <w:rsid w:val="001A50EA"/>
    <w:rsid w:val="001A589F"/>
    <w:rsid w:val="001A5F8E"/>
    <w:rsid w:val="001A74A1"/>
    <w:rsid w:val="001A773D"/>
    <w:rsid w:val="001B0397"/>
    <w:rsid w:val="001B0862"/>
    <w:rsid w:val="001B133A"/>
    <w:rsid w:val="001B1350"/>
    <w:rsid w:val="001B1A02"/>
    <w:rsid w:val="001B2108"/>
    <w:rsid w:val="001B226F"/>
    <w:rsid w:val="001B2FD7"/>
    <w:rsid w:val="001B3675"/>
    <w:rsid w:val="001B38AA"/>
    <w:rsid w:val="001B48E9"/>
    <w:rsid w:val="001B4B9D"/>
    <w:rsid w:val="001B4F2C"/>
    <w:rsid w:val="001B5229"/>
    <w:rsid w:val="001B64A9"/>
    <w:rsid w:val="001C0F64"/>
    <w:rsid w:val="001C112E"/>
    <w:rsid w:val="001C1B97"/>
    <w:rsid w:val="001C1C7D"/>
    <w:rsid w:val="001C1D76"/>
    <w:rsid w:val="001C1E04"/>
    <w:rsid w:val="001C268B"/>
    <w:rsid w:val="001C29B2"/>
    <w:rsid w:val="001C344F"/>
    <w:rsid w:val="001C3765"/>
    <w:rsid w:val="001C3EF8"/>
    <w:rsid w:val="001C4748"/>
    <w:rsid w:val="001C4D29"/>
    <w:rsid w:val="001C4D45"/>
    <w:rsid w:val="001C4DF1"/>
    <w:rsid w:val="001C5B8E"/>
    <w:rsid w:val="001C62D2"/>
    <w:rsid w:val="001C6318"/>
    <w:rsid w:val="001C6F87"/>
    <w:rsid w:val="001C7FDA"/>
    <w:rsid w:val="001D0044"/>
    <w:rsid w:val="001D04B0"/>
    <w:rsid w:val="001D090A"/>
    <w:rsid w:val="001D0D92"/>
    <w:rsid w:val="001D113A"/>
    <w:rsid w:val="001D17F0"/>
    <w:rsid w:val="001D20E7"/>
    <w:rsid w:val="001D23D9"/>
    <w:rsid w:val="001D24D0"/>
    <w:rsid w:val="001D25BC"/>
    <w:rsid w:val="001D4309"/>
    <w:rsid w:val="001D463C"/>
    <w:rsid w:val="001D463E"/>
    <w:rsid w:val="001D4B3C"/>
    <w:rsid w:val="001D59CD"/>
    <w:rsid w:val="001D619E"/>
    <w:rsid w:val="001D6C45"/>
    <w:rsid w:val="001D7287"/>
    <w:rsid w:val="001D78C6"/>
    <w:rsid w:val="001D7ACD"/>
    <w:rsid w:val="001D7B2A"/>
    <w:rsid w:val="001D7BB4"/>
    <w:rsid w:val="001E0266"/>
    <w:rsid w:val="001E1361"/>
    <w:rsid w:val="001E1901"/>
    <w:rsid w:val="001E1EFD"/>
    <w:rsid w:val="001E2ECA"/>
    <w:rsid w:val="001E3032"/>
    <w:rsid w:val="001E34C7"/>
    <w:rsid w:val="001E3C8C"/>
    <w:rsid w:val="001E41BC"/>
    <w:rsid w:val="001E43C3"/>
    <w:rsid w:val="001E4455"/>
    <w:rsid w:val="001E52E5"/>
    <w:rsid w:val="001E5670"/>
    <w:rsid w:val="001E5680"/>
    <w:rsid w:val="001E6E97"/>
    <w:rsid w:val="001E75AF"/>
    <w:rsid w:val="001E7C0C"/>
    <w:rsid w:val="001E7D3E"/>
    <w:rsid w:val="001F0070"/>
    <w:rsid w:val="001F14BD"/>
    <w:rsid w:val="001F15C5"/>
    <w:rsid w:val="001F19BE"/>
    <w:rsid w:val="001F25C3"/>
    <w:rsid w:val="001F296C"/>
    <w:rsid w:val="001F324F"/>
    <w:rsid w:val="001F35D1"/>
    <w:rsid w:val="001F3C2C"/>
    <w:rsid w:val="001F3C91"/>
    <w:rsid w:val="001F419C"/>
    <w:rsid w:val="001F5014"/>
    <w:rsid w:val="001F74AB"/>
    <w:rsid w:val="001F75C2"/>
    <w:rsid w:val="00200DB9"/>
    <w:rsid w:val="002022C4"/>
    <w:rsid w:val="00202798"/>
    <w:rsid w:val="00203AFC"/>
    <w:rsid w:val="00204611"/>
    <w:rsid w:val="00205058"/>
    <w:rsid w:val="002050DC"/>
    <w:rsid w:val="00205480"/>
    <w:rsid w:val="002058D8"/>
    <w:rsid w:val="00207265"/>
    <w:rsid w:val="002072F9"/>
    <w:rsid w:val="00207464"/>
    <w:rsid w:val="0020775A"/>
    <w:rsid w:val="00210AD5"/>
    <w:rsid w:val="0021182D"/>
    <w:rsid w:val="00211F2A"/>
    <w:rsid w:val="002122AB"/>
    <w:rsid w:val="00212494"/>
    <w:rsid w:val="00212DB9"/>
    <w:rsid w:val="00214127"/>
    <w:rsid w:val="00214D37"/>
    <w:rsid w:val="00215353"/>
    <w:rsid w:val="00215678"/>
    <w:rsid w:val="00215E8A"/>
    <w:rsid w:val="00216C83"/>
    <w:rsid w:val="00217082"/>
    <w:rsid w:val="002204C2"/>
    <w:rsid w:val="00220DD8"/>
    <w:rsid w:val="002213C9"/>
    <w:rsid w:val="002219CC"/>
    <w:rsid w:val="0022422B"/>
    <w:rsid w:val="0022426A"/>
    <w:rsid w:val="002244E3"/>
    <w:rsid w:val="002245E9"/>
    <w:rsid w:val="00225CA5"/>
    <w:rsid w:val="002260FC"/>
    <w:rsid w:val="002272D7"/>
    <w:rsid w:val="0023060C"/>
    <w:rsid w:val="00230889"/>
    <w:rsid w:val="00230E1E"/>
    <w:rsid w:val="00230E56"/>
    <w:rsid w:val="002310FB"/>
    <w:rsid w:val="00232726"/>
    <w:rsid w:val="00232F4A"/>
    <w:rsid w:val="00233D28"/>
    <w:rsid w:val="00234C91"/>
    <w:rsid w:val="00234FA5"/>
    <w:rsid w:val="0023542A"/>
    <w:rsid w:val="00235796"/>
    <w:rsid w:val="00235C9E"/>
    <w:rsid w:val="002364D2"/>
    <w:rsid w:val="00236748"/>
    <w:rsid w:val="0023691E"/>
    <w:rsid w:val="00236AD4"/>
    <w:rsid w:val="00237106"/>
    <w:rsid w:val="00237112"/>
    <w:rsid w:val="002401F4"/>
    <w:rsid w:val="00240DEE"/>
    <w:rsid w:val="00240F67"/>
    <w:rsid w:val="00241D09"/>
    <w:rsid w:val="00243263"/>
    <w:rsid w:val="00243D5A"/>
    <w:rsid w:val="00244203"/>
    <w:rsid w:val="00245400"/>
    <w:rsid w:val="0024675F"/>
    <w:rsid w:val="00247215"/>
    <w:rsid w:val="002527A4"/>
    <w:rsid w:val="002529A3"/>
    <w:rsid w:val="002535F8"/>
    <w:rsid w:val="002544FC"/>
    <w:rsid w:val="00254AFF"/>
    <w:rsid w:val="00260047"/>
    <w:rsid w:val="00260788"/>
    <w:rsid w:val="0026082D"/>
    <w:rsid w:val="002608EA"/>
    <w:rsid w:val="0026090D"/>
    <w:rsid w:val="00261009"/>
    <w:rsid w:val="002612C3"/>
    <w:rsid w:val="002623A1"/>
    <w:rsid w:val="0026301C"/>
    <w:rsid w:val="0026316D"/>
    <w:rsid w:val="0026414F"/>
    <w:rsid w:val="00265117"/>
    <w:rsid w:val="002653FB"/>
    <w:rsid w:val="002659CB"/>
    <w:rsid w:val="002660C2"/>
    <w:rsid w:val="00266B49"/>
    <w:rsid w:val="00267F35"/>
    <w:rsid w:val="00270187"/>
    <w:rsid w:val="00270DD3"/>
    <w:rsid w:val="00272635"/>
    <w:rsid w:val="002729A5"/>
    <w:rsid w:val="002735DF"/>
    <w:rsid w:val="00273B1A"/>
    <w:rsid w:val="00273CC2"/>
    <w:rsid w:val="00273F0B"/>
    <w:rsid w:val="00273F1D"/>
    <w:rsid w:val="002756B3"/>
    <w:rsid w:val="00276037"/>
    <w:rsid w:val="002769A9"/>
    <w:rsid w:val="00276BE5"/>
    <w:rsid w:val="002777CE"/>
    <w:rsid w:val="002805DB"/>
    <w:rsid w:val="002806E7"/>
    <w:rsid w:val="00280CAB"/>
    <w:rsid w:val="00280D5E"/>
    <w:rsid w:val="00282530"/>
    <w:rsid w:val="0028312D"/>
    <w:rsid w:val="002839AA"/>
    <w:rsid w:val="00283AEE"/>
    <w:rsid w:val="00283B6E"/>
    <w:rsid w:val="002858C5"/>
    <w:rsid w:val="0028663F"/>
    <w:rsid w:val="00286C17"/>
    <w:rsid w:val="00287BBD"/>
    <w:rsid w:val="0029026D"/>
    <w:rsid w:val="00290531"/>
    <w:rsid w:val="00292108"/>
    <w:rsid w:val="002923EF"/>
    <w:rsid w:val="00292849"/>
    <w:rsid w:val="00292EAE"/>
    <w:rsid w:val="0029371A"/>
    <w:rsid w:val="00293D6E"/>
    <w:rsid w:val="00295A1B"/>
    <w:rsid w:val="00296932"/>
    <w:rsid w:val="002A086D"/>
    <w:rsid w:val="002A2D96"/>
    <w:rsid w:val="002A4559"/>
    <w:rsid w:val="002A46BF"/>
    <w:rsid w:val="002A4B69"/>
    <w:rsid w:val="002A502E"/>
    <w:rsid w:val="002A50A1"/>
    <w:rsid w:val="002A529D"/>
    <w:rsid w:val="002A58E8"/>
    <w:rsid w:val="002A5AAB"/>
    <w:rsid w:val="002A5B97"/>
    <w:rsid w:val="002A6FC6"/>
    <w:rsid w:val="002A72CE"/>
    <w:rsid w:val="002B01E5"/>
    <w:rsid w:val="002B0E49"/>
    <w:rsid w:val="002B1183"/>
    <w:rsid w:val="002B1644"/>
    <w:rsid w:val="002B2A51"/>
    <w:rsid w:val="002B315D"/>
    <w:rsid w:val="002B52C4"/>
    <w:rsid w:val="002B6680"/>
    <w:rsid w:val="002B710F"/>
    <w:rsid w:val="002B77D2"/>
    <w:rsid w:val="002B79F1"/>
    <w:rsid w:val="002C0ECE"/>
    <w:rsid w:val="002C0FE0"/>
    <w:rsid w:val="002C17C7"/>
    <w:rsid w:val="002C1E81"/>
    <w:rsid w:val="002C2FDA"/>
    <w:rsid w:val="002C44AD"/>
    <w:rsid w:val="002C5089"/>
    <w:rsid w:val="002C5658"/>
    <w:rsid w:val="002C5718"/>
    <w:rsid w:val="002C5A3A"/>
    <w:rsid w:val="002C689D"/>
    <w:rsid w:val="002C72B6"/>
    <w:rsid w:val="002C77BD"/>
    <w:rsid w:val="002C7E34"/>
    <w:rsid w:val="002D0CE9"/>
    <w:rsid w:val="002D0FA9"/>
    <w:rsid w:val="002D25ED"/>
    <w:rsid w:val="002D2892"/>
    <w:rsid w:val="002D2F7D"/>
    <w:rsid w:val="002D38A2"/>
    <w:rsid w:val="002D3963"/>
    <w:rsid w:val="002D4F3E"/>
    <w:rsid w:val="002D5385"/>
    <w:rsid w:val="002D5B87"/>
    <w:rsid w:val="002D6FFF"/>
    <w:rsid w:val="002E16FC"/>
    <w:rsid w:val="002E19EB"/>
    <w:rsid w:val="002E21DB"/>
    <w:rsid w:val="002E23A1"/>
    <w:rsid w:val="002E3355"/>
    <w:rsid w:val="002E364C"/>
    <w:rsid w:val="002E3920"/>
    <w:rsid w:val="002E4145"/>
    <w:rsid w:val="002E4667"/>
    <w:rsid w:val="002E4D09"/>
    <w:rsid w:val="002E516A"/>
    <w:rsid w:val="002E5257"/>
    <w:rsid w:val="002E651E"/>
    <w:rsid w:val="002E72BD"/>
    <w:rsid w:val="002E7AD6"/>
    <w:rsid w:val="002F3E9F"/>
    <w:rsid w:val="002F4231"/>
    <w:rsid w:val="002F4497"/>
    <w:rsid w:val="002F4725"/>
    <w:rsid w:val="002F4AA6"/>
    <w:rsid w:val="002F6130"/>
    <w:rsid w:val="002F641B"/>
    <w:rsid w:val="002F732B"/>
    <w:rsid w:val="002F7A86"/>
    <w:rsid w:val="00300EE7"/>
    <w:rsid w:val="003038A2"/>
    <w:rsid w:val="003040D5"/>
    <w:rsid w:val="00304B25"/>
    <w:rsid w:val="00304E5A"/>
    <w:rsid w:val="0030514F"/>
    <w:rsid w:val="00305DD0"/>
    <w:rsid w:val="00305F48"/>
    <w:rsid w:val="0030647C"/>
    <w:rsid w:val="00306656"/>
    <w:rsid w:val="003070BB"/>
    <w:rsid w:val="0030733B"/>
    <w:rsid w:val="00307867"/>
    <w:rsid w:val="00310222"/>
    <w:rsid w:val="003105B1"/>
    <w:rsid w:val="00310697"/>
    <w:rsid w:val="00310977"/>
    <w:rsid w:val="00311564"/>
    <w:rsid w:val="00311D8B"/>
    <w:rsid w:val="0031264E"/>
    <w:rsid w:val="0031282D"/>
    <w:rsid w:val="003146DD"/>
    <w:rsid w:val="003147D0"/>
    <w:rsid w:val="00314EA6"/>
    <w:rsid w:val="003159C0"/>
    <w:rsid w:val="00315BB0"/>
    <w:rsid w:val="0031622B"/>
    <w:rsid w:val="00317D24"/>
    <w:rsid w:val="003201AA"/>
    <w:rsid w:val="00320351"/>
    <w:rsid w:val="003212C3"/>
    <w:rsid w:val="0032246B"/>
    <w:rsid w:val="003242E0"/>
    <w:rsid w:val="00324B54"/>
    <w:rsid w:val="00324B6E"/>
    <w:rsid w:val="00325EA5"/>
    <w:rsid w:val="00326730"/>
    <w:rsid w:val="00327ABA"/>
    <w:rsid w:val="00330958"/>
    <w:rsid w:val="003318C1"/>
    <w:rsid w:val="003319D1"/>
    <w:rsid w:val="00331FDD"/>
    <w:rsid w:val="0033232C"/>
    <w:rsid w:val="00332EB2"/>
    <w:rsid w:val="00334069"/>
    <w:rsid w:val="00334F62"/>
    <w:rsid w:val="00335988"/>
    <w:rsid w:val="003361BF"/>
    <w:rsid w:val="00336969"/>
    <w:rsid w:val="00337F8E"/>
    <w:rsid w:val="00340961"/>
    <w:rsid w:val="00341162"/>
    <w:rsid w:val="0034162B"/>
    <w:rsid w:val="003422F7"/>
    <w:rsid w:val="00342BBF"/>
    <w:rsid w:val="00342D11"/>
    <w:rsid w:val="003431D2"/>
    <w:rsid w:val="003448F4"/>
    <w:rsid w:val="003461B8"/>
    <w:rsid w:val="003463ED"/>
    <w:rsid w:val="0034641C"/>
    <w:rsid w:val="003469DB"/>
    <w:rsid w:val="00346A92"/>
    <w:rsid w:val="00346D99"/>
    <w:rsid w:val="00347031"/>
    <w:rsid w:val="00347039"/>
    <w:rsid w:val="00351A67"/>
    <w:rsid w:val="00352619"/>
    <w:rsid w:val="00353078"/>
    <w:rsid w:val="003537A0"/>
    <w:rsid w:val="0035380E"/>
    <w:rsid w:val="00353A07"/>
    <w:rsid w:val="00354DE2"/>
    <w:rsid w:val="00354E78"/>
    <w:rsid w:val="003550F1"/>
    <w:rsid w:val="00355B4D"/>
    <w:rsid w:val="00357005"/>
    <w:rsid w:val="00357099"/>
    <w:rsid w:val="00357980"/>
    <w:rsid w:val="003579B7"/>
    <w:rsid w:val="0036000B"/>
    <w:rsid w:val="00360283"/>
    <w:rsid w:val="00360488"/>
    <w:rsid w:val="00360AE2"/>
    <w:rsid w:val="00361792"/>
    <w:rsid w:val="003618A5"/>
    <w:rsid w:val="00362BFE"/>
    <w:rsid w:val="00362CE7"/>
    <w:rsid w:val="003630CD"/>
    <w:rsid w:val="003632C7"/>
    <w:rsid w:val="003644EB"/>
    <w:rsid w:val="003659C8"/>
    <w:rsid w:val="00367CC1"/>
    <w:rsid w:val="00367D95"/>
    <w:rsid w:val="00370880"/>
    <w:rsid w:val="003718BF"/>
    <w:rsid w:val="00372250"/>
    <w:rsid w:val="00372369"/>
    <w:rsid w:val="0037243B"/>
    <w:rsid w:val="00372578"/>
    <w:rsid w:val="00373BF4"/>
    <w:rsid w:val="003740A8"/>
    <w:rsid w:val="00374216"/>
    <w:rsid w:val="003745B9"/>
    <w:rsid w:val="00374C15"/>
    <w:rsid w:val="00374CCC"/>
    <w:rsid w:val="00375E2E"/>
    <w:rsid w:val="003767E5"/>
    <w:rsid w:val="0037749A"/>
    <w:rsid w:val="003774A5"/>
    <w:rsid w:val="00377636"/>
    <w:rsid w:val="003779D2"/>
    <w:rsid w:val="00380330"/>
    <w:rsid w:val="00380607"/>
    <w:rsid w:val="003808C0"/>
    <w:rsid w:val="00380BDC"/>
    <w:rsid w:val="00381343"/>
    <w:rsid w:val="0038152D"/>
    <w:rsid w:val="00382096"/>
    <w:rsid w:val="00382CFB"/>
    <w:rsid w:val="003839A4"/>
    <w:rsid w:val="00383BEA"/>
    <w:rsid w:val="00384554"/>
    <w:rsid w:val="003848CC"/>
    <w:rsid w:val="00384A09"/>
    <w:rsid w:val="00384A86"/>
    <w:rsid w:val="00384B88"/>
    <w:rsid w:val="00384C4C"/>
    <w:rsid w:val="003859E0"/>
    <w:rsid w:val="00387283"/>
    <w:rsid w:val="003872BE"/>
    <w:rsid w:val="00387AC9"/>
    <w:rsid w:val="0039054D"/>
    <w:rsid w:val="00391455"/>
    <w:rsid w:val="003916B1"/>
    <w:rsid w:val="00391A30"/>
    <w:rsid w:val="00391BB5"/>
    <w:rsid w:val="00391EDE"/>
    <w:rsid w:val="003920CF"/>
    <w:rsid w:val="00392499"/>
    <w:rsid w:val="003926F3"/>
    <w:rsid w:val="00392A19"/>
    <w:rsid w:val="00392ECA"/>
    <w:rsid w:val="0039302C"/>
    <w:rsid w:val="00393545"/>
    <w:rsid w:val="00393F00"/>
    <w:rsid w:val="003958EB"/>
    <w:rsid w:val="0039756E"/>
    <w:rsid w:val="00397632"/>
    <w:rsid w:val="003A0271"/>
    <w:rsid w:val="003A05FC"/>
    <w:rsid w:val="003A150F"/>
    <w:rsid w:val="003A2F2D"/>
    <w:rsid w:val="003A4399"/>
    <w:rsid w:val="003A454A"/>
    <w:rsid w:val="003A55AA"/>
    <w:rsid w:val="003A6672"/>
    <w:rsid w:val="003A7A64"/>
    <w:rsid w:val="003A7F9E"/>
    <w:rsid w:val="003B052C"/>
    <w:rsid w:val="003B1D08"/>
    <w:rsid w:val="003B2049"/>
    <w:rsid w:val="003B2098"/>
    <w:rsid w:val="003B235D"/>
    <w:rsid w:val="003B2D01"/>
    <w:rsid w:val="003B3690"/>
    <w:rsid w:val="003B4176"/>
    <w:rsid w:val="003B4498"/>
    <w:rsid w:val="003B4864"/>
    <w:rsid w:val="003B49AA"/>
    <w:rsid w:val="003B52DE"/>
    <w:rsid w:val="003B55D8"/>
    <w:rsid w:val="003B61D5"/>
    <w:rsid w:val="003B6261"/>
    <w:rsid w:val="003B6ABD"/>
    <w:rsid w:val="003B6B1C"/>
    <w:rsid w:val="003B6C7D"/>
    <w:rsid w:val="003B71FF"/>
    <w:rsid w:val="003B7D13"/>
    <w:rsid w:val="003B7DC0"/>
    <w:rsid w:val="003C0617"/>
    <w:rsid w:val="003C0629"/>
    <w:rsid w:val="003C1F23"/>
    <w:rsid w:val="003C2406"/>
    <w:rsid w:val="003C3403"/>
    <w:rsid w:val="003C48A2"/>
    <w:rsid w:val="003C58C8"/>
    <w:rsid w:val="003C5AB1"/>
    <w:rsid w:val="003C6100"/>
    <w:rsid w:val="003D094A"/>
    <w:rsid w:val="003D0AC5"/>
    <w:rsid w:val="003D0FA0"/>
    <w:rsid w:val="003D102E"/>
    <w:rsid w:val="003D1038"/>
    <w:rsid w:val="003D1342"/>
    <w:rsid w:val="003D2A3F"/>
    <w:rsid w:val="003D2CA6"/>
    <w:rsid w:val="003D2F4E"/>
    <w:rsid w:val="003D3002"/>
    <w:rsid w:val="003D451E"/>
    <w:rsid w:val="003D4FE2"/>
    <w:rsid w:val="003D580E"/>
    <w:rsid w:val="003D58B4"/>
    <w:rsid w:val="003D5E12"/>
    <w:rsid w:val="003D5F35"/>
    <w:rsid w:val="003D6175"/>
    <w:rsid w:val="003D76F5"/>
    <w:rsid w:val="003D7D79"/>
    <w:rsid w:val="003E0679"/>
    <w:rsid w:val="003E0D28"/>
    <w:rsid w:val="003E146E"/>
    <w:rsid w:val="003E1EE7"/>
    <w:rsid w:val="003E2421"/>
    <w:rsid w:val="003E3AD7"/>
    <w:rsid w:val="003E40A4"/>
    <w:rsid w:val="003E5828"/>
    <w:rsid w:val="003E7628"/>
    <w:rsid w:val="003E7743"/>
    <w:rsid w:val="003F0398"/>
    <w:rsid w:val="003F046C"/>
    <w:rsid w:val="003F11EA"/>
    <w:rsid w:val="003F2E6D"/>
    <w:rsid w:val="003F3532"/>
    <w:rsid w:val="003F36A1"/>
    <w:rsid w:val="003F43BA"/>
    <w:rsid w:val="003F5411"/>
    <w:rsid w:val="003F5E4D"/>
    <w:rsid w:val="003F62C8"/>
    <w:rsid w:val="003F6AA5"/>
    <w:rsid w:val="003F6F69"/>
    <w:rsid w:val="00400058"/>
    <w:rsid w:val="0040010F"/>
    <w:rsid w:val="004033C3"/>
    <w:rsid w:val="004040C1"/>
    <w:rsid w:val="00410207"/>
    <w:rsid w:val="0041033D"/>
    <w:rsid w:val="0041165B"/>
    <w:rsid w:val="004135BE"/>
    <w:rsid w:val="004144C1"/>
    <w:rsid w:val="0041451B"/>
    <w:rsid w:val="00414E41"/>
    <w:rsid w:val="00415867"/>
    <w:rsid w:val="00416AC6"/>
    <w:rsid w:val="00416F73"/>
    <w:rsid w:val="004178E3"/>
    <w:rsid w:val="0042045B"/>
    <w:rsid w:val="00420893"/>
    <w:rsid w:val="00420918"/>
    <w:rsid w:val="00420A36"/>
    <w:rsid w:val="00421724"/>
    <w:rsid w:val="00421A23"/>
    <w:rsid w:val="00422672"/>
    <w:rsid w:val="00423364"/>
    <w:rsid w:val="00423DE5"/>
    <w:rsid w:val="00424259"/>
    <w:rsid w:val="00424924"/>
    <w:rsid w:val="00424CFD"/>
    <w:rsid w:val="004252AE"/>
    <w:rsid w:val="00426A08"/>
    <w:rsid w:val="0042769B"/>
    <w:rsid w:val="004278EF"/>
    <w:rsid w:val="00430566"/>
    <w:rsid w:val="00430C94"/>
    <w:rsid w:val="00430F3E"/>
    <w:rsid w:val="00431BB0"/>
    <w:rsid w:val="004322B1"/>
    <w:rsid w:val="00433086"/>
    <w:rsid w:val="004330C4"/>
    <w:rsid w:val="0043405C"/>
    <w:rsid w:val="004346E9"/>
    <w:rsid w:val="00434889"/>
    <w:rsid w:val="004357A6"/>
    <w:rsid w:val="00435882"/>
    <w:rsid w:val="00435B80"/>
    <w:rsid w:val="004361DD"/>
    <w:rsid w:val="00436C81"/>
    <w:rsid w:val="00437650"/>
    <w:rsid w:val="0043786A"/>
    <w:rsid w:val="004409C1"/>
    <w:rsid w:val="00442794"/>
    <w:rsid w:val="00442AA0"/>
    <w:rsid w:val="00442F53"/>
    <w:rsid w:val="004433FA"/>
    <w:rsid w:val="00443520"/>
    <w:rsid w:val="00443A41"/>
    <w:rsid w:val="00443BAF"/>
    <w:rsid w:val="00443D74"/>
    <w:rsid w:val="00443F34"/>
    <w:rsid w:val="00444079"/>
    <w:rsid w:val="0044463F"/>
    <w:rsid w:val="00444AC6"/>
    <w:rsid w:val="004457FA"/>
    <w:rsid w:val="0044648D"/>
    <w:rsid w:val="0044691A"/>
    <w:rsid w:val="0044699A"/>
    <w:rsid w:val="00446BE8"/>
    <w:rsid w:val="00450E9D"/>
    <w:rsid w:val="00450FFF"/>
    <w:rsid w:val="0045176C"/>
    <w:rsid w:val="00451AFA"/>
    <w:rsid w:val="00451FCB"/>
    <w:rsid w:val="00452A95"/>
    <w:rsid w:val="004539D2"/>
    <w:rsid w:val="0045452D"/>
    <w:rsid w:val="00454C25"/>
    <w:rsid w:val="00454E78"/>
    <w:rsid w:val="0045547E"/>
    <w:rsid w:val="00455A71"/>
    <w:rsid w:val="00455E6B"/>
    <w:rsid w:val="004566F1"/>
    <w:rsid w:val="004567FE"/>
    <w:rsid w:val="00456F55"/>
    <w:rsid w:val="0045721F"/>
    <w:rsid w:val="00457796"/>
    <w:rsid w:val="0045793E"/>
    <w:rsid w:val="00457E1B"/>
    <w:rsid w:val="00460195"/>
    <w:rsid w:val="00460D6B"/>
    <w:rsid w:val="0046128E"/>
    <w:rsid w:val="00461D21"/>
    <w:rsid w:val="00462131"/>
    <w:rsid w:val="004626F1"/>
    <w:rsid w:val="00462E16"/>
    <w:rsid w:val="00463EBD"/>
    <w:rsid w:val="00464C18"/>
    <w:rsid w:val="00464F5E"/>
    <w:rsid w:val="00464F7B"/>
    <w:rsid w:val="00465407"/>
    <w:rsid w:val="0046553F"/>
    <w:rsid w:val="00465785"/>
    <w:rsid w:val="0046587A"/>
    <w:rsid w:val="00465CC9"/>
    <w:rsid w:val="004663C1"/>
    <w:rsid w:val="00466452"/>
    <w:rsid w:val="004668E2"/>
    <w:rsid w:val="004704A1"/>
    <w:rsid w:val="00471E75"/>
    <w:rsid w:val="00472C0D"/>
    <w:rsid w:val="0047494E"/>
    <w:rsid w:val="00474F09"/>
    <w:rsid w:val="004750F0"/>
    <w:rsid w:val="00476021"/>
    <w:rsid w:val="00476C56"/>
    <w:rsid w:val="00476EFC"/>
    <w:rsid w:val="00480836"/>
    <w:rsid w:val="004813B4"/>
    <w:rsid w:val="0048190D"/>
    <w:rsid w:val="00481CCF"/>
    <w:rsid w:val="00482795"/>
    <w:rsid w:val="00482B0F"/>
    <w:rsid w:val="00482BC9"/>
    <w:rsid w:val="00483591"/>
    <w:rsid w:val="0048509C"/>
    <w:rsid w:val="004855F7"/>
    <w:rsid w:val="004856E0"/>
    <w:rsid w:val="0048579A"/>
    <w:rsid w:val="00487873"/>
    <w:rsid w:val="00487E35"/>
    <w:rsid w:val="00490959"/>
    <w:rsid w:val="00490CB0"/>
    <w:rsid w:val="0049146B"/>
    <w:rsid w:val="004914FC"/>
    <w:rsid w:val="004920E1"/>
    <w:rsid w:val="00492670"/>
    <w:rsid w:val="00492E2F"/>
    <w:rsid w:val="00493CA4"/>
    <w:rsid w:val="00496C47"/>
    <w:rsid w:val="004974A1"/>
    <w:rsid w:val="004977C8"/>
    <w:rsid w:val="004A0557"/>
    <w:rsid w:val="004A06F9"/>
    <w:rsid w:val="004A0742"/>
    <w:rsid w:val="004A0EE7"/>
    <w:rsid w:val="004A2773"/>
    <w:rsid w:val="004A28D1"/>
    <w:rsid w:val="004A32A8"/>
    <w:rsid w:val="004A3CB1"/>
    <w:rsid w:val="004A4233"/>
    <w:rsid w:val="004A57D1"/>
    <w:rsid w:val="004A5971"/>
    <w:rsid w:val="004A59B5"/>
    <w:rsid w:val="004A6F3A"/>
    <w:rsid w:val="004A7197"/>
    <w:rsid w:val="004B00AD"/>
    <w:rsid w:val="004B0CC9"/>
    <w:rsid w:val="004B1801"/>
    <w:rsid w:val="004B1BCB"/>
    <w:rsid w:val="004B1C3A"/>
    <w:rsid w:val="004B231E"/>
    <w:rsid w:val="004B257C"/>
    <w:rsid w:val="004B326B"/>
    <w:rsid w:val="004B3797"/>
    <w:rsid w:val="004B464E"/>
    <w:rsid w:val="004B508F"/>
    <w:rsid w:val="004B6541"/>
    <w:rsid w:val="004B68CC"/>
    <w:rsid w:val="004B6ABF"/>
    <w:rsid w:val="004C0307"/>
    <w:rsid w:val="004C0354"/>
    <w:rsid w:val="004C12AC"/>
    <w:rsid w:val="004C2FF7"/>
    <w:rsid w:val="004C33FC"/>
    <w:rsid w:val="004C4865"/>
    <w:rsid w:val="004C5507"/>
    <w:rsid w:val="004C5950"/>
    <w:rsid w:val="004C6334"/>
    <w:rsid w:val="004C6CE7"/>
    <w:rsid w:val="004C7C68"/>
    <w:rsid w:val="004C7FFB"/>
    <w:rsid w:val="004D028A"/>
    <w:rsid w:val="004D11FB"/>
    <w:rsid w:val="004D26DE"/>
    <w:rsid w:val="004D2AA4"/>
    <w:rsid w:val="004D380F"/>
    <w:rsid w:val="004D5EFC"/>
    <w:rsid w:val="004D63AE"/>
    <w:rsid w:val="004D67E7"/>
    <w:rsid w:val="004D6945"/>
    <w:rsid w:val="004D7210"/>
    <w:rsid w:val="004D74C0"/>
    <w:rsid w:val="004D74CF"/>
    <w:rsid w:val="004D75F3"/>
    <w:rsid w:val="004E0661"/>
    <w:rsid w:val="004E0FA6"/>
    <w:rsid w:val="004E16C0"/>
    <w:rsid w:val="004E16C8"/>
    <w:rsid w:val="004E1762"/>
    <w:rsid w:val="004E19E4"/>
    <w:rsid w:val="004E1A46"/>
    <w:rsid w:val="004E1EE5"/>
    <w:rsid w:val="004E25C2"/>
    <w:rsid w:val="004E2951"/>
    <w:rsid w:val="004E37E4"/>
    <w:rsid w:val="004E3822"/>
    <w:rsid w:val="004E455A"/>
    <w:rsid w:val="004E47D4"/>
    <w:rsid w:val="004E4F02"/>
    <w:rsid w:val="004E52A2"/>
    <w:rsid w:val="004E5C72"/>
    <w:rsid w:val="004E614A"/>
    <w:rsid w:val="004E631B"/>
    <w:rsid w:val="004E6346"/>
    <w:rsid w:val="004E6668"/>
    <w:rsid w:val="004E7009"/>
    <w:rsid w:val="004E719E"/>
    <w:rsid w:val="004F12A8"/>
    <w:rsid w:val="004F1A12"/>
    <w:rsid w:val="004F1DD3"/>
    <w:rsid w:val="004F244C"/>
    <w:rsid w:val="004F2699"/>
    <w:rsid w:val="004F28E3"/>
    <w:rsid w:val="004F4536"/>
    <w:rsid w:val="004F4741"/>
    <w:rsid w:val="004F4A58"/>
    <w:rsid w:val="004F552E"/>
    <w:rsid w:val="004F6101"/>
    <w:rsid w:val="004F6D32"/>
    <w:rsid w:val="004F71C9"/>
    <w:rsid w:val="004F74B3"/>
    <w:rsid w:val="004F7C00"/>
    <w:rsid w:val="00500657"/>
    <w:rsid w:val="0050067E"/>
    <w:rsid w:val="005008E5"/>
    <w:rsid w:val="00500987"/>
    <w:rsid w:val="00501B62"/>
    <w:rsid w:val="00502A6F"/>
    <w:rsid w:val="00503005"/>
    <w:rsid w:val="00504088"/>
    <w:rsid w:val="0050418D"/>
    <w:rsid w:val="0050519E"/>
    <w:rsid w:val="005054DB"/>
    <w:rsid w:val="0050593F"/>
    <w:rsid w:val="00505BE2"/>
    <w:rsid w:val="00505CAC"/>
    <w:rsid w:val="00505FB3"/>
    <w:rsid w:val="00506071"/>
    <w:rsid w:val="0050640E"/>
    <w:rsid w:val="0050673C"/>
    <w:rsid w:val="00507033"/>
    <w:rsid w:val="00510188"/>
    <w:rsid w:val="00510CA6"/>
    <w:rsid w:val="00511DFF"/>
    <w:rsid w:val="005125D7"/>
    <w:rsid w:val="00512618"/>
    <w:rsid w:val="00512D82"/>
    <w:rsid w:val="0051405D"/>
    <w:rsid w:val="00514168"/>
    <w:rsid w:val="00514755"/>
    <w:rsid w:val="0051585B"/>
    <w:rsid w:val="005161B2"/>
    <w:rsid w:val="005168D4"/>
    <w:rsid w:val="00517251"/>
    <w:rsid w:val="005177CE"/>
    <w:rsid w:val="00520570"/>
    <w:rsid w:val="0052085C"/>
    <w:rsid w:val="00520919"/>
    <w:rsid w:val="0052149A"/>
    <w:rsid w:val="0052270D"/>
    <w:rsid w:val="00523514"/>
    <w:rsid w:val="005235F4"/>
    <w:rsid w:val="0052374F"/>
    <w:rsid w:val="00524415"/>
    <w:rsid w:val="005247C3"/>
    <w:rsid w:val="00524A5B"/>
    <w:rsid w:val="00525372"/>
    <w:rsid w:val="005263BC"/>
    <w:rsid w:val="00530315"/>
    <w:rsid w:val="0053133D"/>
    <w:rsid w:val="0053207F"/>
    <w:rsid w:val="005323A8"/>
    <w:rsid w:val="0053269E"/>
    <w:rsid w:val="005328F6"/>
    <w:rsid w:val="00532EE9"/>
    <w:rsid w:val="005331C5"/>
    <w:rsid w:val="005332D1"/>
    <w:rsid w:val="00535298"/>
    <w:rsid w:val="00535362"/>
    <w:rsid w:val="00536795"/>
    <w:rsid w:val="00536C7F"/>
    <w:rsid w:val="00537580"/>
    <w:rsid w:val="00537E95"/>
    <w:rsid w:val="00540C2C"/>
    <w:rsid w:val="0054367D"/>
    <w:rsid w:val="00543958"/>
    <w:rsid w:val="005439B9"/>
    <w:rsid w:val="00543A17"/>
    <w:rsid w:val="005447BC"/>
    <w:rsid w:val="0054492F"/>
    <w:rsid w:val="00545749"/>
    <w:rsid w:val="00545CD7"/>
    <w:rsid w:val="00547A65"/>
    <w:rsid w:val="00550721"/>
    <w:rsid w:val="00550C6B"/>
    <w:rsid w:val="005510E1"/>
    <w:rsid w:val="00552023"/>
    <w:rsid w:val="005522E2"/>
    <w:rsid w:val="00552DAB"/>
    <w:rsid w:val="00555B69"/>
    <w:rsid w:val="00555F9A"/>
    <w:rsid w:val="005560D3"/>
    <w:rsid w:val="005564E0"/>
    <w:rsid w:val="00556A94"/>
    <w:rsid w:val="00556B20"/>
    <w:rsid w:val="0055766F"/>
    <w:rsid w:val="00557748"/>
    <w:rsid w:val="005578F4"/>
    <w:rsid w:val="00557CA8"/>
    <w:rsid w:val="00560175"/>
    <w:rsid w:val="005602D2"/>
    <w:rsid w:val="00560A1E"/>
    <w:rsid w:val="00560A4A"/>
    <w:rsid w:val="00560DCE"/>
    <w:rsid w:val="00561FBB"/>
    <w:rsid w:val="00562087"/>
    <w:rsid w:val="00562606"/>
    <w:rsid w:val="0056382F"/>
    <w:rsid w:val="00563C57"/>
    <w:rsid w:val="005640E6"/>
    <w:rsid w:val="00564670"/>
    <w:rsid w:val="00565C4C"/>
    <w:rsid w:val="00566C9A"/>
    <w:rsid w:val="00567AB6"/>
    <w:rsid w:val="00567B43"/>
    <w:rsid w:val="00567FCA"/>
    <w:rsid w:val="00570DE9"/>
    <w:rsid w:val="00571047"/>
    <w:rsid w:val="0057129F"/>
    <w:rsid w:val="00572034"/>
    <w:rsid w:val="00573447"/>
    <w:rsid w:val="0057357B"/>
    <w:rsid w:val="0057375F"/>
    <w:rsid w:val="005749D7"/>
    <w:rsid w:val="00574D7E"/>
    <w:rsid w:val="00576570"/>
    <w:rsid w:val="00577DB9"/>
    <w:rsid w:val="00581401"/>
    <w:rsid w:val="005818D6"/>
    <w:rsid w:val="00581CA8"/>
    <w:rsid w:val="00581F9F"/>
    <w:rsid w:val="00582827"/>
    <w:rsid w:val="00583A2D"/>
    <w:rsid w:val="005847B0"/>
    <w:rsid w:val="0058493A"/>
    <w:rsid w:val="00585060"/>
    <w:rsid w:val="00586002"/>
    <w:rsid w:val="00586045"/>
    <w:rsid w:val="005869B2"/>
    <w:rsid w:val="0058765F"/>
    <w:rsid w:val="00590720"/>
    <w:rsid w:val="00590F7D"/>
    <w:rsid w:val="0059132F"/>
    <w:rsid w:val="005913FF"/>
    <w:rsid w:val="00591B54"/>
    <w:rsid w:val="00591CF8"/>
    <w:rsid w:val="005926AD"/>
    <w:rsid w:val="00592932"/>
    <w:rsid w:val="005934B6"/>
    <w:rsid w:val="00593AE3"/>
    <w:rsid w:val="00594A8B"/>
    <w:rsid w:val="00594E2C"/>
    <w:rsid w:val="00594FA3"/>
    <w:rsid w:val="005958FD"/>
    <w:rsid w:val="00596B90"/>
    <w:rsid w:val="00596C00"/>
    <w:rsid w:val="005A00EB"/>
    <w:rsid w:val="005A0198"/>
    <w:rsid w:val="005A0E77"/>
    <w:rsid w:val="005A14E5"/>
    <w:rsid w:val="005A210E"/>
    <w:rsid w:val="005A2AD8"/>
    <w:rsid w:val="005A2EF6"/>
    <w:rsid w:val="005A3F75"/>
    <w:rsid w:val="005A48C7"/>
    <w:rsid w:val="005A49C3"/>
    <w:rsid w:val="005A4E52"/>
    <w:rsid w:val="005A595A"/>
    <w:rsid w:val="005A5BEB"/>
    <w:rsid w:val="005A5F7C"/>
    <w:rsid w:val="005A79D2"/>
    <w:rsid w:val="005A7B30"/>
    <w:rsid w:val="005B0232"/>
    <w:rsid w:val="005B101A"/>
    <w:rsid w:val="005B1F77"/>
    <w:rsid w:val="005B353A"/>
    <w:rsid w:val="005B4922"/>
    <w:rsid w:val="005B525E"/>
    <w:rsid w:val="005B5B30"/>
    <w:rsid w:val="005B5E72"/>
    <w:rsid w:val="005B627E"/>
    <w:rsid w:val="005B651A"/>
    <w:rsid w:val="005B79C7"/>
    <w:rsid w:val="005B7A79"/>
    <w:rsid w:val="005B7FD1"/>
    <w:rsid w:val="005B7FDF"/>
    <w:rsid w:val="005C10A8"/>
    <w:rsid w:val="005C1287"/>
    <w:rsid w:val="005C1A35"/>
    <w:rsid w:val="005C1B5E"/>
    <w:rsid w:val="005C2DA2"/>
    <w:rsid w:val="005C3C9C"/>
    <w:rsid w:val="005C5882"/>
    <w:rsid w:val="005C6D42"/>
    <w:rsid w:val="005C736A"/>
    <w:rsid w:val="005C7444"/>
    <w:rsid w:val="005C7578"/>
    <w:rsid w:val="005C7E43"/>
    <w:rsid w:val="005D0856"/>
    <w:rsid w:val="005D0C3E"/>
    <w:rsid w:val="005D0E0A"/>
    <w:rsid w:val="005D2062"/>
    <w:rsid w:val="005D27AE"/>
    <w:rsid w:val="005D2BC5"/>
    <w:rsid w:val="005D32DA"/>
    <w:rsid w:val="005D3527"/>
    <w:rsid w:val="005D69E0"/>
    <w:rsid w:val="005D76FD"/>
    <w:rsid w:val="005E0AA9"/>
    <w:rsid w:val="005E1C84"/>
    <w:rsid w:val="005E24FD"/>
    <w:rsid w:val="005E3BB2"/>
    <w:rsid w:val="005E440D"/>
    <w:rsid w:val="005E4CBA"/>
    <w:rsid w:val="005E4CFD"/>
    <w:rsid w:val="005E4D41"/>
    <w:rsid w:val="005E56EE"/>
    <w:rsid w:val="005E59D4"/>
    <w:rsid w:val="005E5B1A"/>
    <w:rsid w:val="005E6715"/>
    <w:rsid w:val="005E68DE"/>
    <w:rsid w:val="005E7106"/>
    <w:rsid w:val="005E7932"/>
    <w:rsid w:val="005F0C8C"/>
    <w:rsid w:val="005F0FC3"/>
    <w:rsid w:val="005F27C0"/>
    <w:rsid w:val="005F34D1"/>
    <w:rsid w:val="005F377A"/>
    <w:rsid w:val="005F6BE7"/>
    <w:rsid w:val="005F6E19"/>
    <w:rsid w:val="005F7332"/>
    <w:rsid w:val="005F748B"/>
    <w:rsid w:val="00600F7D"/>
    <w:rsid w:val="006010BF"/>
    <w:rsid w:val="006013AF"/>
    <w:rsid w:val="00601EDF"/>
    <w:rsid w:val="0060218E"/>
    <w:rsid w:val="0060367E"/>
    <w:rsid w:val="00604820"/>
    <w:rsid w:val="006048B9"/>
    <w:rsid w:val="00604EF3"/>
    <w:rsid w:val="00605054"/>
    <w:rsid w:val="00605156"/>
    <w:rsid w:val="00605C2C"/>
    <w:rsid w:val="0060784A"/>
    <w:rsid w:val="006078EC"/>
    <w:rsid w:val="00607A05"/>
    <w:rsid w:val="006103F3"/>
    <w:rsid w:val="0061059A"/>
    <w:rsid w:val="00610946"/>
    <w:rsid w:val="00610A0D"/>
    <w:rsid w:val="00610E9F"/>
    <w:rsid w:val="00611192"/>
    <w:rsid w:val="00611F3C"/>
    <w:rsid w:val="0061460E"/>
    <w:rsid w:val="006156E9"/>
    <w:rsid w:val="00615B30"/>
    <w:rsid w:val="006167B8"/>
    <w:rsid w:val="00620AF6"/>
    <w:rsid w:val="00620F2B"/>
    <w:rsid w:val="00621B2D"/>
    <w:rsid w:val="006221B1"/>
    <w:rsid w:val="0062316F"/>
    <w:rsid w:val="006246E0"/>
    <w:rsid w:val="00625288"/>
    <w:rsid w:val="00626811"/>
    <w:rsid w:val="006271A8"/>
    <w:rsid w:val="006272C9"/>
    <w:rsid w:val="0063008D"/>
    <w:rsid w:val="006302C0"/>
    <w:rsid w:val="00630709"/>
    <w:rsid w:val="0063077E"/>
    <w:rsid w:val="006327B9"/>
    <w:rsid w:val="00634650"/>
    <w:rsid w:val="006349D3"/>
    <w:rsid w:val="00635E71"/>
    <w:rsid w:val="00636E1A"/>
    <w:rsid w:val="00637544"/>
    <w:rsid w:val="0064047A"/>
    <w:rsid w:val="006415AB"/>
    <w:rsid w:val="0064238E"/>
    <w:rsid w:val="00642C36"/>
    <w:rsid w:val="006434B8"/>
    <w:rsid w:val="00643894"/>
    <w:rsid w:val="00644531"/>
    <w:rsid w:val="00644D95"/>
    <w:rsid w:val="0064588A"/>
    <w:rsid w:val="0064599C"/>
    <w:rsid w:val="00645B25"/>
    <w:rsid w:val="00646585"/>
    <w:rsid w:val="00646CE4"/>
    <w:rsid w:val="00647981"/>
    <w:rsid w:val="00647B18"/>
    <w:rsid w:val="00647DC0"/>
    <w:rsid w:val="00650D56"/>
    <w:rsid w:val="00651E87"/>
    <w:rsid w:val="00652AB3"/>
    <w:rsid w:val="006533F7"/>
    <w:rsid w:val="00653709"/>
    <w:rsid w:val="00653AF4"/>
    <w:rsid w:val="0065503E"/>
    <w:rsid w:val="0065532C"/>
    <w:rsid w:val="0065539D"/>
    <w:rsid w:val="00655448"/>
    <w:rsid w:val="00655A8D"/>
    <w:rsid w:val="00655F5C"/>
    <w:rsid w:val="00657004"/>
    <w:rsid w:val="00657935"/>
    <w:rsid w:val="0065796E"/>
    <w:rsid w:val="00657E06"/>
    <w:rsid w:val="00662BF7"/>
    <w:rsid w:val="00665161"/>
    <w:rsid w:val="00665232"/>
    <w:rsid w:val="00666A14"/>
    <w:rsid w:val="00666E02"/>
    <w:rsid w:val="00666EBA"/>
    <w:rsid w:val="00667A55"/>
    <w:rsid w:val="00670245"/>
    <w:rsid w:val="00672273"/>
    <w:rsid w:val="006722C8"/>
    <w:rsid w:val="00672AC9"/>
    <w:rsid w:val="00672B8B"/>
    <w:rsid w:val="006739AD"/>
    <w:rsid w:val="00673A3C"/>
    <w:rsid w:val="00673F01"/>
    <w:rsid w:val="00673FE0"/>
    <w:rsid w:val="00674052"/>
    <w:rsid w:val="006748FE"/>
    <w:rsid w:val="00675251"/>
    <w:rsid w:val="0067561A"/>
    <w:rsid w:val="00675CA8"/>
    <w:rsid w:val="006763E3"/>
    <w:rsid w:val="00676753"/>
    <w:rsid w:val="00676C8F"/>
    <w:rsid w:val="00677B0A"/>
    <w:rsid w:val="00677C65"/>
    <w:rsid w:val="00680393"/>
    <w:rsid w:val="006807AE"/>
    <w:rsid w:val="00680DF3"/>
    <w:rsid w:val="00680E82"/>
    <w:rsid w:val="00682C60"/>
    <w:rsid w:val="0068315B"/>
    <w:rsid w:val="00683E58"/>
    <w:rsid w:val="006840EC"/>
    <w:rsid w:val="006841DE"/>
    <w:rsid w:val="00685115"/>
    <w:rsid w:val="00685A56"/>
    <w:rsid w:val="0068652C"/>
    <w:rsid w:val="0068672B"/>
    <w:rsid w:val="00686836"/>
    <w:rsid w:val="00686DFC"/>
    <w:rsid w:val="006874D5"/>
    <w:rsid w:val="006901B5"/>
    <w:rsid w:val="006916A0"/>
    <w:rsid w:val="00693D7C"/>
    <w:rsid w:val="00693F26"/>
    <w:rsid w:val="0069432F"/>
    <w:rsid w:val="006946C9"/>
    <w:rsid w:val="006952CF"/>
    <w:rsid w:val="0069618B"/>
    <w:rsid w:val="00696D50"/>
    <w:rsid w:val="00696E07"/>
    <w:rsid w:val="00696E1A"/>
    <w:rsid w:val="00697851"/>
    <w:rsid w:val="00697EF9"/>
    <w:rsid w:val="006A10FA"/>
    <w:rsid w:val="006A11EF"/>
    <w:rsid w:val="006A12C9"/>
    <w:rsid w:val="006A17DA"/>
    <w:rsid w:val="006A2A5D"/>
    <w:rsid w:val="006A30C2"/>
    <w:rsid w:val="006A3AD4"/>
    <w:rsid w:val="006A3FB2"/>
    <w:rsid w:val="006A495A"/>
    <w:rsid w:val="006A4E11"/>
    <w:rsid w:val="006A6AA4"/>
    <w:rsid w:val="006A7E8D"/>
    <w:rsid w:val="006A7EAD"/>
    <w:rsid w:val="006B03FA"/>
    <w:rsid w:val="006B0474"/>
    <w:rsid w:val="006B0BF3"/>
    <w:rsid w:val="006B119B"/>
    <w:rsid w:val="006B12CA"/>
    <w:rsid w:val="006B1DF6"/>
    <w:rsid w:val="006B3B22"/>
    <w:rsid w:val="006B4477"/>
    <w:rsid w:val="006B475C"/>
    <w:rsid w:val="006B479A"/>
    <w:rsid w:val="006B562F"/>
    <w:rsid w:val="006B5C80"/>
    <w:rsid w:val="006B5EF8"/>
    <w:rsid w:val="006B6B61"/>
    <w:rsid w:val="006B6B70"/>
    <w:rsid w:val="006B7B36"/>
    <w:rsid w:val="006B7B88"/>
    <w:rsid w:val="006B7EF7"/>
    <w:rsid w:val="006C15FC"/>
    <w:rsid w:val="006C1948"/>
    <w:rsid w:val="006C1D65"/>
    <w:rsid w:val="006C2123"/>
    <w:rsid w:val="006C26D9"/>
    <w:rsid w:val="006C2C75"/>
    <w:rsid w:val="006C2EDB"/>
    <w:rsid w:val="006C42C8"/>
    <w:rsid w:val="006C4365"/>
    <w:rsid w:val="006C47AF"/>
    <w:rsid w:val="006C4803"/>
    <w:rsid w:val="006C4A8C"/>
    <w:rsid w:val="006C5E14"/>
    <w:rsid w:val="006C62E2"/>
    <w:rsid w:val="006C6670"/>
    <w:rsid w:val="006C6B02"/>
    <w:rsid w:val="006C7994"/>
    <w:rsid w:val="006D148F"/>
    <w:rsid w:val="006D1E3B"/>
    <w:rsid w:val="006D3127"/>
    <w:rsid w:val="006D37A4"/>
    <w:rsid w:val="006D3A1D"/>
    <w:rsid w:val="006D43A6"/>
    <w:rsid w:val="006D46D4"/>
    <w:rsid w:val="006D46FE"/>
    <w:rsid w:val="006D502B"/>
    <w:rsid w:val="006D5343"/>
    <w:rsid w:val="006D5397"/>
    <w:rsid w:val="006D554C"/>
    <w:rsid w:val="006D5A10"/>
    <w:rsid w:val="006D5C4F"/>
    <w:rsid w:val="006D5C8C"/>
    <w:rsid w:val="006D6C84"/>
    <w:rsid w:val="006D6CCA"/>
    <w:rsid w:val="006D7FBE"/>
    <w:rsid w:val="006E00E7"/>
    <w:rsid w:val="006E035B"/>
    <w:rsid w:val="006E0CF5"/>
    <w:rsid w:val="006E0D22"/>
    <w:rsid w:val="006E15A8"/>
    <w:rsid w:val="006E27C4"/>
    <w:rsid w:val="006E2FBE"/>
    <w:rsid w:val="006E3D6F"/>
    <w:rsid w:val="006E47AF"/>
    <w:rsid w:val="006E47E8"/>
    <w:rsid w:val="006E4929"/>
    <w:rsid w:val="006E4D57"/>
    <w:rsid w:val="006E51EC"/>
    <w:rsid w:val="006E579A"/>
    <w:rsid w:val="006E5C0B"/>
    <w:rsid w:val="006E62E6"/>
    <w:rsid w:val="006E6891"/>
    <w:rsid w:val="006E7CDC"/>
    <w:rsid w:val="006E7F45"/>
    <w:rsid w:val="006F00DB"/>
    <w:rsid w:val="006F024C"/>
    <w:rsid w:val="006F0A5A"/>
    <w:rsid w:val="006F0B18"/>
    <w:rsid w:val="006F1999"/>
    <w:rsid w:val="006F1BF5"/>
    <w:rsid w:val="006F1D0C"/>
    <w:rsid w:val="006F274F"/>
    <w:rsid w:val="006F2864"/>
    <w:rsid w:val="006F2E4E"/>
    <w:rsid w:val="006F2E95"/>
    <w:rsid w:val="006F3C44"/>
    <w:rsid w:val="006F3F7B"/>
    <w:rsid w:val="006F5365"/>
    <w:rsid w:val="006F566E"/>
    <w:rsid w:val="006F5CAB"/>
    <w:rsid w:val="006F5F4A"/>
    <w:rsid w:val="006F6AEA"/>
    <w:rsid w:val="007005A5"/>
    <w:rsid w:val="007007C5"/>
    <w:rsid w:val="00701AF7"/>
    <w:rsid w:val="007025B0"/>
    <w:rsid w:val="00702647"/>
    <w:rsid w:val="007037FA"/>
    <w:rsid w:val="00703ED4"/>
    <w:rsid w:val="00704A4B"/>
    <w:rsid w:val="00704F01"/>
    <w:rsid w:val="00704F92"/>
    <w:rsid w:val="00705BC4"/>
    <w:rsid w:val="00707893"/>
    <w:rsid w:val="00710287"/>
    <w:rsid w:val="0071044C"/>
    <w:rsid w:val="00710528"/>
    <w:rsid w:val="00710537"/>
    <w:rsid w:val="007115E1"/>
    <w:rsid w:val="00711AC1"/>
    <w:rsid w:val="00713032"/>
    <w:rsid w:val="00713197"/>
    <w:rsid w:val="007133BA"/>
    <w:rsid w:val="00713750"/>
    <w:rsid w:val="00715A14"/>
    <w:rsid w:val="00715C3D"/>
    <w:rsid w:val="00716A1F"/>
    <w:rsid w:val="0071760A"/>
    <w:rsid w:val="00717830"/>
    <w:rsid w:val="00717B07"/>
    <w:rsid w:val="00717BDC"/>
    <w:rsid w:val="0072017D"/>
    <w:rsid w:val="0072017F"/>
    <w:rsid w:val="00720658"/>
    <w:rsid w:val="0072097E"/>
    <w:rsid w:val="00722591"/>
    <w:rsid w:val="007231D1"/>
    <w:rsid w:val="007237FA"/>
    <w:rsid w:val="00723A2C"/>
    <w:rsid w:val="00723D56"/>
    <w:rsid w:val="00724FE4"/>
    <w:rsid w:val="00725882"/>
    <w:rsid w:val="00725A21"/>
    <w:rsid w:val="00725CDE"/>
    <w:rsid w:val="007261B0"/>
    <w:rsid w:val="007262D5"/>
    <w:rsid w:val="00726715"/>
    <w:rsid w:val="007270F5"/>
    <w:rsid w:val="00730544"/>
    <w:rsid w:val="007308D9"/>
    <w:rsid w:val="007310C5"/>
    <w:rsid w:val="00732C09"/>
    <w:rsid w:val="0073320C"/>
    <w:rsid w:val="0073438C"/>
    <w:rsid w:val="007356FB"/>
    <w:rsid w:val="0073574A"/>
    <w:rsid w:val="0073574B"/>
    <w:rsid w:val="007362E0"/>
    <w:rsid w:val="00736FDA"/>
    <w:rsid w:val="00737266"/>
    <w:rsid w:val="0073731F"/>
    <w:rsid w:val="007374CC"/>
    <w:rsid w:val="00737BEC"/>
    <w:rsid w:val="007404AA"/>
    <w:rsid w:val="007413D6"/>
    <w:rsid w:val="00741CAA"/>
    <w:rsid w:val="00741CD0"/>
    <w:rsid w:val="00743003"/>
    <w:rsid w:val="00743284"/>
    <w:rsid w:val="00744F5D"/>
    <w:rsid w:val="00745D6F"/>
    <w:rsid w:val="00745F1E"/>
    <w:rsid w:val="00745F27"/>
    <w:rsid w:val="007462B8"/>
    <w:rsid w:val="00747242"/>
    <w:rsid w:val="007473A6"/>
    <w:rsid w:val="00747AB4"/>
    <w:rsid w:val="00747B6C"/>
    <w:rsid w:val="007521DD"/>
    <w:rsid w:val="00752BE6"/>
    <w:rsid w:val="00753177"/>
    <w:rsid w:val="007532F1"/>
    <w:rsid w:val="007534B4"/>
    <w:rsid w:val="007546D9"/>
    <w:rsid w:val="0075491E"/>
    <w:rsid w:val="00754C22"/>
    <w:rsid w:val="00755827"/>
    <w:rsid w:val="007603D3"/>
    <w:rsid w:val="00760D73"/>
    <w:rsid w:val="007614BA"/>
    <w:rsid w:val="007618EC"/>
    <w:rsid w:val="00761F02"/>
    <w:rsid w:val="00762405"/>
    <w:rsid w:val="00762449"/>
    <w:rsid w:val="0076373E"/>
    <w:rsid w:val="0076436D"/>
    <w:rsid w:val="00764725"/>
    <w:rsid w:val="00765308"/>
    <w:rsid w:val="0076614E"/>
    <w:rsid w:val="007665CF"/>
    <w:rsid w:val="007665F7"/>
    <w:rsid w:val="00766B1E"/>
    <w:rsid w:val="007704DD"/>
    <w:rsid w:val="00770743"/>
    <w:rsid w:val="0077221D"/>
    <w:rsid w:val="007730C4"/>
    <w:rsid w:val="0077323F"/>
    <w:rsid w:val="00773524"/>
    <w:rsid w:val="0077397C"/>
    <w:rsid w:val="007746F5"/>
    <w:rsid w:val="007751FA"/>
    <w:rsid w:val="00775911"/>
    <w:rsid w:val="00776395"/>
    <w:rsid w:val="00776762"/>
    <w:rsid w:val="0077720C"/>
    <w:rsid w:val="0077727A"/>
    <w:rsid w:val="00780B62"/>
    <w:rsid w:val="00780BD8"/>
    <w:rsid w:val="00780C15"/>
    <w:rsid w:val="00781648"/>
    <w:rsid w:val="00781DE6"/>
    <w:rsid w:val="007822AC"/>
    <w:rsid w:val="00782318"/>
    <w:rsid w:val="007831A8"/>
    <w:rsid w:val="00783B0F"/>
    <w:rsid w:val="0078682D"/>
    <w:rsid w:val="00787528"/>
    <w:rsid w:val="007875F0"/>
    <w:rsid w:val="00790143"/>
    <w:rsid w:val="00791D44"/>
    <w:rsid w:val="00792651"/>
    <w:rsid w:val="00792AB3"/>
    <w:rsid w:val="00792D05"/>
    <w:rsid w:val="00795180"/>
    <w:rsid w:val="0079616D"/>
    <w:rsid w:val="007965A1"/>
    <w:rsid w:val="007968FC"/>
    <w:rsid w:val="007970F0"/>
    <w:rsid w:val="007A0D58"/>
    <w:rsid w:val="007A1432"/>
    <w:rsid w:val="007A1D53"/>
    <w:rsid w:val="007A2699"/>
    <w:rsid w:val="007A2D80"/>
    <w:rsid w:val="007A2E48"/>
    <w:rsid w:val="007A3294"/>
    <w:rsid w:val="007A36E3"/>
    <w:rsid w:val="007A3853"/>
    <w:rsid w:val="007A4224"/>
    <w:rsid w:val="007A4AF4"/>
    <w:rsid w:val="007A4C34"/>
    <w:rsid w:val="007A5608"/>
    <w:rsid w:val="007A5A96"/>
    <w:rsid w:val="007A699B"/>
    <w:rsid w:val="007B00B9"/>
    <w:rsid w:val="007B0CF9"/>
    <w:rsid w:val="007B1D40"/>
    <w:rsid w:val="007B2464"/>
    <w:rsid w:val="007B3327"/>
    <w:rsid w:val="007B362B"/>
    <w:rsid w:val="007B3DAA"/>
    <w:rsid w:val="007B421E"/>
    <w:rsid w:val="007B5A3B"/>
    <w:rsid w:val="007B665A"/>
    <w:rsid w:val="007B710A"/>
    <w:rsid w:val="007B72E9"/>
    <w:rsid w:val="007B7352"/>
    <w:rsid w:val="007B762D"/>
    <w:rsid w:val="007B7AD1"/>
    <w:rsid w:val="007C05AA"/>
    <w:rsid w:val="007C072A"/>
    <w:rsid w:val="007C1B44"/>
    <w:rsid w:val="007C2962"/>
    <w:rsid w:val="007C3EF6"/>
    <w:rsid w:val="007C53A9"/>
    <w:rsid w:val="007C61A7"/>
    <w:rsid w:val="007C7086"/>
    <w:rsid w:val="007C7339"/>
    <w:rsid w:val="007C7533"/>
    <w:rsid w:val="007C7548"/>
    <w:rsid w:val="007C7F48"/>
    <w:rsid w:val="007D0F29"/>
    <w:rsid w:val="007D23EC"/>
    <w:rsid w:val="007D2F5E"/>
    <w:rsid w:val="007D35EA"/>
    <w:rsid w:val="007D3C3A"/>
    <w:rsid w:val="007D4217"/>
    <w:rsid w:val="007D5211"/>
    <w:rsid w:val="007D5259"/>
    <w:rsid w:val="007D6301"/>
    <w:rsid w:val="007D6E78"/>
    <w:rsid w:val="007D73E4"/>
    <w:rsid w:val="007E07CC"/>
    <w:rsid w:val="007E0D4F"/>
    <w:rsid w:val="007E14DA"/>
    <w:rsid w:val="007E1780"/>
    <w:rsid w:val="007E1886"/>
    <w:rsid w:val="007E1F68"/>
    <w:rsid w:val="007E1FA5"/>
    <w:rsid w:val="007E305A"/>
    <w:rsid w:val="007E34DB"/>
    <w:rsid w:val="007E4D8F"/>
    <w:rsid w:val="007E540D"/>
    <w:rsid w:val="007E5940"/>
    <w:rsid w:val="007E5CB0"/>
    <w:rsid w:val="007E5D19"/>
    <w:rsid w:val="007E63D6"/>
    <w:rsid w:val="007E69C5"/>
    <w:rsid w:val="007E700D"/>
    <w:rsid w:val="007E70BC"/>
    <w:rsid w:val="007E71C1"/>
    <w:rsid w:val="007E7D4D"/>
    <w:rsid w:val="007E7E88"/>
    <w:rsid w:val="007F21E2"/>
    <w:rsid w:val="007F272A"/>
    <w:rsid w:val="007F280F"/>
    <w:rsid w:val="007F3672"/>
    <w:rsid w:val="007F3894"/>
    <w:rsid w:val="007F3A80"/>
    <w:rsid w:val="007F3C02"/>
    <w:rsid w:val="007F4532"/>
    <w:rsid w:val="007F513F"/>
    <w:rsid w:val="007F5D6E"/>
    <w:rsid w:val="007F5E14"/>
    <w:rsid w:val="007F621A"/>
    <w:rsid w:val="007F62FE"/>
    <w:rsid w:val="007F7BC1"/>
    <w:rsid w:val="007F7E8C"/>
    <w:rsid w:val="00800B78"/>
    <w:rsid w:val="00804E46"/>
    <w:rsid w:val="00805BED"/>
    <w:rsid w:val="00806875"/>
    <w:rsid w:val="00807E89"/>
    <w:rsid w:val="00810FE4"/>
    <w:rsid w:val="008111BE"/>
    <w:rsid w:val="008124E6"/>
    <w:rsid w:val="00812B70"/>
    <w:rsid w:val="00812FD0"/>
    <w:rsid w:val="00812FEC"/>
    <w:rsid w:val="00813A50"/>
    <w:rsid w:val="008143AD"/>
    <w:rsid w:val="00814B43"/>
    <w:rsid w:val="00815133"/>
    <w:rsid w:val="008154C6"/>
    <w:rsid w:val="00815D97"/>
    <w:rsid w:val="008178FE"/>
    <w:rsid w:val="008202D4"/>
    <w:rsid w:val="00822597"/>
    <w:rsid w:val="00822610"/>
    <w:rsid w:val="00824118"/>
    <w:rsid w:val="00824E76"/>
    <w:rsid w:val="00824EA6"/>
    <w:rsid w:val="008253DD"/>
    <w:rsid w:val="00825736"/>
    <w:rsid w:val="00826950"/>
    <w:rsid w:val="00827328"/>
    <w:rsid w:val="00830132"/>
    <w:rsid w:val="0083042A"/>
    <w:rsid w:val="0083193E"/>
    <w:rsid w:val="00832D5F"/>
    <w:rsid w:val="00832DB8"/>
    <w:rsid w:val="00832E1F"/>
    <w:rsid w:val="008353EE"/>
    <w:rsid w:val="00835798"/>
    <w:rsid w:val="00835D93"/>
    <w:rsid w:val="00835F49"/>
    <w:rsid w:val="008362C4"/>
    <w:rsid w:val="008376F8"/>
    <w:rsid w:val="008378F0"/>
    <w:rsid w:val="00837A3C"/>
    <w:rsid w:val="00840669"/>
    <w:rsid w:val="008406D2"/>
    <w:rsid w:val="0084086F"/>
    <w:rsid w:val="00840D21"/>
    <w:rsid w:val="0084181F"/>
    <w:rsid w:val="0084186D"/>
    <w:rsid w:val="00841C13"/>
    <w:rsid w:val="0084203F"/>
    <w:rsid w:val="008425B1"/>
    <w:rsid w:val="00844179"/>
    <w:rsid w:val="008450B9"/>
    <w:rsid w:val="00846CF3"/>
    <w:rsid w:val="0084752E"/>
    <w:rsid w:val="008476C0"/>
    <w:rsid w:val="00847B09"/>
    <w:rsid w:val="00847C85"/>
    <w:rsid w:val="008519DF"/>
    <w:rsid w:val="00851A71"/>
    <w:rsid w:val="0085231F"/>
    <w:rsid w:val="008557D5"/>
    <w:rsid w:val="008566D1"/>
    <w:rsid w:val="008577ED"/>
    <w:rsid w:val="008604EA"/>
    <w:rsid w:val="00860738"/>
    <w:rsid w:val="00860F8F"/>
    <w:rsid w:val="0086103D"/>
    <w:rsid w:val="0086126B"/>
    <w:rsid w:val="00862BB8"/>
    <w:rsid w:val="00863C72"/>
    <w:rsid w:val="0086479B"/>
    <w:rsid w:val="00864A28"/>
    <w:rsid w:val="0086516E"/>
    <w:rsid w:val="00865256"/>
    <w:rsid w:val="00865B77"/>
    <w:rsid w:val="00867811"/>
    <w:rsid w:val="00870473"/>
    <w:rsid w:val="00871055"/>
    <w:rsid w:val="00871B85"/>
    <w:rsid w:val="00872A2A"/>
    <w:rsid w:val="008737D9"/>
    <w:rsid w:val="00873DFE"/>
    <w:rsid w:val="008749A8"/>
    <w:rsid w:val="0087505D"/>
    <w:rsid w:val="0087672C"/>
    <w:rsid w:val="008771BD"/>
    <w:rsid w:val="00877C93"/>
    <w:rsid w:val="0088066E"/>
    <w:rsid w:val="00881004"/>
    <w:rsid w:val="00882D06"/>
    <w:rsid w:val="008834BD"/>
    <w:rsid w:val="00883AB1"/>
    <w:rsid w:val="00884576"/>
    <w:rsid w:val="0088507D"/>
    <w:rsid w:val="00885EC6"/>
    <w:rsid w:val="008866BA"/>
    <w:rsid w:val="00887826"/>
    <w:rsid w:val="00887939"/>
    <w:rsid w:val="00890088"/>
    <w:rsid w:val="0089075A"/>
    <w:rsid w:val="008917D7"/>
    <w:rsid w:val="008923FE"/>
    <w:rsid w:val="00892B0C"/>
    <w:rsid w:val="00892ECF"/>
    <w:rsid w:val="00893D1A"/>
    <w:rsid w:val="00895C6C"/>
    <w:rsid w:val="00896D59"/>
    <w:rsid w:val="00896F1D"/>
    <w:rsid w:val="008A05D0"/>
    <w:rsid w:val="008A0A7B"/>
    <w:rsid w:val="008A0E0C"/>
    <w:rsid w:val="008A0F0A"/>
    <w:rsid w:val="008A1713"/>
    <w:rsid w:val="008A1FC3"/>
    <w:rsid w:val="008A3953"/>
    <w:rsid w:val="008A46CC"/>
    <w:rsid w:val="008A4DC3"/>
    <w:rsid w:val="008A543B"/>
    <w:rsid w:val="008A55F3"/>
    <w:rsid w:val="008A66F8"/>
    <w:rsid w:val="008A76F7"/>
    <w:rsid w:val="008B2288"/>
    <w:rsid w:val="008B24DE"/>
    <w:rsid w:val="008B341D"/>
    <w:rsid w:val="008B379A"/>
    <w:rsid w:val="008B394D"/>
    <w:rsid w:val="008B4028"/>
    <w:rsid w:val="008B4A86"/>
    <w:rsid w:val="008B516C"/>
    <w:rsid w:val="008B5AF1"/>
    <w:rsid w:val="008B5D17"/>
    <w:rsid w:val="008B622C"/>
    <w:rsid w:val="008B6B3F"/>
    <w:rsid w:val="008B6C16"/>
    <w:rsid w:val="008B6C25"/>
    <w:rsid w:val="008B6E85"/>
    <w:rsid w:val="008B70A3"/>
    <w:rsid w:val="008B759E"/>
    <w:rsid w:val="008C141B"/>
    <w:rsid w:val="008C174B"/>
    <w:rsid w:val="008C176C"/>
    <w:rsid w:val="008C1F5F"/>
    <w:rsid w:val="008C387B"/>
    <w:rsid w:val="008C3CB8"/>
    <w:rsid w:val="008C4759"/>
    <w:rsid w:val="008C5130"/>
    <w:rsid w:val="008C69C0"/>
    <w:rsid w:val="008C7067"/>
    <w:rsid w:val="008D02AA"/>
    <w:rsid w:val="008D065B"/>
    <w:rsid w:val="008D12F1"/>
    <w:rsid w:val="008D1343"/>
    <w:rsid w:val="008D1378"/>
    <w:rsid w:val="008D19A9"/>
    <w:rsid w:val="008D1C79"/>
    <w:rsid w:val="008D25D6"/>
    <w:rsid w:val="008D2995"/>
    <w:rsid w:val="008D36B0"/>
    <w:rsid w:val="008D4F9B"/>
    <w:rsid w:val="008D56E2"/>
    <w:rsid w:val="008D65DB"/>
    <w:rsid w:val="008D68AF"/>
    <w:rsid w:val="008D68CE"/>
    <w:rsid w:val="008D6EBE"/>
    <w:rsid w:val="008D6F4E"/>
    <w:rsid w:val="008D7954"/>
    <w:rsid w:val="008E12B4"/>
    <w:rsid w:val="008E1A0F"/>
    <w:rsid w:val="008E205C"/>
    <w:rsid w:val="008E205F"/>
    <w:rsid w:val="008E2B0C"/>
    <w:rsid w:val="008E307B"/>
    <w:rsid w:val="008E3142"/>
    <w:rsid w:val="008E3D14"/>
    <w:rsid w:val="008E5DFD"/>
    <w:rsid w:val="008E6549"/>
    <w:rsid w:val="008E706A"/>
    <w:rsid w:val="008F08C3"/>
    <w:rsid w:val="008F1180"/>
    <w:rsid w:val="008F1371"/>
    <w:rsid w:val="008F1A57"/>
    <w:rsid w:val="008F1DFD"/>
    <w:rsid w:val="008F1F6B"/>
    <w:rsid w:val="008F2FC9"/>
    <w:rsid w:val="008F3003"/>
    <w:rsid w:val="008F31D1"/>
    <w:rsid w:val="008F340D"/>
    <w:rsid w:val="008F3519"/>
    <w:rsid w:val="008F377A"/>
    <w:rsid w:val="008F3D7A"/>
    <w:rsid w:val="008F4B1E"/>
    <w:rsid w:val="008F4EFA"/>
    <w:rsid w:val="008F74CF"/>
    <w:rsid w:val="00900AC6"/>
    <w:rsid w:val="00901719"/>
    <w:rsid w:val="009017C3"/>
    <w:rsid w:val="00901F63"/>
    <w:rsid w:val="00902714"/>
    <w:rsid w:val="00902C2B"/>
    <w:rsid w:val="00902D19"/>
    <w:rsid w:val="00903902"/>
    <w:rsid w:val="00903B8C"/>
    <w:rsid w:val="00903E1E"/>
    <w:rsid w:val="00903F0A"/>
    <w:rsid w:val="009042CD"/>
    <w:rsid w:val="009051F8"/>
    <w:rsid w:val="00905BA9"/>
    <w:rsid w:val="0090666F"/>
    <w:rsid w:val="009076AB"/>
    <w:rsid w:val="00907894"/>
    <w:rsid w:val="00910094"/>
    <w:rsid w:val="00910288"/>
    <w:rsid w:val="00911F40"/>
    <w:rsid w:val="009129FA"/>
    <w:rsid w:val="00912C3B"/>
    <w:rsid w:val="00912D51"/>
    <w:rsid w:val="00913464"/>
    <w:rsid w:val="00913D6B"/>
    <w:rsid w:val="00914A31"/>
    <w:rsid w:val="00914AEA"/>
    <w:rsid w:val="00914C89"/>
    <w:rsid w:val="00915B28"/>
    <w:rsid w:val="00916930"/>
    <w:rsid w:val="009177AA"/>
    <w:rsid w:val="00921A47"/>
    <w:rsid w:val="00922294"/>
    <w:rsid w:val="009230C7"/>
    <w:rsid w:val="0092621D"/>
    <w:rsid w:val="0092649D"/>
    <w:rsid w:val="00926773"/>
    <w:rsid w:val="00926C1D"/>
    <w:rsid w:val="00926E75"/>
    <w:rsid w:val="009303D7"/>
    <w:rsid w:val="0093126D"/>
    <w:rsid w:val="009314D5"/>
    <w:rsid w:val="00931632"/>
    <w:rsid w:val="00932CB7"/>
    <w:rsid w:val="00932FF3"/>
    <w:rsid w:val="00933369"/>
    <w:rsid w:val="009335FD"/>
    <w:rsid w:val="00933955"/>
    <w:rsid w:val="00934262"/>
    <w:rsid w:val="00934298"/>
    <w:rsid w:val="00934352"/>
    <w:rsid w:val="00934939"/>
    <w:rsid w:val="00934DF2"/>
    <w:rsid w:val="00934E5D"/>
    <w:rsid w:val="009357E4"/>
    <w:rsid w:val="009372F1"/>
    <w:rsid w:val="00937717"/>
    <w:rsid w:val="009406FF"/>
    <w:rsid w:val="009409EC"/>
    <w:rsid w:val="00940AA9"/>
    <w:rsid w:val="00940C6C"/>
    <w:rsid w:val="00940D57"/>
    <w:rsid w:val="00940DC7"/>
    <w:rsid w:val="00941993"/>
    <w:rsid w:val="00941BA6"/>
    <w:rsid w:val="00941C64"/>
    <w:rsid w:val="009421A8"/>
    <w:rsid w:val="009425A7"/>
    <w:rsid w:val="009437EB"/>
    <w:rsid w:val="00944076"/>
    <w:rsid w:val="009444BE"/>
    <w:rsid w:val="00944DBF"/>
    <w:rsid w:val="0094720D"/>
    <w:rsid w:val="0094750E"/>
    <w:rsid w:val="00951110"/>
    <w:rsid w:val="00952798"/>
    <w:rsid w:val="00952CBE"/>
    <w:rsid w:val="00953594"/>
    <w:rsid w:val="009536F1"/>
    <w:rsid w:val="009541C7"/>
    <w:rsid w:val="009542C6"/>
    <w:rsid w:val="0095485B"/>
    <w:rsid w:val="00954E84"/>
    <w:rsid w:val="0095506D"/>
    <w:rsid w:val="0095550B"/>
    <w:rsid w:val="00955A9C"/>
    <w:rsid w:val="00955D02"/>
    <w:rsid w:val="009565D8"/>
    <w:rsid w:val="00956CD6"/>
    <w:rsid w:val="009570C4"/>
    <w:rsid w:val="00957667"/>
    <w:rsid w:val="009604DE"/>
    <w:rsid w:val="0096111E"/>
    <w:rsid w:val="009612B2"/>
    <w:rsid w:val="0096207C"/>
    <w:rsid w:val="00962347"/>
    <w:rsid w:val="00962849"/>
    <w:rsid w:val="009638E7"/>
    <w:rsid w:val="00963DB9"/>
    <w:rsid w:val="0096440F"/>
    <w:rsid w:val="00964434"/>
    <w:rsid w:val="0096466C"/>
    <w:rsid w:val="00964A37"/>
    <w:rsid w:val="00965A43"/>
    <w:rsid w:val="00966A15"/>
    <w:rsid w:val="00967293"/>
    <w:rsid w:val="00967923"/>
    <w:rsid w:val="00967E40"/>
    <w:rsid w:val="00967E77"/>
    <w:rsid w:val="00970212"/>
    <w:rsid w:val="00970327"/>
    <w:rsid w:val="0097033A"/>
    <w:rsid w:val="00971EC8"/>
    <w:rsid w:val="00972B25"/>
    <w:rsid w:val="00972C20"/>
    <w:rsid w:val="00972E3F"/>
    <w:rsid w:val="00972EC7"/>
    <w:rsid w:val="009730D1"/>
    <w:rsid w:val="00973CB4"/>
    <w:rsid w:val="00974C1F"/>
    <w:rsid w:val="00974F61"/>
    <w:rsid w:val="009754DE"/>
    <w:rsid w:val="0097607A"/>
    <w:rsid w:val="0097610A"/>
    <w:rsid w:val="009769AE"/>
    <w:rsid w:val="00976BEF"/>
    <w:rsid w:val="00976D5E"/>
    <w:rsid w:val="00977D70"/>
    <w:rsid w:val="0098046E"/>
    <w:rsid w:val="00980993"/>
    <w:rsid w:val="00980F3C"/>
    <w:rsid w:val="009814D7"/>
    <w:rsid w:val="00981639"/>
    <w:rsid w:val="00981C8D"/>
    <w:rsid w:val="009830A2"/>
    <w:rsid w:val="0098337B"/>
    <w:rsid w:val="0098425B"/>
    <w:rsid w:val="009853B3"/>
    <w:rsid w:val="00986C54"/>
    <w:rsid w:val="00987299"/>
    <w:rsid w:val="00987DBF"/>
    <w:rsid w:val="00990619"/>
    <w:rsid w:val="009907A8"/>
    <w:rsid w:val="00992B77"/>
    <w:rsid w:val="009938CF"/>
    <w:rsid w:val="00993F79"/>
    <w:rsid w:val="00995511"/>
    <w:rsid w:val="009956CC"/>
    <w:rsid w:val="00995C53"/>
    <w:rsid w:val="00996308"/>
    <w:rsid w:val="00996C69"/>
    <w:rsid w:val="00997538"/>
    <w:rsid w:val="009A13CA"/>
    <w:rsid w:val="009A1DEF"/>
    <w:rsid w:val="009A23F5"/>
    <w:rsid w:val="009A3709"/>
    <w:rsid w:val="009A3BFD"/>
    <w:rsid w:val="009A4927"/>
    <w:rsid w:val="009A523A"/>
    <w:rsid w:val="009A55FB"/>
    <w:rsid w:val="009A5858"/>
    <w:rsid w:val="009A58C5"/>
    <w:rsid w:val="009A6769"/>
    <w:rsid w:val="009A68E2"/>
    <w:rsid w:val="009A6A3B"/>
    <w:rsid w:val="009A6E06"/>
    <w:rsid w:val="009A7434"/>
    <w:rsid w:val="009A7B80"/>
    <w:rsid w:val="009B01A7"/>
    <w:rsid w:val="009B0885"/>
    <w:rsid w:val="009B0A84"/>
    <w:rsid w:val="009B13E1"/>
    <w:rsid w:val="009B1D62"/>
    <w:rsid w:val="009B2B1A"/>
    <w:rsid w:val="009B3529"/>
    <w:rsid w:val="009B3592"/>
    <w:rsid w:val="009B409A"/>
    <w:rsid w:val="009B4B34"/>
    <w:rsid w:val="009B585D"/>
    <w:rsid w:val="009B5F13"/>
    <w:rsid w:val="009B6203"/>
    <w:rsid w:val="009B6207"/>
    <w:rsid w:val="009B65F7"/>
    <w:rsid w:val="009B6888"/>
    <w:rsid w:val="009B6961"/>
    <w:rsid w:val="009B77F3"/>
    <w:rsid w:val="009B7EEF"/>
    <w:rsid w:val="009C0156"/>
    <w:rsid w:val="009C033D"/>
    <w:rsid w:val="009C0521"/>
    <w:rsid w:val="009C0C73"/>
    <w:rsid w:val="009C0E55"/>
    <w:rsid w:val="009C0EE2"/>
    <w:rsid w:val="009C1D2F"/>
    <w:rsid w:val="009C1F2E"/>
    <w:rsid w:val="009C3E43"/>
    <w:rsid w:val="009C4258"/>
    <w:rsid w:val="009C441F"/>
    <w:rsid w:val="009C5132"/>
    <w:rsid w:val="009C5C23"/>
    <w:rsid w:val="009C70B7"/>
    <w:rsid w:val="009C79AD"/>
    <w:rsid w:val="009D02C7"/>
    <w:rsid w:val="009D0DA6"/>
    <w:rsid w:val="009D2155"/>
    <w:rsid w:val="009D223F"/>
    <w:rsid w:val="009D3533"/>
    <w:rsid w:val="009D4364"/>
    <w:rsid w:val="009D4E9D"/>
    <w:rsid w:val="009D50FF"/>
    <w:rsid w:val="009D5282"/>
    <w:rsid w:val="009D5D07"/>
    <w:rsid w:val="009D61ED"/>
    <w:rsid w:val="009D666B"/>
    <w:rsid w:val="009D7FA0"/>
    <w:rsid w:val="009E1902"/>
    <w:rsid w:val="009E2117"/>
    <w:rsid w:val="009E21A4"/>
    <w:rsid w:val="009E278B"/>
    <w:rsid w:val="009E2D7E"/>
    <w:rsid w:val="009E2ED5"/>
    <w:rsid w:val="009E3EAD"/>
    <w:rsid w:val="009E4129"/>
    <w:rsid w:val="009E460F"/>
    <w:rsid w:val="009E5D1D"/>
    <w:rsid w:val="009E661C"/>
    <w:rsid w:val="009E6CBE"/>
    <w:rsid w:val="009E6CD2"/>
    <w:rsid w:val="009E7200"/>
    <w:rsid w:val="009E734B"/>
    <w:rsid w:val="009F0226"/>
    <w:rsid w:val="009F04DB"/>
    <w:rsid w:val="009F14E6"/>
    <w:rsid w:val="009F1EE5"/>
    <w:rsid w:val="009F25E6"/>
    <w:rsid w:val="009F2700"/>
    <w:rsid w:val="009F3251"/>
    <w:rsid w:val="009F3973"/>
    <w:rsid w:val="009F3B2A"/>
    <w:rsid w:val="009F3B4C"/>
    <w:rsid w:val="009F42E3"/>
    <w:rsid w:val="009F4F72"/>
    <w:rsid w:val="009F603E"/>
    <w:rsid w:val="009F656A"/>
    <w:rsid w:val="009F7857"/>
    <w:rsid w:val="009F7CBD"/>
    <w:rsid w:val="009F7F01"/>
    <w:rsid w:val="00A00BD9"/>
    <w:rsid w:val="00A00C73"/>
    <w:rsid w:val="00A0119A"/>
    <w:rsid w:val="00A014C3"/>
    <w:rsid w:val="00A02205"/>
    <w:rsid w:val="00A02221"/>
    <w:rsid w:val="00A033E0"/>
    <w:rsid w:val="00A03F64"/>
    <w:rsid w:val="00A04639"/>
    <w:rsid w:val="00A04E7E"/>
    <w:rsid w:val="00A05BD3"/>
    <w:rsid w:val="00A05FB8"/>
    <w:rsid w:val="00A10D84"/>
    <w:rsid w:val="00A110A0"/>
    <w:rsid w:val="00A114DC"/>
    <w:rsid w:val="00A1159F"/>
    <w:rsid w:val="00A121C2"/>
    <w:rsid w:val="00A12775"/>
    <w:rsid w:val="00A128B5"/>
    <w:rsid w:val="00A12B05"/>
    <w:rsid w:val="00A13E28"/>
    <w:rsid w:val="00A14772"/>
    <w:rsid w:val="00A14A38"/>
    <w:rsid w:val="00A157BE"/>
    <w:rsid w:val="00A158A7"/>
    <w:rsid w:val="00A168B3"/>
    <w:rsid w:val="00A17907"/>
    <w:rsid w:val="00A20F72"/>
    <w:rsid w:val="00A21521"/>
    <w:rsid w:val="00A2167B"/>
    <w:rsid w:val="00A22868"/>
    <w:rsid w:val="00A22D8B"/>
    <w:rsid w:val="00A241F2"/>
    <w:rsid w:val="00A24B51"/>
    <w:rsid w:val="00A24BBB"/>
    <w:rsid w:val="00A25008"/>
    <w:rsid w:val="00A255EF"/>
    <w:rsid w:val="00A26899"/>
    <w:rsid w:val="00A26AAE"/>
    <w:rsid w:val="00A270F7"/>
    <w:rsid w:val="00A32156"/>
    <w:rsid w:val="00A32A77"/>
    <w:rsid w:val="00A34255"/>
    <w:rsid w:val="00A35301"/>
    <w:rsid w:val="00A3583B"/>
    <w:rsid w:val="00A35932"/>
    <w:rsid w:val="00A36F69"/>
    <w:rsid w:val="00A3719A"/>
    <w:rsid w:val="00A40B65"/>
    <w:rsid w:val="00A41BD8"/>
    <w:rsid w:val="00A42179"/>
    <w:rsid w:val="00A438EA"/>
    <w:rsid w:val="00A43C07"/>
    <w:rsid w:val="00A43E11"/>
    <w:rsid w:val="00A45CA6"/>
    <w:rsid w:val="00A46D2C"/>
    <w:rsid w:val="00A477B2"/>
    <w:rsid w:val="00A47A6E"/>
    <w:rsid w:val="00A504FD"/>
    <w:rsid w:val="00A506E3"/>
    <w:rsid w:val="00A50CE1"/>
    <w:rsid w:val="00A511F8"/>
    <w:rsid w:val="00A51345"/>
    <w:rsid w:val="00A5237C"/>
    <w:rsid w:val="00A523EB"/>
    <w:rsid w:val="00A52B2F"/>
    <w:rsid w:val="00A542D4"/>
    <w:rsid w:val="00A54999"/>
    <w:rsid w:val="00A555AD"/>
    <w:rsid w:val="00A55F0E"/>
    <w:rsid w:val="00A563B1"/>
    <w:rsid w:val="00A564A5"/>
    <w:rsid w:val="00A56A1F"/>
    <w:rsid w:val="00A56BA0"/>
    <w:rsid w:val="00A56E19"/>
    <w:rsid w:val="00A573DC"/>
    <w:rsid w:val="00A577D0"/>
    <w:rsid w:val="00A57A4F"/>
    <w:rsid w:val="00A607E5"/>
    <w:rsid w:val="00A61002"/>
    <w:rsid w:val="00A623DC"/>
    <w:rsid w:val="00A62419"/>
    <w:rsid w:val="00A62BCE"/>
    <w:rsid w:val="00A62C8F"/>
    <w:rsid w:val="00A6308D"/>
    <w:rsid w:val="00A63543"/>
    <w:rsid w:val="00A6478A"/>
    <w:rsid w:val="00A64FEA"/>
    <w:rsid w:val="00A65872"/>
    <w:rsid w:val="00A65AB5"/>
    <w:rsid w:val="00A662D5"/>
    <w:rsid w:val="00A66959"/>
    <w:rsid w:val="00A66E83"/>
    <w:rsid w:val="00A6743F"/>
    <w:rsid w:val="00A70150"/>
    <w:rsid w:val="00A70752"/>
    <w:rsid w:val="00A71BBA"/>
    <w:rsid w:val="00A723F7"/>
    <w:rsid w:val="00A72F03"/>
    <w:rsid w:val="00A737AB"/>
    <w:rsid w:val="00A73CFE"/>
    <w:rsid w:val="00A7438D"/>
    <w:rsid w:val="00A748BC"/>
    <w:rsid w:val="00A749BB"/>
    <w:rsid w:val="00A74CDF"/>
    <w:rsid w:val="00A74F6B"/>
    <w:rsid w:val="00A7510D"/>
    <w:rsid w:val="00A76FFF"/>
    <w:rsid w:val="00A80977"/>
    <w:rsid w:val="00A80CB9"/>
    <w:rsid w:val="00A81290"/>
    <w:rsid w:val="00A8190E"/>
    <w:rsid w:val="00A81E80"/>
    <w:rsid w:val="00A821EC"/>
    <w:rsid w:val="00A8345F"/>
    <w:rsid w:val="00A83E3F"/>
    <w:rsid w:val="00A84258"/>
    <w:rsid w:val="00A8430D"/>
    <w:rsid w:val="00A84970"/>
    <w:rsid w:val="00A84F70"/>
    <w:rsid w:val="00A85152"/>
    <w:rsid w:val="00A85FC6"/>
    <w:rsid w:val="00A87484"/>
    <w:rsid w:val="00A87629"/>
    <w:rsid w:val="00A901A8"/>
    <w:rsid w:val="00A903A5"/>
    <w:rsid w:val="00A90538"/>
    <w:rsid w:val="00A913DA"/>
    <w:rsid w:val="00A92800"/>
    <w:rsid w:val="00A930F6"/>
    <w:rsid w:val="00A932E6"/>
    <w:rsid w:val="00A9376B"/>
    <w:rsid w:val="00A93F7D"/>
    <w:rsid w:val="00A93FCC"/>
    <w:rsid w:val="00A9460D"/>
    <w:rsid w:val="00A94671"/>
    <w:rsid w:val="00A94716"/>
    <w:rsid w:val="00A947C4"/>
    <w:rsid w:val="00A9672E"/>
    <w:rsid w:val="00A96F33"/>
    <w:rsid w:val="00A9746B"/>
    <w:rsid w:val="00A9773A"/>
    <w:rsid w:val="00A977CF"/>
    <w:rsid w:val="00AA099F"/>
    <w:rsid w:val="00AA0DB4"/>
    <w:rsid w:val="00AA2561"/>
    <w:rsid w:val="00AA287A"/>
    <w:rsid w:val="00AA2A86"/>
    <w:rsid w:val="00AA369A"/>
    <w:rsid w:val="00AA3B91"/>
    <w:rsid w:val="00AA4075"/>
    <w:rsid w:val="00AA4C66"/>
    <w:rsid w:val="00AA4D5A"/>
    <w:rsid w:val="00AA671C"/>
    <w:rsid w:val="00AA7847"/>
    <w:rsid w:val="00AA7966"/>
    <w:rsid w:val="00AA7E84"/>
    <w:rsid w:val="00AB0237"/>
    <w:rsid w:val="00AB0491"/>
    <w:rsid w:val="00AB0CBF"/>
    <w:rsid w:val="00AB152C"/>
    <w:rsid w:val="00AB2034"/>
    <w:rsid w:val="00AB2495"/>
    <w:rsid w:val="00AB3CC7"/>
    <w:rsid w:val="00AB404B"/>
    <w:rsid w:val="00AB40F4"/>
    <w:rsid w:val="00AB4EBE"/>
    <w:rsid w:val="00AB4F94"/>
    <w:rsid w:val="00AB4FF9"/>
    <w:rsid w:val="00AB5CF9"/>
    <w:rsid w:val="00AB767F"/>
    <w:rsid w:val="00AB777B"/>
    <w:rsid w:val="00AC0780"/>
    <w:rsid w:val="00AC0813"/>
    <w:rsid w:val="00AC0A77"/>
    <w:rsid w:val="00AC106F"/>
    <w:rsid w:val="00AC200B"/>
    <w:rsid w:val="00AC2362"/>
    <w:rsid w:val="00AC256A"/>
    <w:rsid w:val="00AC265E"/>
    <w:rsid w:val="00AC26BF"/>
    <w:rsid w:val="00AC274E"/>
    <w:rsid w:val="00AC30F8"/>
    <w:rsid w:val="00AC32E2"/>
    <w:rsid w:val="00AC3E47"/>
    <w:rsid w:val="00AC4215"/>
    <w:rsid w:val="00AC4682"/>
    <w:rsid w:val="00AC4D75"/>
    <w:rsid w:val="00AC6DB3"/>
    <w:rsid w:val="00AC72BB"/>
    <w:rsid w:val="00AC7D54"/>
    <w:rsid w:val="00AC7D8C"/>
    <w:rsid w:val="00AC7DF9"/>
    <w:rsid w:val="00AD0014"/>
    <w:rsid w:val="00AD0C46"/>
    <w:rsid w:val="00AD0DAF"/>
    <w:rsid w:val="00AD1887"/>
    <w:rsid w:val="00AD2098"/>
    <w:rsid w:val="00AD265A"/>
    <w:rsid w:val="00AD2C5E"/>
    <w:rsid w:val="00AD324C"/>
    <w:rsid w:val="00AD3B53"/>
    <w:rsid w:val="00AD426D"/>
    <w:rsid w:val="00AD600F"/>
    <w:rsid w:val="00AD60C4"/>
    <w:rsid w:val="00AD639C"/>
    <w:rsid w:val="00AD642C"/>
    <w:rsid w:val="00AD7237"/>
    <w:rsid w:val="00AD7362"/>
    <w:rsid w:val="00AE0462"/>
    <w:rsid w:val="00AE1337"/>
    <w:rsid w:val="00AE1400"/>
    <w:rsid w:val="00AE1573"/>
    <w:rsid w:val="00AE30CB"/>
    <w:rsid w:val="00AE403F"/>
    <w:rsid w:val="00AE430A"/>
    <w:rsid w:val="00AE7460"/>
    <w:rsid w:val="00AE75E9"/>
    <w:rsid w:val="00AE7B22"/>
    <w:rsid w:val="00AE7CE8"/>
    <w:rsid w:val="00AF08D3"/>
    <w:rsid w:val="00AF0F14"/>
    <w:rsid w:val="00AF1649"/>
    <w:rsid w:val="00AF27C9"/>
    <w:rsid w:val="00AF4CE8"/>
    <w:rsid w:val="00AF5031"/>
    <w:rsid w:val="00AF50B0"/>
    <w:rsid w:val="00AF513E"/>
    <w:rsid w:val="00AF529B"/>
    <w:rsid w:val="00AF5551"/>
    <w:rsid w:val="00AF56BA"/>
    <w:rsid w:val="00AF63D5"/>
    <w:rsid w:val="00AF6668"/>
    <w:rsid w:val="00AF6D5D"/>
    <w:rsid w:val="00AF7AC6"/>
    <w:rsid w:val="00B0038D"/>
    <w:rsid w:val="00B01C21"/>
    <w:rsid w:val="00B02794"/>
    <w:rsid w:val="00B030E7"/>
    <w:rsid w:val="00B03662"/>
    <w:rsid w:val="00B04C95"/>
    <w:rsid w:val="00B04DFE"/>
    <w:rsid w:val="00B052C4"/>
    <w:rsid w:val="00B05AF3"/>
    <w:rsid w:val="00B103C9"/>
    <w:rsid w:val="00B10B25"/>
    <w:rsid w:val="00B11AC5"/>
    <w:rsid w:val="00B11C50"/>
    <w:rsid w:val="00B12E77"/>
    <w:rsid w:val="00B13440"/>
    <w:rsid w:val="00B13580"/>
    <w:rsid w:val="00B13952"/>
    <w:rsid w:val="00B15C5E"/>
    <w:rsid w:val="00B16093"/>
    <w:rsid w:val="00B169C3"/>
    <w:rsid w:val="00B16FEC"/>
    <w:rsid w:val="00B1718F"/>
    <w:rsid w:val="00B177CF"/>
    <w:rsid w:val="00B17DC1"/>
    <w:rsid w:val="00B201DC"/>
    <w:rsid w:val="00B20511"/>
    <w:rsid w:val="00B20CB3"/>
    <w:rsid w:val="00B23BAD"/>
    <w:rsid w:val="00B23D75"/>
    <w:rsid w:val="00B2406E"/>
    <w:rsid w:val="00B242EA"/>
    <w:rsid w:val="00B2470D"/>
    <w:rsid w:val="00B25349"/>
    <w:rsid w:val="00B27AE7"/>
    <w:rsid w:val="00B27F27"/>
    <w:rsid w:val="00B300F7"/>
    <w:rsid w:val="00B30B2C"/>
    <w:rsid w:val="00B30BC3"/>
    <w:rsid w:val="00B3113B"/>
    <w:rsid w:val="00B31255"/>
    <w:rsid w:val="00B31BA5"/>
    <w:rsid w:val="00B32203"/>
    <w:rsid w:val="00B32C0B"/>
    <w:rsid w:val="00B3324B"/>
    <w:rsid w:val="00B33656"/>
    <w:rsid w:val="00B34A44"/>
    <w:rsid w:val="00B3558D"/>
    <w:rsid w:val="00B35B07"/>
    <w:rsid w:val="00B35C90"/>
    <w:rsid w:val="00B35FEC"/>
    <w:rsid w:val="00B3680B"/>
    <w:rsid w:val="00B36D82"/>
    <w:rsid w:val="00B405B8"/>
    <w:rsid w:val="00B41FD5"/>
    <w:rsid w:val="00B42152"/>
    <w:rsid w:val="00B44642"/>
    <w:rsid w:val="00B4592C"/>
    <w:rsid w:val="00B47259"/>
    <w:rsid w:val="00B473F5"/>
    <w:rsid w:val="00B474E1"/>
    <w:rsid w:val="00B478E5"/>
    <w:rsid w:val="00B47E24"/>
    <w:rsid w:val="00B50979"/>
    <w:rsid w:val="00B521B4"/>
    <w:rsid w:val="00B53280"/>
    <w:rsid w:val="00B54C49"/>
    <w:rsid w:val="00B55FED"/>
    <w:rsid w:val="00B57517"/>
    <w:rsid w:val="00B57F2E"/>
    <w:rsid w:val="00B60110"/>
    <w:rsid w:val="00B61424"/>
    <w:rsid w:val="00B619B3"/>
    <w:rsid w:val="00B61EAB"/>
    <w:rsid w:val="00B62032"/>
    <w:rsid w:val="00B6253E"/>
    <w:rsid w:val="00B627F0"/>
    <w:rsid w:val="00B628A7"/>
    <w:rsid w:val="00B63FFB"/>
    <w:rsid w:val="00B6426F"/>
    <w:rsid w:val="00B65435"/>
    <w:rsid w:val="00B6583B"/>
    <w:rsid w:val="00B65D8C"/>
    <w:rsid w:val="00B667AD"/>
    <w:rsid w:val="00B669C9"/>
    <w:rsid w:val="00B67928"/>
    <w:rsid w:val="00B73633"/>
    <w:rsid w:val="00B738EC"/>
    <w:rsid w:val="00B73CA4"/>
    <w:rsid w:val="00B748B3"/>
    <w:rsid w:val="00B749B3"/>
    <w:rsid w:val="00B74DBB"/>
    <w:rsid w:val="00B752B4"/>
    <w:rsid w:val="00B759F5"/>
    <w:rsid w:val="00B81219"/>
    <w:rsid w:val="00B81E80"/>
    <w:rsid w:val="00B81F21"/>
    <w:rsid w:val="00B825DC"/>
    <w:rsid w:val="00B82C2B"/>
    <w:rsid w:val="00B83C11"/>
    <w:rsid w:val="00B83D88"/>
    <w:rsid w:val="00B84267"/>
    <w:rsid w:val="00B845AE"/>
    <w:rsid w:val="00B8518A"/>
    <w:rsid w:val="00B852A5"/>
    <w:rsid w:val="00B856D6"/>
    <w:rsid w:val="00B85CAC"/>
    <w:rsid w:val="00B86B38"/>
    <w:rsid w:val="00B90264"/>
    <w:rsid w:val="00B9028E"/>
    <w:rsid w:val="00B912D2"/>
    <w:rsid w:val="00B916A5"/>
    <w:rsid w:val="00B928AA"/>
    <w:rsid w:val="00B93797"/>
    <w:rsid w:val="00B94264"/>
    <w:rsid w:val="00B94956"/>
    <w:rsid w:val="00B95C56"/>
    <w:rsid w:val="00B968B2"/>
    <w:rsid w:val="00BA01F1"/>
    <w:rsid w:val="00BA02BC"/>
    <w:rsid w:val="00BA0489"/>
    <w:rsid w:val="00BA08AE"/>
    <w:rsid w:val="00BA1165"/>
    <w:rsid w:val="00BA192C"/>
    <w:rsid w:val="00BA2A79"/>
    <w:rsid w:val="00BA42AB"/>
    <w:rsid w:val="00BA5B35"/>
    <w:rsid w:val="00BA692B"/>
    <w:rsid w:val="00BA6EF2"/>
    <w:rsid w:val="00BA726E"/>
    <w:rsid w:val="00BB0337"/>
    <w:rsid w:val="00BB0DE2"/>
    <w:rsid w:val="00BB1436"/>
    <w:rsid w:val="00BB1754"/>
    <w:rsid w:val="00BB1E46"/>
    <w:rsid w:val="00BB1F85"/>
    <w:rsid w:val="00BB3625"/>
    <w:rsid w:val="00BB3B3E"/>
    <w:rsid w:val="00BB3C38"/>
    <w:rsid w:val="00BB3E04"/>
    <w:rsid w:val="00BB4F93"/>
    <w:rsid w:val="00BB50B2"/>
    <w:rsid w:val="00BB55B9"/>
    <w:rsid w:val="00BB5634"/>
    <w:rsid w:val="00BB587B"/>
    <w:rsid w:val="00BB6471"/>
    <w:rsid w:val="00BB6857"/>
    <w:rsid w:val="00BB6D8E"/>
    <w:rsid w:val="00BB7422"/>
    <w:rsid w:val="00BC0756"/>
    <w:rsid w:val="00BC2261"/>
    <w:rsid w:val="00BC26AD"/>
    <w:rsid w:val="00BC2DEF"/>
    <w:rsid w:val="00BC32C2"/>
    <w:rsid w:val="00BC3E18"/>
    <w:rsid w:val="00BC4F42"/>
    <w:rsid w:val="00BC53D1"/>
    <w:rsid w:val="00BC56D6"/>
    <w:rsid w:val="00BC5716"/>
    <w:rsid w:val="00BC5D64"/>
    <w:rsid w:val="00BC70DE"/>
    <w:rsid w:val="00BC79ED"/>
    <w:rsid w:val="00BC7E44"/>
    <w:rsid w:val="00BD01A8"/>
    <w:rsid w:val="00BD05E4"/>
    <w:rsid w:val="00BD185D"/>
    <w:rsid w:val="00BD1CEB"/>
    <w:rsid w:val="00BD30DB"/>
    <w:rsid w:val="00BD3339"/>
    <w:rsid w:val="00BD5647"/>
    <w:rsid w:val="00BD64C3"/>
    <w:rsid w:val="00BD6CB3"/>
    <w:rsid w:val="00BD6F6B"/>
    <w:rsid w:val="00BD71E3"/>
    <w:rsid w:val="00BE0584"/>
    <w:rsid w:val="00BE0AC2"/>
    <w:rsid w:val="00BE0B7A"/>
    <w:rsid w:val="00BE1561"/>
    <w:rsid w:val="00BE2B79"/>
    <w:rsid w:val="00BE3EDE"/>
    <w:rsid w:val="00BE71C5"/>
    <w:rsid w:val="00BE7572"/>
    <w:rsid w:val="00BE7A66"/>
    <w:rsid w:val="00BF0588"/>
    <w:rsid w:val="00BF079C"/>
    <w:rsid w:val="00BF0A0B"/>
    <w:rsid w:val="00BF1062"/>
    <w:rsid w:val="00BF1C29"/>
    <w:rsid w:val="00BF22FF"/>
    <w:rsid w:val="00BF23E7"/>
    <w:rsid w:val="00BF39B2"/>
    <w:rsid w:val="00BF3E2A"/>
    <w:rsid w:val="00BF41EB"/>
    <w:rsid w:val="00BF4488"/>
    <w:rsid w:val="00BF4C14"/>
    <w:rsid w:val="00BF4C74"/>
    <w:rsid w:val="00BF55FA"/>
    <w:rsid w:val="00BF5D80"/>
    <w:rsid w:val="00BF6BAB"/>
    <w:rsid w:val="00BF6F79"/>
    <w:rsid w:val="00BF7191"/>
    <w:rsid w:val="00BF71F5"/>
    <w:rsid w:val="00BF7448"/>
    <w:rsid w:val="00C00BC5"/>
    <w:rsid w:val="00C01AF9"/>
    <w:rsid w:val="00C01EAD"/>
    <w:rsid w:val="00C023CC"/>
    <w:rsid w:val="00C02C0D"/>
    <w:rsid w:val="00C035E2"/>
    <w:rsid w:val="00C03B26"/>
    <w:rsid w:val="00C0431F"/>
    <w:rsid w:val="00C047B7"/>
    <w:rsid w:val="00C0536E"/>
    <w:rsid w:val="00C05697"/>
    <w:rsid w:val="00C060FA"/>
    <w:rsid w:val="00C062E5"/>
    <w:rsid w:val="00C0660E"/>
    <w:rsid w:val="00C06EE5"/>
    <w:rsid w:val="00C072ED"/>
    <w:rsid w:val="00C0759F"/>
    <w:rsid w:val="00C078E1"/>
    <w:rsid w:val="00C07B0A"/>
    <w:rsid w:val="00C1031E"/>
    <w:rsid w:val="00C1084C"/>
    <w:rsid w:val="00C11FEC"/>
    <w:rsid w:val="00C13127"/>
    <w:rsid w:val="00C13AA6"/>
    <w:rsid w:val="00C142D0"/>
    <w:rsid w:val="00C14422"/>
    <w:rsid w:val="00C145E5"/>
    <w:rsid w:val="00C1538B"/>
    <w:rsid w:val="00C156DE"/>
    <w:rsid w:val="00C15EE5"/>
    <w:rsid w:val="00C16062"/>
    <w:rsid w:val="00C1626C"/>
    <w:rsid w:val="00C163BE"/>
    <w:rsid w:val="00C200C8"/>
    <w:rsid w:val="00C2037E"/>
    <w:rsid w:val="00C20405"/>
    <w:rsid w:val="00C2095D"/>
    <w:rsid w:val="00C21A9D"/>
    <w:rsid w:val="00C21BAB"/>
    <w:rsid w:val="00C22651"/>
    <w:rsid w:val="00C229C2"/>
    <w:rsid w:val="00C22A23"/>
    <w:rsid w:val="00C23826"/>
    <w:rsid w:val="00C23A63"/>
    <w:rsid w:val="00C23CE6"/>
    <w:rsid w:val="00C2408D"/>
    <w:rsid w:val="00C25E28"/>
    <w:rsid w:val="00C26849"/>
    <w:rsid w:val="00C26A0A"/>
    <w:rsid w:val="00C26F50"/>
    <w:rsid w:val="00C27B0B"/>
    <w:rsid w:val="00C3065F"/>
    <w:rsid w:val="00C313DF"/>
    <w:rsid w:val="00C31506"/>
    <w:rsid w:val="00C31C2E"/>
    <w:rsid w:val="00C32173"/>
    <w:rsid w:val="00C32809"/>
    <w:rsid w:val="00C32911"/>
    <w:rsid w:val="00C33A9F"/>
    <w:rsid w:val="00C34E33"/>
    <w:rsid w:val="00C350E4"/>
    <w:rsid w:val="00C35940"/>
    <w:rsid w:val="00C3597A"/>
    <w:rsid w:val="00C35B45"/>
    <w:rsid w:val="00C35F76"/>
    <w:rsid w:val="00C3649A"/>
    <w:rsid w:val="00C37EED"/>
    <w:rsid w:val="00C4007E"/>
    <w:rsid w:val="00C411F1"/>
    <w:rsid w:val="00C4149B"/>
    <w:rsid w:val="00C41B33"/>
    <w:rsid w:val="00C41B9D"/>
    <w:rsid w:val="00C41EBA"/>
    <w:rsid w:val="00C42615"/>
    <w:rsid w:val="00C426EF"/>
    <w:rsid w:val="00C430E2"/>
    <w:rsid w:val="00C431F9"/>
    <w:rsid w:val="00C44F03"/>
    <w:rsid w:val="00C45235"/>
    <w:rsid w:val="00C45ACC"/>
    <w:rsid w:val="00C47038"/>
    <w:rsid w:val="00C501DB"/>
    <w:rsid w:val="00C505FD"/>
    <w:rsid w:val="00C51CF9"/>
    <w:rsid w:val="00C52CA9"/>
    <w:rsid w:val="00C52DD9"/>
    <w:rsid w:val="00C53086"/>
    <w:rsid w:val="00C53AEB"/>
    <w:rsid w:val="00C53EF7"/>
    <w:rsid w:val="00C54516"/>
    <w:rsid w:val="00C55265"/>
    <w:rsid w:val="00C556F5"/>
    <w:rsid w:val="00C55745"/>
    <w:rsid w:val="00C559CA"/>
    <w:rsid w:val="00C55BE1"/>
    <w:rsid w:val="00C60AB8"/>
    <w:rsid w:val="00C60C28"/>
    <w:rsid w:val="00C623C2"/>
    <w:rsid w:val="00C6266E"/>
    <w:rsid w:val="00C626DE"/>
    <w:rsid w:val="00C6276A"/>
    <w:rsid w:val="00C62B79"/>
    <w:rsid w:val="00C63339"/>
    <w:rsid w:val="00C64F30"/>
    <w:rsid w:val="00C6531F"/>
    <w:rsid w:val="00C653E8"/>
    <w:rsid w:val="00C66011"/>
    <w:rsid w:val="00C663CC"/>
    <w:rsid w:val="00C665EA"/>
    <w:rsid w:val="00C666DF"/>
    <w:rsid w:val="00C676EE"/>
    <w:rsid w:val="00C67808"/>
    <w:rsid w:val="00C7034D"/>
    <w:rsid w:val="00C716FF"/>
    <w:rsid w:val="00C71B41"/>
    <w:rsid w:val="00C727B5"/>
    <w:rsid w:val="00C73094"/>
    <w:rsid w:val="00C73376"/>
    <w:rsid w:val="00C73442"/>
    <w:rsid w:val="00C73629"/>
    <w:rsid w:val="00C739DB"/>
    <w:rsid w:val="00C74AF9"/>
    <w:rsid w:val="00C75083"/>
    <w:rsid w:val="00C75B24"/>
    <w:rsid w:val="00C767A2"/>
    <w:rsid w:val="00C768ED"/>
    <w:rsid w:val="00C76915"/>
    <w:rsid w:val="00C76DBA"/>
    <w:rsid w:val="00C77389"/>
    <w:rsid w:val="00C80CC6"/>
    <w:rsid w:val="00C8104C"/>
    <w:rsid w:val="00C81380"/>
    <w:rsid w:val="00C81D31"/>
    <w:rsid w:val="00C821B9"/>
    <w:rsid w:val="00C83F36"/>
    <w:rsid w:val="00C83F83"/>
    <w:rsid w:val="00C858C8"/>
    <w:rsid w:val="00C85B51"/>
    <w:rsid w:val="00C85B82"/>
    <w:rsid w:val="00C86E53"/>
    <w:rsid w:val="00C87ACB"/>
    <w:rsid w:val="00C87DC5"/>
    <w:rsid w:val="00C90198"/>
    <w:rsid w:val="00C90CB4"/>
    <w:rsid w:val="00C910EE"/>
    <w:rsid w:val="00C91168"/>
    <w:rsid w:val="00C92438"/>
    <w:rsid w:val="00C92554"/>
    <w:rsid w:val="00C92608"/>
    <w:rsid w:val="00C92679"/>
    <w:rsid w:val="00C92684"/>
    <w:rsid w:val="00C92CD1"/>
    <w:rsid w:val="00C93FB3"/>
    <w:rsid w:val="00C94C20"/>
    <w:rsid w:val="00C951C5"/>
    <w:rsid w:val="00C95525"/>
    <w:rsid w:val="00C96079"/>
    <w:rsid w:val="00C96862"/>
    <w:rsid w:val="00C96CEF"/>
    <w:rsid w:val="00C97128"/>
    <w:rsid w:val="00C9764A"/>
    <w:rsid w:val="00CA050C"/>
    <w:rsid w:val="00CA08A1"/>
    <w:rsid w:val="00CA0D72"/>
    <w:rsid w:val="00CA11E0"/>
    <w:rsid w:val="00CA15F1"/>
    <w:rsid w:val="00CA1EA2"/>
    <w:rsid w:val="00CA2B65"/>
    <w:rsid w:val="00CA2DD1"/>
    <w:rsid w:val="00CA486C"/>
    <w:rsid w:val="00CA4EC0"/>
    <w:rsid w:val="00CA52A6"/>
    <w:rsid w:val="00CA6619"/>
    <w:rsid w:val="00CA6CC8"/>
    <w:rsid w:val="00CA7381"/>
    <w:rsid w:val="00CA79B2"/>
    <w:rsid w:val="00CB160F"/>
    <w:rsid w:val="00CB1863"/>
    <w:rsid w:val="00CB1D76"/>
    <w:rsid w:val="00CB2798"/>
    <w:rsid w:val="00CB2BBF"/>
    <w:rsid w:val="00CB3414"/>
    <w:rsid w:val="00CB3626"/>
    <w:rsid w:val="00CB3FE3"/>
    <w:rsid w:val="00CB4065"/>
    <w:rsid w:val="00CB4B89"/>
    <w:rsid w:val="00CB52B9"/>
    <w:rsid w:val="00CB57D2"/>
    <w:rsid w:val="00CB5F03"/>
    <w:rsid w:val="00CB5F29"/>
    <w:rsid w:val="00CB6696"/>
    <w:rsid w:val="00CB6A83"/>
    <w:rsid w:val="00CB7E7A"/>
    <w:rsid w:val="00CC0174"/>
    <w:rsid w:val="00CC1C42"/>
    <w:rsid w:val="00CC1DE8"/>
    <w:rsid w:val="00CC1FD5"/>
    <w:rsid w:val="00CC2213"/>
    <w:rsid w:val="00CC240D"/>
    <w:rsid w:val="00CC2621"/>
    <w:rsid w:val="00CC2822"/>
    <w:rsid w:val="00CC3513"/>
    <w:rsid w:val="00CC3EAE"/>
    <w:rsid w:val="00CC4F02"/>
    <w:rsid w:val="00CC537E"/>
    <w:rsid w:val="00CC6319"/>
    <w:rsid w:val="00CC65DD"/>
    <w:rsid w:val="00CC7587"/>
    <w:rsid w:val="00CC79E2"/>
    <w:rsid w:val="00CD037C"/>
    <w:rsid w:val="00CD0844"/>
    <w:rsid w:val="00CD0EDD"/>
    <w:rsid w:val="00CD136C"/>
    <w:rsid w:val="00CD1453"/>
    <w:rsid w:val="00CD1CE3"/>
    <w:rsid w:val="00CD2F33"/>
    <w:rsid w:val="00CD3085"/>
    <w:rsid w:val="00CD3A21"/>
    <w:rsid w:val="00CD3C22"/>
    <w:rsid w:val="00CD3C8E"/>
    <w:rsid w:val="00CD3E5F"/>
    <w:rsid w:val="00CD43C0"/>
    <w:rsid w:val="00CD454A"/>
    <w:rsid w:val="00CD5865"/>
    <w:rsid w:val="00CD6A54"/>
    <w:rsid w:val="00CD7BD1"/>
    <w:rsid w:val="00CD7BDE"/>
    <w:rsid w:val="00CE009D"/>
    <w:rsid w:val="00CE0A67"/>
    <w:rsid w:val="00CE0B14"/>
    <w:rsid w:val="00CE19FD"/>
    <w:rsid w:val="00CE20F1"/>
    <w:rsid w:val="00CE393D"/>
    <w:rsid w:val="00CE3BE0"/>
    <w:rsid w:val="00CE4149"/>
    <w:rsid w:val="00CE4D21"/>
    <w:rsid w:val="00CE53C7"/>
    <w:rsid w:val="00CE55E9"/>
    <w:rsid w:val="00CE5686"/>
    <w:rsid w:val="00CE71E7"/>
    <w:rsid w:val="00CE7E67"/>
    <w:rsid w:val="00CF0DB1"/>
    <w:rsid w:val="00CF1618"/>
    <w:rsid w:val="00CF1706"/>
    <w:rsid w:val="00CF229A"/>
    <w:rsid w:val="00CF30B8"/>
    <w:rsid w:val="00CF3C90"/>
    <w:rsid w:val="00CF5FA5"/>
    <w:rsid w:val="00CF619B"/>
    <w:rsid w:val="00CF6761"/>
    <w:rsid w:val="00CF74CC"/>
    <w:rsid w:val="00D00300"/>
    <w:rsid w:val="00D01295"/>
    <w:rsid w:val="00D0234E"/>
    <w:rsid w:val="00D029F9"/>
    <w:rsid w:val="00D03B7E"/>
    <w:rsid w:val="00D03F3F"/>
    <w:rsid w:val="00D05482"/>
    <w:rsid w:val="00D067F8"/>
    <w:rsid w:val="00D06A14"/>
    <w:rsid w:val="00D075E5"/>
    <w:rsid w:val="00D07C2D"/>
    <w:rsid w:val="00D1056F"/>
    <w:rsid w:val="00D10D2D"/>
    <w:rsid w:val="00D11370"/>
    <w:rsid w:val="00D11852"/>
    <w:rsid w:val="00D11B1F"/>
    <w:rsid w:val="00D121C8"/>
    <w:rsid w:val="00D122CB"/>
    <w:rsid w:val="00D127C4"/>
    <w:rsid w:val="00D130CE"/>
    <w:rsid w:val="00D13202"/>
    <w:rsid w:val="00D13591"/>
    <w:rsid w:val="00D13B31"/>
    <w:rsid w:val="00D143F8"/>
    <w:rsid w:val="00D143FD"/>
    <w:rsid w:val="00D14981"/>
    <w:rsid w:val="00D152E3"/>
    <w:rsid w:val="00D15CE9"/>
    <w:rsid w:val="00D15D59"/>
    <w:rsid w:val="00D15EA0"/>
    <w:rsid w:val="00D16BB7"/>
    <w:rsid w:val="00D176EE"/>
    <w:rsid w:val="00D20AF6"/>
    <w:rsid w:val="00D20BFF"/>
    <w:rsid w:val="00D2114D"/>
    <w:rsid w:val="00D213C8"/>
    <w:rsid w:val="00D221C8"/>
    <w:rsid w:val="00D22487"/>
    <w:rsid w:val="00D22AB9"/>
    <w:rsid w:val="00D231F3"/>
    <w:rsid w:val="00D233A7"/>
    <w:rsid w:val="00D23D6E"/>
    <w:rsid w:val="00D23EA9"/>
    <w:rsid w:val="00D23FE7"/>
    <w:rsid w:val="00D242A2"/>
    <w:rsid w:val="00D24F79"/>
    <w:rsid w:val="00D2673A"/>
    <w:rsid w:val="00D268A5"/>
    <w:rsid w:val="00D27493"/>
    <w:rsid w:val="00D27D34"/>
    <w:rsid w:val="00D30399"/>
    <w:rsid w:val="00D30601"/>
    <w:rsid w:val="00D30C3A"/>
    <w:rsid w:val="00D31130"/>
    <w:rsid w:val="00D322D1"/>
    <w:rsid w:val="00D32BEE"/>
    <w:rsid w:val="00D33072"/>
    <w:rsid w:val="00D3378C"/>
    <w:rsid w:val="00D34553"/>
    <w:rsid w:val="00D35814"/>
    <w:rsid w:val="00D3630B"/>
    <w:rsid w:val="00D368C5"/>
    <w:rsid w:val="00D3694B"/>
    <w:rsid w:val="00D3698D"/>
    <w:rsid w:val="00D36D21"/>
    <w:rsid w:val="00D37675"/>
    <w:rsid w:val="00D37C89"/>
    <w:rsid w:val="00D4112F"/>
    <w:rsid w:val="00D43538"/>
    <w:rsid w:val="00D4400C"/>
    <w:rsid w:val="00D44ACD"/>
    <w:rsid w:val="00D45174"/>
    <w:rsid w:val="00D45E10"/>
    <w:rsid w:val="00D464A7"/>
    <w:rsid w:val="00D470BA"/>
    <w:rsid w:val="00D47D1A"/>
    <w:rsid w:val="00D5062A"/>
    <w:rsid w:val="00D5077E"/>
    <w:rsid w:val="00D50E93"/>
    <w:rsid w:val="00D51661"/>
    <w:rsid w:val="00D52568"/>
    <w:rsid w:val="00D52E7A"/>
    <w:rsid w:val="00D54497"/>
    <w:rsid w:val="00D54659"/>
    <w:rsid w:val="00D54CA7"/>
    <w:rsid w:val="00D55220"/>
    <w:rsid w:val="00D55538"/>
    <w:rsid w:val="00D55DD3"/>
    <w:rsid w:val="00D56989"/>
    <w:rsid w:val="00D57262"/>
    <w:rsid w:val="00D5782C"/>
    <w:rsid w:val="00D5783C"/>
    <w:rsid w:val="00D600D2"/>
    <w:rsid w:val="00D60AA3"/>
    <w:rsid w:val="00D60DBB"/>
    <w:rsid w:val="00D6175B"/>
    <w:rsid w:val="00D62E28"/>
    <w:rsid w:val="00D62EF0"/>
    <w:rsid w:val="00D6330E"/>
    <w:rsid w:val="00D637EA"/>
    <w:rsid w:val="00D639B5"/>
    <w:rsid w:val="00D63CB9"/>
    <w:rsid w:val="00D64211"/>
    <w:rsid w:val="00D64BA2"/>
    <w:rsid w:val="00D64E2E"/>
    <w:rsid w:val="00D65EF5"/>
    <w:rsid w:val="00D6663F"/>
    <w:rsid w:val="00D676AF"/>
    <w:rsid w:val="00D703EB"/>
    <w:rsid w:val="00D707DE"/>
    <w:rsid w:val="00D70B71"/>
    <w:rsid w:val="00D70DBD"/>
    <w:rsid w:val="00D714E7"/>
    <w:rsid w:val="00D71B73"/>
    <w:rsid w:val="00D7204E"/>
    <w:rsid w:val="00D72545"/>
    <w:rsid w:val="00D7308D"/>
    <w:rsid w:val="00D735F8"/>
    <w:rsid w:val="00D760B6"/>
    <w:rsid w:val="00D76483"/>
    <w:rsid w:val="00D772AE"/>
    <w:rsid w:val="00D77DEF"/>
    <w:rsid w:val="00D80C39"/>
    <w:rsid w:val="00D82123"/>
    <w:rsid w:val="00D82548"/>
    <w:rsid w:val="00D82630"/>
    <w:rsid w:val="00D829A4"/>
    <w:rsid w:val="00D82AED"/>
    <w:rsid w:val="00D82B49"/>
    <w:rsid w:val="00D82EA0"/>
    <w:rsid w:val="00D8421E"/>
    <w:rsid w:val="00D84939"/>
    <w:rsid w:val="00D8586A"/>
    <w:rsid w:val="00D85D2D"/>
    <w:rsid w:val="00D87C75"/>
    <w:rsid w:val="00D87D3C"/>
    <w:rsid w:val="00D905A8"/>
    <w:rsid w:val="00D90C75"/>
    <w:rsid w:val="00D90EB2"/>
    <w:rsid w:val="00D91016"/>
    <w:rsid w:val="00D91584"/>
    <w:rsid w:val="00D91673"/>
    <w:rsid w:val="00D92013"/>
    <w:rsid w:val="00D926E0"/>
    <w:rsid w:val="00D930BA"/>
    <w:rsid w:val="00D93281"/>
    <w:rsid w:val="00D933FE"/>
    <w:rsid w:val="00D9358B"/>
    <w:rsid w:val="00D93BDB"/>
    <w:rsid w:val="00D940CC"/>
    <w:rsid w:val="00D943FA"/>
    <w:rsid w:val="00D9452E"/>
    <w:rsid w:val="00D945EE"/>
    <w:rsid w:val="00D961BE"/>
    <w:rsid w:val="00D961E5"/>
    <w:rsid w:val="00D96DAE"/>
    <w:rsid w:val="00D97524"/>
    <w:rsid w:val="00D97C67"/>
    <w:rsid w:val="00DA1414"/>
    <w:rsid w:val="00DA2B30"/>
    <w:rsid w:val="00DA2C75"/>
    <w:rsid w:val="00DA2F01"/>
    <w:rsid w:val="00DA4899"/>
    <w:rsid w:val="00DA48B7"/>
    <w:rsid w:val="00DA4B12"/>
    <w:rsid w:val="00DA7DE3"/>
    <w:rsid w:val="00DB0379"/>
    <w:rsid w:val="00DB0712"/>
    <w:rsid w:val="00DB0C58"/>
    <w:rsid w:val="00DB114F"/>
    <w:rsid w:val="00DB1401"/>
    <w:rsid w:val="00DB1681"/>
    <w:rsid w:val="00DB1C3C"/>
    <w:rsid w:val="00DB1FC5"/>
    <w:rsid w:val="00DB4922"/>
    <w:rsid w:val="00DB4CA3"/>
    <w:rsid w:val="00DB5305"/>
    <w:rsid w:val="00DB59C2"/>
    <w:rsid w:val="00DB5A87"/>
    <w:rsid w:val="00DB6677"/>
    <w:rsid w:val="00DB699D"/>
    <w:rsid w:val="00DB75D9"/>
    <w:rsid w:val="00DB785B"/>
    <w:rsid w:val="00DB7DC6"/>
    <w:rsid w:val="00DC1C04"/>
    <w:rsid w:val="00DC33DE"/>
    <w:rsid w:val="00DC3964"/>
    <w:rsid w:val="00DC43BF"/>
    <w:rsid w:val="00DC44D6"/>
    <w:rsid w:val="00DC4CA0"/>
    <w:rsid w:val="00DC57DB"/>
    <w:rsid w:val="00DC5A0B"/>
    <w:rsid w:val="00DC5B11"/>
    <w:rsid w:val="00DC5BEA"/>
    <w:rsid w:val="00DC63D5"/>
    <w:rsid w:val="00DC68C5"/>
    <w:rsid w:val="00DC6AE4"/>
    <w:rsid w:val="00DC7E92"/>
    <w:rsid w:val="00DD03D6"/>
    <w:rsid w:val="00DD0453"/>
    <w:rsid w:val="00DD06BA"/>
    <w:rsid w:val="00DD1045"/>
    <w:rsid w:val="00DD18D9"/>
    <w:rsid w:val="00DD1F90"/>
    <w:rsid w:val="00DD247C"/>
    <w:rsid w:val="00DD2928"/>
    <w:rsid w:val="00DD2BC4"/>
    <w:rsid w:val="00DD3354"/>
    <w:rsid w:val="00DD4104"/>
    <w:rsid w:val="00DD4316"/>
    <w:rsid w:val="00DD4BB2"/>
    <w:rsid w:val="00DD4FFE"/>
    <w:rsid w:val="00DD610E"/>
    <w:rsid w:val="00DD6C46"/>
    <w:rsid w:val="00DD6F94"/>
    <w:rsid w:val="00DD7D73"/>
    <w:rsid w:val="00DE0274"/>
    <w:rsid w:val="00DE06EF"/>
    <w:rsid w:val="00DE1853"/>
    <w:rsid w:val="00DE1A7A"/>
    <w:rsid w:val="00DE3255"/>
    <w:rsid w:val="00DE34F0"/>
    <w:rsid w:val="00DE4762"/>
    <w:rsid w:val="00DE4C6C"/>
    <w:rsid w:val="00DE5086"/>
    <w:rsid w:val="00DE530C"/>
    <w:rsid w:val="00DE61CA"/>
    <w:rsid w:val="00DE6475"/>
    <w:rsid w:val="00DE68DB"/>
    <w:rsid w:val="00DE6CBF"/>
    <w:rsid w:val="00DE6EDE"/>
    <w:rsid w:val="00DE7A1F"/>
    <w:rsid w:val="00DF060C"/>
    <w:rsid w:val="00DF13B6"/>
    <w:rsid w:val="00DF140E"/>
    <w:rsid w:val="00DF157B"/>
    <w:rsid w:val="00DF2096"/>
    <w:rsid w:val="00DF23FB"/>
    <w:rsid w:val="00DF2B19"/>
    <w:rsid w:val="00DF543D"/>
    <w:rsid w:val="00DF6A23"/>
    <w:rsid w:val="00DF6A27"/>
    <w:rsid w:val="00DF6F4E"/>
    <w:rsid w:val="00DF7366"/>
    <w:rsid w:val="00DF78C5"/>
    <w:rsid w:val="00DF7C2A"/>
    <w:rsid w:val="00E00174"/>
    <w:rsid w:val="00E004E5"/>
    <w:rsid w:val="00E01706"/>
    <w:rsid w:val="00E017A1"/>
    <w:rsid w:val="00E019D8"/>
    <w:rsid w:val="00E01F52"/>
    <w:rsid w:val="00E02DAD"/>
    <w:rsid w:val="00E03CD1"/>
    <w:rsid w:val="00E05C95"/>
    <w:rsid w:val="00E05F0C"/>
    <w:rsid w:val="00E070E0"/>
    <w:rsid w:val="00E10FFC"/>
    <w:rsid w:val="00E11007"/>
    <w:rsid w:val="00E123CF"/>
    <w:rsid w:val="00E12F05"/>
    <w:rsid w:val="00E144C4"/>
    <w:rsid w:val="00E146A1"/>
    <w:rsid w:val="00E14944"/>
    <w:rsid w:val="00E15C8B"/>
    <w:rsid w:val="00E16326"/>
    <w:rsid w:val="00E16E46"/>
    <w:rsid w:val="00E1718F"/>
    <w:rsid w:val="00E17604"/>
    <w:rsid w:val="00E20007"/>
    <w:rsid w:val="00E20991"/>
    <w:rsid w:val="00E20D94"/>
    <w:rsid w:val="00E211AA"/>
    <w:rsid w:val="00E2140A"/>
    <w:rsid w:val="00E218D5"/>
    <w:rsid w:val="00E22137"/>
    <w:rsid w:val="00E228ED"/>
    <w:rsid w:val="00E22B01"/>
    <w:rsid w:val="00E23637"/>
    <w:rsid w:val="00E23CC4"/>
    <w:rsid w:val="00E24537"/>
    <w:rsid w:val="00E25DDE"/>
    <w:rsid w:val="00E260E7"/>
    <w:rsid w:val="00E26DA3"/>
    <w:rsid w:val="00E2765D"/>
    <w:rsid w:val="00E2792F"/>
    <w:rsid w:val="00E3027C"/>
    <w:rsid w:val="00E30CAF"/>
    <w:rsid w:val="00E30CB8"/>
    <w:rsid w:val="00E3156F"/>
    <w:rsid w:val="00E31B3C"/>
    <w:rsid w:val="00E32657"/>
    <w:rsid w:val="00E32C76"/>
    <w:rsid w:val="00E32E07"/>
    <w:rsid w:val="00E3391B"/>
    <w:rsid w:val="00E33CAB"/>
    <w:rsid w:val="00E34071"/>
    <w:rsid w:val="00E3476F"/>
    <w:rsid w:val="00E35402"/>
    <w:rsid w:val="00E3622C"/>
    <w:rsid w:val="00E36AB2"/>
    <w:rsid w:val="00E403F2"/>
    <w:rsid w:val="00E404B5"/>
    <w:rsid w:val="00E40955"/>
    <w:rsid w:val="00E40AE7"/>
    <w:rsid w:val="00E4268F"/>
    <w:rsid w:val="00E43243"/>
    <w:rsid w:val="00E44024"/>
    <w:rsid w:val="00E44558"/>
    <w:rsid w:val="00E4516A"/>
    <w:rsid w:val="00E46B6F"/>
    <w:rsid w:val="00E475E9"/>
    <w:rsid w:val="00E47D3E"/>
    <w:rsid w:val="00E50E49"/>
    <w:rsid w:val="00E510A7"/>
    <w:rsid w:val="00E5159D"/>
    <w:rsid w:val="00E52E9E"/>
    <w:rsid w:val="00E53C4F"/>
    <w:rsid w:val="00E53E7E"/>
    <w:rsid w:val="00E54077"/>
    <w:rsid w:val="00E543FB"/>
    <w:rsid w:val="00E54991"/>
    <w:rsid w:val="00E550B1"/>
    <w:rsid w:val="00E55211"/>
    <w:rsid w:val="00E554E4"/>
    <w:rsid w:val="00E55524"/>
    <w:rsid w:val="00E55672"/>
    <w:rsid w:val="00E556DB"/>
    <w:rsid w:val="00E55C53"/>
    <w:rsid w:val="00E55D2D"/>
    <w:rsid w:val="00E55E3C"/>
    <w:rsid w:val="00E55FE4"/>
    <w:rsid w:val="00E5734D"/>
    <w:rsid w:val="00E57CFC"/>
    <w:rsid w:val="00E57D4D"/>
    <w:rsid w:val="00E6052F"/>
    <w:rsid w:val="00E60A13"/>
    <w:rsid w:val="00E62AD9"/>
    <w:rsid w:val="00E630AA"/>
    <w:rsid w:val="00E64009"/>
    <w:rsid w:val="00E640BE"/>
    <w:rsid w:val="00E64395"/>
    <w:rsid w:val="00E644D5"/>
    <w:rsid w:val="00E647AA"/>
    <w:rsid w:val="00E65C63"/>
    <w:rsid w:val="00E65FC8"/>
    <w:rsid w:val="00E663A5"/>
    <w:rsid w:val="00E66446"/>
    <w:rsid w:val="00E66C3A"/>
    <w:rsid w:val="00E66CC8"/>
    <w:rsid w:val="00E66D2E"/>
    <w:rsid w:val="00E66D7F"/>
    <w:rsid w:val="00E67037"/>
    <w:rsid w:val="00E71220"/>
    <w:rsid w:val="00E713B6"/>
    <w:rsid w:val="00E719AB"/>
    <w:rsid w:val="00E727DC"/>
    <w:rsid w:val="00E72A6D"/>
    <w:rsid w:val="00E72C78"/>
    <w:rsid w:val="00E741FA"/>
    <w:rsid w:val="00E754B8"/>
    <w:rsid w:val="00E75AC9"/>
    <w:rsid w:val="00E75BD3"/>
    <w:rsid w:val="00E7616C"/>
    <w:rsid w:val="00E769CD"/>
    <w:rsid w:val="00E7706C"/>
    <w:rsid w:val="00E77995"/>
    <w:rsid w:val="00E803E3"/>
    <w:rsid w:val="00E80729"/>
    <w:rsid w:val="00E81B1F"/>
    <w:rsid w:val="00E82497"/>
    <w:rsid w:val="00E83506"/>
    <w:rsid w:val="00E83559"/>
    <w:rsid w:val="00E8382D"/>
    <w:rsid w:val="00E847BB"/>
    <w:rsid w:val="00E85419"/>
    <w:rsid w:val="00E8545B"/>
    <w:rsid w:val="00E85989"/>
    <w:rsid w:val="00E859D0"/>
    <w:rsid w:val="00E87323"/>
    <w:rsid w:val="00E87F38"/>
    <w:rsid w:val="00E91088"/>
    <w:rsid w:val="00E92306"/>
    <w:rsid w:val="00E93D3C"/>
    <w:rsid w:val="00E950C0"/>
    <w:rsid w:val="00E954C0"/>
    <w:rsid w:val="00E95644"/>
    <w:rsid w:val="00E95BBB"/>
    <w:rsid w:val="00E95BE6"/>
    <w:rsid w:val="00E97616"/>
    <w:rsid w:val="00E9779C"/>
    <w:rsid w:val="00EA050D"/>
    <w:rsid w:val="00EA0753"/>
    <w:rsid w:val="00EA0C77"/>
    <w:rsid w:val="00EA0DB2"/>
    <w:rsid w:val="00EA1A41"/>
    <w:rsid w:val="00EA1A64"/>
    <w:rsid w:val="00EA24C7"/>
    <w:rsid w:val="00EA32CA"/>
    <w:rsid w:val="00EA4005"/>
    <w:rsid w:val="00EA49B8"/>
    <w:rsid w:val="00EA4D9E"/>
    <w:rsid w:val="00EA508D"/>
    <w:rsid w:val="00EA564A"/>
    <w:rsid w:val="00EA5727"/>
    <w:rsid w:val="00EA608B"/>
    <w:rsid w:val="00EA64CC"/>
    <w:rsid w:val="00EB0BB1"/>
    <w:rsid w:val="00EB0BD4"/>
    <w:rsid w:val="00EB118A"/>
    <w:rsid w:val="00EB11E9"/>
    <w:rsid w:val="00EB1D46"/>
    <w:rsid w:val="00EB2154"/>
    <w:rsid w:val="00EB2A23"/>
    <w:rsid w:val="00EB2C9D"/>
    <w:rsid w:val="00EB3173"/>
    <w:rsid w:val="00EB3961"/>
    <w:rsid w:val="00EB3D00"/>
    <w:rsid w:val="00EB4D51"/>
    <w:rsid w:val="00EB505C"/>
    <w:rsid w:val="00EB5477"/>
    <w:rsid w:val="00EB6275"/>
    <w:rsid w:val="00EB6A84"/>
    <w:rsid w:val="00EB6AF3"/>
    <w:rsid w:val="00EB71D6"/>
    <w:rsid w:val="00EB7239"/>
    <w:rsid w:val="00EB73FD"/>
    <w:rsid w:val="00EC0798"/>
    <w:rsid w:val="00EC0822"/>
    <w:rsid w:val="00EC0A14"/>
    <w:rsid w:val="00EC1042"/>
    <w:rsid w:val="00EC27B8"/>
    <w:rsid w:val="00EC3636"/>
    <w:rsid w:val="00EC4270"/>
    <w:rsid w:val="00EC4AF0"/>
    <w:rsid w:val="00EC4D02"/>
    <w:rsid w:val="00EC54FE"/>
    <w:rsid w:val="00EC58F5"/>
    <w:rsid w:val="00EC7638"/>
    <w:rsid w:val="00EC7EFD"/>
    <w:rsid w:val="00ED13A5"/>
    <w:rsid w:val="00ED1BF6"/>
    <w:rsid w:val="00ED1CE3"/>
    <w:rsid w:val="00ED1EA6"/>
    <w:rsid w:val="00ED297D"/>
    <w:rsid w:val="00ED2E91"/>
    <w:rsid w:val="00ED3775"/>
    <w:rsid w:val="00ED4432"/>
    <w:rsid w:val="00ED4CFA"/>
    <w:rsid w:val="00ED626B"/>
    <w:rsid w:val="00EE0494"/>
    <w:rsid w:val="00EE1C1C"/>
    <w:rsid w:val="00EE1C78"/>
    <w:rsid w:val="00EE230B"/>
    <w:rsid w:val="00EE27FF"/>
    <w:rsid w:val="00EE292D"/>
    <w:rsid w:val="00EE2AC3"/>
    <w:rsid w:val="00EE3107"/>
    <w:rsid w:val="00EE3749"/>
    <w:rsid w:val="00EE3EA0"/>
    <w:rsid w:val="00EE43F0"/>
    <w:rsid w:val="00EE4852"/>
    <w:rsid w:val="00EE53D8"/>
    <w:rsid w:val="00EE55A0"/>
    <w:rsid w:val="00EE5E48"/>
    <w:rsid w:val="00EE5E56"/>
    <w:rsid w:val="00EE688D"/>
    <w:rsid w:val="00EE69BC"/>
    <w:rsid w:val="00EE6B55"/>
    <w:rsid w:val="00EF05B5"/>
    <w:rsid w:val="00EF10AD"/>
    <w:rsid w:val="00EF149E"/>
    <w:rsid w:val="00EF1810"/>
    <w:rsid w:val="00EF2B04"/>
    <w:rsid w:val="00EF3DF3"/>
    <w:rsid w:val="00EF3F67"/>
    <w:rsid w:val="00EF49E8"/>
    <w:rsid w:val="00EF4EA9"/>
    <w:rsid w:val="00EF5A9F"/>
    <w:rsid w:val="00EF5F87"/>
    <w:rsid w:val="00EF682C"/>
    <w:rsid w:val="00EF6A67"/>
    <w:rsid w:val="00EF6DE5"/>
    <w:rsid w:val="00EF71A3"/>
    <w:rsid w:val="00EF7D3E"/>
    <w:rsid w:val="00F00085"/>
    <w:rsid w:val="00F007D8"/>
    <w:rsid w:val="00F01152"/>
    <w:rsid w:val="00F01349"/>
    <w:rsid w:val="00F01A2A"/>
    <w:rsid w:val="00F01BF1"/>
    <w:rsid w:val="00F03713"/>
    <w:rsid w:val="00F03AC7"/>
    <w:rsid w:val="00F03B77"/>
    <w:rsid w:val="00F03D98"/>
    <w:rsid w:val="00F05940"/>
    <w:rsid w:val="00F059BA"/>
    <w:rsid w:val="00F05E99"/>
    <w:rsid w:val="00F05EE3"/>
    <w:rsid w:val="00F06A43"/>
    <w:rsid w:val="00F0772D"/>
    <w:rsid w:val="00F10BB3"/>
    <w:rsid w:val="00F10C3D"/>
    <w:rsid w:val="00F12331"/>
    <w:rsid w:val="00F12464"/>
    <w:rsid w:val="00F12860"/>
    <w:rsid w:val="00F13403"/>
    <w:rsid w:val="00F1390F"/>
    <w:rsid w:val="00F13A9C"/>
    <w:rsid w:val="00F13C61"/>
    <w:rsid w:val="00F14650"/>
    <w:rsid w:val="00F14910"/>
    <w:rsid w:val="00F15577"/>
    <w:rsid w:val="00F15AA8"/>
    <w:rsid w:val="00F15B2E"/>
    <w:rsid w:val="00F164FF"/>
    <w:rsid w:val="00F1695B"/>
    <w:rsid w:val="00F171C1"/>
    <w:rsid w:val="00F20323"/>
    <w:rsid w:val="00F20377"/>
    <w:rsid w:val="00F20A5D"/>
    <w:rsid w:val="00F21AC3"/>
    <w:rsid w:val="00F21B03"/>
    <w:rsid w:val="00F21C33"/>
    <w:rsid w:val="00F22D7A"/>
    <w:rsid w:val="00F231A0"/>
    <w:rsid w:val="00F2355D"/>
    <w:rsid w:val="00F2359F"/>
    <w:rsid w:val="00F259E6"/>
    <w:rsid w:val="00F25D4E"/>
    <w:rsid w:val="00F26936"/>
    <w:rsid w:val="00F26E48"/>
    <w:rsid w:val="00F278A6"/>
    <w:rsid w:val="00F27CA0"/>
    <w:rsid w:val="00F27CB3"/>
    <w:rsid w:val="00F30A9B"/>
    <w:rsid w:val="00F30E0D"/>
    <w:rsid w:val="00F310E9"/>
    <w:rsid w:val="00F3112F"/>
    <w:rsid w:val="00F31D42"/>
    <w:rsid w:val="00F320DF"/>
    <w:rsid w:val="00F3299D"/>
    <w:rsid w:val="00F33825"/>
    <w:rsid w:val="00F33BCF"/>
    <w:rsid w:val="00F34613"/>
    <w:rsid w:val="00F35830"/>
    <w:rsid w:val="00F35D6A"/>
    <w:rsid w:val="00F365FA"/>
    <w:rsid w:val="00F36B4F"/>
    <w:rsid w:val="00F36F8E"/>
    <w:rsid w:val="00F3708C"/>
    <w:rsid w:val="00F37487"/>
    <w:rsid w:val="00F37F3A"/>
    <w:rsid w:val="00F4006E"/>
    <w:rsid w:val="00F4014C"/>
    <w:rsid w:val="00F4046D"/>
    <w:rsid w:val="00F414B2"/>
    <w:rsid w:val="00F42599"/>
    <w:rsid w:val="00F42AA5"/>
    <w:rsid w:val="00F42AAD"/>
    <w:rsid w:val="00F4308A"/>
    <w:rsid w:val="00F43370"/>
    <w:rsid w:val="00F43646"/>
    <w:rsid w:val="00F448EC"/>
    <w:rsid w:val="00F454F3"/>
    <w:rsid w:val="00F45A4D"/>
    <w:rsid w:val="00F465C6"/>
    <w:rsid w:val="00F46BBE"/>
    <w:rsid w:val="00F46C8C"/>
    <w:rsid w:val="00F47D87"/>
    <w:rsid w:val="00F503DF"/>
    <w:rsid w:val="00F50471"/>
    <w:rsid w:val="00F5061B"/>
    <w:rsid w:val="00F509B6"/>
    <w:rsid w:val="00F510F0"/>
    <w:rsid w:val="00F5112B"/>
    <w:rsid w:val="00F51485"/>
    <w:rsid w:val="00F51AD3"/>
    <w:rsid w:val="00F51D51"/>
    <w:rsid w:val="00F52AD9"/>
    <w:rsid w:val="00F53815"/>
    <w:rsid w:val="00F541D5"/>
    <w:rsid w:val="00F544EE"/>
    <w:rsid w:val="00F54890"/>
    <w:rsid w:val="00F561B8"/>
    <w:rsid w:val="00F56614"/>
    <w:rsid w:val="00F56A67"/>
    <w:rsid w:val="00F56D8E"/>
    <w:rsid w:val="00F57263"/>
    <w:rsid w:val="00F57CCE"/>
    <w:rsid w:val="00F57D91"/>
    <w:rsid w:val="00F60436"/>
    <w:rsid w:val="00F60CD5"/>
    <w:rsid w:val="00F615D8"/>
    <w:rsid w:val="00F61666"/>
    <w:rsid w:val="00F61F74"/>
    <w:rsid w:val="00F620DD"/>
    <w:rsid w:val="00F62EE0"/>
    <w:rsid w:val="00F62F6B"/>
    <w:rsid w:val="00F630ED"/>
    <w:rsid w:val="00F636D9"/>
    <w:rsid w:val="00F63B7C"/>
    <w:rsid w:val="00F64106"/>
    <w:rsid w:val="00F64590"/>
    <w:rsid w:val="00F654BB"/>
    <w:rsid w:val="00F6586A"/>
    <w:rsid w:val="00F65BB7"/>
    <w:rsid w:val="00F66359"/>
    <w:rsid w:val="00F66780"/>
    <w:rsid w:val="00F6682D"/>
    <w:rsid w:val="00F67490"/>
    <w:rsid w:val="00F7305E"/>
    <w:rsid w:val="00F7393D"/>
    <w:rsid w:val="00F739EA"/>
    <w:rsid w:val="00F73C2B"/>
    <w:rsid w:val="00F76706"/>
    <w:rsid w:val="00F76D52"/>
    <w:rsid w:val="00F775BF"/>
    <w:rsid w:val="00F779C2"/>
    <w:rsid w:val="00F77FA1"/>
    <w:rsid w:val="00F8011A"/>
    <w:rsid w:val="00F80EA4"/>
    <w:rsid w:val="00F82CC8"/>
    <w:rsid w:val="00F83917"/>
    <w:rsid w:val="00F83A22"/>
    <w:rsid w:val="00F83A40"/>
    <w:rsid w:val="00F83EFD"/>
    <w:rsid w:val="00F83F38"/>
    <w:rsid w:val="00F851BA"/>
    <w:rsid w:val="00F857AE"/>
    <w:rsid w:val="00F85915"/>
    <w:rsid w:val="00F863A6"/>
    <w:rsid w:val="00F86842"/>
    <w:rsid w:val="00F8736A"/>
    <w:rsid w:val="00F87D22"/>
    <w:rsid w:val="00F901A3"/>
    <w:rsid w:val="00F90219"/>
    <w:rsid w:val="00F906B5"/>
    <w:rsid w:val="00F90F56"/>
    <w:rsid w:val="00F912AF"/>
    <w:rsid w:val="00F9173D"/>
    <w:rsid w:val="00F919A1"/>
    <w:rsid w:val="00F92393"/>
    <w:rsid w:val="00F92660"/>
    <w:rsid w:val="00F92DB6"/>
    <w:rsid w:val="00F92F99"/>
    <w:rsid w:val="00F9372C"/>
    <w:rsid w:val="00F93F0E"/>
    <w:rsid w:val="00F96A28"/>
    <w:rsid w:val="00F96C71"/>
    <w:rsid w:val="00F96FFA"/>
    <w:rsid w:val="00F97480"/>
    <w:rsid w:val="00F97980"/>
    <w:rsid w:val="00FA0B84"/>
    <w:rsid w:val="00FA0C8D"/>
    <w:rsid w:val="00FA1BE3"/>
    <w:rsid w:val="00FA3487"/>
    <w:rsid w:val="00FA40AF"/>
    <w:rsid w:val="00FA45DD"/>
    <w:rsid w:val="00FA4EED"/>
    <w:rsid w:val="00FA533D"/>
    <w:rsid w:val="00FA5D25"/>
    <w:rsid w:val="00FA6828"/>
    <w:rsid w:val="00FA7348"/>
    <w:rsid w:val="00FA7A0A"/>
    <w:rsid w:val="00FA7D1C"/>
    <w:rsid w:val="00FB1105"/>
    <w:rsid w:val="00FB18F6"/>
    <w:rsid w:val="00FB22A7"/>
    <w:rsid w:val="00FB281F"/>
    <w:rsid w:val="00FB2AD8"/>
    <w:rsid w:val="00FB439A"/>
    <w:rsid w:val="00FB4663"/>
    <w:rsid w:val="00FB5278"/>
    <w:rsid w:val="00FB603F"/>
    <w:rsid w:val="00FB64CE"/>
    <w:rsid w:val="00FB6955"/>
    <w:rsid w:val="00FB767C"/>
    <w:rsid w:val="00FB7737"/>
    <w:rsid w:val="00FC019B"/>
    <w:rsid w:val="00FC052E"/>
    <w:rsid w:val="00FC0558"/>
    <w:rsid w:val="00FC0BA3"/>
    <w:rsid w:val="00FC0C4D"/>
    <w:rsid w:val="00FC1240"/>
    <w:rsid w:val="00FC16F7"/>
    <w:rsid w:val="00FC1E21"/>
    <w:rsid w:val="00FC2313"/>
    <w:rsid w:val="00FC38C4"/>
    <w:rsid w:val="00FC3942"/>
    <w:rsid w:val="00FC39EE"/>
    <w:rsid w:val="00FC3E86"/>
    <w:rsid w:val="00FC4B80"/>
    <w:rsid w:val="00FC57D7"/>
    <w:rsid w:val="00FC5CF8"/>
    <w:rsid w:val="00FC7843"/>
    <w:rsid w:val="00FC7B6C"/>
    <w:rsid w:val="00FC7E6D"/>
    <w:rsid w:val="00FC7F1F"/>
    <w:rsid w:val="00FD04EA"/>
    <w:rsid w:val="00FD05F5"/>
    <w:rsid w:val="00FD1006"/>
    <w:rsid w:val="00FD1373"/>
    <w:rsid w:val="00FD23EA"/>
    <w:rsid w:val="00FD25B5"/>
    <w:rsid w:val="00FD2C84"/>
    <w:rsid w:val="00FD2E44"/>
    <w:rsid w:val="00FD3952"/>
    <w:rsid w:val="00FD41C9"/>
    <w:rsid w:val="00FD4211"/>
    <w:rsid w:val="00FD4694"/>
    <w:rsid w:val="00FD49F4"/>
    <w:rsid w:val="00FD4C5A"/>
    <w:rsid w:val="00FD4E08"/>
    <w:rsid w:val="00FD5AE0"/>
    <w:rsid w:val="00FD5FA7"/>
    <w:rsid w:val="00FD6BCE"/>
    <w:rsid w:val="00FD750B"/>
    <w:rsid w:val="00FE0CAD"/>
    <w:rsid w:val="00FE0E30"/>
    <w:rsid w:val="00FE107E"/>
    <w:rsid w:val="00FE1548"/>
    <w:rsid w:val="00FE1A7D"/>
    <w:rsid w:val="00FE473F"/>
    <w:rsid w:val="00FE4D87"/>
    <w:rsid w:val="00FE5C20"/>
    <w:rsid w:val="00FE6AF7"/>
    <w:rsid w:val="00FE6BF2"/>
    <w:rsid w:val="00FE78BD"/>
    <w:rsid w:val="00FF032D"/>
    <w:rsid w:val="00FF1C42"/>
    <w:rsid w:val="00FF1EC0"/>
    <w:rsid w:val="00FF1F9A"/>
    <w:rsid w:val="00FF28A1"/>
    <w:rsid w:val="00FF2C49"/>
    <w:rsid w:val="00FF3747"/>
    <w:rsid w:val="00FF3E24"/>
    <w:rsid w:val="00FF41B0"/>
    <w:rsid w:val="00FF50CB"/>
    <w:rsid w:val="00FF564A"/>
    <w:rsid w:val="00FF57B2"/>
    <w:rsid w:val="00FF62AE"/>
    <w:rsid w:val="00FF6551"/>
    <w:rsid w:val="00FF6E1E"/>
    <w:rsid w:val="00FF7250"/>
    <w:rsid w:val="00FF74B4"/>
  </w:rsids>
  <w:docVars>
    <w:docVar w:name="__Grammarly_42___1" w:val="H4sIAAAAAAAEAKtWcslP9kxRslIyNDYyN7QwNjU1sjQ0tTAwMDNW0lEKTi0uzszPAykwqQUAa7oFpywAAAA="/>
    <w:docVar w:name="__Grammarly_42____i" w:val="H4sIAAAAAAAEAKtWckksSQxILCpxzi/NK1GyMqwFAAEhoTITAAAA"/>
  </w:docVar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15:docId w15:val="{CFCD29E4-EBBB-4AD0-810F-B7D9D9A0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9B5"/>
    <w:rPr>
      <w:rFonts w:ascii="Arial" w:hAnsi="Arial" w:cs="Arial"/>
    </w:rPr>
  </w:style>
  <w:style w:type="paragraph" w:styleId="Heading1">
    <w:name w:val="heading 1"/>
    <w:basedOn w:val="Normal"/>
    <w:next w:val="Normal"/>
    <w:link w:val="Heading1Char"/>
    <w:uiPriority w:val="99"/>
    <w:qFormat/>
    <w:rsid w:val="002729A5"/>
    <w:pPr>
      <w:keepNext/>
      <w:outlineLvl w:val="0"/>
    </w:pPr>
    <w:rPr>
      <w:rFonts w:ascii="Times New Roman" w:hAnsi="Times New Roman" w:cs="Times New Roman"/>
      <w:b/>
    </w:rPr>
  </w:style>
  <w:style w:type="paragraph" w:styleId="Heading2">
    <w:name w:val="heading 2"/>
    <w:basedOn w:val="Normal"/>
    <w:next w:val="Normal"/>
    <w:link w:val="Heading2Char"/>
    <w:uiPriority w:val="99"/>
    <w:qFormat/>
    <w:rsid w:val="000F3811"/>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E80729"/>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334F62"/>
    <w:pPr>
      <w:keepNext/>
      <w:spacing w:before="240" w:after="6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4B464E"/>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D961E5"/>
    <w:pPr>
      <w:spacing w:before="240" w:after="60"/>
      <w:outlineLvl w:val="5"/>
    </w:pPr>
    <w:rPr>
      <w:rFonts w:ascii="Calibri" w:hAnsi="Calibri" w:cs="Times New Roman"/>
      <w:b/>
      <w:bCs/>
      <w:sz w:val="22"/>
      <w:szCs w:val="22"/>
    </w:rPr>
  </w:style>
  <w:style w:type="paragraph" w:styleId="Heading8">
    <w:name w:val="heading 8"/>
    <w:basedOn w:val="Normal"/>
    <w:next w:val="Normal"/>
    <w:link w:val="Heading8Char"/>
    <w:uiPriority w:val="99"/>
    <w:qFormat/>
    <w:rsid w:val="0026316D"/>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rsid w:val="001D4B3C"/>
    <w:pPr>
      <w:spacing w:before="240" w:after="60"/>
      <w:outlineLvl w:val="8"/>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729A5"/>
    <w:rPr>
      <w:rFonts w:cs="Times New Roman"/>
      <w:b/>
    </w:rPr>
  </w:style>
  <w:style w:type="character" w:customStyle="1" w:styleId="Heading2Char">
    <w:name w:val="Heading 2 Char"/>
    <w:link w:val="Heading2"/>
    <w:uiPriority w:val="99"/>
    <w:semiHidden/>
    <w:locked/>
    <w:rsid w:val="000F3811"/>
    <w:rPr>
      <w:rFonts w:ascii="Cambria" w:hAnsi="Cambria" w:cs="Times New Roman"/>
      <w:b/>
      <w:bCs/>
      <w:i/>
      <w:iCs/>
      <w:sz w:val="28"/>
      <w:szCs w:val="28"/>
    </w:rPr>
  </w:style>
  <w:style w:type="character" w:customStyle="1" w:styleId="Heading3Char">
    <w:name w:val="Heading 3 Char"/>
    <w:link w:val="Heading3"/>
    <w:uiPriority w:val="99"/>
    <w:semiHidden/>
    <w:locked/>
    <w:rsid w:val="00E80729"/>
    <w:rPr>
      <w:rFonts w:ascii="Cambria" w:hAnsi="Cambria" w:cs="Times New Roman"/>
      <w:b/>
      <w:bCs/>
      <w:sz w:val="26"/>
      <w:szCs w:val="26"/>
    </w:rPr>
  </w:style>
  <w:style w:type="character" w:customStyle="1" w:styleId="Heading4Char">
    <w:name w:val="Heading 4 Char"/>
    <w:link w:val="Heading4"/>
    <w:uiPriority w:val="99"/>
    <w:semiHidden/>
    <w:locked/>
    <w:rsid w:val="00334F62"/>
    <w:rPr>
      <w:rFonts w:ascii="Calibri" w:hAnsi="Calibri" w:cs="Times New Roman"/>
      <w:b/>
      <w:bCs/>
      <w:sz w:val="28"/>
      <w:szCs w:val="28"/>
    </w:rPr>
  </w:style>
  <w:style w:type="character" w:customStyle="1" w:styleId="Heading5Char">
    <w:name w:val="Heading 5 Char"/>
    <w:link w:val="Heading5"/>
    <w:uiPriority w:val="99"/>
    <w:locked/>
    <w:rsid w:val="004B464E"/>
    <w:rPr>
      <w:rFonts w:ascii="Calibri" w:hAnsi="Calibri" w:cs="Times New Roman"/>
      <w:b/>
      <w:bCs/>
      <w:i/>
      <w:iCs/>
      <w:sz w:val="26"/>
      <w:szCs w:val="26"/>
    </w:rPr>
  </w:style>
  <w:style w:type="character" w:customStyle="1" w:styleId="Heading6Char">
    <w:name w:val="Heading 6 Char"/>
    <w:link w:val="Heading6"/>
    <w:uiPriority w:val="99"/>
    <w:semiHidden/>
    <w:locked/>
    <w:rsid w:val="00D961E5"/>
    <w:rPr>
      <w:rFonts w:ascii="Calibri" w:hAnsi="Calibri" w:cs="Times New Roman"/>
      <w:b/>
      <w:bCs/>
      <w:sz w:val="22"/>
      <w:szCs w:val="22"/>
    </w:rPr>
  </w:style>
  <w:style w:type="character" w:customStyle="1" w:styleId="Heading8Char">
    <w:name w:val="Heading 8 Char"/>
    <w:link w:val="Heading8"/>
    <w:uiPriority w:val="99"/>
    <w:locked/>
    <w:rsid w:val="0026316D"/>
    <w:rPr>
      <w:rFonts w:cs="Times New Roman"/>
      <w:i/>
      <w:iCs/>
      <w:sz w:val="24"/>
      <w:szCs w:val="24"/>
    </w:rPr>
  </w:style>
  <w:style w:type="character" w:customStyle="1" w:styleId="Heading9Char">
    <w:name w:val="Heading 9 Char"/>
    <w:link w:val="Heading9"/>
    <w:uiPriority w:val="99"/>
    <w:locked/>
    <w:rsid w:val="001D4B3C"/>
    <w:rPr>
      <w:rFonts w:ascii="Arial" w:hAnsi="Arial" w:cs="Arial"/>
      <w:sz w:val="22"/>
      <w:szCs w:val="22"/>
    </w:rPr>
  </w:style>
  <w:style w:type="paragraph" w:customStyle="1" w:styleId="Style1">
    <w:name w:val="Style1"/>
    <w:basedOn w:val="Normal"/>
    <w:autoRedefine/>
    <w:uiPriority w:val="99"/>
    <w:rsid w:val="00552DAB"/>
    <w:rPr>
      <w:rFonts w:cs="Times New Roman"/>
      <w:b/>
      <w:bCs/>
      <w:color w:val="993300"/>
      <w:szCs w:val="24"/>
    </w:rPr>
  </w:style>
  <w:style w:type="paragraph" w:customStyle="1" w:styleId="Style4">
    <w:name w:val="Style4"/>
    <w:basedOn w:val="Normal"/>
    <w:uiPriority w:val="99"/>
    <w:rsid w:val="00552DAB"/>
    <w:rPr>
      <w:rFonts w:cs="Times New Roman"/>
      <w:bCs/>
    </w:rPr>
  </w:style>
  <w:style w:type="character" w:styleId="Hyperlink">
    <w:name w:val="Hyperlink"/>
    <w:uiPriority w:val="99"/>
    <w:rsid w:val="004914FC"/>
    <w:rPr>
      <w:rFonts w:cs="Times New Roman"/>
      <w:color w:val="0000FF"/>
      <w:u w:val="single"/>
    </w:rPr>
  </w:style>
  <w:style w:type="paragraph" w:customStyle="1" w:styleId="Char">
    <w:name w:val="Char"/>
    <w:basedOn w:val="Normal"/>
    <w:uiPriority w:val="99"/>
    <w:rsid w:val="00F85915"/>
    <w:pPr>
      <w:spacing w:after="160" w:line="240" w:lineRule="exact"/>
    </w:pPr>
    <w:rPr>
      <w:rFonts w:ascii="Verdana" w:hAnsi="Verdana"/>
      <w:sz w:val="22"/>
    </w:rPr>
  </w:style>
  <w:style w:type="character" w:styleId="Strong">
    <w:name w:val="Strong"/>
    <w:uiPriority w:val="22"/>
    <w:qFormat/>
    <w:rsid w:val="00C13AA6"/>
    <w:rPr>
      <w:rFonts w:cs="Times New Roman"/>
      <w:b/>
      <w:bCs/>
    </w:rPr>
  </w:style>
  <w:style w:type="paragraph" w:styleId="Header">
    <w:name w:val="header"/>
    <w:basedOn w:val="Normal"/>
    <w:link w:val="HeaderChar"/>
    <w:uiPriority w:val="99"/>
    <w:rsid w:val="009542C6"/>
    <w:pPr>
      <w:tabs>
        <w:tab w:val="center" w:pos="4320"/>
        <w:tab w:val="right" w:pos="8640"/>
      </w:tabs>
    </w:pPr>
    <w:rPr>
      <w:rFonts w:ascii="Palatino Linotype" w:hAnsi="Palatino Linotype" w:cs="Times New Roman"/>
      <w:sz w:val="24"/>
      <w:szCs w:val="24"/>
    </w:rPr>
  </w:style>
  <w:style w:type="character" w:customStyle="1" w:styleId="HeaderChar">
    <w:name w:val="Header Char"/>
    <w:link w:val="Header"/>
    <w:uiPriority w:val="99"/>
    <w:locked/>
    <w:rsid w:val="009542C6"/>
    <w:rPr>
      <w:rFonts w:ascii="Palatino Linotype" w:hAnsi="Palatino Linotype" w:cs="Times New Roman"/>
      <w:sz w:val="24"/>
      <w:szCs w:val="24"/>
    </w:rPr>
  </w:style>
  <w:style w:type="paragraph" w:customStyle="1" w:styleId="ResumeList">
    <w:name w:val="Resume List"/>
    <w:link w:val="ResumeListChar"/>
    <w:uiPriority w:val="99"/>
    <w:rsid w:val="00F365FA"/>
    <w:pPr>
      <w:spacing w:before="60"/>
    </w:pPr>
  </w:style>
  <w:style w:type="character" w:customStyle="1" w:styleId="ResumeListChar">
    <w:name w:val="Resume List Char"/>
    <w:link w:val="ResumeList"/>
    <w:uiPriority w:val="99"/>
    <w:locked/>
    <w:rsid w:val="00F365FA"/>
    <w:rPr>
      <w:lang w:val="en-US" w:eastAsia="en-US" w:bidi="ar-SA"/>
    </w:rPr>
  </w:style>
  <w:style w:type="table" w:styleId="TableGrid">
    <w:name w:val="Table Grid"/>
    <w:basedOn w:val="TableNormal"/>
    <w:rsid w:val="00F365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sumeBodyChar">
    <w:name w:val="Resume Body Char"/>
    <w:basedOn w:val="Normal"/>
    <w:link w:val="ResumeBodyCharChar"/>
    <w:uiPriority w:val="99"/>
    <w:rsid w:val="00F365FA"/>
    <w:pPr>
      <w:spacing w:before="60"/>
    </w:pPr>
    <w:rPr>
      <w:rFonts w:ascii="Times New Roman" w:hAnsi="Times New Roman" w:cs="Times New Roman"/>
      <w:sz w:val="24"/>
      <w:szCs w:val="24"/>
    </w:rPr>
  </w:style>
  <w:style w:type="character" w:customStyle="1" w:styleId="ResumeBodyCharChar">
    <w:name w:val="Resume Body Char Char"/>
    <w:link w:val="ResumeBodyChar"/>
    <w:uiPriority w:val="99"/>
    <w:locked/>
    <w:rsid w:val="00F365FA"/>
    <w:rPr>
      <w:rFonts w:cs="Times New Roman"/>
      <w:sz w:val="24"/>
      <w:szCs w:val="24"/>
    </w:rPr>
  </w:style>
  <w:style w:type="paragraph" w:customStyle="1" w:styleId="ResumeBullet">
    <w:name w:val="Resume Bullet"/>
    <w:basedOn w:val="Normal"/>
    <w:next w:val="ResumeBullet2"/>
    <w:uiPriority w:val="99"/>
    <w:rsid w:val="009F04DB"/>
    <w:pPr>
      <w:keepLines/>
      <w:widowControl w:val="0"/>
      <w:numPr>
        <w:numId w:val="1"/>
      </w:numPr>
      <w:spacing w:before="60"/>
    </w:pPr>
    <w:rPr>
      <w:rFonts w:ascii="Times New Roman" w:hAnsi="Times New Roman" w:cs="Times New Roman"/>
      <w:szCs w:val="24"/>
    </w:rPr>
  </w:style>
  <w:style w:type="paragraph" w:customStyle="1" w:styleId="ResumeBullet2">
    <w:name w:val="Resume Bullet 2"/>
    <w:uiPriority w:val="99"/>
    <w:rsid w:val="009F04DB"/>
    <w:pPr>
      <w:numPr>
        <w:ilvl w:val="1"/>
        <w:numId w:val="1"/>
      </w:numPr>
    </w:pPr>
    <w:rPr>
      <w:noProof/>
    </w:rPr>
  </w:style>
  <w:style w:type="paragraph" w:styleId="CommentText">
    <w:name w:val="annotation text"/>
    <w:basedOn w:val="Normal"/>
    <w:link w:val="CommentTextChar"/>
    <w:uiPriority w:val="99"/>
    <w:rsid w:val="005E7932"/>
    <w:rPr>
      <w:rFonts w:ascii="Times New Roman" w:hAnsi="Times New Roman" w:cs="Traditional Arabic"/>
      <w:lang w:val="en-GB"/>
    </w:rPr>
  </w:style>
  <w:style w:type="character" w:customStyle="1" w:styleId="CommentTextChar">
    <w:name w:val="Comment Text Char"/>
    <w:link w:val="CommentText"/>
    <w:uiPriority w:val="99"/>
    <w:locked/>
    <w:rsid w:val="005E7932"/>
    <w:rPr>
      <w:rFonts w:cs="Traditional Arabic"/>
      <w:lang w:val="en-GB" w:bidi="ar-SA"/>
    </w:rPr>
  </w:style>
  <w:style w:type="paragraph" w:styleId="HTMLPreformatted">
    <w:name w:val="HTML Preformatted"/>
    <w:basedOn w:val="Normal"/>
    <w:link w:val="HTMLPreformattedChar"/>
    <w:uiPriority w:val="99"/>
    <w:rsid w:val="0091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customStyle="1" w:styleId="HTMLPreformattedChar">
    <w:name w:val="HTML Preformatted Char"/>
    <w:link w:val="HTMLPreformatted"/>
    <w:uiPriority w:val="99"/>
    <w:locked/>
    <w:rsid w:val="00914AEA"/>
    <w:rPr>
      <w:rFonts w:ascii="Courier New" w:hAnsi="Courier New" w:cs="Times New Roman"/>
    </w:rPr>
  </w:style>
  <w:style w:type="paragraph" w:styleId="NormalWeb">
    <w:name w:val="Normal (Web)"/>
    <w:basedOn w:val="Normal"/>
    <w:link w:val="NormalWebChar"/>
    <w:uiPriority w:val="99"/>
    <w:rsid w:val="00B521B4"/>
    <w:pPr>
      <w:autoSpaceDE w:val="0"/>
      <w:autoSpaceDN w:val="0"/>
      <w:spacing w:before="100" w:after="100"/>
    </w:pPr>
    <w:rPr>
      <w:rFonts w:ascii="Times New Roman" w:hAnsi="Times New Roman" w:cs="Times New Roman"/>
      <w:sz w:val="24"/>
      <w:szCs w:val="24"/>
    </w:rPr>
  </w:style>
  <w:style w:type="paragraph" w:customStyle="1" w:styleId="Objective">
    <w:name w:val="Objective"/>
    <w:basedOn w:val="Normal"/>
    <w:next w:val="BodyText"/>
    <w:rsid w:val="001A1755"/>
    <w:pPr>
      <w:spacing w:before="240" w:after="220" w:line="220" w:lineRule="atLeast"/>
    </w:pPr>
  </w:style>
  <w:style w:type="paragraph" w:styleId="BodyText">
    <w:name w:val="Body Text"/>
    <w:basedOn w:val="Normal"/>
    <w:link w:val="BodyTextChar"/>
    <w:uiPriority w:val="99"/>
    <w:rsid w:val="001A1755"/>
    <w:pPr>
      <w:spacing w:after="120"/>
    </w:pPr>
    <w:rPr>
      <w:rFonts w:cs="Times New Roman"/>
    </w:rPr>
  </w:style>
  <w:style w:type="character" w:customStyle="1" w:styleId="BodyTextChar">
    <w:name w:val="Body Text Char"/>
    <w:link w:val="BodyText"/>
    <w:uiPriority w:val="99"/>
    <w:locked/>
    <w:rsid w:val="001A1755"/>
    <w:rPr>
      <w:rFonts w:ascii="Arial" w:hAnsi="Arial" w:cs="Arial"/>
    </w:rPr>
  </w:style>
  <w:style w:type="paragraph" w:customStyle="1" w:styleId="Achievement">
    <w:name w:val="Achievement"/>
    <w:basedOn w:val="BodyText"/>
    <w:autoRedefine/>
    <w:rsid w:val="00BA6EF2"/>
    <w:pPr>
      <w:numPr>
        <w:ilvl w:val="1"/>
        <w:numId w:val="2"/>
      </w:numPr>
      <w:tabs>
        <w:tab w:val="left" w:pos="6532"/>
      </w:tabs>
      <w:spacing w:line="120" w:lineRule="atLeast"/>
      <w:ind w:right="245"/>
      <w:jc w:val="both"/>
    </w:pPr>
    <w:rPr>
      <w:rFonts w:ascii="Times New Roman" w:hAnsi="Times New Roman"/>
      <w:b/>
      <w:bCs/>
      <w:sz w:val="24"/>
      <w:szCs w:val="24"/>
    </w:rPr>
  </w:style>
  <w:style w:type="paragraph" w:customStyle="1" w:styleId="WW-PlainText">
    <w:name w:val="WW-Plain Text"/>
    <w:basedOn w:val="Normal"/>
    <w:uiPriority w:val="99"/>
    <w:rsid w:val="00A737AB"/>
    <w:pPr>
      <w:suppressAutoHyphens/>
    </w:pPr>
    <w:rPr>
      <w:rFonts w:ascii="Courier New" w:hAnsi="Courier New" w:cs="Calibri"/>
      <w:lang w:eastAsia="ar-SA"/>
    </w:rPr>
  </w:style>
  <w:style w:type="paragraph" w:styleId="ListParagraph">
    <w:name w:val="List Paragraph"/>
    <w:basedOn w:val="Normal"/>
    <w:link w:val="ListParagraphChar"/>
    <w:uiPriority w:val="34"/>
    <w:qFormat/>
    <w:rsid w:val="000973A2"/>
    <w:pPr>
      <w:suppressAutoHyphens/>
      <w:ind w:left="720"/>
    </w:pPr>
    <w:rPr>
      <w:rFonts w:ascii="Times New Roman" w:hAnsi="Times New Roman" w:cs="Calibri"/>
      <w:sz w:val="24"/>
      <w:szCs w:val="24"/>
      <w:lang w:val="en-IN" w:eastAsia="ar-SA"/>
    </w:rPr>
  </w:style>
  <w:style w:type="paragraph" w:customStyle="1" w:styleId="Address2">
    <w:name w:val="Address 2"/>
    <w:basedOn w:val="Normal"/>
    <w:rsid w:val="00487873"/>
    <w:pPr>
      <w:framePr w:w="2405" w:wrap="notBeside" w:vAnchor="page" w:hAnchor="page" w:x="5761" w:y="1009" w:anchorLock="1"/>
      <w:spacing w:line="200" w:lineRule="atLeast"/>
    </w:pPr>
    <w:rPr>
      <w:rFonts w:ascii="Times New Roman" w:hAnsi="Times New Roman" w:cs="Times New Roman"/>
      <w:sz w:val="16"/>
      <w:lang w:val="en-GB"/>
    </w:rPr>
  </w:style>
  <w:style w:type="paragraph" w:customStyle="1" w:styleId="Address1">
    <w:name w:val="Address 1"/>
    <w:basedOn w:val="Normal"/>
    <w:rsid w:val="00487873"/>
    <w:pPr>
      <w:framePr w:w="2400" w:wrap="notBeside" w:vAnchor="page" w:hAnchor="page" w:x="8065" w:y="1009" w:anchorLock="1"/>
      <w:spacing w:line="200" w:lineRule="atLeast"/>
    </w:pPr>
    <w:rPr>
      <w:rFonts w:ascii="Times New Roman" w:hAnsi="Times New Roman" w:cs="Times New Roman"/>
      <w:sz w:val="16"/>
      <w:lang w:val="en-GB"/>
    </w:rPr>
  </w:style>
  <w:style w:type="paragraph" w:customStyle="1" w:styleId="CharCharCharCharCharChar">
    <w:name w:val="Char Char Char Char Char Char"/>
    <w:basedOn w:val="Normal"/>
    <w:uiPriority w:val="99"/>
    <w:rsid w:val="00AA369A"/>
    <w:pPr>
      <w:spacing w:after="160" w:line="240" w:lineRule="exact"/>
    </w:pPr>
    <w:rPr>
      <w:rFonts w:ascii="Verdana" w:hAnsi="Verdana"/>
      <w:sz w:val="22"/>
    </w:rPr>
  </w:style>
  <w:style w:type="paragraph" w:styleId="BodyTextIndent">
    <w:name w:val="Body Text Indent"/>
    <w:basedOn w:val="Normal"/>
    <w:link w:val="BodyTextIndentChar"/>
    <w:uiPriority w:val="99"/>
    <w:rsid w:val="00972B25"/>
    <w:pPr>
      <w:spacing w:after="120"/>
      <w:ind w:left="360"/>
    </w:pPr>
    <w:rPr>
      <w:rFonts w:cs="Times New Roman"/>
    </w:rPr>
  </w:style>
  <w:style w:type="character" w:customStyle="1" w:styleId="BodyTextIndentChar">
    <w:name w:val="Body Text Indent Char"/>
    <w:link w:val="BodyTextIndent"/>
    <w:uiPriority w:val="99"/>
    <w:locked/>
    <w:rsid w:val="00972B25"/>
    <w:rPr>
      <w:rFonts w:ascii="Arial" w:hAnsi="Arial" w:cs="Arial"/>
    </w:rPr>
  </w:style>
  <w:style w:type="paragraph" w:styleId="BodyText2">
    <w:name w:val="Body Text 2"/>
    <w:basedOn w:val="Normal"/>
    <w:link w:val="BodyText2Char"/>
    <w:uiPriority w:val="99"/>
    <w:rsid w:val="000F3811"/>
    <w:pPr>
      <w:spacing w:after="120" w:line="480" w:lineRule="auto"/>
    </w:pPr>
    <w:rPr>
      <w:rFonts w:cs="Times New Roman"/>
    </w:rPr>
  </w:style>
  <w:style w:type="character" w:customStyle="1" w:styleId="BodyText2Char">
    <w:name w:val="Body Text 2 Char"/>
    <w:link w:val="BodyText2"/>
    <w:uiPriority w:val="99"/>
    <w:locked/>
    <w:rsid w:val="000F3811"/>
    <w:rPr>
      <w:rFonts w:ascii="Arial" w:hAnsi="Arial" w:cs="Arial"/>
    </w:rPr>
  </w:style>
  <w:style w:type="character" w:customStyle="1" w:styleId="yshortcuts">
    <w:name w:val="yshortcuts"/>
    <w:uiPriority w:val="99"/>
    <w:rsid w:val="00220DD8"/>
    <w:rPr>
      <w:rFonts w:cs="Times New Roman"/>
    </w:rPr>
  </w:style>
  <w:style w:type="paragraph" w:customStyle="1" w:styleId="Char1">
    <w:name w:val="Char1"/>
    <w:basedOn w:val="Normal"/>
    <w:uiPriority w:val="99"/>
    <w:rsid w:val="00D60AA3"/>
    <w:pPr>
      <w:spacing w:after="160" w:line="240" w:lineRule="exact"/>
    </w:pPr>
    <w:rPr>
      <w:rFonts w:ascii="Verdana" w:hAnsi="Verdana"/>
      <w:sz w:val="22"/>
    </w:rPr>
  </w:style>
  <w:style w:type="paragraph" w:customStyle="1" w:styleId="NoTitle">
    <w:name w:val="No Title"/>
    <w:basedOn w:val="Normal"/>
    <w:uiPriority w:val="99"/>
    <w:rsid w:val="002A529D"/>
    <w:pPr>
      <w:spacing w:before="220" w:line="220" w:lineRule="atLeast"/>
    </w:pPr>
    <w:rPr>
      <w:rFonts w:ascii="Garamond" w:hAnsi="Garamond" w:cs="Times New Roman"/>
      <w:caps/>
      <w:spacing w:val="15"/>
    </w:rPr>
  </w:style>
  <w:style w:type="paragraph" w:customStyle="1" w:styleId="HeadingBase">
    <w:name w:val="Heading Base"/>
    <w:basedOn w:val="BodyText"/>
    <w:next w:val="BodyText"/>
    <w:uiPriority w:val="99"/>
    <w:rsid w:val="00BC7E44"/>
    <w:pPr>
      <w:keepNext/>
      <w:keepLines/>
      <w:spacing w:before="240" w:after="240" w:line="240" w:lineRule="atLeast"/>
      <w:jc w:val="both"/>
    </w:pPr>
    <w:rPr>
      <w:rFonts w:ascii="Garamond" w:hAnsi="Garamond"/>
      <w:caps/>
      <w:sz w:val="22"/>
    </w:rPr>
  </w:style>
  <w:style w:type="paragraph" w:customStyle="1" w:styleId="CompanyName">
    <w:name w:val="Company Name"/>
    <w:basedOn w:val="Normal"/>
    <w:next w:val="Normal"/>
    <w:rsid w:val="00BC7E44"/>
    <w:pPr>
      <w:tabs>
        <w:tab w:val="left" w:pos="1440"/>
        <w:tab w:val="right" w:pos="6480"/>
      </w:tabs>
      <w:spacing w:before="220" w:line="220" w:lineRule="atLeast"/>
    </w:pPr>
    <w:rPr>
      <w:rFonts w:ascii="Garamond" w:hAnsi="Garamond" w:cs="Times New Roman"/>
      <w:sz w:val="22"/>
    </w:rPr>
  </w:style>
  <w:style w:type="paragraph" w:customStyle="1" w:styleId="JobTitle">
    <w:name w:val="Job Title"/>
    <w:next w:val="Achievement"/>
    <w:rsid w:val="00D64E2E"/>
    <w:pPr>
      <w:spacing w:before="40" w:after="40" w:line="220" w:lineRule="atLeast"/>
    </w:pPr>
    <w:rPr>
      <w:rFonts w:ascii="Garamond" w:hAnsi="Garamond"/>
      <w:i/>
      <w:spacing w:val="5"/>
      <w:sz w:val="23"/>
    </w:rPr>
  </w:style>
  <w:style w:type="paragraph" w:customStyle="1" w:styleId="CharCharCharChar">
    <w:name w:val="Char Char Char Char"/>
    <w:basedOn w:val="Normal"/>
    <w:rsid w:val="004F1DD3"/>
    <w:pPr>
      <w:spacing w:after="160" w:line="240" w:lineRule="exact"/>
    </w:pPr>
    <w:rPr>
      <w:rFonts w:ascii="Verdana" w:hAnsi="Verdana"/>
      <w:sz w:val="22"/>
    </w:rPr>
  </w:style>
  <w:style w:type="paragraph" w:styleId="Title">
    <w:name w:val="Title"/>
    <w:basedOn w:val="Normal"/>
    <w:link w:val="TitleChar"/>
    <w:qFormat/>
    <w:rsid w:val="00392ECA"/>
    <w:pPr>
      <w:jc w:val="center"/>
    </w:pPr>
    <w:rPr>
      <w:rFonts w:ascii="Times New Roman" w:hAnsi="Times New Roman" w:cs="Times New Roman"/>
      <w:b/>
      <w:bCs/>
      <w:sz w:val="24"/>
      <w:szCs w:val="24"/>
      <w:u w:val="single"/>
    </w:rPr>
  </w:style>
  <w:style w:type="character" w:customStyle="1" w:styleId="TitleChar">
    <w:name w:val="Title Char"/>
    <w:link w:val="Title"/>
    <w:locked/>
    <w:rsid w:val="00392ECA"/>
    <w:rPr>
      <w:rFonts w:cs="Times New Roman"/>
      <w:b/>
      <w:bCs/>
      <w:sz w:val="24"/>
      <w:szCs w:val="24"/>
      <w:u w:val="single"/>
    </w:rPr>
  </w:style>
  <w:style w:type="paragraph" w:customStyle="1" w:styleId="CharCharChar2">
    <w:name w:val="Char Char Char2"/>
    <w:basedOn w:val="Normal"/>
    <w:uiPriority w:val="99"/>
    <w:rsid w:val="00346A92"/>
    <w:pPr>
      <w:spacing w:after="160" w:line="240" w:lineRule="exact"/>
    </w:pPr>
    <w:rPr>
      <w:rFonts w:ascii="Verdana" w:hAnsi="Verdana"/>
      <w:sz w:val="22"/>
    </w:rPr>
  </w:style>
  <w:style w:type="character" w:styleId="HTMLTypewriter">
    <w:name w:val="HTML Typewriter"/>
    <w:uiPriority w:val="99"/>
    <w:rsid w:val="00B300F7"/>
    <w:rPr>
      <w:rFonts w:ascii="Courier New" w:eastAsia="Arial Unicode MS" w:hAnsi="Courier New" w:cs="Courier New"/>
      <w:sz w:val="20"/>
      <w:szCs w:val="20"/>
    </w:rPr>
  </w:style>
  <w:style w:type="paragraph" w:customStyle="1" w:styleId="CharCharCharCharCharChar1Char">
    <w:name w:val="Char Char Char Char Char Char1 Char"/>
    <w:basedOn w:val="Normal"/>
    <w:uiPriority w:val="99"/>
    <w:rsid w:val="0064599C"/>
    <w:pPr>
      <w:spacing w:after="160" w:line="240" w:lineRule="exact"/>
    </w:pPr>
    <w:rPr>
      <w:rFonts w:ascii="Verdana" w:hAnsi="Verdana"/>
      <w:sz w:val="22"/>
    </w:rPr>
  </w:style>
  <w:style w:type="paragraph" w:customStyle="1" w:styleId="CharChar1">
    <w:name w:val="Char Char1"/>
    <w:basedOn w:val="Normal"/>
    <w:uiPriority w:val="99"/>
    <w:rsid w:val="00677B0A"/>
    <w:pPr>
      <w:spacing w:after="160" w:line="240" w:lineRule="exact"/>
    </w:pPr>
    <w:rPr>
      <w:rFonts w:ascii="Verdana" w:hAnsi="Verdana"/>
      <w:sz w:val="22"/>
    </w:rPr>
  </w:style>
  <w:style w:type="paragraph" w:styleId="BodyTextIndent2">
    <w:name w:val="Body Text Indent 2"/>
    <w:basedOn w:val="Normal"/>
    <w:link w:val="BodyTextIndent2Char"/>
    <w:uiPriority w:val="99"/>
    <w:rsid w:val="004B6541"/>
    <w:pPr>
      <w:suppressAutoHyphens/>
      <w:spacing w:after="120" w:line="480" w:lineRule="auto"/>
      <w:ind w:left="360"/>
    </w:pPr>
    <w:rPr>
      <w:rFonts w:ascii="Times New Roman" w:hAnsi="Times New Roman" w:cs="Times New Roman"/>
      <w:sz w:val="24"/>
      <w:szCs w:val="24"/>
      <w:lang w:eastAsia="ar-SA"/>
    </w:rPr>
  </w:style>
  <w:style w:type="character" w:customStyle="1" w:styleId="BodyTextIndent2Char">
    <w:name w:val="Body Text Indent 2 Char"/>
    <w:link w:val="BodyTextIndent2"/>
    <w:uiPriority w:val="99"/>
    <w:locked/>
    <w:rsid w:val="004B6541"/>
    <w:rPr>
      <w:rFonts w:cs="Times New Roman"/>
      <w:sz w:val="24"/>
      <w:szCs w:val="24"/>
      <w:lang w:eastAsia="ar-SA" w:bidi="ar-SA"/>
    </w:rPr>
  </w:style>
  <w:style w:type="paragraph" w:customStyle="1" w:styleId="CharCharChar">
    <w:name w:val="Char Char Char"/>
    <w:basedOn w:val="Normal"/>
    <w:uiPriority w:val="99"/>
    <w:rsid w:val="00050176"/>
    <w:pPr>
      <w:spacing w:after="160" w:line="240" w:lineRule="exact"/>
    </w:pPr>
    <w:rPr>
      <w:rFonts w:ascii="Verdana" w:hAnsi="Verdana"/>
      <w:sz w:val="22"/>
    </w:rPr>
  </w:style>
  <w:style w:type="paragraph" w:styleId="BlockText">
    <w:name w:val="Block Text"/>
    <w:basedOn w:val="Normal"/>
    <w:uiPriority w:val="99"/>
    <w:rsid w:val="005E0AA9"/>
    <w:pPr>
      <w:tabs>
        <w:tab w:val="left" w:pos="1530"/>
      </w:tabs>
      <w:ind w:left="1530" w:right="900" w:hanging="1530"/>
    </w:pPr>
    <w:rPr>
      <w:rFonts w:ascii="Times New Roman" w:hAnsi="Times New Roman" w:cs="Times New Roman"/>
      <w:sz w:val="22"/>
    </w:rPr>
  </w:style>
  <w:style w:type="paragraph" w:styleId="BodyText3">
    <w:name w:val="Body Text 3"/>
    <w:basedOn w:val="Normal"/>
    <w:link w:val="BodyText3Char"/>
    <w:uiPriority w:val="99"/>
    <w:rsid w:val="003461B8"/>
    <w:pPr>
      <w:spacing w:after="120"/>
    </w:pPr>
    <w:rPr>
      <w:rFonts w:cs="Times New Roman"/>
      <w:sz w:val="16"/>
      <w:szCs w:val="16"/>
    </w:rPr>
  </w:style>
  <w:style w:type="character" w:customStyle="1" w:styleId="BodyText3Char">
    <w:name w:val="Body Text 3 Char"/>
    <w:link w:val="BodyText3"/>
    <w:uiPriority w:val="99"/>
    <w:locked/>
    <w:rsid w:val="003461B8"/>
    <w:rPr>
      <w:rFonts w:ascii="Arial" w:hAnsi="Arial" w:cs="Arial"/>
      <w:sz w:val="16"/>
      <w:szCs w:val="16"/>
    </w:rPr>
  </w:style>
  <w:style w:type="paragraph" w:customStyle="1" w:styleId="CharCharCharCharCharCharChar">
    <w:name w:val="Char Char Char Char Char Char Char"/>
    <w:basedOn w:val="Normal"/>
    <w:uiPriority w:val="99"/>
    <w:rsid w:val="00A64FEA"/>
    <w:pPr>
      <w:spacing w:after="160" w:line="240" w:lineRule="exact"/>
    </w:pPr>
    <w:rPr>
      <w:rFonts w:ascii="Verdana" w:hAnsi="Verdana"/>
      <w:sz w:val="22"/>
    </w:rPr>
  </w:style>
  <w:style w:type="paragraph" w:customStyle="1" w:styleId="ResumeBody">
    <w:name w:val="Resume Body"/>
    <w:basedOn w:val="Normal"/>
    <w:uiPriority w:val="99"/>
    <w:rsid w:val="00C07B0A"/>
    <w:pPr>
      <w:tabs>
        <w:tab w:val="left" w:pos="885"/>
      </w:tabs>
      <w:spacing w:before="40" w:after="80"/>
    </w:pPr>
    <w:rPr>
      <w:rFonts w:cs="Times New Roman"/>
      <w:sz w:val="18"/>
    </w:rPr>
  </w:style>
  <w:style w:type="paragraph" w:customStyle="1" w:styleId="ResumeHeader2">
    <w:name w:val="Resume Header 2"/>
    <w:basedOn w:val="ResumeBody"/>
    <w:uiPriority w:val="99"/>
    <w:rsid w:val="00476021"/>
    <w:pPr>
      <w:spacing w:after="60" w:line="264" w:lineRule="auto"/>
    </w:pPr>
    <w:rPr>
      <w:rFonts w:ascii="Arial Narrow" w:hAnsi="Arial Narrow" w:cs="Arial"/>
      <w:b/>
      <w:color w:val="000000"/>
      <w:sz w:val="20"/>
    </w:rPr>
  </w:style>
  <w:style w:type="paragraph" w:customStyle="1" w:styleId="ResumeCustomerName">
    <w:name w:val="Resume Customer Name"/>
    <w:basedOn w:val="Normal"/>
    <w:uiPriority w:val="99"/>
    <w:rsid w:val="00F46BBE"/>
    <w:pPr>
      <w:numPr>
        <w:numId w:val="3"/>
      </w:numPr>
      <w:tabs>
        <w:tab w:val="left" w:pos="885"/>
      </w:tabs>
      <w:spacing w:before="80" w:after="80"/>
    </w:pPr>
    <w:rPr>
      <w:b/>
      <w:iCs/>
      <w:color w:val="999999"/>
    </w:rPr>
  </w:style>
  <w:style w:type="character" w:customStyle="1" w:styleId="Job">
    <w:name w:val="Job"/>
    <w:uiPriority w:val="99"/>
    <w:rsid w:val="00F46BBE"/>
    <w:rPr>
      <w:i/>
    </w:rPr>
  </w:style>
  <w:style w:type="paragraph" w:customStyle="1" w:styleId="ResumeBodyBold">
    <w:name w:val="Resume Body Bold"/>
    <w:basedOn w:val="ResumeBody"/>
    <w:uiPriority w:val="99"/>
    <w:rsid w:val="00FF6551"/>
    <w:pPr>
      <w:spacing w:before="80" w:after="60"/>
    </w:pPr>
    <w:rPr>
      <w:rFonts w:ascii="Arial Narrow" w:hAnsi="Arial Narrow"/>
      <w:b/>
      <w:color w:val="000000"/>
      <w:sz w:val="20"/>
    </w:rPr>
  </w:style>
  <w:style w:type="paragraph" w:customStyle="1" w:styleId="ResumeBulletPoint">
    <w:name w:val="Resume Bullet Point"/>
    <w:basedOn w:val="Normal"/>
    <w:uiPriority w:val="99"/>
    <w:rsid w:val="008D36B0"/>
    <w:pPr>
      <w:numPr>
        <w:numId w:val="4"/>
      </w:numPr>
    </w:pPr>
    <w:rPr>
      <w:sz w:val="18"/>
      <w:lang w:val="en-AU"/>
    </w:rPr>
  </w:style>
  <w:style w:type="character" w:styleId="PageNumber">
    <w:name w:val="page number"/>
    <w:uiPriority w:val="99"/>
    <w:rsid w:val="0002257E"/>
    <w:rPr>
      <w:rFonts w:cs="Times New Roman"/>
    </w:rPr>
  </w:style>
  <w:style w:type="paragraph" w:customStyle="1" w:styleId="TableContents">
    <w:name w:val="Table Contents"/>
    <w:basedOn w:val="BodyText"/>
    <w:rsid w:val="00626811"/>
    <w:pPr>
      <w:widowControl w:val="0"/>
      <w:suppressLineNumbers/>
      <w:suppressAutoHyphens/>
    </w:pPr>
    <w:rPr>
      <w:rFonts w:ascii="Times New Roman" w:hAnsi="Times New Roman"/>
      <w:noProof/>
    </w:rPr>
  </w:style>
  <w:style w:type="paragraph" w:styleId="ListBullet">
    <w:name w:val="List Bullet"/>
    <w:basedOn w:val="Normal"/>
    <w:autoRedefine/>
    <w:rsid w:val="00C0759F"/>
    <w:pPr>
      <w:jc w:val="both"/>
    </w:pPr>
    <w:rPr>
      <w:rFonts w:ascii="Tahoma" w:hAnsi="Tahoma" w:cs="Tahoma"/>
    </w:rPr>
  </w:style>
  <w:style w:type="paragraph" w:customStyle="1" w:styleId="CharCharCharCharCharCharCharCharCharChar">
    <w:name w:val="Char Char Char Char Char Char Char Char Char Char"/>
    <w:basedOn w:val="Normal"/>
    <w:rsid w:val="00C0759F"/>
    <w:pPr>
      <w:spacing w:after="160" w:line="240" w:lineRule="exact"/>
    </w:pPr>
    <w:rPr>
      <w:rFonts w:ascii="Verdana" w:hAnsi="Verdana"/>
      <w:sz w:val="22"/>
    </w:rPr>
  </w:style>
  <w:style w:type="paragraph" w:styleId="NoSpacing">
    <w:name w:val="No Spacing"/>
    <w:qFormat/>
    <w:rsid w:val="002B6680"/>
    <w:rPr>
      <w:rFonts w:ascii="Calibri" w:hAnsi="Calibri"/>
      <w:sz w:val="22"/>
      <w:szCs w:val="22"/>
      <w:lang w:val="en-IN"/>
    </w:rPr>
  </w:style>
  <w:style w:type="paragraph" w:styleId="PlainText">
    <w:name w:val="Plain Text"/>
    <w:basedOn w:val="Normal"/>
    <w:link w:val="PlainTextChar"/>
    <w:rsid w:val="00155688"/>
    <w:rPr>
      <w:rFonts w:ascii="Courier New" w:hAnsi="Courier New" w:cs="Times New Roman"/>
    </w:rPr>
  </w:style>
  <w:style w:type="character" w:customStyle="1" w:styleId="PlainTextChar">
    <w:name w:val="Plain Text Char"/>
    <w:link w:val="PlainText"/>
    <w:locked/>
    <w:rsid w:val="00155688"/>
    <w:rPr>
      <w:rFonts w:ascii="Courier New" w:hAnsi="Courier New" w:cs="Courier New"/>
    </w:rPr>
  </w:style>
  <w:style w:type="paragraph" w:customStyle="1" w:styleId="SectionSubtitle">
    <w:name w:val="Section Subtitle"/>
    <w:basedOn w:val="Normal"/>
    <w:next w:val="Normal"/>
    <w:uiPriority w:val="99"/>
    <w:rsid w:val="00E55FE4"/>
    <w:pPr>
      <w:spacing w:before="220" w:line="220" w:lineRule="atLeast"/>
    </w:pPr>
    <w:rPr>
      <w:rFonts w:ascii="Arial Black" w:eastAsia="Batang" w:hAnsi="Arial Black" w:cs="Times New Roman"/>
      <w:b/>
    </w:rPr>
  </w:style>
  <w:style w:type="paragraph" w:customStyle="1" w:styleId="CharCharCharCharCharChar1CharCharCharChar">
    <w:name w:val="Char Char Char Char Char Char1 Char Char Char Char"/>
    <w:basedOn w:val="Normal"/>
    <w:uiPriority w:val="99"/>
    <w:rsid w:val="00C77389"/>
    <w:pPr>
      <w:spacing w:after="160" w:line="240" w:lineRule="exact"/>
    </w:pPr>
    <w:rPr>
      <w:rFonts w:ascii="Verdana" w:hAnsi="Verdana"/>
      <w:sz w:val="22"/>
    </w:rPr>
  </w:style>
  <w:style w:type="character" w:customStyle="1" w:styleId="text1">
    <w:name w:val="text1"/>
    <w:uiPriority w:val="99"/>
    <w:rsid w:val="00137D85"/>
    <w:rPr>
      <w:rFonts w:ascii="Arial" w:hAnsi="Arial" w:cs="Arial"/>
      <w:color w:val="333333"/>
      <w:sz w:val="15"/>
      <w:szCs w:val="15"/>
      <w:u w:val="none"/>
      <w:effect w:val="none"/>
    </w:rPr>
  </w:style>
  <w:style w:type="character" w:customStyle="1" w:styleId="rsub-heading">
    <w:name w:val="rsub-heading"/>
    <w:uiPriority w:val="99"/>
    <w:rsid w:val="00F60436"/>
    <w:rPr>
      <w:rFonts w:cs="Times New Roman"/>
    </w:rPr>
  </w:style>
  <w:style w:type="character" w:customStyle="1" w:styleId="HighlightedVariable">
    <w:name w:val="Highlighted Variable"/>
    <w:uiPriority w:val="99"/>
    <w:rsid w:val="00D11852"/>
    <w:rPr>
      <w:rFonts w:ascii="Book Antiqua" w:hAnsi="Book Antiqua" w:cs="Times New Roman"/>
      <w:color w:val="0000FF"/>
    </w:rPr>
  </w:style>
  <w:style w:type="paragraph" w:customStyle="1" w:styleId="CharCharCharCharCharChar1">
    <w:name w:val="Char Char Char Char Char Char1"/>
    <w:basedOn w:val="Normal"/>
    <w:uiPriority w:val="99"/>
    <w:rsid w:val="00BC3E18"/>
    <w:pPr>
      <w:spacing w:after="160" w:line="240" w:lineRule="exact"/>
    </w:pPr>
    <w:rPr>
      <w:rFonts w:ascii="Verdana" w:hAnsi="Verdana"/>
      <w:sz w:val="22"/>
    </w:rPr>
  </w:style>
  <w:style w:type="paragraph" w:customStyle="1" w:styleId="Char3">
    <w:name w:val="Char3"/>
    <w:basedOn w:val="Normal"/>
    <w:uiPriority w:val="99"/>
    <w:rsid w:val="00BC3E18"/>
    <w:pPr>
      <w:spacing w:after="160" w:line="240" w:lineRule="exact"/>
    </w:pPr>
    <w:rPr>
      <w:rFonts w:ascii="Verdana" w:hAnsi="Verdana"/>
      <w:sz w:val="22"/>
    </w:rPr>
  </w:style>
  <w:style w:type="paragraph" w:styleId="Subtitle">
    <w:name w:val="Subtitle"/>
    <w:basedOn w:val="Normal"/>
    <w:link w:val="SubtitleChar"/>
    <w:qFormat/>
    <w:rsid w:val="002245E9"/>
    <w:pPr>
      <w:jc w:val="both"/>
    </w:pPr>
    <w:rPr>
      <w:rFonts w:cs="Times New Roman"/>
      <w:b/>
      <w:bCs/>
      <w:sz w:val="24"/>
      <w:szCs w:val="24"/>
    </w:rPr>
  </w:style>
  <w:style w:type="character" w:customStyle="1" w:styleId="SubtitleChar">
    <w:name w:val="Subtitle Char"/>
    <w:link w:val="Subtitle"/>
    <w:locked/>
    <w:rsid w:val="002245E9"/>
    <w:rPr>
      <w:rFonts w:ascii="Arial" w:hAnsi="Arial" w:cs="Times New Roman"/>
      <w:b/>
      <w:bCs/>
      <w:sz w:val="24"/>
      <w:szCs w:val="24"/>
    </w:rPr>
  </w:style>
  <w:style w:type="paragraph" w:customStyle="1" w:styleId="CM2">
    <w:name w:val="CM2"/>
    <w:basedOn w:val="Normal"/>
    <w:next w:val="Normal"/>
    <w:uiPriority w:val="99"/>
    <w:rsid w:val="00B667AD"/>
    <w:pPr>
      <w:widowControl w:val="0"/>
      <w:autoSpaceDE w:val="0"/>
      <w:autoSpaceDN w:val="0"/>
      <w:adjustRightInd w:val="0"/>
      <w:spacing w:line="256" w:lineRule="atLeast"/>
    </w:pPr>
    <w:rPr>
      <w:rFonts w:ascii="Times New Roman" w:hAnsi="Times New Roman" w:cs="Times New Roman"/>
      <w:sz w:val="24"/>
      <w:szCs w:val="24"/>
    </w:rPr>
  </w:style>
  <w:style w:type="paragraph" w:customStyle="1" w:styleId="Default">
    <w:name w:val="Default"/>
    <w:rsid w:val="00BF0A0B"/>
    <w:pPr>
      <w:widowControl w:val="0"/>
      <w:autoSpaceDE w:val="0"/>
      <w:autoSpaceDN w:val="0"/>
      <w:adjustRightInd w:val="0"/>
    </w:pPr>
    <w:rPr>
      <w:color w:val="000000"/>
      <w:sz w:val="24"/>
      <w:szCs w:val="24"/>
    </w:rPr>
  </w:style>
  <w:style w:type="paragraph" w:customStyle="1" w:styleId="NormalArial">
    <w:name w:val="Normal + Arial"/>
    <w:aliases w:val="Justified"/>
    <w:basedOn w:val="Normal"/>
    <w:uiPriority w:val="99"/>
    <w:rsid w:val="00135FE9"/>
    <w:pPr>
      <w:numPr>
        <w:numId w:val="5"/>
      </w:numPr>
      <w:tabs>
        <w:tab w:val="clear" w:pos="720"/>
        <w:tab w:val="num" w:pos="1080"/>
      </w:tabs>
      <w:ind w:left="1080"/>
      <w:jc w:val="both"/>
    </w:pPr>
    <w:rPr>
      <w:sz w:val="24"/>
      <w:szCs w:val="24"/>
    </w:rPr>
  </w:style>
  <w:style w:type="paragraph" w:customStyle="1" w:styleId="Normal-Indent">
    <w:name w:val="Normal-Indent"/>
    <w:basedOn w:val="Normal"/>
    <w:rsid w:val="001B4F2C"/>
    <w:pPr>
      <w:widowControl w:val="0"/>
      <w:tabs>
        <w:tab w:val="left" w:pos="3600"/>
      </w:tabs>
      <w:spacing w:before="60" w:after="60"/>
    </w:pPr>
    <w:rPr>
      <w:rFonts w:ascii="Times New Roman" w:hAnsi="Times New Roman" w:cs="Times New Roman"/>
      <w:b/>
      <w:sz w:val="22"/>
    </w:rPr>
  </w:style>
  <w:style w:type="character" w:customStyle="1" w:styleId="postbody1">
    <w:name w:val="postbody1"/>
    <w:rsid w:val="00CB5F29"/>
    <w:rPr>
      <w:sz w:val="18"/>
      <w:szCs w:val="18"/>
    </w:rPr>
  </w:style>
  <w:style w:type="paragraph" w:customStyle="1" w:styleId="CharCharCharCharCharChar1CharCharCharChar0">
    <w:name w:val="Char Char Char Char Char Char1 Char Char Char Char_0"/>
    <w:basedOn w:val="Normal"/>
    <w:rsid w:val="00696E07"/>
    <w:pPr>
      <w:spacing w:after="160" w:line="240" w:lineRule="exact"/>
    </w:pPr>
    <w:rPr>
      <w:rFonts w:ascii="Verdana" w:hAnsi="Verdana"/>
      <w:sz w:val="22"/>
    </w:rPr>
  </w:style>
  <w:style w:type="numbering" w:customStyle="1" w:styleId="Style2">
    <w:name w:val="Style2"/>
    <w:rsid w:val="00EC7EFD"/>
    <w:pPr>
      <w:numPr>
        <w:numId w:val="6"/>
      </w:numPr>
    </w:pPr>
  </w:style>
  <w:style w:type="paragraph" w:customStyle="1" w:styleId="CharCharCharChar0">
    <w:name w:val="Char Char Char Char_0"/>
    <w:basedOn w:val="Normal"/>
    <w:rsid w:val="009A3709"/>
    <w:pPr>
      <w:spacing w:after="160" w:line="240" w:lineRule="exact"/>
    </w:pPr>
    <w:rPr>
      <w:rFonts w:ascii="Verdana" w:hAnsi="Verdana"/>
      <w:sz w:val="22"/>
    </w:rPr>
  </w:style>
  <w:style w:type="paragraph" w:customStyle="1" w:styleId="Char0">
    <w:name w:val="Char_0"/>
    <w:basedOn w:val="Normal"/>
    <w:rsid w:val="00DE6475"/>
    <w:pPr>
      <w:spacing w:after="160" w:line="240" w:lineRule="exact"/>
    </w:pPr>
    <w:rPr>
      <w:rFonts w:ascii="Verdana" w:hAnsi="Verdana"/>
      <w:sz w:val="22"/>
    </w:rPr>
  </w:style>
  <w:style w:type="paragraph" w:customStyle="1" w:styleId="Char1CharCharCharCharCharCharCharCharChar">
    <w:name w:val="Char1 Char Char Char Char Char Char Char Char Char"/>
    <w:basedOn w:val="Normal"/>
    <w:rsid w:val="00EC54FE"/>
    <w:pPr>
      <w:spacing w:after="160" w:line="240" w:lineRule="exact"/>
    </w:pPr>
    <w:rPr>
      <w:rFonts w:ascii="Verdana" w:hAnsi="Verdana"/>
      <w:sz w:val="22"/>
    </w:rPr>
  </w:style>
  <w:style w:type="paragraph" w:styleId="Footer">
    <w:name w:val="footer"/>
    <w:basedOn w:val="Normal"/>
    <w:link w:val="FooterChar"/>
    <w:rsid w:val="009C5132"/>
    <w:pPr>
      <w:widowControl w:val="0"/>
      <w:tabs>
        <w:tab w:val="center" w:pos="4320"/>
        <w:tab w:val="right" w:pos="8640"/>
      </w:tabs>
      <w:jc w:val="both"/>
    </w:pPr>
    <w:rPr>
      <w:rFonts w:ascii="Times New Roman" w:hAnsi="Times New Roman" w:cs="Times New Roman"/>
      <w:sz w:val="24"/>
    </w:rPr>
  </w:style>
  <w:style w:type="character" w:customStyle="1" w:styleId="FooterChar">
    <w:name w:val="Footer Char"/>
    <w:link w:val="Footer"/>
    <w:rsid w:val="009C5132"/>
    <w:rPr>
      <w:sz w:val="24"/>
      <w:lang w:val="en-US" w:eastAsia="en-US"/>
    </w:rPr>
  </w:style>
  <w:style w:type="paragraph" w:customStyle="1" w:styleId="Char30">
    <w:name w:val="Char3_0"/>
    <w:basedOn w:val="Normal"/>
    <w:rsid w:val="00AB777B"/>
    <w:pPr>
      <w:spacing w:after="160" w:line="240" w:lineRule="exact"/>
    </w:pPr>
    <w:rPr>
      <w:rFonts w:ascii="Verdana" w:hAnsi="Verdana"/>
      <w:sz w:val="22"/>
    </w:rPr>
  </w:style>
  <w:style w:type="paragraph" w:customStyle="1" w:styleId="Maha1">
    <w:name w:val="Maha1"/>
    <w:basedOn w:val="Normal"/>
    <w:rsid w:val="00720658"/>
    <w:pPr>
      <w:spacing w:line="360" w:lineRule="auto"/>
      <w:jc w:val="both"/>
    </w:pPr>
    <w:rPr>
      <w:rFonts w:ascii="Times New Roman" w:hAnsi="Times New Roman" w:cs="Times New Roman"/>
      <w:b/>
      <w:sz w:val="24"/>
    </w:rPr>
  </w:style>
  <w:style w:type="paragraph" w:customStyle="1" w:styleId="CharCharChar1">
    <w:name w:val="Char Char Char1"/>
    <w:basedOn w:val="Normal"/>
    <w:rsid w:val="00DF78C5"/>
    <w:pPr>
      <w:spacing w:after="160" w:line="240" w:lineRule="exact"/>
    </w:pPr>
    <w:rPr>
      <w:rFonts w:ascii="Verdana" w:hAnsi="Verdana"/>
      <w:sz w:val="22"/>
    </w:rPr>
  </w:style>
  <w:style w:type="character" w:customStyle="1" w:styleId="small1">
    <w:name w:val="small1"/>
    <w:rsid w:val="00381343"/>
    <w:rPr>
      <w:rFonts w:ascii="Verdana" w:hAnsi="Verdana" w:hint="default"/>
      <w:i w:val="0"/>
      <w:iCs w:val="0"/>
      <w:sz w:val="16"/>
      <w:szCs w:val="16"/>
    </w:rPr>
  </w:style>
  <w:style w:type="paragraph" w:customStyle="1" w:styleId="CharChar1Char">
    <w:name w:val="Char Char1 Char"/>
    <w:basedOn w:val="Normal"/>
    <w:rsid w:val="00900AC6"/>
    <w:pPr>
      <w:spacing w:after="160" w:line="240" w:lineRule="exact"/>
    </w:pPr>
    <w:rPr>
      <w:rFonts w:ascii="Verdana" w:eastAsia="Batang" w:hAnsi="Verdana"/>
      <w:sz w:val="22"/>
      <w:lang w:eastAsia="ko-KR"/>
    </w:rPr>
  </w:style>
  <w:style w:type="paragraph" w:styleId="List2">
    <w:name w:val="List 2"/>
    <w:basedOn w:val="Normal"/>
    <w:rsid w:val="00604EF3"/>
    <w:pPr>
      <w:ind w:left="720" w:hanging="360"/>
    </w:pPr>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004BFE"/>
    <w:pPr>
      <w:spacing w:after="120"/>
      <w:ind w:left="360"/>
    </w:pPr>
    <w:rPr>
      <w:rFonts w:cs="Times New Roman"/>
      <w:sz w:val="16"/>
      <w:szCs w:val="16"/>
    </w:rPr>
  </w:style>
  <w:style w:type="character" w:customStyle="1" w:styleId="BodyTextIndent3Char">
    <w:name w:val="Body Text Indent 3 Char"/>
    <w:link w:val="BodyTextIndent3"/>
    <w:uiPriority w:val="99"/>
    <w:rsid w:val="00004BFE"/>
    <w:rPr>
      <w:rFonts w:ascii="Arial" w:hAnsi="Arial" w:cs="Arial"/>
      <w:sz w:val="16"/>
      <w:szCs w:val="16"/>
    </w:rPr>
  </w:style>
  <w:style w:type="paragraph" w:customStyle="1" w:styleId="Institution">
    <w:name w:val="Institution"/>
    <w:basedOn w:val="Normal"/>
    <w:next w:val="Achievement"/>
    <w:autoRedefine/>
    <w:rsid w:val="00BB55B9"/>
    <w:pPr>
      <w:tabs>
        <w:tab w:val="left" w:pos="2160"/>
        <w:tab w:val="right" w:pos="6480"/>
      </w:tabs>
      <w:spacing w:before="240" w:after="60" w:line="220" w:lineRule="atLeast"/>
    </w:pPr>
    <w:rPr>
      <w:rFonts w:eastAsia="Batang" w:cs="Times New Roman"/>
    </w:rPr>
  </w:style>
  <w:style w:type="paragraph" w:customStyle="1" w:styleId="SectionTitle">
    <w:name w:val="Section Title"/>
    <w:basedOn w:val="Normal"/>
    <w:next w:val="Normal"/>
    <w:link w:val="SectionTitleChar"/>
    <w:autoRedefine/>
    <w:rsid w:val="00F43646"/>
    <w:pPr>
      <w:spacing w:before="220" w:line="220" w:lineRule="atLeast"/>
      <w:ind w:left="32"/>
    </w:pPr>
    <w:rPr>
      <w:rFonts w:ascii="Verdana" w:eastAsia="Batang" w:hAnsi="Verdana" w:cs="Times New Roman"/>
      <w:spacing w:val="-10"/>
      <w:sz w:val="16"/>
      <w:szCs w:val="16"/>
    </w:rPr>
  </w:style>
  <w:style w:type="character" w:customStyle="1" w:styleId="SectionTitleChar">
    <w:name w:val="Section Title Char"/>
    <w:link w:val="SectionTitle"/>
    <w:rsid w:val="00F43646"/>
    <w:rPr>
      <w:rFonts w:ascii="Verdana" w:eastAsia="Batang" w:hAnsi="Verdana" w:cs="Arial"/>
      <w:spacing w:val="-10"/>
      <w:sz w:val="16"/>
      <w:szCs w:val="16"/>
    </w:rPr>
  </w:style>
  <w:style w:type="paragraph" w:customStyle="1" w:styleId="CharCharChar4Char">
    <w:name w:val="Char Char Char4 Char"/>
    <w:basedOn w:val="Normal"/>
    <w:rsid w:val="00840D21"/>
    <w:pPr>
      <w:spacing w:after="160" w:line="240" w:lineRule="exact"/>
    </w:pPr>
    <w:rPr>
      <w:rFonts w:ascii="Tahoma" w:hAnsi="Tahoma"/>
      <w:sz w:val="22"/>
      <w14:shadow w14:blurRad="50800" w14:dist="38100" w14:dir="2700000" w14:sx="100000" w14:sy="100000" w14:kx="0" w14:ky="0" w14:algn="tl">
        <w14:srgbClr w14:val="000000">
          <w14:alpha w14:val="60000"/>
        </w14:srgbClr>
      </w14:shadow>
    </w:rPr>
  </w:style>
  <w:style w:type="paragraph" w:customStyle="1" w:styleId="CharCharChar1CharCharChar">
    <w:name w:val="Char Char Char1 Char Char Char"/>
    <w:basedOn w:val="Normal"/>
    <w:rsid w:val="0001442A"/>
    <w:pPr>
      <w:spacing w:after="160" w:line="240" w:lineRule="exact"/>
    </w:pPr>
    <w:rPr>
      <w:rFonts w:ascii="Verdana" w:hAnsi="Verdana"/>
      <w:sz w:val="22"/>
    </w:rPr>
  </w:style>
  <w:style w:type="paragraph" w:customStyle="1" w:styleId="CharCharCharCharCharCharCharCharCharCharChar">
    <w:name w:val="Char Char Char Char Char Char Char Char Char Char Char"/>
    <w:basedOn w:val="Normal"/>
    <w:rsid w:val="00195D4D"/>
    <w:pPr>
      <w:spacing w:after="160" w:line="240" w:lineRule="exact"/>
    </w:pPr>
    <w:rPr>
      <w:rFonts w:ascii="Verdana" w:hAnsi="Verdana" w:cs="Verdana"/>
      <w:sz w:val="22"/>
      <w:szCs w:val="22"/>
    </w:rPr>
  </w:style>
  <w:style w:type="paragraph" w:customStyle="1" w:styleId="NormalFuturaBk">
    <w:name w:val="Normal + Futura Bk"/>
    <w:aliases w:val="1.5 pt L...,10 pt,Auto,Bottom: (Single solid line,Right"/>
    <w:basedOn w:val="Normal"/>
    <w:rsid w:val="00B052C4"/>
    <w:rPr>
      <w:rFonts w:ascii="Times New Roman" w:hAnsi="Times New Roman" w:cs="Times New Roman"/>
      <w:sz w:val="24"/>
      <w:szCs w:val="24"/>
    </w:rPr>
  </w:style>
  <w:style w:type="character" w:customStyle="1" w:styleId="tdblk">
    <w:name w:val="td_blk"/>
    <w:basedOn w:val="DefaultParagraphFont"/>
    <w:rsid w:val="002E651E"/>
  </w:style>
  <w:style w:type="paragraph" w:customStyle="1" w:styleId="CharCharCharCharCharChar1CharCharChar">
    <w:name w:val="Char Char Char Char Char Char1 Char Char Char"/>
    <w:basedOn w:val="Normal"/>
    <w:rsid w:val="00E123CF"/>
    <w:pPr>
      <w:spacing w:after="160" w:line="240" w:lineRule="exact"/>
    </w:pPr>
    <w:rPr>
      <w:rFonts w:ascii="Verdana" w:hAnsi="Verdana"/>
      <w:sz w:val="22"/>
    </w:rPr>
  </w:style>
  <w:style w:type="paragraph" w:customStyle="1" w:styleId="CharCharChar0">
    <w:name w:val="Char Char Char_0"/>
    <w:basedOn w:val="Normal"/>
    <w:rsid w:val="00C0431F"/>
    <w:pPr>
      <w:spacing w:after="160" w:line="240" w:lineRule="exact"/>
    </w:pPr>
    <w:rPr>
      <w:rFonts w:ascii="Verdana" w:hAnsi="Verdana"/>
      <w:sz w:val="22"/>
    </w:rPr>
  </w:style>
  <w:style w:type="character" w:customStyle="1" w:styleId="style11">
    <w:name w:val="style11"/>
    <w:rsid w:val="009A58C5"/>
    <w:rPr>
      <w:rFonts w:ascii="Arial" w:hAnsi="Arial" w:cs="Arial" w:hint="default"/>
      <w:sz w:val="24"/>
      <w:szCs w:val="24"/>
    </w:rPr>
  </w:style>
  <w:style w:type="character" w:customStyle="1" w:styleId="abouttext2">
    <w:name w:val="abouttext2"/>
    <w:rsid w:val="006E27C4"/>
    <w:rPr>
      <w:rFonts w:ascii="Verdana" w:hAnsi="Verdana" w:hint="default"/>
      <w:strike w:val="0"/>
      <w:dstrike w:val="0"/>
      <w:color w:val="045084"/>
      <w:sz w:val="19"/>
      <w:szCs w:val="19"/>
      <w:u w:val="none"/>
      <w:effect w:val="none"/>
    </w:rPr>
  </w:style>
  <w:style w:type="character" w:styleId="FollowedHyperlink">
    <w:name w:val="FollowedHyperlink"/>
    <w:uiPriority w:val="99"/>
    <w:semiHidden/>
    <w:unhideWhenUsed/>
    <w:rsid w:val="00430C94"/>
    <w:rPr>
      <w:color w:val="800080"/>
      <w:u w:val="single"/>
    </w:rPr>
  </w:style>
  <w:style w:type="character" w:customStyle="1" w:styleId="apple-style-span">
    <w:name w:val="apple-style-span"/>
    <w:basedOn w:val="DefaultParagraphFont"/>
    <w:rsid w:val="00AB4F94"/>
  </w:style>
  <w:style w:type="character" w:customStyle="1" w:styleId="normaltext">
    <w:name w:val="normaltext"/>
    <w:basedOn w:val="DefaultParagraphFont"/>
    <w:rsid w:val="00EE4852"/>
  </w:style>
  <w:style w:type="character" w:customStyle="1" w:styleId="apple-converted-space">
    <w:name w:val="apple-converted-space"/>
    <w:basedOn w:val="DefaultParagraphFont"/>
    <w:rsid w:val="002072F9"/>
  </w:style>
  <w:style w:type="character" w:styleId="Emphasis">
    <w:name w:val="Emphasis"/>
    <w:qFormat/>
    <w:rsid w:val="00873DFE"/>
    <w:rPr>
      <w:i/>
      <w:iCs/>
    </w:rPr>
  </w:style>
  <w:style w:type="paragraph" w:customStyle="1" w:styleId="CogCVMainBullet">
    <w:name w:val="Cog CV Main Bullet"/>
    <w:basedOn w:val="Normal"/>
    <w:autoRedefine/>
    <w:rsid w:val="00FB603F"/>
    <w:pPr>
      <w:numPr>
        <w:numId w:val="9"/>
      </w:numPr>
      <w:spacing w:before="40" w:after="40" w:line="260" w:lineRule="atLeast"/>
      <w:jc w:val="both"/>
    </w:pPr>
    <w:rPr>
      <w:bCs/>
      <w:noProof/>
      <w:snapToGrid w:val="0"/>
      <w:sz w:val="22"/>
      <w:szCs w:val="22"/>
      <w:lang w:val="en-GB"/>
    </w:rPr>
  </w:style>
  <w:style w:type="character" w:customStyle="1" w:styleId="NormalWebChar">
    <w:name w:val="Normal (Web) Char"/>
    <w:link w:val="NormalWeb"/>
    <w:uiPriority w:val="99"/>
    <w:locked/>
    <w:rsid w:val="006B1DF6"/>
    <w:rPr>
      <w:sz w:val="24"/>
      <w:szCs w:val="24"/>
    </w:rPr>
  </w:style>
  <w:style w:type="paragraph" w:customStyle="1" w:styleId="NormalStyle">
    <w:name w:val="Normal + Style"/>
    <w:basedOn w:val="Normal"/>
    <w:rsid w:val="000C2AD5"/>
    <w:pPr>
      <w:widowControl w:val="0"/>
      <w:numPr>
        <w:numId w:val="11"/>
      </w:numPr>
      <w:suppressAutoHyphens/>
      <w:autoSpaceDE w:val="0"/>
    </w:pPr>
    <w:rPr>
      <w:rFonts w:ascii="Times New Roman" w:hAnsi="Times New Roman" w:cs="Times New Roman"/>
      <w:sz w:val="24"/>
      <w:szCs w:val="24"/>
      <w:lang w:eastAsia="ar-SA"/>
    </w:rPr>
  </w:style>
  <w:style w:type="paragraph" w:customStyle="1" w:styleId="Customizedsettingsforcontrollingareas">
    <w:name w:val="• Customized settings for controlling areas"/>
    <w:aliases w:val="assigning company codes to controlling areas,number ranges."/>
    <w:basedOn w:val="Normal"/>
    <w:rsid w:val="003B49AA"/>
    <w:pPr>
      <w:numPr>
        <w:numId w:val="13"/>
      </w:numPr>
      <w:autoSpaceDE w:val="0"/>
      <w:autoSpaceDN w:val="0"/>
      <w:jc w:val="both"/>
    </w:pPr>
  </w:style>
  <w:style w:type="character" w:customStyle="1" w:styleId="link111">
    <w:name w:val="link111"/>
    <w:rsid w:val="00D60DBB"/>
    <w:rPr>
      <w:rFonts w:ascii="Verdana" w:hAnsi="Verdana" w:hint="default"/>
      <w:strike w:val="0"/>
      <w:dstrike w:val="0"/>
      <w:color w:val="000000"/>
      <w:sz w:val="18"/>
      <w:szCs w:val="18"/>
      <w:u w:val="none"/>
      <w:effect w:val="none"/>
    </w:rPr>
  </w:style>
  <w:style w:type="character" w:customStyle="1" w:styleId="cogh1bodyChar">
    <w:name w:val="cog_h1_body Char"/>
    <w:link w:val="cogh1body"/>
    <w:locked/>
    <w:rsid w:val="00621B2D"/>
    <w:rPr>
      <w:rFonts w:ascii="Arial" w:hAnsi="Arial" w:cs="Arial"/>
      <w:szCs w:val="24"/>
    </w:rPr>
  </w:style>
  <w:style w:type="paragraph" w:customStyle="1" w:styleId="cogh1body">
    <w:name w:val="cog_h1_body"/>
    <w:basedOn w:val="Normal"/>
    <w:link w:val="cogh1bodyChar"/>
    <w:rsid w:val="00621B2D"/>
    <w:pPr>
      <w:ind w:left="432"/>
      <w:jc w:val="both"/>
    </w:pPr>
    <w:rPr>
      <w:szCs w:val="24"/>
    </w:rPr>
  </w:style>
  <w:style w:type="paragraph" w:customStyle="1" w:styleId="BlackDotBullet">
    <w:name w:val="Black Dot Bullet"/>
    <w:basedOn w:val="Normal"/>
    <w:rsid w:val="00621B2D"/>
    <w:pPr>
      <w:numPr>
        <w:numId w:val="26"/>
      </w:numPr>
    </w:pPr>
    <w:rPr>
      <w:rFonts w:cs="Times New Roman"/>
      <w:szCs w:val="24"/>
    </w:rPr>
  </w:style>
  <w:style w:type="character" w:customStyle="1" w:styleId="ListParagraphChar">
    <w:name w:val="List Paragraph Char"/>
    <w:link w:val="ListParagraph"/>
    <w:uiPriority w:val="34"/>
    <w:locked/>
    <w:rsid w:val="00E66C3A"/>
    <w:rPr>
      <w:rFonts w:cs="Calibri"/>
      <w:sz w:val="24"/>
      <w:szCs w:val="24"/>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ayalatirupathirao1990@gmail.com" TargetMode="External" /><Relationship Id="rId6" Type="http://schemas.openxmlformats.org/officeDocument/2006/relationships/image" Target="media/image1.png" /><Relationship Id="rId7" Type="http://schemas.openxmlformats.org/officeDocument/2006/relationships/image" Target="https://rdxfootmark.naukri.com/v2/track/openCv?trackingInfo=bfc592d421e4edc0683833fea67379dd134f4b0419514c4847440321091b5b58120b12061445595d0c435601514841481f0f2b5613581957545f4d5d4a0e560c0a4257587a4553524f0d5048171b0d114b1e0a3e5c0411464b6857034b4a5f01564a110d120a1553444f4a081e0103030415455e5900544f120b034e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E602B-5CCE-4087-9724-B7B72A42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RAVINDRA SINGH</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RAVINDRA SINGH</dc:title>
  <dc:creator>BIDYUT</dc:creator>
  <cp:lastModifiedBy>user</cp:lastModifiedBy>
  <cp:revision>12</cp:revision>
  <dcterms:created xsi:type="dcterms:W3CDTF">2024-07-30T13:12:00Z</dcterms:created>
  <dcterms:modified xsi:type="dcterms:W3CDTF">2024-10-23T15:09:00Z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c08f571ac1d62c1325cc20b3387308801279f18130a3726d7e31838063b2ffe3</vt:lpwstr>
  </property>
  <property fmtid="{D5CDD505-2E9C-101B-9397-08002B2CF9AE}" pid="3" name="MSIP_Label_ea60d57e-af5b-4752-ac57-3e4f28ca11dc_ActionId">
    <vt:lpwstr>a8fb4d55-8e20-48d8-874f-db2c9f957817</vt:lpwstr>
  </property>
  <property fmtid="{D5CDD505-2E9C-101B-9397-08002B2CF9AE}" pid="4" name="MSIP_Label_ea60d57e-af5b-4752-ac57-3e4f28ca11dc_ContentBits">
    <vt:lpwstr>0</vt:lpwstr>
  </property>
  <property fmtid="{D5CDD505-2E9C-101B-9397-08002B2CF9AE}" pid="5" name="MSIP_Label_ea60d57e-af5b-4752-ac57-3e4f28ca11dc_Enabled">
    <vt:lpwstr>true</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etDate">
    <vt:lpwstr>2022-01-25T13:55:27Z</vt:lpwstr>
  </property>
  <property fmtid="{D5CDD505-2E9C-101B-9397-08002B2CF9AE}" pid="9" name="MSIP_Label_ea60d57e-af5b-4752-ac57-3e4f28ca11dc_SiteId">
    <vt:lpwstr>36da45f1-dd2c-4d1f-af13-5abe46b99921</vt:lpwstr>
  </property>
</Properties>
</file>