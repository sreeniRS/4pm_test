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A034E" w:rsidRPr="00DA1374" w:rsidP="00E10ADC" w14:paraId="288ABDA0" w14:textId="77777777">
      <w:pPr>
        <w:spacing w:line="360" w:lineRule="auto"/>
        <w:rPr>
          <w:b/>
          <w:i/>
          <w:color w:val="1F497D" w:themeColor="text2"/>
          <w:sz w:val="24"/>
          <w:szCs w:val="24"/>
        </w:rPr>
      </w:pPr>
      <w:r w:rsidRPr="00DA1374">
        <w:rPr>
          <w:b/>
          <w:i/>
          <w:color w:val="1F497D" w:themeColor="text2"/>
          <w:sz w:val="24"/>
          <w:szCs w:val="24"/>
        </w:rPr>
        <w:t>SAP CERTIFIED CONSULTANT</w:t>
      </w:r>
    </w:p>
    <w:p w:rsidR="00AA034E" w:rsidRPr="00894C4A" w:rsidP="00431FA8" w14:paraId="6D996702" w14:textId="6096AC1C">
      <w:pPr>
        <w:pStyle w:val="Heading6"/>
        <w:tabs>
          <w:tab w:val="right" w:pos="9360"/>
        </w:tabs>
        <w:spacing w:line="360" w:lineRule="auto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>SESHU KOSURI</w:t>
      </w:r>
      <w:r w:rsidR="001A6F59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        </w:t>
      </w:r>
      <w:r w:rsidR="00454DB7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                                                                       </w:t>
      </w:r>
      <w:r w:rsidR="00E10ADC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                 </w:t>
      </w:r>
      <w:r w:rsidR="00646736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     </w:t>
      </w:r>
      <w:r w:rsidR="00E10ADC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   </w:t>
      </w:r>
      <w:r w:rsidR="00E10ADC">
        <w:rPr>
          <w:rFonts w:ascii="Times New Roman" w:hAnsi="Times New Roman"/>
          <w:i w:val="0"/>
          <w:iCs w:val="0"/>
          <w:color w:val="auto"/>
          <w:sz w:val="24"/>
          <w:szCs w:val="24"/>
        </w:rPr>
        <w:t>Mobile</w:t>
      </w:r>
      <w:r w:rsidR="004F2CDD">
        <w:rPr>
          <w:rFonts w:ascii="Times New Roman" w:hAnsi="Times New Roman"/>
          <w:i w:val="0"/>
          <w:iCs w:val="0"/>
          <w:color w:val="auto"/>
          <w:sz w:val="24"/>
          <w:szCs w:val="24"/>
        </w:rPr>
        <w:t>: +</w:t>
      </w:r>
      <w:r w:rsidR="001B0590">
        <w:rPr>
          <w:rFonts w:ascii="Times New Roman" w:hAnsi="Times New Roman"/>
          <w:i w:val="0"/>
          <w:iCs w:val="0"/>
          <w:color w:val="auto"/>
          <w:sz w:val="24"/>
          <w:szCs w:val="24"/>
        </w:rPr>
        <w:t>91</w:t>
      </w:r>
      <w:r w:rsidR="006E3607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</w:t>
      </w:r>
      <w:r w:rsidR="00713067">
        <w:rPr>
          <w:rFonts w:ascii="Times New Roman" w:hAnsi="Times New Roman"/>
          <w:i w:val="0"/>
          <w:iCs w:val="0"/>
          <w:color w:val="auto"/>
          <w:sz w:val="24"/>
          <w:szCs w:val="24"/>
        </w:rPr>
        <w:t>8698140853</w:t>
      </w:r>
    </w:p>
    <w:p w:rsidR="00AA034E" w:rsidRPr="00431FA8" w:rsidP="00622814" w14:paraId="3111A74C" w14:textId="32EA9DD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SAP </w:t>
      </w:r>
      <w:r w:rsidR="0081118E">
        <w:rPr>
          <w:sz w:val="24"/>
          <w:szCs w:val="24"/>
        </w:rPr>
        <w:t>FI</w:t>
      </w:r>
      <w:r w:rsidR="004008FD">
        <w:rPr>
          <w:sz w:val="24"/>
          <w:szCs w:val="24"/>
        </w:rPr>
        <w:t>CO</w:t>
      </w:r>
      <w:r w:rsidR="00FB0DF0">
        <w:rPr>
          <w:sz w:val="24"/>
          <w:szCs w:val="24"/>
        </w:rPr>
        <w:t xml:space="preserve"> Consultant </w:t>
      </w:r>
      <w:r w:rsidR="00454DB7">
        <w:rPr>
          <w:sz w:val="24"/>
          <w:szCs w:val="24"/>
        </w:rPr>
        <w:t xml:space="preserve">                                                                      </w:t>
      </w:r>
      <w:r w:rsidR="008E5B64">
        <w:rPr>
          <w:sz w:val="24"/>
          <w:szCs w:val="24"/>
        </w:rPr>
        <w:t xml:space="preserve">           </w:t>
      </w:r>
      <w:r w:rsidR="00FB0DF0">
        <w:rPr>
          <w:sz w:val="24"/>
          <w:szCs w:val="24"/>
        </w:rPr>
        <w:t xml:space="preserve">   </w:t>
      </w:r>
      <w:r w:rsidR="00CC68DA">
        <w:rPr>
          <w:sz w:val="24"/>
          <w:szCs w:val="24"/>
        </w:rPr>
        <w:t xml:space="preserve">                  </w:t>
      </w:r>
      <w:r w:rsidR="00FB0DF0">
        <w:rPr>
          <w:sz w:val="24"/>
          <w:szCs w:val="24"/>
        </w:rPr>
        <w:t>Seshu</w:t>
      </w:r>
      <w:r w:rsidR="00CC68DA">
        <w:rPr>
          <w:sz w:val="24"/>
          <w:szCs w:val="24"/>
        </w:rPr>
        <w:t>infy9@gmail</w:t>
      </w:r>
      <w:r w:rsidR="00FB0DF0">
        <w:rPr>
          <w:sz w:val="24"/>
          <w:szCs w:val="24"/>
        </w:rPr>
        <w:t>.com</w:t>
      </w:r>
      <w:r w:rsidR="001670B4">
        <w:rPr>
          <w:sz w:val="24"/>
          <w:szCs w:val="24"/>
        </w:rPr>
        <w:tab/>
      </w:r>
    </w:p>
    <w:p w:rsidR="00631C41" w:rsidRPr="00894C4A" w:rsidP="00622814" w14:paraId="0D4BD3EC" w14:textId="77777777">
      <w:pPr>
        <w:spacing w:line="360" w:lineRule="auto"/>
        <w:jc w:val="both"/>
        <w:rPr>
          <w:sz w:val="24"/>
          <w:szCs w:val="24"/>
        </w:rPr>
      </w:pPr>
    </w:p>
    <w:p w:rsidR="001A428B" w:rsidP="00A73916" w14:paraId="310DB8E3" w14:textId="77777777">
      <w:pPr>
        <w:pStyle w:val="Heading3"/>
        <w:spacing w:line="360" w:lineRule="auto"/>
        <w:jc w:val="both"/>
        <w:rPr>
          <w:rFonts w:cs="Arial"/>
        </w:rPr>
      </w:pPr>
      <w:r>
        <w:rPr>
          <w:rFonts w:cs="Arial"/>
        </w:rPr>
        <w:t>Career Objective</w:t>
      </w:r>
    </w:p>
    <w:p w:rsidR="00A73916" w:rsidRPr="00A73916" w:rsidP="00A73916" w14:paraId="767AA01F" w14:textId="77777777"/>
    <w:p w:rsidR="00AA034E" w:rsidRPr="00ED4D66" w:rsidP="00622814" w14:paraId="595DC649" w14:textId="77777777">
      <w:pPr>
        <w:spacing w:line="360" w:lineRule="auto"/>
        <w:jc w:val="both"/>
        <w:rPr>
          <w:sz w:val="24"/>
          <w:szCs w:val="24"/>
        </w:rPr>
      </w:pPr>
      <w:r w:rsidRPr="00ED4D66">
        <w:rPr>
          <w:sz w:val="24"/>
          <w:szCs w:val="24"/>
        </w:rPr>
        <w:t>To secure a challenging job with greater career prospects where I can learn and contribute to the growth of the company and increase my knowledge horizon and consulting capability.</w:t>
      </w:r>
      <w:r w:rsidRPr="00ED4D66">
        <w:rPr>
          <w:sz w:val="24"/>
          <w:szCs w:val="24"/>
        </w:rPr>
        <w:tab/>
      </w:r>
    </w:p>
    <w:p w:rsidR="00AA034E" w:rsidP="00622814" w14:paraId="7D8CD6A0" w14:textId="77777777">
      <w:pPr>
        <w:pStyle w:val="Heading3"/>
        <w:spacing w:line="360" w:lineRule="auto"/>
        <w:jc w:val="both"/>
        <w:rPr>
          <w:rFonts w:cs="Arial"/>
          <w:b w:val="0"/>
        </w:rPr>
      </w:pPr>
      <w:r>
        <w:rPr>
          <w:rFonts w:cs="Arial"/>
        </w:rPr>
        <w:t>Professional Profile-</w:t>
      </w:r>
    </w:p>
    <w:p w:rsidR="003716FB" w:rsidRPr="003716FB" w:rsidP="00622814" w14:paraId="1F12BED9" w14:textId="77777777">
      <w:pPr>
        <w:pStyle w:val="Subtitle"/>
        <w:spacing w:line="360" w:lineRule="auto"/>
        <w:ind w:left="720"/>
        <w:jc w:val="left"/>
        <w:rPr>
          <w:rFonts w:ascii="Times New Roman" w:hAnsi="Times New Roman"/>
        </w:rPr>
      </w:pPr>
    </w:p>
    <w:p w:rsidR="003716FB" w:rsidRPr="00A9370F" w:rsidP="00B01924" w14:paraId="2D305516" w14:textId="29DA8B17">
      <w:pPr>
        <w:pStyle w:val="NoSpacing"/>
        <w:spacing w:line="360" w:lineRule="auto"/>
        <w:rPr>
          <w:rFonts w:ascii="Rockwell" w:hAnsi="Rockwell" w:cs="Tahoma"/>
          <w:sz w:val="22"/>
          <w:szCs w:val="22"/>
        </w:rPr>
      </w:pPr>
      <w:r w:rsidRPr="002545E2">
        <w:rPr>
          <w:b/>
        </w:rPr>
        <w:t>MBA</w:t>
      </w:r>
      <w:r w:rsidR="009F3205">
        <w:rPr>
          <w:b/>
        </w:rPr>
        <w:t xml:space="preserve"> </w:t>
      </w:r>
      <w:r w:rsidRPr="002545E2">
        <w:rPr>
          <w:b/>
        </w:rPr>
        <w:t>(Finance)</w:t>
      </w:r>
      <w:r w:rsidR="00927AF6">
        <w:rPr>
          <w:b/>
        </w:rPr>
        <w:t xml:space="preserve"> </w:t>
      </w:r>
      <w:r w:rsidRPr="00A3367D" w:rsidR="00DC6918">
        <w:rPr>
          <w:rFonts w:ascii="Arial" w:hAnsi="Arial" w:cs="Arial"/>
          <w:b/>
          <w:sz w:val="22"/>
          <w:szCs w:val="22"/>
        </w:rPr>
        <w:t xml:space="preserve">Having </w:t>
      </w:r>
      <w:r w:rsidR="004637B7">
        <w:rPr>
          <w:rFonts w:ascii="Rockwell" w:hAnsi="Rockwell" w:cs="Tahoma"/>
          <w:b/>
          <w:sz w:val="22"/>
          <w:szCs w:val="22"/>
        </w:rPr>
        <w:t xml:space="preserve">9.4 </w:t>
      </w:r>
      <w:r w:rsidR="00DA1374">
        <w:rPr>
          <w:rFonts w:ascii="Rockwell" w:hAnsi="Rockwell" w:cs="Tahoma"/>
          <w:b/>
          <w:sz w:val="22"/>
          <w:szCs w:val="22"/>
        </w:rPr>
        <w:t>years</w:t>
      </w:r>
      <w:r w:rsidRPr="00A3367D" w:rsidR="00DC6918">
        <w:rPr>
          <w:rFonts w:ascii="Rockwell" w:hAnsi="Rockwell" w:cs="Tahoma"/>
          <w:sz w:val="22"/>
          <w:szCs w:val="22"/>
        </w:rPr>
        <w:t xml:space="preserve"> Total experience in</w:t>
      </w:r>
      <w:r w:rsidR="00DA1374">
        <w:rPr>
          <w:rFonts w:ascii="Rockwell" w:hAnsi="Rockwell" w:cs="Tahoma"/>
          <w:sz w:val="22"/>
          <w:szCs w:val="22"/>
        </w:rPr>
        <w:t xml:space="preserve"> </w:t>
      </w:r>
      <w:r w:rsidRPr="00A3367D" w:rsidR="00DA1374">
        <w:rPr>
          <w:rFonts w:ascii="Rockwell" w:hAnsi="Rockwell" w:cs="Tahoma"/>
          <w:sz w:val="22"/>
          <w:szCs w:val="22"/>
        </w:rPr>
        <w:t>SAP FI/CO</w:t>
      </w:r>
      <w:r w:rsidR="00941FB2">
        <w:rPr>
          <w:rFonts w:ascii="Rockwell" w:hAnsi="Rockwell" w:cs="Tahoma"/>
          <w:sz w:val="22"/>
          <w:szCs w:val="22"/>
        </w:rPr>
        <w:t xml:space="preserve"> Finance &amp; Controlling</w:t>
      </w:r>
      <w:r w:rsidRPr="00A3367D" w:rsidR="00DC6918">
        <w:rPr>
          <w:rFonts w:ascii="Rockwell" w:hAnsi="Rockwell" w:cs="Tahoma"/>
          <w:sz w:val="22"/>
          <w:szCs w:val="22"/>
        </w:rPr>
        <w:t xml:space="preserve"> </w:t>
      </w:r>
      <w:r w:rsidR="00987AA2">
        <w:rPr>
          <w:rFonts w:ascii="Rockwell" w:hAnsi="Rockwell" w:cs="Tahoma"/>
          <w:sz w:val="22"/>
          <w:szCs w:val="22"/>
        </w:rPr>
        <w:t xml:space="preserve">and one year experience in </w:t>
      </w:r>
      <w:r w:rsidRPr="00987AA2" w:rsidR="00987AA2">
        <w:rPr>
          <w:rFonts w:ascii="Rockwell" w:hAnsi="Rockwell" w:cs="Tahoma"/>
          <w:b/>
          <w:sz w:val="22"/>
          <w:szCs w:val="22"/>
        </w:rPr>
        <w:t>S/4 HANA</w:t>
      </w:r>
      <w:r w:rsidR="00987AA2">
        <w:rPr>
          <w:rFonts w:ascii="Rockwell" w:hAnsi="Rockwell" w:cs="Tahoma"/>
          <w:sz w:val="22"/>
          <w:szCs w:val="22"/>
        </w:rPr>
        <w:t xml:space="preserve"> simple </w:t>
      </w:r>
      <w:r w:rsidR="007D2A79">
        <w:rPr>
          <w:rFonts w:ascii="Rockwell" w:hAnsi="Rockwell" w:cs="Tahoma"/>
          <w:sz w:val="22"/>
          <w:szCs w:val="22"/>
        </w:rPr>
        <w:t>finance,</w:t>
      </w:r>
      <w:r w:rsidRPr="00A9370F" w:rsidR="007D2A79">
        <w:rPr>
          <w:rFonts w:ascii="Rockwell" w:hAnsi="Rockwell" w:cs="Tahoma"/>
          <w:sz w:val="22"/>
          <w:szCs w:val="22"/>
        </w:rPr>
        <w:t xml:space="preserve"> Worked</w:t>
      </w:r>
      <w:r w:rsidRPr="00A9370F" w:rsidR="000248F8">
        <w:rPr>
          <w:rFonts w:ascii="Rockwell" w:hAnsi="Rockwell" w:cs="Tahoma"/>
          <w:sz w:val="22"/>
          <w:szCs w:val="22"/>
        </w:rPr>
        <w:t xml:space="preserve"> </w:t>
      </w:r>
      <w:r w:rsidR="000248F8">
        <w:rPr>
          <w:rFonts w:ascii="Rockwell" w:hAnsi="Rockwell" w:cs="Tahoma"/>
          <w:sz w:val="22"/>
          <w:szCs w:val="22"/>
        </w:rPr>
        <w:t>on</w:t>
      </w:r>
      <w:r w:rsidRPr="00A9370F" w:rsidR="0021640C">
        <w:rPr>
          <w:rFonts w:ascii="Rockwell" w:hAnsi="Rockwell" w:cs="Tahoma"/>
          <w:sz w:val="22"/>
          <w:szCs w:val="22"/>
        </w:rPr>
        <w:t xml:space="preserve"> </w:t>
      </w:r>
      <w:r w:rsidR="00FB0DF0">
        <w:rPr>
          <w:rFonts w:ascii="Rockwell" w:hAnsi="Rockwell" w:cs="Tahoma"/>
          <w:sz w:val="22"/>
          <w:szCs w:val="22"/>
        </w:rPr>
        <w:t>two</w:t>
      </w:r>
      <w:r w:rsidRPr="000248F8">
        <w:rPr>
          <w:rFonts w:ascii="Rockwell" w:hAnsi="Rockwell" w:cs="Tahoma"/>
          <w:sz w:val="22"/>
          <w:szCs w:val="22"/>
        </w:rPr>
        <w:t xml:space="preserve"> </w:t>
      </w:r>
      <w:r w:rsidRPr="00A9370F" w:rsidR="00EE750A">
        <w:rPr>
          <w:rFonts w:ascii="Rockwell" w:hAnsi="Rockwell" w:cs="Tahoma"/>
          <w:b/>
          <w:sz w:val="22"/>
          <w:szCs w:val="22"/>
        </w:rPr>
        <w:t>Implementation</w:t>
      </w:r>
      <w:r w:rsidR="00EE750A">
        <w:rPr>
          <w:rFonts w:ascii="Rockwell" w:hAnsi="Rockwell" w:cs="Tahoma"/>
          <w:b/>
          <w:sz w:val="22"/>
          <w:szCs w:val="22"/>
        </w:rPr>
        <w:t xml:space="preserve"> </w:t>
      </w:r>
      <w:r w:rsidRPr="00A9370F" w:rsidR="00EE750A">
        <w:rPr>
          <w:rFonts w:ascii="Rockwell" w:hAnsi="Rockwell" w:cs="Tahoma"/>
          <w:b/>
          <w:sz w:val="22"/>
          <w:szCs w:val="22"/>
        </w:rPr>
        <w:t>projects</w:t>
      </w:r>
      <w:r w:rsidR="00BF12F7">
        <w:rPr>
          <w:rFonts w:ascii="Rockwell" w:hAnsi="Rockwell" w:cs="Tahoma"/>
          <w:b/>
          <w:sz w:val="22"/>
          <w:szCs w:val="22"/>
        </w:rPr>
        <w:t xml:space="preserve"> three</w:t>
      </w:r>
      <w:r w:rsidR="006643A9">
        <w:rPr>
          <w:rFonts w:ascii="Rockwell" w:hAnsi="Rockwell" w:cs="Tahoma"/>
          <w:b/>
          <w:sz w:val="22"/>
          <w:szCs w:val="22"/>
        </w:rPr>
        <w:t xml:space="preserve"> support</w:t>
      </w:r>
      <w:r w:rsidR="000248F8">
        <w:rPr>
          <w:rFonts w:ascii="Rockwell" w:hAnsi="Rockwell" w:cs="Tahoma"/>
          <w:b/>
          <w:sz w:val="22"/>
          <w:szCs w:val="22"/>
        </w:rPr>
        <w:t xml:space="preserve"> </w:t>
      </w:r>
      <w:r w:rsidR="000248F8">
        <w:rPr>
          <w:rFonts w:ascii="Rockwell" w:hAnsi="Rockwell" w:cs="Tahoma"/>
          <w:b/>
          <w:sz w:val="22"/>
          <w:szCs w:val="22"/>
        </w:rPr>
        <w:t xml:space="preserve">and </w:t>
      </w:r>
      <w:r w:rsidR="004333F8">
        <w:rPr>
          <w:rFonts w:ascii="Rockwell" w:hAnsi="Rockwell" w:cs="Tahoma"/>
          <w:b/>
          <w:sz w:val="22"/>
          <w:szCs w:val="22"/>
        </w:rPr>
        <w:t xml:space="preserve"> </w:t>
      </w:r>
      <w:r w:rsidR="006643A9">
        <w:rPr>
          <w:rFonts w:ascii="Rockwell" w:hAnsi="Rockwell" w:cs="Tahoma"/>
          <w:b/>
          <w:sz w:val="22"/>
          <w:szCs w:val="22"/>
        </w:rPr>
        <w:t>two</w:t>
      </w:r>
      <w:r w:rsidR="006643A9">
        <w:rPr>
          <w:rFonts w:ascii="Rockwell" w:hAnsi="Rockwell" w:cs="Tahoma"/>
          <w:b/>
          <w:sz w:val="22"/>
          <w:szCs w:val="22"/>
        </w:rPr>
        <w:t xml:space="preserve"> Rollout </w:t>
      </w:r>
      <w:r w:rsidR="00950F04">
        <w:rPr>
          <w:rFonts w:ascii="Rockwell" w:hAnsi="Rockwell" w:cs="Tahoma"/>
          <w:b/>
          <w:sz w:val="22"/>
          <w:szCs w:val="22"/>
        </w:rPr>
        <w:t>p</w:t>
      </w:r>
      <w:r w:rsidRPr="00A9370F">
        <w:rPr>
          <w:rFonts w:ascii="Rockwell" w:hAnsi="Rockwell" w:cs="Tahoma"/>
          <w:b/>
          <w:sz w:val="22"/>
          <w:szCs w:val="22"/>
        </w:rPr>
        <w:t>rojects</w:t>
      </w:r>
      <w:r w:rsidRPr="00A9370F">
        <w:rPr>
          <w:rFonts w:ascii="Rockwell" w:hAnsi="Rockwell" w:cs="Tahoma"/>
          <w:sz w:val="22"/>
          <w:szCs w:val="22"/>
        </w:rPr>
        <w:t>.</w:t>
      </w:r>
    </w:p>
    <w:p w:rsidR="001350A8" w:rsidRPr="005908DC" w:rsidP="00622814" w14:paraId="6A448AA9" w14:textId="59892005">
      <w:pPr>
        <w:tabs>
          <w:tab w:val="left" w:pos="57"/>
        </w:tabs>
        <w:spacing w:line="360" w:lineRule="auto"/>
        <w:ind w:right="-327"/>
        <w:jc w:val="both"/>
        <w:rPr>
          <w:b/>
          <w:color w:val="000000"/>
          <w:sz w:val="26"/>
          <w:szCs w:val="26"/>
        </w:rPr>
      </w:pPr>
      <w:r w:rsidRPr="00757AC7">
        <w:rPr>
          <w:b/>
          <w:color w:val="000000"/>
          <w:sz w:val="26"/>
          <w:szCs w:val="26"/>
          <w:u w:val="single"/>
        </w:rPr>
        <w:t>Synopsis</w:t>
      </w:r>
      <w:r w:rsidRPr="00757AC7">
        <w:rPr>
          <w:b/>
          <w:color w:val="000000"/>
          <w:sz w:val="26"/>
          <w:szCs w:val="26"/>
        </w:rPr>
        <w:t>:</w:t>
      </w:r>
    </w:p>
    <w:p w:rsidR="000F1D70" w:rsidRPr="00631C41" w:rsidP="00622814" w14:paraId="628868C8" w14:textId="77777777">
      <w:pPr>
        <w:pStyle w:val="NoSpacing"/>
        <w:numPr>
          <w:ilvl w:val="0"/>
          <w:numId w:val="18"/>
        </w:numPr>
        <w:spacing w:line="360" w:lineRule="auto"/>
      </w:pPr>
      <w:r w:rsidRPr="00631C41">
        <w:t xml:space="preserve">Hands on experience in </w:t>
      </w:r>
      <w:r w:rsidRPr="00ED6CF9">
        <w:t>ASAP Methodology</w:t>
      </w:r>
      <w:r w:rsidRPr="00631C41">
        <w:t xml:space="preserve"> and well versed with business process, it’s Mapping &amp; Configuration in SAP.</w:t>
      </w:r>
    </w:p>
    <w:p w:rsidR="003716FB" w:rsidRPr="00F5578B" w:rsidP="00622814" w14:paraId="2628B65F" w14:textId="10087285">
      <w:pPr>
        <w:pStyle w:val="NoSpacing"/>
        <w:numPr>
          <w:ilvl w:val="0"/>
          <w:numId w:val="18"/>
        </w:numPr>
        <w:spacing w:line="360" w:lineRule="auto"/>
      </w:pPr>
      <w:r w:rsidRPr="00ED6CF9">
        <w:t>(FI-GL</w:t>
      </w:r>
      <w:r w:rsidRPr="00ED6CF9">
        <w:t>),</w:t>
      </w:r>
      <w:r w:rsidRPr="00ED6CF9">
        <w:t>(</w:t>
      </w:r>
      <w:r w:rsidRPr="00ED6CF9">
        <w:t>FI-AP)</w:t>
      </w:r>
      <w:r w:rsidRPr="00631C41">
        <w:t xml:space="preserve"> and Accounts Receivables </w:t>
      </w:r>
      <w:r w:rsidRPr="00ED6CF9">
        <w:t>(FI-AR).</w:t>
      </w:r>
    </w:p>
    <w:p w:rsidR="00F5578B" w:rsidRPr="00631C41" w:rsidP="00622814" w14:paraId="613D2683" w14:textId="1DCBBF63">
      <w:pPr>
        <w:pStyle w:val="NoSpacing"/>
        <w:numPr>
          <w:ilvl w:val="0"/>
          <w:numId w:val="18"/>
        </w:numPr>
        <w:spacing w:line="360" w:lineRule="auto"/>
      </w:pPr>
      <w:r w:rsidRPr="00F5578B">
        <w:t>Good experience on interfaces</w:t>
      </w:r>
      <w:r w:rsidRPr="00ED6CF9">
        <w:t xml:space="preserve"> SFTP, SCPI</w:t>
      </w:r>
      <w:r w:rsidRPr="00ED6CF9" w:rsidR="00E309A7">
        <w:t xml:space="preserve"> and MBC</w:t>
      </w:r>
    </w:p>
    <w:p w:rsidR="00A615BA" w:rsidRPr="00ED6CF9" w:rsidP="00ED6CF9" w14:paraId="02E91BB4" w14:textId="568F651E">
      <w:pPr>
        <w:pStyle w:val="NoSpacing"/>
        <w:numPr>
          <w:ilvl w:val="0"/>
          <w:numId w:val="18"/>
        </w:numPr>
        <w:spacing w:line="360" w:lineRule="auto"/>
      </w:pPr>
      <w:r>
        <w:t xml:space="preserve">Involved in </w:t>
      </w:r>
      <w:r w:rsidRPr="00ED6CF9">
        <w:t>FIORI</w:t>
      </w:r>
      <w:r>
        <w:t xml:space="preserve"> testing and prepare test scripts and scenarios in </w:t>
      </w:r>
      <w:r w:rsidRPr="00ED6CF9">
        <w:t xml:space="preserve">ALM </w:t>
      </w:r>
      <w:r>
        <w:t>tool</w:t>
      </w:r>
    </w:p>
    <w:p w:rsidR="00987AA2" w:rsidRPr="00987AA2" w:rsidP="00987AA2" w14:paraId="43D87CEA" w14:textId="32A262F0">
      <w:pPr>
        <w:pStyle w:val="NoSpacing"/>
        <w:numPr>
          <w:ilvl w:val="0"/>
          <w:numId w:val="18"/>
        </w:numPr>
        <w:spacing w:line="360" w:lineRule="auto"/>
      </w:pPr>
      <w:r>
        <w:t xml:space="preserve">Hands </w:t>
      </w:r>
      <w:r w:rsidRPr="00987AA2">
        <w:t>on</w:t>
      </w:r>
      <w:r w:rsidR="007D2A79">
        <w:t xml:space="preserve"> Experience</w:t>
      </w:r>
      <w:r w:rsidRPr="00987AA2">
        <w:t xml:space="preserve"> </w:t>
      </w:r>
      <w:r w:rsidRPr="00ED6CF9">
        <w:t xml:space="preserve">S/4 HANA </w:t>
      </w:r>
    </w:p>
    <w:p w:rsidR="004F0B8E" w:rsidRPr="00ED6CF9" w:rsidP="00ED6CF9" w14:paraId="36BC95A7" w14:textId="28F7B961">
      <w:pPr>
        <w:pStyle w:val="NoSpacing"/>
        <w:numPr>
          <w:ilvl w:val="0"/>
          <w:numId w:val="18"/>
        </w:numPr>
        <w:spacing w:line="360" w:lineRule="auto"/>
      </w:pPr>
      <w:r w:rsidRPr="00631C41">
        <w:t>Hands on Experience in</w:t>
      </w:r>
      <w:r w:rsidR="002203C2">
        <w:t xml:space="preserve"> </w:t>
      </w:r>
      <w:r w:rsidRPr="00ED6CF9">
        <w:t>FI-Asset Management.</w:t>
      </w:r>
    </w:p>
    <w:p w:rsidR="003716FB" w:rsidRPr="00631C41" w:rsidP="00ED6CF9" w14:paraId="7BC5F212" w14:textId="77777777">
      <w:pPr>
        <w:pStyle w:val="NoSpacing"/>
        <w:numPr>
          <w:ilvl w:val="0"/>
          <w:numId w:val="18"/>
        </w:numPr>
        <w:spacing w:line="360" w:lineRule="auto"/>
      </w:pPr>
      <w:r w:rsidRPr="00631C41">
        <w:t>Hands on Experience in</w:t>
      </w:r>
      <w:r w:rsidRPr="00ED6CF9">
        <w:t xml:space="preserve"> New Ledger and Document Splitting.</w:t>
      </w:r>
    </w:p>
    <w:p w:rsidR="003716FB" w:rsidRPr="00631C41" w:rsidP="00ED6CF9" w14:paraId="73E48489" w14:textId="77777777">
      <w:pPr>
        <w:pStyle w:val="NoSpacing"/>
        <w:numPr>
          <w:ilvl w:val="0"/>
          <w:numId w:val="18"/>
        </w:numPr>
        <w:spacing w:line="360" w:lineRule="auto"/>
      </w:pPr>
      <w:r w:rsidRPr="00631C41">
        <w:t xml:space="preserve">Hands on Experience in Integration </w:t>
      </w:r>
      <w:r w:rsidRPr="00ED6CF9">
        <w:t>FI-MM, FI - SD &amp; FI - CO.</w:t>
      </w:r>
    </w:p>
    <w:p w:rsidR="003716FB" w:rsidRPr="00631C41" w:rsidP="00ED6CF9" w14:paraId="20BD8078" w14:textId="77777777">
      <w:pPr>
        <w:pStyle w:val="NoSpacing"/>
        <w:numPr>
          <w:ilvl w:val="0"/>
          <w:numId w:val="18"/>
        </w:numPr>
        <w:spacing w:line="360" w:lineRule="auto"/>
      </w:pPr>
      <w:r w:rsidRPr="00ED6CF9">
        <w:t>CO –Cost Element, Cost Center, Internal Orders and Profit Center Accounting</w:t>
      </w:r>
      <w:r w:rsidRPr="00631C41">
        <w:t xml:space="preserve">.  </w:t>
      </w:r>
    </w:p>
    <w:p w:rsidR="003716FB" w:rsidRPr="00ED6CF9" w:rsidP="00ED6CF9" w14:paraId="20F64972" w14:textId="77777777">
      <w:pPr>
        <w:pStyle w:val="NoSpacing"/>
        <w:numPr>
          <w:ilvl w:val="0"/>
          <w:numId w:val="18"/>
        </w:numPr>
        <w:spacing w:line="360" w:lineRule="auto"/>
      </w:pPr>
      <w:r w:rsidRPr="00631C41">
        <w:t xml:space="preserve">Hands on Experience in data migrating tools- </w:t>
      </w:r>
      <w:r w:rsidRPr="00ED6CF9">
        <w:t>LSMW&amp; BDC</w:t>
      </w:r>
    </w:p>
    <w:p w:rsidR="003716FB" w:rsidRPr="00ED6CF9" w:rsidP="00ED6CF9" w14:paraId="236C69B1" w14:textId="7C20F6C0">
      <w:pPr>
        <w:pStyle w:val="NoSpacing"/>
        <w:numPr>
          <w:ilvl w:val="0"/>
          <w:numId w:val="18"/>
        </w:numPr>
        <w:spacing w:line="360" w:lineRule="auto"/>
      </w:pPr>
      <w:r w:rsidRPr="00631C41">
        <w:t>Hand</w:t>
      </w:r>
      <w:r w:rsidRPr="00631C41" w:rsidR="001D4F9A">
        <w:t>s</w:t>
      </w:r>
      <w:r w:rsidRPr="00631C41">
        <w:t xml:space="preserve"> on </w:t>
      </w:r>
      <w:r w:rsidRPr="00631C41" w:rsidR="00E020BE">
        <w:t>working Experience</w:t>
      </w:r>
      <w:r w:rsidRPr="00ED6CF9">
        <w:t xml:space="preserve"> in IDOCs </w:t>
      </w:r>
      <w:r w:rsidRPr="00631C41">
        <w:t>process and design</w:t>
      </w:r>
      <w:r w:rsidRPr="00ED6CF9">
        <w:t>.</w:t>
      </w:r>
    </w:p>
    <w:p w:rsidR="002247E6" w:rsidRPr="00ED6CF9" w:rsidP="00ED6CF9" w14:paraId="111F6586" w14:textId="77777777">
      <w:pPr>
        <w:pStyle w:val="NoSpacing"/>
        <w:numPr>
          <w:ilvl w:val="0"/>
          <w:numId w:val="18"/>
        </w:numPr>
        <w:spacing w:line="360" w:lineRule="auto"/>
      </w:pPr>
      <w:r w:rsidRPr="00ED6CF9">
        <w:t>Involved in Preparation of Functional specifications</w:t>
      </w:r>
      <w:r w:rsidRPr="00ED6CF9" w:rsidR="00031B5D">
        <w:t>(FS)</w:t>
      </w:r>
      <w:r w:rsidRPr="00ED6CF9">
        <w:t xml:space="preserve"> and new developments</w:t>
      </w:r>
    </w:p>
    <w:p w:rsidR="00CD2C18" w:rsidRPr="00ED6CF9" w:rsidP="00ED6CF9" w14:paraId="7C867E52" w14:textId="77777777">
      <w:pPr>
        <w:pStyle w:val="NoSpacing"/>
        <w:numPr>
          <w:ilvl w:val="0"/>
          <w:numId w:val="18"/>
        </w:numPr>
        <w:spacing w:line="360" w:lineRule="auto"/>
      </w:pPr>
      <w:r w:rsidRPr="00631C41">
        <w:t xml:space="preserve">Training provided to </w:t>
      </w:r>
      <w:r w:rsidRPr="00ED6CF9">
        <w:t>end-users</w:t>
      </w:r>
      <w:r w:rsidRPr="00631C41">
        <w:t xml:space="preserve"> when &amp; where are required.</w:t>
      </w:r>
    </w:p>
    <w:p w:rsidR="00D70024" w:rsidRPr="001350A8" w:rsidP="00ED6CF9" w14:paraId="4EA91C47" w14:textId="77777777">
      <w:pPr>
        <w:pStyle w:val="NoSpacing"/>
        <w:numPr>
          <w:ilvl w:val="0"/>
          <w:numId w:val="18"/>
        </w:numPr>
        <w:spacing w:line="360" w:lineRule="auto"/>
      </w:pPr>
      <w:r w:rsidRPr="00631C41">
        <w:t xml:space="preserve">Exposure on </w:t>
      </w:r>
      <w:r w:rsidRPr="00ED6CF9" w:rsidR="001350A8">
        <w:t>Validations and Substitution</w:t>
      </w:r>
    </w:p>
    <w:p w:rsidR="008200E4" w:rsidRPr="00ED6CF9" w:rsidP="00ED6CF9" w14:paraId="01B5009E" w14:textId="77777777">
      <w:pPr>
        <w:pStyle w:val="NoSpacing"/>
        <w:numPr>
          <w:ilvl w:val="0"/>
          <w:numId w:val="18"/>
        </w:numPr>
        <w:spacing w:line="360" w:lineRule="auto"/>
      </w:pPr>
      <w:r w:rsidRPr="00ED6CF9">
        <w:t>Worked on gathering of requirement from business</w:t>
      </w:r>
    </w:p>
    <w:p w:rsidR="00AA034E" w:rsidRPr="00ED6CF9" w:rsidP="00ED6CF9" w14:paraId="7301573D" w14:textId="7C9E3B60">
      <w:pPr>
        <w:pStyle w:val="NoSpacing"/>
        <w:numPr>
          <w:ilvl w:val="0"/>
          <w:numId w:val="18"/>
        </w:numPr>
        <w:spacing w:line="360" w:lineRule="auto"/>
      </w:pPr>
      <w:r w:rsidRPr="00ED6CF9">
        <w:t>Good team player with excellent functional, analytical and inter personnel skills.</w:t>
      </w:r>
    </w:p>
    <w:p w:rsidR="005908DC" w:rsidP="005908DC" w14:paraId="5D58D0BA" w14:textId="739FFB9C">
      <w:pPr>
        <w:pStyle w:val="BodyText"/>
        <w:tabs>
          <w:tab w:val="left" w:pos="720"/>
        </w:tabs>
        <w:spacing w:after="0" w:line="360" w:lineRule="auto"/>
        <w:ind w:left="360"/>
        <w:jc w:val="both"/>
        <w:rPr>
          <w:color w:val="000000"/>
          <w:szCs w:val="24"/>
        </w:rPr>
      </w:pPr>
    </w:p>
    <w:p w:rsidR="00AB4F05" w:rsidP="005908DC" w14:paraId="18D893CE" w14:textId="77777777">
      <w:pPr>
        <w:pStyle w:val="BodyText"/>
        <w:tabs>
          <w:tab w:val="left" w:pos="720"/>
        </w:tabs>
        <w:spacing w:after="0" w:line="360" w:lineRule="auto"/>
        <w:ind w:left="360"/>
        <w:jc w:val="both"/>
        <w:rPr>
          <w:color w:val="000000"/>
          <w:szCs w:val="24"/>
        </w:rPr>
      </w:pPr>
    </w:p>
    <w:p w:rsidR="00B72775" w:rsidP="008328B9" w14:paraId="7D2F1475" w14:textId="556E4E10">
      <w:pPr>
        <w:pStyle w:val="BodyText"/>
        <w:tabs>
          <w:tab w:val="left" w:pos="720"/>
        </w:tabs>
        <w:spacing w:after="0" w:line="360" w:lineRule="auto"/>
        <w:jc w:val="both"/>
        <w:rPr>
          <w:color w:val="000000"/>
          <w:szCs w:val="24"/>
        </w:rPr>
      </w:pPr>
    </w:p>
    <w:p w:rsidR="004637B7" w:rsidRPr="00DF1277" w:rsidP="004637B7" w14:paraId="42F708AF" w14:textId="77777777">
      <w:pPr>
        <w:pBdr>
          <w:bottom w:val="single" w:sz="4" w:space="1" w:color="auto"/>
        </w:pBdr>
        <w:shd w:val="pct25" w:color="auto" w:fill="FFFFFF"/>
        <w:jc w:val="both"/>
        <w:rPr>
          <w:rFonts w:ascii="Trebuchet MS" w:hAnsi="Trebuchet MS" w:cs="Arial"/>
          <w:b/>
        </w:rPr>
      </w:pPr>
      <w:r w:rsidRPr="00DF1277">
        <w:rPr>
          <w:rFonts w:ascii="Trebuchet MS" w:hAnsi="Trebuchet MS" w:cs="Arial"/>
          <w:b/>
        </w:rPr>
        <w:t xml:space="preserve">Project Experience </w:t>
      </w:r>
    </w:p>
    <w:p w:rsidR="004637B7" w:rsidP="004637B7" w14:paraId="1A150CA6" w14:textId="77777777">
      <w:pPr>
        <w:rPr>
          <w:rFonts w:ascii="Trebuchet MS" w:hAnsi="Trebuchet MS"/>
          <w:iCs/>
          <w:color w:val="000000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620"/>
        <w:gridCol w:w="5970"/>
      </w:tblGrid>
      <w:tr w14:paraId="63EF034E" w14:textId="77777777" w:rsidTr="00264CFF">
        <w:tblPrEx>
          <w:tblW w:w="0" w:type="auto"/>
          <w:tblInd w:w="108" w:type="dxa"/>
          <w:tblLook w:val="04A0"/>
        </w:tblPrEx>
        <w:trPr>
          <w:trHeight w:val="436"/>
        </w:trPr>
        <w:tc>
          <w:tcPr>
            <w:tcW w:w="1620" w:type="dxa"/>
          </w:tcPr>
          <w:p w:rsidR="004637B7" w:rsidRPr="002B64A4" w:rsidP="00264CFF" w14:paraId="34930570" w14:textId="77777777">
            <w:pPr>
              <w:rPr>
                <w:rFonts w:ascii="Verdana" w:eastAsia="Arial Unicode MS" w:hAnsi="Verdana" w:cs="Arial"/>
                <w:color w:val="333333"/>
              </w:rPr>
            </w:pPr>
            <w:r w:rsidRPr="005B7766">
              <w:rPr>
                <w:rFonts w:ascii="Verdana" w:eastAsia="Arial Unicode MS" w:hAnsi="Verdana" w:cs="Arial"/>
                <w:color w:val="333333"/>
              </w:rPr>
              <w:t>Project</w:t>
            </w:r>
          </w:p>
        </w:tc>
        <w:tc>
          <w:tcPr>
            <w:tcW w:w="5970" w:type="dxa"/>
          </w:tcPr>
          <w:p w:rsidR="004637B7" w:rsidRPr="002B64A4" w:rsidP="00264CFF" w14:paraId="074457F5" w14:textId="20A8A6F1">
            <w:pPr>
              <w:rPr>
                <w:rFonts w:ascii="Verdana" w:eastAsia="Arial Unicode MS" w:hAnsi="Verdana" w:cs="Arial"/>
                <w:color w:val="333333"/>
              </w:rPr>
            </w:pPr>
            <w:r w:rsidRPr="002B64A4">
              <w:rPr>
                <w:rFonts w:ascii="Verdana" w:eastAsia="Arial Unicode MS" w:hAnsi="Verdana" w:cs="Arial"/>
                <w:color w:val="333333"/>
              </w:rPr>
              <w:t>#</w:t>
            </w:r>
            <w:r w:rsidR="00447C29">
              <w:rPr>
                <w:rFonts w:ascii="Verdana" w:eastAsia="Arial Unicode MS" w:hAnsi="Verdana" w:cs="Arial"/>
                <w:color w:val="333333"/>
              </w:rPr>
              <w:t>7</w:t>
            </w:r>
          </w:p>
        </w:tc>
      </w:tr>
      <w:tr w14:paraId="6EDC591F" w14:textId="77777777" w:rsidTr="00264CFF">
        <w:tblPrEx>
          <w:tblW w:w="0" w:type="auto"/>
          <w:tblInd w:w="108" w:type="dxa"/>
          <w:tblLook w:val="04A0"/>
        </w:tblPrEx>
        <w:trPr>
          <w:trHeight w:val="436"/>
        </w:trPr>
        <w:tc>
          <w:tcPr>
            <w:tcW w:w="1620" w:type="dxa"/>
          </w:tcPr>
          <w:p w:rsidR="004637B7" w:rsidRPr="002B64A4" w:rsidP="00264CFF" w14:paraId="635EB51B" w14:textId="77777777">
            <w:pPr>
              <w:rPr>
                <w:rFonts w:ascii="Verdana" w:eastAsia="Arial Unicode MS" w:hAnsi="Verdana" w:cs="Arial"/>
                <w:color w:val="333333"/>
              </w:rPr>
            </w:pPr>
            <w:r w:rsidRPr="00BE025F">
              <w:rPr>
                <w:rFonts w:ascii="Verdana" w:eastAsia="Arial Unicode MS" w:hAnsi="Verdana" w:cs="Arial"/>
                <w:color w:val="333333"/>
              </w:rPr>
              <w:t>Company</w:t>
            </w:r>
          </w:p>
        </w:tc>
        <w:tc>
          <w:tcPr>
            <w:tcW w:w="5970" w:type="dxa"/>
          </w:tcPr>
          <w:p w:rsidR="004637B7" w:rsidRPr="002B64A4" w:rsidP="00264CFF" w14:paraId="4356AA9E" w14:textId="77777777">
            <w:pPr>
              <w:rPr>
                <w:rFonts w:ascii="Verdana" w:eastAsia="Arial Unicode MS" w:hAnsi="Verdana" w:cs="Arial"/>
                <w:color w:val="333333"/>
              </w:rPr>
            </w:pPr>
            <w:r>
              <w:rPr>
                <w:rFonts w:ascii="Verdana" w:eastAsia="Arial Unicode MS" w:hAnsi="Verdana" w:cs="Arial"/>
                <w:color w:val="333333"/>
              </w:rPr>
              <w:t>Wipro</w:t>
            </w:r>
          </w:p>
        </w:tc>
      </w:tr>
      <w:tr w14:paraId="0E317C86" w14:textId="77777777" w:rsidTr="00264CFF">
        <w:tblPrEx>
          <w:tblW w:w="0" w:type="auto"/>
          <w:tblInd w:w="108" w:type="dxa"/>
          <w:tblLook w:val="04A0"/>
        </w:tblPrEx>
        <w:trPr>
          <w:trHeight w:val="436"/>
        </w:trPr>
        <w:tc>
          <w:tcPr>
            <w:tcW w:w="1620" w:type="dxa"/>
          </w:tcPr>
          <w:p w:rsidR="004637B7" w:rsidRPr="002B64A4" w:rsidP="00264CFF" w14:paraId="1653DF6B" w14:textId="77777777">
            <w:pPr>
              <w:rPr>
                <w:rFonts w:ascii="Verdana" w:eastAsia="Arial Unicode MS" w:hAnsi="Verdana" w:cs="Arial"/>
                <w:color w:val="333333"/>
              </w:rPr>
            </w:pPr>
            <w:r w:rsidRPr="002B64A4">
              <w:rPr>
                <w:rFonts w:ascii="Verdana" w:eastAsia="Arial Unicode MS" w:hAnsi="Verdana" w:cs="Arial"/>
                <w:color w:val="333333"/>
              </w:rPr>
              <w:t xml:space="preserve">Client   </w:t>
            </w:r>
          </w:p>
        </w:tc>
        <w:tc>
          <w:tcPr>
            <w:tcW w:w="5970" w:type="dxa"/>
          </w:tcPr>
          <w:p w:rsidR="004637B7" w:rsidRPr="002B64A4" w:rsidP="00264CFF" w14:paraId="2AAEC7BE" w14:textId="6D606D03">
            <w:pPr>
              <w:rPr>
                <w:rFonts w:ascii="Verdana" w:eastAsia="Arial Unicode MS" w:hAnsi="Verdana" w:cs="Arial"/>
                <w:color w:val="333333"/>
              </w:rPr>
            </w:pPr>
            <w:r>
              <w:rPr>
                <w:rFonts w:ascii="Verdana" w:eastAsia="Arial Unicode MS" w:hAnsi="Verdana" w:cs="Arial"/>
                <w:color w:val="333333"/>
              </w:rPr>
              <w:t>Tenneco</w:t>
            </w:r>
          </w:p>
        </w:tc>
      </w:tr>
      <w:tr w14:paraId="1DF98EB0" w14:textId="77777777" w:rsidTr="00264CFF">
        <w:tblPrEx>
          <w:tblW w:w="0" w:type="auto"/>
          <w:tblInd w:w="108" w:type="dxa"/>
          <w:tblLook w:val="04A0"/>
        </w:tblPrEx>
        <w:trPr>
          <w:trHeight w:val="436"/>
        </w:trPr>
        <w:tc>
          <w:tcPr>
            <w:tcW w:w="1620" w:type="dxa"/>
          </w:tcPr>
          <w:p w:rsidR="004637B7" w:rsidRPr="00375A07" w:rsidP="00264CFF" w14:paraId="1B82D282" w14:textId="77777777">
            <w:pPr>
              <w:rPr>
                <w:rFonts w:ascii="Verdana" w:eastAsia="Arial Unicode MS" w:hAnsi="Verdana" w:cs="Arial"/>
                <w:color w:val="333333"/>
              </w:rPr>
            </w:pPr>
            <w:r w:rsidRPr="00375A07">
              <w:rPr>
                <w:rFonts w:ascii="Verdana" w:eastAsia="Arial Unicode MS" w:hAnsi="Verdana" w:cs="Arial"/>
                <w:color w:val="333333"/>
              </w:rPr>
              <w:t>Project</w:t>
            </w:r>
          </w:p>
        </w:tc>
        <w:tc>
          <w:tcPr>
            <w:tcW w:w="5970" w:type="dxa"/>
          </w:tcPr>
          <w:p w:rsidR="004637B7" w:rsidRPr="00375A07" w:rsidP="00264CFF" w14:paraId="04D2970D" w14:textId="77777777">
            <w:pPr>
              <w:rPr>
                <w:rFonts w:ascii="Verdana" w:eastAsia="Arial Unicode MS" w:hAnsi="Verdana" w:cs="Arial"/>
                <w:color w:val="333333"/>
              </w:rPr>
            </w:pPr>
            <w:r>
              <w:rPr>
                <w:rFonts w:ascii="Verdana" w:eastAsia="Arial Unicode MS" w:hAnsi="Verdana" w:cs="Arial"/>
                <w:color w:val="333333"/>
              </w:rPr>
              <w:t xml:space="preserve">Rollout </w:t>
            </w:r>
          </w:p>
        </w:tc>
      </w:tr>
      <w:tr w14:paraId="0BADFE19" w14:textId="77777777" w:rsidTr="00264CFF">
        <w:tblPrEx>
          <w:tblW w:w="0" w:type="auto"/>
          <w:tblInd w:w="108" w:type="dxa"/>
          <w:tblLook w:val="04A0"/>
        </w:tblPrEx>
        <w:trPr>
          <w:trHeight w:val="465"/>
        </w:trPr>
        <w:tc>
          <w:tcPr>
            <w:tcW w:w="1620" w:type="dxa"/>
          </w:tcPr>
          <w:p w:rsidR="004637B7" w:rsidRPr="002B64A4" w:rsidP="00264CFF" w14:paraId="09E3BBED" w14:textId="77777777">
            <w:pPr>
              <w:rPr>
                <w:rFonts w:ascii="Verdana" w:eastAsia="Arial Unicode MS" w:hAnsi="Verdana" w:cs="Arial"/>
                <w:color w:val="333333"/>
              </w:rPr>
            </w:pPr>
            <w:r w:rsidRPr="002B64A4">
              <w:rPr>
                <w:rFonts w:ascii="Verdana" w:eastAsia="Arial Unicode MS" w:hAnsi="Verdana" w:cs="Arial"/>
                <w:color w:val="333333"/>
              </w:rPr>
              <w:t xml:space="preserve">Duration  </w:t>
            </w:r>
          </w:p>
        </w:tc>
        <w:tc>
          <w:tcPr>
            <w:tcW w:w="5970" w:type="dxa"/>
          </w:tcPr>
          <w:p w:rsidR="004637B7" w:rsidRPr="002B64A4" w:rsidP="00264CFF" w14:paraId="00AD193E" w14:textId="3B433FFF">
            <w:pPr>
              <w:rPr>
                <w:rFonts w:ascii="Verdana" w:eastAsia="Arial Unicode MS" w:hAnsi="Verdana" w:cs="Arial"/>
                <w:color w:val="333333"/>
              </w:rPr>
            </w:pPr>
            <w:r>
              <w:rPr>
                <w:rFonts w:ascii="Verdana" w:eastAsia="Arial Unicode MS" w:hAnsi="Verdana" w:cs="Arial"/>
                <w:color w:val="333333"/>
              </w:rPr>
              <w:t>Apr 2024</w:t>
            </w:r>
            <w:r w:rsidRPr="002B64A4">
              <w:rPr>
                <w:rFonts w:ascii="Verdana" w:eastAsia="Arial Unicode MS" w:hAnsi="Verdana" w:cs="Arial"/>
                <w:color w:val="333333"/>
              </w:rPr>
              <w:t xml:space="preserve"> to </w:t>
            </w:r>
            <w:r>
              <w:rPr>
                <w:rFonts w:ascii="Verdana" w:eastAsia="Arial Unicode MS" w:hAnsi="Verdana" w:cs="Arial"/>
                <w:color w:val="333333"/>
              </w:rPr>
              <w:t>till now</w:t>
            </w:r>
          </w:p>
        </w:tc>
      </w:tr>
    </w:tbl>
    <w:p w:rsidR="004637B7" w:rsidP="004637B7" w14:paraId="03CB1BE2" w14:textId="58C5A75D">
      <w:pPr>
        <w:rPr>
          <w:rFonts w:ascii="Trebuchet MS" w:hAnsi="Trebuchet MS"/>
          <w:iCs/>
          <w:color w:val="000000"/>
          <w:sz w:val="24"/>
          <w:szCs w:val="24"/>
        </w:rPr>
      </w:pPr>
    </w:p>
    <w:p w:rsidR="004637B7" w:rsidP="004637B7" w14:paraId="21F96E2E" w14:textId="77777777">
      <w:pPr>
        <w:pStyle w:val="Heading3"/>
        <w:rPr>
          <w:rFonts w:cs="Arial"/>
        </w:rPr>
      </w:pPr>
      <w:r>
        <w:rPr>
          <w:rFonts w:cs="Arial"/>
        </w:rPr>
        <w:t>Roles &amp; Responsibilities</w:t>
      </w:r>
    </w:p>
    <w:p w:rsidR="004637B7" w:rsidP="004637B7" w14:paraId="790497F6" w14:textId="77777777">
      <w:pPr>
        <w:tabs>
          <w:tab w:val="left" w:pos="3660"/>
        </w:tabs>
        <w:jc w:val="both"/>
        <w:rPr>
          <w:rFonts w:ascii="Trebuchet MS" w:hAnsi="Trebuchet MS" w:cs="Arial"/>
          <w:b/>
        </w:rPr>
      </w:pPr>
    </w:p>
    <w:p w:rsidR="00447C29" w:rsidRPr="0028703F" w:rsidP="00447C29" w14:paraId="346553DC" w14:textId="2B4EBABD">
      <w:pPr>
        <w:pStyle w:val="BodyText"/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color w:val="000000"/>
          <w:szCs w:val="24"/>
        </w:rPr>
      </w:pPr>
      <w:r w:rsidRPr="00993671">
        <w:rPr>
          <w:color w:val="000000"/>
          <w:szCs w:val="24"/>
        </w:rPr>
        <w:t>Solving of maintenance Issues and tickets in the area of Finance</w:t>
      </w:r>
      <w:r>
        <w:rPr>
          <w:color w:val="000000"/>
          <w:szCs w:val="24"/>
        </w:rPr>
        <w:t xml:space="preserve"> and Controlling</w:t>
      </w:r>
      <w:r w:rsidRPr="00993671">
        <w:rPr>
          <w:color w:val="000000"/>
          <w:szCs w:val="24"/>
        </w:rPr>
        <w:t xml:space="preserve"> </w:t>
      </w:r>
    </w:p>
    <w:p w:rsidR="00447C29" w:rsidRPr="00993671" w:rsidP="00447C29" w14:paraId="2E4EE62E" w14:textId="31EB745D">
      <w:pPr>
        <w:pStyle w:val="BodyText"/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Involved in the AP AR Asset accounting issue </w:t>
      </w:r>
      <w:r>
        <w:rPr>
          <w:color w:val="000000"/>
          <w:szCs w:val="24"/>
        </w:rPr>
        <w:t>IDoc’s</w:t>
      </w:r>
      <w:r>
        <w:rPr>
          <w:color w:val="000000"/>
          <w:szCs w:val="24"/>
        </w:rPr>
        <w:t xml:space="preserve"> issues</w:t>
      </w:r>
    </w:p>
    <w:p w:rsidR="00447C29" w:rsidP="00FB4F21" w14:paraId="13C44019" w14:textId="54247D62">
      <w:pPr>
        <w:pStyle w:val="BodyText"/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color w:val="000000"/>
          <w:szCs w:val="24"/>
        </w:rPr>
      </w:pPr>
      <w:r w:rsidRPr="00993671">
        <w:rPr>
          <w:color w:val="000000"/>
          <w:szCs w:val="24"/>
        </w:rPr>
        <w:t>Preparation of End user’s manual&amp; Training Provided to Users.</w:t>
      </w:r>
    </w:p>
    <w:p w:rsidR="00FB4F21" w:rsidP="00FB4F21" w14:paraId="16EAF152" w14:textId="5FD3ABF8">
      <w:pPr>
        <w:pStyle w:val="BodyText"/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Hands</w:t>
      </w:r>
      <w:r w:rsidR="004D4AF5">
        <w:rPr>
          <w:color w:val="000000"/>
          <w:szCs w:val="24"/>
        </w:rPr>
        <w:t xml:space="preserve"> on experience in Year end and M</w:t>
      </w:r>
      <w:r>
        <w:rPr>
          <w:color w:val="000000"/>
          <w:szCs w:val="24"/>
        </w:rPr>
        <w:t xml:space="preserve">onth end </w:t>
      </w:r>
      <w:r w:rsidR="004D4AF5">
        <w:rPr>
          <w:color w:val="000000"/>
          <w:szCs w:val="24"/>
        </w:rPr>
        <w:t>activates</w:t>
      </w:r>
    </w:p>
    <w:p w:rsidR="004D4AF5" w:rsidRPr="00FB4F21" w:rsidP="00FB4F21" w14:paraId="5679246E" w14:textId="2B7A0432">
      <w:pPr>
        <w:pStyle w:val="BodyText"/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Involved in CH</w:t>
      </w:r>
      <w:r w:rsidR="00E14C8A">
        <w:rPr>
          <w:color w:val="000000"/>
          <w:szCs w:val="24"/>
        </w:rPr>
        <w:t>ARM process and SNOW ticketing tool.</w:t>
      </w:r>
      <w:bookmarkStart w:id="0" w:name="_GoBack"/>
      <w:bookmarkEnd w:id="0"/>
    </w:p>
    <w:p w:rsidR="00447C29" w:rsidRPr="00993671" w:rsidP="00447C29" w14:paraId="6ADBBD1F" w14:textId="77777777">
      <w:pPr>
        <w:pStyle w:val="BodyText"/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color w:val="000000"/>
          <w:szCs w:val="24"/>
        </w:rPr>
      </w:pPr>
      <w:r w:rsidRPr="00993671">
        <w:rPr>
          <w:color w:val="000000"/>
          <w:szCs w:val="24"/>
        </w:rPr>
        <w:t>Providing the Support to the End Users for on-going daily operations</w:t>
      </w:r>
    </w:p>
    <w:p w:rsidR="00447C29" w:rsidRPr="00993671" w:rsidP="00447C29" w14:paraId="0AF33764" w14:textId="37AEA1C2">
      <w:pPr>
        <w:numPr>
          <w:ilvl w:val="0"/>
          <w:numId w:val="2"/>
        </w:numPr>
        <w:jc w:val="both"/>
        <w:rPr>
          <w:rFonts w:eastAsia="Arial Unicode MS"/>
          <w:color w:val="000000"/>
          <w:sz w:val="24"/>
          <w:szCs w:val="24"/>
          <w:lang w:val="en-US"/>
        </w:rPr>
      </w:pPr>
      <w:r>
        <w:rPr>
          <w:rFonts w:eastAsia="Arial Unicode MS"/>
          <w:color w:val="000000"/>
          <w:sz w:val="24"/>
          <w:szCs w:val="24"/>
          <w:lang w:val="en-US"/>
        </w:rPr>
        <w:t xml:space="preserve">New </w:t>
      </w:r>
      <w:r w:rsidRPr="00993671">
        <w:rPr>
          <w:rFonts w:eastAsia="Arial Unicode MS"/>
          <w:color w:val="000000"/>
          <w:sz w:val="24"/>
          <w:szCs w:val="24"/>
          <w:lang w:val="en-US"/>
        </w:rPr>
        <w:t>Customizat</w:t>
      </w:r>
      <w:r>
        <w:rPr>
          <w:rFonts w:eastAsia="Arial Unicode MS"/>
          <w:color w:val="000000"/>
          <w:sz w:val="24"/>
          <w:szCs w:val="24"/>
          <w:lang w:val="en-US"/>
        </w:rPr>
        <w:t xml:space="preserve">ion </w:t>
      </w:r>
      <w:r w:rsidR="004D4AF5">
        <w:rPr>
          <w:rFonts w:eastAsia="Arial Unicode MS"/>
          <w:color w:val="000000"/>
          <w:sz w:val="24"/>
          <w:szCs w:val="24"/>
          <w:lang w:val="en-US"/>
        </w:rPr>
        <w:t>development</w:t>
      </w:r>
      <w:r>
        <w:rPr>
          <w:rFonts w:eastAsia="Arial Unicode MS"/>
          <w:color w:val="000000"/>
          <w:sz w:val="24"/>
          <w:szCs w:val="24"/>
          <w:lang w:val="en-US"/>
        </w:rPr>
        <w:t xml:space="preserve"> based on the </w:t>
      </w:r>
      <w:r w:rsidR="004D4AF5">
        <w:rPr>
          <w:rFonts w:eastAsia="Arial Unicode MS"/>
          <w:color w:val="000000"/>
          <w:sz w:val="24"/>
          <w:szCs w:val="24"/>
          <w:lang w:val="en-US"/>
        </w:rPr>
        <w:t>client</w:t>
      </w:r>
      <w:r>
        <w:rPr>
          <w:rFonts w:eastAsia="Arial Unicode MS"/>
          <w:color w:val="000000"/>
          <w:sz w:val="24"/>
          <w:szCs w:val="24"/>
          <w:lang w:val="en-US"/>
        </w:rPr>
        <w:t xml:space="preserve"> requirement.</w:t>
      </w:r>
    </w:p>
    <w:p w:rsidR="00447C29" w:rsidRPr="00993671" w:rsidP="00447C29" w14:paraId="2FA0A4D0" w14:textId="77777777">
      <w:pPr>
        <w:pStyle w:val="BodyText"/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color w:val="000000"/>
          <w:szCs w:val="24"/>
        </w:rPr>
      </w:pPr>
      <w:r w:rsidRPr="00993671">
        <w:rPr>
          <w:color w:val="000000"/>
          <w:szCs w:val="24"/>
        </w:rPr>
        <w:t>Involving in the configuration, testing and implementation of Business Process Changes</w:t>
      </w:r>
    </w:p>
    <w:p w:rsidR="00447C29" w:rsidP="00447C29" w14:paraId="40DF7CDB" w14:textId="38987533">
      <w:pPr>
        <w:pStyle w:val="BodyText"/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color w:val="000000"/>
          <w:szCs w:val="24"/>
        </w:rPr>
      </w:pPr>
      <w:r w:rsidRPr="00993671">
        <w:rPr>
          <w:color w:val="000000"/>
          <w:szCs w:val="24"/>
        </w:rPr>
        <w:t>Holding weekend meetings with the associates in the team for any updates or feedback</w:t>
      </w:r>
      <w:r>
        <w:rPr>
          <w:color w:val="000000"/>
          <w:szCs w:val="24"/>
        </w:rPr>
        <w:t>.</w:t>
      </w:r>
    </w:p>
    <w:p w:rsidR="00447C29" w:rsidRPr="00BC4B7F" w:rsidP="00447C29" w14:paraId="28CA3028" w14:textId="09DAD242">
      <w:pPr>
        <w:pStyle w:val="BodyText"/>
        <w:tabs>
          <w:tab w:val="left" w:pos="720"/>
        </w:tabs>
        <w:spacing w:after="0" w:line="360" w:lineRule="auto"/>
        <w:jc w:val="both"/>
        <w:rPr>
          <w:color w:val="000000"/>
          <w:szCs w:val="24"/>
        </w:rPr>
      </w:pPr>
    </w:p>
    <w:p w:rsidR="00B72775" w:rsidP="00B72775" w14:paraId="04628880" w14:textId="68A24606">
      <w:pPr>
        <w:rPr>
          <w:rFonts w:ascii="Trebuchet MS" w:hAnsi="Trebuchet MS"/>
          <w:iCs/>
          <w:color w:val="000000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620"/>
        <w:gridCol w:w="5970"/>
      </w:tblGrid>
      <w:tr w14:paraId="2F4E1CE3" w14:textId="77777777" w:rsidTr="00FF5613">
        <w:tblPrEx>
          <w:tblW w:w="0" w:type="auto"/>
          <w:tblInd w:w="108" w:type="dxa"/>
          <w:tblLook w:val="04A0"/>
        </w:tblPrEx>
        <w:trPr>
          <w:trHeight w:val="436"/>
        </w:trPr>
        <w:tc>
          <w:tcPr>
            <w:tcW w:w="1620" w:type="dxa"/>
          </w:tcPr>
          <w:p w:rsidR="005B12CD" w:rsidRPr="002B64A4" w:rsidP="00FF5613" w14:paraId="0E3E6F39" w14:textId="77777777">
            <w:pPr>
              <w:rPr>
                <w:rFonts w:ascii="Verdana" w:eastAsia="Arial Unicode MS" w:hAnsi="Verdana" w:cs="Arial"/>
                <w:color w:val="333333"/>
              </w:rPr>
            </w:pPr>
            <w:r w:rsidRPr="005B7766">
              <w:rPr>
                <w:rFonts w:ascii="Verdana" w:eastAsia="Arial Unicode MS" w:hAnsi="Verdana" w:cs="Arial"/>
                <w:color w:val="333333"/>
              </w:rPr>
              <w:t>Project</w:t>
            </w:r>
          </w:p>
        </w:tc>
        <w:tc>
          <w:tcPr>
            <w:tcW w:w="5970" w:type="dxa"/>
          </w:tcPr>
          <w:p w:rsidR="005B12CD" w:rsidRPr="002B64A4" w:rsidP="00FF5613" w14:paraId="0C3D8619" w14:textId="5F297B5B">
            <w:pPr>
              <w:rPr>
                <w:rFonts w:ascii="Verdana" w:eastAsia="Arial Unicode MS" w:hAnsi="Verdana" w:cs="Arial"/>
                <w:color w:val="333333"/>
              </w:rPr>
            </w:pPr>
            <w:r w:rsidRPr="002B64A4">
              <w:rPr>
                <w:rFonts w:ascii="Verdana" w:eastAsia="Arial Unicode MS" w:hAnsi="Verdana" w:cs="Arial"/>
                <w:color w:val="333333"/>
              </w:rPr>
              <w:t>#</w:t>
            </w:r>
            <w:r w:rsidR="004637B7">
              <w:rPr>
                <w:rFonts w:ascii="Verdana" w:eastAsia="Arial Unicode MS" w:hAnsi="Verdana" w:cs="Arial"/>
                <w:color w:val="333333"/>
              </w:rPr>
              <w:t>6</w:t>
            </w:r>
          </w:p>
        </w:tc>
      </w:tr>
      <w:tr w14:paraId="34653C75" w14:textId="77777777" w:rsidTr="00FF5613">
        <w:tblPrEx>
          <w:tblW w:w="0" w:type="auto"/>
          <w:tblInd w:w="108" w:type="dxa"/>
          <w:tblLook w:val="04A0"/>
        </w:tblPrEx>
        <w:trPr>
          <w:trHeight w:val="436"/>
        </w:trPr>
        <w:tc>
          <w:tcPr>
            <w:tcW w:w="1620" w:type="dxa"/>
          </w:tcPr>
          <w:p w:rsidR="005B12CD" w:rsidRPr="002B64A4" w:rsidP="00FF5613" w14:paraId="62B705F5" w14:textId="77777777">
            <w:pPr>
              <w:rPr>
                <w:rFonts w:ascii="Verdana" w:eastAsia="Arial Unicode MS" w:hAnsi="Verdana" w:cs="Arial"/>
                <w:color w:val="333333"/>
              </w:rPr>
            </w:pPr>
            <w:r w:rsidRPr="00BE025F">
              <w:rPr>
                <w:rFonts w:ascii="Verdana" w:eastAsia="Arial Unicode MS" w:hAnsi="Verdana" w:cs="Arial"/>
                <w:color w:val="333333"/>
              </w:rPr>
              <w:t>Company</w:t>
            </w:r>
          </w:p>
        </w:tc>
        <w:tc>
          <w:tcPr>
            <w:tcW w:w="5970" w:type="dxa"/>
          </w:tcPr>
          <w:p w:rsidR="005B12CD" w:rsidRPr="002B64A4" w:rsidP="00FF5613" w14:paraId="226C6B83" w14:textId="2AB700D9">
            <w:pPr>
              <w:rPr>
                <w:rFonts w:ascii="Verdana" w:eastAsia="Arial Unicode MS" w:hAnsi="Verdana" w:cs="Arial"/>
                <w:color w:val="333333"/>
              </w:rPr>
            </w:pPr>
            <w:r>
              <w:rPr>
                <w:rFonts w:ascii="Verdana" w:eastAsia="Arial Unicode MS" w:hAnsi="Verdana" w:cs="Arial"/>
                <w:color w:val="333333"/>
              </w:rPr>
              <w:t>Wipro</w:t>
            </w:r>
          </w:p>
        </w:tc>
      </w:tr>
      <w:tr w14:paraId="143A9EA5" w14:textId="77777777" w:rsidTr="00FF5613">
        <w:tblPrEx>
          <w:tblW w:w="0" w:type="auto"/>
          <w:tblInd w:w="108" w:type="dxa"/>
          <w:tblLook w:val="04A0"/>
        </w:tblPrEx>
        <w:trPr>
          <w:trHeight w:val="436"/>
        </w:trPr>
        <w:tc>
          <w:tcPr>
            <w:tcW w:w="1620" w:type="dxa"/>
          </w:tcPr>
          <w:p w:rsidR="005B12CD" w:rsidRPr="002B64A4" w:rsidP="00FF5613" w14:paraId="2ACD335D" w14:textId="77777777">
            <w:pPr>
              <w:rPr>
                <w:rFonts w:ascii="Verdana" w:eastAsia="Arial Unicode MS" w:hAnsi="Verdana" w:cs="Arial"/>
                <w:color w:val="333333"/>
              </w:rPr>
            </w:pPr>
            <w:r w:rsidRPr="002B64A4">
              <w:rPr>
                <w:rFonts w:ascii="Verdana" w:eastAsia="Arial Unicode MS" w:hAnsi="Verdana" w:cs="Arial"/>
                <w:color w:val="333333"/>
              </w:rPr>
              <w:t xml:space="preserve">Client   </w:t>
            </w:r>
          </w:p>
        </w:tc>
        <w:tc>
          <w:tcPr>
            <w:tcW w:w="5970" w:type="dxa"/>
          </w:tcPr>
          <w:p w:rsidR="005B12CD" w:rsidRPr="002B64A4" w:rsidP="00FF5613" w14:paraId="1D384EFA" w14:textId="4CBC44B4">
            <w:pPr>
              <w:rPr>
                <w:rFonts w:ascii="Verdana" w:eastAsia="Arial Unicode MS" w:hAnsi="Verdana" w:cs="Arial"/>
                <w:color w:val="333333"/>
              </w:rPr>
            </w:pPr>
            <w:r>
              <w:rPr>
                <w:rFonts w:ascii="Verdana" w:eastAsia="Arial Unicode MS" w:hAnsi="Verdana" w:cs="Arial"/>
                <w:color w:val="333333"/>
              </w:rPr>
              <w:t>Publicis</w:t>
            </w:r>
          </w:p>
        </w:tc>
      </w:tr>
      <w:tr w14:paraId="75EBFF34" w14:textId="77777777" w:rsidTr="00FF5613">
        <w:tblPrEx>
          <w:tblW w:w="0" w:type="auto"/>
          <w:tblInd w:w="108" w:type="dxa"/>
          <w:tblLook w:val="04A0"/>
        </w:tblPrEx>
        <w:trPr>
          <w:trHeight w:val="436"/>
        </w:trPr>
        <w:tc>
          <w:tcPr>
            <w:tcW w:w="1620" w:type="dxa"/>
          </w:tcPr>
          <w:p w:rsidR="005B12CD" w:rsidRPr="00375A07" w:rsidP="00FF5613" w14:paraId="27E4E0E8" w14:textId="77777777">
            <w:pPr>
              <w:rPr>
                <w:rFonts w:ascii="Verdana" w:eastAsia="Arial Unicode MS" w:hAnsi="Verdana" w:cs="Arial"/>
                <w:color w:val="333333"/>
              </w:rPr>
            </w:pPr>
            <w:r w:rsidRPr="00375A07">
              <w:rPr>
                <w:rFonts w:ascii="Verdana" w:eastAsia="Arial Unicode MS" w:hAnsi="Verdana" w:cs="Arial"/>
                <w:color w:val="333333"/>
              </w:rPr>
              <w:t>Project</w:t>
            </w:r>
          </w:p>
        </w:tc>
        <w:tc>
          <w:tcPr>
            <w:tcW w:w="5970" w:type="dxa"/>
          </w:tcPr>
          <w:p w:rsidR="005B12CD" w:rsidRPr="00375A07" w:rsidP="00FF5613" w14:paraId="1294EA44" w14:textId="735B1AA0">
            <w:pPr>
              <w:rPr>
                <w:rFonts w:ascii="Verdana" w:eastAsia="Arial Unicode MS" w:hAnsi="Verdana" w:cs="Arial"/>
                <w:color w:val="333333"/>
              </w:rPr>
            </w:pPr>
            <w:r>
              <w:rPr>
                <w:rFonts w:ascii="Verdana" w:eastAsia="Arial Unicode MS" w:hAnsi="Verdana" w:cs="Arial"/>
                <w:color w:val="333333"/>
              </w:rPr>
              <w:t xml:space="preserve">Rollout </w:t>
            </w:r>
          </w:p>
        </w:tc>
      </w:tr>
      <w:tr w14:paraId="1D174E4D" w14:textId="77777777" w:rsidTr="00FF5613">
        <w:tblPrEx>
          <w:tblW w:w="0" w:type="auto"/>
          <w:tblInd w:w="108" w:type="dxa"/>
          <w:tblLook w:val="04A0"/>
        </w:tblPrEx>
        <w:trPr>
          <w:trHeight w:val="465"/>
        </w:trPr>
        <w:tc>
          <w:tcPr>
            <w:tcW w:w="1620" w:type="dxa"/>
          </w:tcPr>
          <w:p w:rsidR="005B12CD" w:rsidRPr="002B64A4" w:rsidP="00FF5613" w14:paraId="79AA592F" w14:textId="77777777">
            <w:pPr>
              <w:rPr>
                <w:rFonts w:ascii="Verdana" w:eastAsia="Arial Unicode MS" w:hAnsi="Verdana" w:cs="Arial"/>
                <w:color w:val="333333"/>
              </w:rPr>
            </w:pPr>
            <w:r w:rsidRPr="002B64A4">
              <w:rPr>
                <w:rFonts w:ascii="Verdana" w:eastAsia="Arial Unicode MS" w:hAnsi="Verdana" w:cs="Arial"/>
                <w:color w:val="333333"/>
              </w:rPr>
              <w:t xml:space="preserve">Duration  </w:t>
            </w:r>
          </w:p>
        </w:tc>
        <w:tc>
          <w:tcPr>
            <w:tcW w:w="5970" w:type="dxa"/>
          </w:tcPr>
          <w:p w:rsidR="005B12CD" w:rsidRPr="002B64A4" w:rsidP="00FF5613" w14:paraId="172C647A" w14:textId="729E6DA7">
            <w:pPr>
              <w:rPr>
                <w:rFonts w:ascii="Verdana" w:eastAsia="Arial Unicode MS" w:hAnsi="Verdana" w:cs="Arial"/>
                <w:color w:val="333333"/>
              </w:rPr>
            </w:pPr>
            <w:r>
              <w:rPr>
                <w:rFonts w:ascii="Verdana" w:eastAsia="Arial Unicode MS" w:hAnsi="Verdana" w:cs="Arial"/>
                <w:color w:val="333333"/>
              </w:rPr>
              <w:t>Nov 2022</w:t>
            </w:r>
            <w:r w:rsidRPr="002B64A4">
              <w:rPr>
                <w:rFonts w:ascii="Verdana" w:eastAsia="Arial Unicode MS" w:hAnsi="Verdana" w:cs="Arial"/>
                <w:color w:val="333333"/>
              </w:rPr>
              <w:t xml:space="preserve"> to</w:t>
            </w:r>
            <w:r w:rsidR="00447C29">
              <w:rPr>
                <w:rFonts w:ascii="Verdana" w:eastAsia="Arial Unicode MS" w:hAnsi="Verdana" w:cs="Arial"/>
                <w:color w:val="333333"/>
              </w:rPr>
              <w:t xml:space="preserve"> Mar 2022</w:t>
            </w:r>
            <w:r w:rsidRPr="002B64A4">
              <w:rPr>
                <w:rFonts w:ascii="Verdana" w:eastAsia="Arial Unicode MS" w:hAnsi="Verdana" w:cs="Arial"/>
                <w:color w:val="333333"/>
              </w:rPr>
              <w:t xml:space="preserve"> </w:t>
            </w:r>
          </w:p>
        </w:tc>
      </w:tr>
    </w:tbl>
    <w:p w:rsidR="00865CAC" w:rsidP="00B72775" w14:paraId="2C981996" w14:textId="77777777">
      <w:pPr>
        <w:rPr>
          <w:rFonts w:ascii="Trebuchet MS" w:hAnsi="Trebuchet MS"/>
          <w:iCs/>
          <w:color w:val="000000"/>
          <w:sz w:val="24"/>
          <w:szCs w:val="24"/>
        </w:rPr>
      </w:pPr>
    </w:p>
    <w:p w:rsidR="00865CAC" w:rsidP="00B72775" w14:paraId="2A44D3AF" w14:textId="77777777">
      <w:pPr>
        <w:rPr>
          <w:rFonts w:ascii="Trebuchet MS" w:hAnsi="Trebuchet MS"/>
          <w:iCs/>
          <w:color w:val="000000"/>
          <w:sz w:val="24"/>
          <w:szCs w:val="24"/>
        </w:rPr>
      </w:pPr>
    </w:p>
    <w:p w:rsidR="005B12CD" w:rsidP="005B12CD" w14:paraId="7C57253A" w14:textId="77777777">
      <w:pPr>
        <w:pStyle w:val="Heading3"/>
        <w:rPr>
          <w:rFonts w:cs="Arial"/>
        </w:rPr>
      </w:pPr>
      <w:r>
        <w:rPr>
          <w:rFonts w:cs="Arial"/>
        </w:rPr>
        <w:t>Roles &amp; Responsibilities</w:t>
      </w:r>
    </w:p>
    <w:p w:rsidR="005B12CD" w:rsidP="005B12CD" w14:paraId="363C27D1" w14:textId="77777777">
      <w:pPr>
        <w:tabs>
          <w:tab w:val="left" w:pos="3660"/>
        </w:tabs>
        <w:jc w:val="both"/>
        <w:rPr>
          <w:rFonts w:ascii="Trebuchet MS" w:hAnsi="Trebuchet MS" w:cs="Arial"/>
          <w:b/>
        </w:rPr>
      </w:pPr>
    </w:p>
    <w:p w:rsidR="005B12CD" w:rsidRPr="00993671" w:rsidP="005B12CD" w14:paraId="3CD05F9B" w14:textId="1ECB5CF8">
      <w:pPr>
        <w:pStyle w:val="BodyText"/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Involved in client adopt sessions </w:t>
      </w:r>
      <w:r w:rsidR="00F710E7">
        <w:rPr>
          <w:color w:val="000000"/>
          <w:szCs w:val="24"/>
        </w:rPr>
        <w:t>and provide the clarification on business open points closed in time.</w:t>
      </w:r>
    </w:p>
    <w:p w:rsidR="005B12CD" w:rsidP="005B12CD" w14:paraId="20F09F9E" w14:textId="68C3749A">
      <w:pPr>
        <w:pStyle w:val="BodyText"/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Worked </w:t>
      </w:r>
      <w:r w:rsidR="00386DEA">
        <w:rPr>
          <w:color w:val="000000"/>
          <w:szCs w:val="24"/>
        </w:rPr>
        <w:t>on configuration charter preparation and send for client approval.</w:t>
      </w:r>
    </w:p>
    <w:p w:rsidR="005B12CD" w:rsidRPr="001D3D8B" w:rsidP="001D3D8B" w14:paraId="02C1055C" w14:textId="077FCDC6">
      <w:pPr>
        <w:pStyle w:val="BodyText"/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Provide the support to other regions like CEE &amp; NORDICS configuration </w:t>
      </w:r>
      <w:r w:rsidR="00221A30">
        <w:rPr>
          <w:color w:val="000000"/>
          <w:szCs w:val="24"/>
        </w:rPr>
        <w:t>setting.</w:t>
      </w:r>
      <w:r>
        <w:rPr>
          <w:color w:val="000000"/>
          <w:szCs w:val="24"/>
        </w:rPr>
        <w:t xml:space="preserve"> </w:t>
      </w:r>
    </w:p>
    <w:p w:rsidR="005B12CD" w:rsidRPr="002708E4" w:rsidP="005B12CD" w14:paraId="41F74641" w14:textId="4E1DF3BB">
      <w:pPr>
        <w:pStyle w:val="BodyText"/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Indulged in </w:t>
      </w:r>
      <w:r w:rsidR="001D3D8B">
        <w:rPr>
          <w:color w:val="000000"/>
          <w:szCs w:val="24"/>
        </w:rPr>
        <w:t>SIT &amp; UAT and prepared the test scripts executed test scenarios.</w:t>
      </w:r>
    </w:p>
    <w:p w:rsidR="00D45472" w:rsidP="001D3D8B" w14:paraId="1E4F0811" w14:textId="77777777">
      <w:pPr>
        <w:pStyle w:val="BodyText"/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Assigned </w:t>
      </w:r>
      <w:r w:rsidR="00EE379A">
        <w:rPr>
          <w:color w:val="000000"/>
          <w:szCs w:val="24"/>
        </w:rPr>
        <w:t xml:space="preserve">day to day activities to the team members </w:t>
      </w:r>
      <w:r w:rsidR="00221A30">
        <w:rPr>
          <w:color w:val="000000"/>
          <w:szCs w:val="24"/>
        </w:rPr>
        <w:t>getting updates from team in daily status meeting</w:t>
      </w:r>
    </w:p>
    <w:p w:rsidR="005B12CD" w:rsidP="00D45472" w14:paraId="620F6A9D" w14:textId="6C3951B3">
      <w:pPr>
        <w:pStyle w:val="BodyText"/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color w:val="000000"/>
          <w:szCs w:val="24"/>
        </w:rPr>
      </w:pPr>
      <w:r w:rsidRPr="00993671">
        <w:rPr>
          <w:color w:val="000000"/>
          <w:szCs w:val="24"/>
        </w:rPr>
        <w:t>Holding weekend meetings with the associates in the team for any updates or feedback</w:t>
      </w:r>
      <w:r w:rsidRPr="00D45472" w:rsidR="00221A30">
        <w:rPr>
          <w:color w:val="000000"/>
          <w:szCs w:val="24"/>
        </w:rPr>
        <w:t>.</w:t>
      </w:r>
    </w:p>
    <w:p w:rsidR="00447C29" w:rsidRPr="00447C29" w:rsidP="00447C29" w14:paraId="25B5555C" w14:textId="04D7F853">
      <w:pPr>
        <w:pStyle w:val="BodyText"/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color w:val="000000"/>
          <w:szCs w:val="24"/>
        </w:rPr>
      </w:pPr>
      <w:r w:rsidRPr="00993671">
        <w:rPr>
          <w:color w:val="000000"/>
          <w:szCs w:val="24"/>
        </w:rPr>
        <w:t>Daily Client interaction, understanding requirements and working on the same.</w:t>
      </w:r>
    </w:p>
    <w:p w:rsidR="00865CAC" w:rsidRPr="005908DC" w:rsidP="00B72775" w14:paraId="1B2EFCD1" w14:textId="77777777">
      <w:pPr>
        <w:rPr>
          <w:rFonts w:ascii="Trebuchet MS" w:hAnsi="Trebuchet MS"/>
          <w:iCs/>
          <w:color w:val="000000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620"/>
        <w:gridCol w:w="5970"/>
      </w:tblGrid>
      <w:tr w14:paraId="6F29B55C" w14:textId="77777777" w:rsidTr="00D8799E">
        <w:tblPrEx>
          <w:tblW w:w="0" w:type="auto"/>
          <w:tblInd w:w="108" w:type="dxa"/>
          <w:tblLook w:val="04A0"/>
        </w:tblPrEx>
        <w:trPr>
          <w:trHeight w:val="436"/>
        </w:trPr>
        <w:tc>
          <w:tcPr>
            <w:tcW w:w="1620" w:type="dxa"/>
          </w:tcPr>
          <w:p w:rsidR="00B72775" w:rsidRPr="002B64A4" w:rsidP="00D8799E" w14:paraId="531B3F8F" w14:textId="77777777">
            <w:pPr>
              <w:rPr>
                <w:rFonts w:ascii="Verdana" w:eastAsia="Arial Unicode MS" w:hAnsi="Verdana" w:cs="Arial"/>
                <w:color w:val="333333"/>
              </w:rPr>
            </w:pPr>
            <w:r w:rsidRPr="005B7766">
              <w:rPr>
                <w:rFonts w:ascii="Verdana" w:eastAsia="Arial Unicode MS" w:hAnsi="Verdana" w:cs="Arial"/>
                <w:color w:val="333333"/>
              </w:rPr>
              <w:t>Project</w:t>
            </w:r>
          </w:p>
        </w:tc>
        <w:tc>
          <w:tcPr>
            <w:tcW w:w="5970" w:type="dxa"/>
          </w:tcPr>
          <w:p w:rsidR="00B72775" w:rsidRPr="002B64A4" w:rsidP="00D8799E" w14:paraId="57623F78" w14:textId="34DA0005">
            <w:pPr>
              <w:rPr>
                <w:rFonts w:ascii="Verdana" w:eastAsia="Arial Unicode MS" w:hAnsi="Verdana" w:cs="Arial"/>
                <w:color w:val="333333"/>
              </w:rPr>
            </w:pPr>
            <w:r w:rsidRPr="002B64A4">
              <w:rPr>
                <w:rFonts w:ascii="Verdana" w:eastAsia="Arial Unicode MS" w:hAnsi="Verdana" w:cs="Arial"/>
                <w:color w:val="333333"/>
              </w:rPr>
              <w:t>#</w:t>
            </w:r>
            <w:r>
              <w:rPr>
                <w:rFonts w:ascii="Verdana" w:eastAsia="Arial Unicode MS" w:hAnsi="Verdana" w:cs="Arial"/>
                <w:color w:val="333333"/>
              </w:rPr>
              <w:t>5</w:t>
            </w:r>
          </w:p>
        </w:tc>
      </w:tr>
      <w:tr w14:paraId="4A5B9553" w14:textId="77777777" w:rsidTr="00D8799E">
        <w:tblPrEx>
          <w:tblW w:w="0" w:type="auto"/>
          <w:tblInd w:w="108" w:type="dxa"/>
          <w:tblLook w:val="04A0"/>
        </w:tblPrEx>
        <w:trPr>
          <w:trHeight w:val="436"/>
        </w:trPr>
        <w:tc>
          <w:tcPr>
            <w:tcW w:w="1620" w:type="dxa"/>
          </w:tcPr>
          <w:p w:rsidR="00B72775" w:rsidRPr="002B64A4" w:rsidP="00D8799E" w14:paraId="2E1F714D" w14:textId="77777777">
            <w:pPr>
              <w:rPr>
                <w:rFonts w:ascii="Verdana" w:eastAsia="Arial Unicode MS" w:hAnsi="Verdana" w:cs="Arial"/>
                <w:color w:val="333333"/>
              </w:rPr>
            </w:pPr>
            <w:r w:rsidRPr="00BE025F">
              <w:rPr>
                <w:rFonts w:ascii="Verdana" w:eastAsia="Arial Unicode MS" w:hAnsi="Verdana" w:cs="Arial"/>
                <w:color w:val="333333"/>
              </w:rPr>
              <w:t>Company</w:t>
            </w:r>
          </w:p>
        </w:tc>
        <w:tc>
          <w:tcPr>
            <w:tcW w:w="5970" w:type="dxa"/>
          </w:tcPr>
          <w:p w:rsidR="00B72775" w:rsidRPr="002B64A4" w:rsidP="00D8799E" w14:paraId="074A5996" w14:textId="2A8D09FF">
            <w:pPr>
              <w:rPr>
                <w:rFonts w:ascii="Verdana" w:eastAsia="Arial Unicode MS" w:hAnsi="Verdana" w:cs="Arial"/>
                <w:color w:val="333333"/>
              </w:rPr>
            </w:pPr>
            <w:r>
              <w:rPr>
                <w:rFonts w:ascii="Verdana" w:eastAsia="Arial Unicode MS" w:hAnsi="Verdana" w:cs="Arial"/>
                <w:color w:val="333333"/>
              </w:rPr>
              <w:t xml:space="preserve">Capgemini </w:t>
            </w:r>
          </w:p>
        </w:tc>
      </w:tr>
      <w:tr w14:paraId="02B94C20" w14:textId="77777777" w:rsidTr="00D8799E">
        <w:tblPrEx>
          <w:tblW w:w="0" w:type="auto"/>
          <w:tblInd w:w="108" w:type="dxa"/>
          <w:tblLook w:val="04A0"/>
        </w:tblPrEx>
        <w:trPr>
          <w:trHeight w:val="436"/>
        </w:trPr>
        <w:tc>
          <w:tcPr>
            <w:tcW w:w="1620" w:type="dxa"/>
          </w:tcPr>
          <w:p w:rsidR="00B72775" w:rsidRPr="002B64A4" w:rsidP="00D8799E" w14:paraId="367C7615" w14:textId="77777777">
            <w:pPr>
              <w:rPr>
                <w:rFonts w:ascii="Verdana" w:eastAsia="Arial Unicode MS" w:hAnsi="Verdana" w:cs="Arial"/>
                <w:color w:val="333333"/>
              </w:rPr>
            </w:pPr>
            <w:r w:rsidRPr="002B64A4">
              <w:rPr>
                <w:rFonts w:ascii="Verdana" w:eastAsia="Arial Unicode MS" w:hAnsi="Verdana" w:cs="Arial"/>
                <w:color w:val="333333"/>
              </w:rPr>
              <w:t xml:space="preserve">Client   </w:t>
            </w:r>
          </w:p>
        </w:tc>
        <w:tc>
          <w:tcPr>
            <w:tcW w:w="5970" w:type="dxa"/>
          </w:tcPr>
          <w:p w:rsidR="00B72775" w:rsidRPr="002B64A4" w:rsidP="00D8799E" w14:paraId="5FCAD0CE" w14:textId="3972309B">
            <w:pPr>
              <w:rPr>
                <w:rFonts w:ascii="Verdana" w:eastAsia="Arial Unicode MS" w:hAnsi="Verdana" w:cs="Arial"/>
                <w:color w:val="333333"/>
              </w:rPr>
            </w:pPr>
            <w:r>
              <w:rPr>
                <w:rFonts w:ascii="Verdana" w:eastAsia="Arial Unicode MS" w:hAnsi="Verdana" w:cs="Arial"/>
                <w:color w:val="333333"/>
              </w:rPr>
              <w:t>Hamelin</w:t>
            </w:r>
          </w:p>
        </w:tc>
      </w:tr>
      <w:tr w14:paraId="3EE04F4F" w14:textId="77777777" w:rsidTr="00D8799E">
        <w:tblPrEx>
          <w:tblW w:w="0" w:type="auto"/>
          <w:tblInd w:w="108" w:type="dxa"/>
          <w:tblLook w:val="04A0"/>
        </w:tblPrEx>
        <w:trPr>
          <w:trHeight w:val="436"/>
        </w:trPr>
        <w:tc>
          <w:tcPr>
            <w:tcW w:w="1620" w:type="dxa"/>
          </w:tcPr>
          <w:p w:rsidR="00B72775" w:rsidRPr="00375A07" w:rsidP="00D8799E" w14:paraId="19AA2093" w14:textId="77777777">
            <w:pPr>
              <w:rPr>
                <w:rFonts w:ascii="Verdana" w:eastAsia="Arial Unicode MS" w:hAnsi="Verdana" w:cs="Arial"/>
                <w:color w:val="333333"/>
              </w:rPr>
            </w:pPr>
            <w:r w:rsidRPr="00375A07">
              <w:rPr>
                <w:rFonts w:ascii="Verdana" w:eastAsia="Arial Unicode MS" w:hAnsi="Verdana" w:cs="Arial"/>
                <w:color w:val="333333"/>
              </w:rPr>
              <w:t>Project</w:t>
            </w:r>
          </w:p>
        </w:tc>
        <w:tc>
          <w:tcPr>
            <w:tcW w:w="5970" w:type="dxa"/>
          </w:tcPr>
          <w:p w:rsidR="00B72775" w:rsidRPr="00375A07" w:rsidP="00D8799E" w14:paraId="2EB05CAE" w14:textId="3C24A719">
            <w:pPr>
              <w:rPr>
                <w:rFonts w:ascii="Verdana" w:eastAsia="Arial Unicode MS" w:hAnsi="Verdana" w:cs="Arial"/>
                <w:color w:val="333333"/>
              </w:rPr>
            </w:pPr>
            <w:r>
              <w:rPr>
                <w:rFonts w:ascii="Verdana" w:eastAsia="Arial Unicode MS" w:hAnsi="Verdana" w:cs="Arial"/>
                <w:color w:val="333333"/>
              </w:rPr>
              <w:t xml:space="preserve">Rollout &amp; </w:t>
            </w:r>
            <w:r>
              <w:rPr>
                <w:rFonts w:ascii="Verdana" w:eastAsia="Arial Unicode MS" w:hAnsi="Verdana" w:cs="Arial"/>
                <w:color w:val="333333"/>
              </w:rPr>
              <w:t>Support</w:t>
            </w:r>
          </w:p>
        </w:tc>
      </w:tr>
      <w:tr w14:paraId="2B17667F" w14:textId="77777777" w:rsidTr="00D8799E">
        <w:tblPrEx>
          <w:tblW w:w="0" w:type="auto"/>
          <w:tblInd w:w="108" w:type="dxa"/>
          <w:tblLook w:val="04A0"/>
        </w:tblPrEx>
        <w:trPr>
          <w:trHeight w:val="465"/>
        </w:trPr>
        <w:tc>
          <w:tcPr>
            <w:tcW w:w="1620" w:type="dxa"/>
          </w:tcPr>
          <w:p w:rsidR="00B72775" w:rsidRPr="002B64A4" w:rsidP="00D8799E" w14:paraId="3E4F6A35" w14:textId="77777777">
            <w:pPr>
              <w:rPr>
                <w:rFonts w:ascii="Verdana" w:eastAsia="Arial Unicode MS" w:hAnsi="Verdana" w:cs="Arial"/>
                <w:color w:val="333333"/>
              </w:rPr>
            </w:pPr>
            <w:r w:rsidRPr="002B64A4">
              <w:rPr>
                <w:rFonts w:ascii="Verdana" w:eastAsia="Arial Unicode MS" w:hAnsi="Verdana" w:cs="Arial"/>
                <w:color w:val="333333"/>
              </w:rPr>
              <w:t xml:space="preserve">Duration  </w:t>
            </w:r>
          </w:p>
        </w:tc>
        <w:tc>
          <w:tcPr>
            <w:tcW w:w="5970" w:type="dxa"/>
          </w:tcPr>
          <w:p w:rsidR="00B72775" w:rsidRPr="002B64A4" w:rsidP="00D8799E" w14:paraId="07AA4B4C" w14:textId="0D55AACF">
            <w:pPr>
              <w:rPr>
                <w:rFonts w:ascii="Verdana" w:eastAsia="Arial Unicode MS" w:hAnsi="Verdana" w:cs="Arial"/>
                <w:color w:val="333333"/>
              </w:rPr>
            </w:pPr>
            <w:r>
              <w:rPr>
                <w:rFonts w:ascii="Verdana" w:eastAsia="Arial Unicode MS" w:hAnsi="Verdana" w:cs="Arial"/>
                <w:color w:val="333333"/>
              </w:rPr>
              <w:t>Jan</w:t>
            </w:r>
            <w:r>
              <w:rPr>
                <w:rFonts w:ascii="Verdana" w:eastAsia="Arial Unicode MS" w:hAnsi="Verdana" w:cs="Arial"/>
                <w:color w:val="333333"/>
              </w:rPr>
              <w:t xml:space="preserve"> 20</w:t>
            </w:r>
            <w:r>
              <w:rPr>
                <w:rFonts w:ascii="Verdana" w:eastAsia="Arial Unicode MS" w:hAnsi="Verdana" w:cs="Arial"/>
                <w:color w:val="333333"/>
              </w:rPr>
              <w:t>21</w:t>
            </w:r>
            <w:r w:rsidRPr="002B64A4">
              <w:rPr>
                <w:rFonts w:ascii="Verdana" w:eastAsia="Arial Unicode MS" w:hAnsi="Verdana" w:cs="Arial"/>
                <w:color w:val="333333"/>
              </w:rPr>
              <w:t xml:space="preserve"> to </w:t>
            </w:r>
            <w:r w:rsidR="00B20667">
              <w:rPr>
                <w:rFonts w:ascii="Verdana" w:eastAsia="Arial Unicode MS" w:hAnsi="Verdana" w:cs="Arial"/>
                <w:color w:val="333333"/>
              </w:rPr>
              <w:t>2022 sept</w:t>
            </w:r>
          </w:p>
        </w:tc>
      </w:tr>
    </w:tbl>
    <w:p w:rsidR="00B72775" w:rsidP="00B72775" w14:paraId="3BC3DF58" w14:textId="77777777">
      <w:pPr>
        <w:tabs>
          <w:tab w:val="left" w:pos="3660"/>
        </w:tabs>
        <w:jc w:val="both"/>
        <w:rPr>
          <w:rFonts w:ascii="Trebuchet MS" w:hAnsi="Trebuchet MS" w:cs="Arial"/>
          <w:b/>
        </w:rPr>
      </w:pPr>
    </w:p>
    <w:p w:rsidR="0044519D" w:rsidP="00B72775" w14:paraId="7D28D277" w14:textId="77777777">
      <w:pPr>
        <w:tabs>
          <w:tab w:val="left" w:pos="3660"/>
        </w:tabs>
        <w:jc w:val="both"/>
        <w:rPr>
          <w:rFonts w:ascii="Trebuchet MS" w:hAnsi="Trebuchet MS" w:cs="Arial"/>
          <w:b/>
        </w:rPr>
      </w:pPr>
    </w:p>
    <w:p w:rsidR="00B72775" w:rsidP="00B72775" w14:paraId="645BF833" w14:textId="77777777">
      <w:pPr>
        <w:pStyle w:val="Heading3"/>
        <w:rPr>
          <w:rFonts w:cs="Arial"/>
        </w:rPr>
      </w:pPr>
      <w:r>
        <w:rPr>
          <w:rFonts w:cs="Arial"/>
        </w:rPr>
        <w:t>Roles &amp; Responsibilities</w:t>
      </w:r>
    </w:p>
    <w:p w:rsidR="00B72775" w:rsidP="00B72775" w14:paraId="374DB670" w14:textId="77777777">
      <w:pPr>
        <w:tabs>
          <w:tab w:val="left" w:pos="3660"/>
        </w:tabs>
        <w:jc w:val="both"/>
        <w:rPr>
          <w:rFonts w:ascii="Trebuchet MS" w:hAnsi="Trebuchet MS" w:cs="Arial"/>
          <w:b/>
        </w:rPr>
      </w:pPr>
    </w:p>
    <w:p w:rsidR="00B72775" w:rsidRPr="00993671" w:rsidP="00B72775" w14:paraId="3B5CAE78" w14:textId="7327552A">
      <w:pPr>
        <w:pStyle w:val="BodyText"/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Involved in</w:t>
      </w:r>
      <w:r w:rsidR="003B135B">
        <w:rPr>
          <w:color w:val="000000"/>
          <w:szCs w:val="24"/>
        </w:rPr>
        <w:t xml:space="preserve"> change requests and new development in FI-MM integration. </w:t>
      </w:r>
    </w:p>
    <w:p w:rsidR="00E134D1" w:rsidP="00B72775" w14:paraId="17880C82" w14:textId="73347102">
      <w:pPr>
        <w:pStyle w:val="BodyText"/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Worked with technical team on Dunning</w:t>
      </w:r>
      <w:r w:rsidR="00ED3DA5">
        <w:rPr>
          <w:color w:val="000000"/>
          <w:szCs w:val="24"/>
        </w:rPr>
        <w:t xml:space="preserve"> forms</w:t>
      </w:r>
      <w:r>
        <w:rPr>
          <w:color w:val="000000"/>
          <w:szCs w:val="24"/>
        </w:rPr>
        <w:t xml:space="preserve"> and APP </w:t>
      </w:r>
      <w:r w:rsidR="00ED3DA5">
        <w:rPr>
          <w:color w:val="000000"/>
          <w:szCs w:val="24"/>
        </w:rPr>
        <w:t>payment advice note forms</w:t>
      </w:r>
      <w:r w:rsidR="003B135B">
        <w:rPr>
          <w:color w:val="000000"/>
          <w:szCs w:val="24"/>
        </w:rPr>
        <w:t xml:space="preserve"> and BADI.</w:t>
      </w:r>
    </w:p>
    <w:p w:rsidR="003B135B" w:rsidRPr="002708E4" w:rsidP="00B72775" w14:paraId="3DE04E2A" w14:textId="75BA3B40">
      <w:pPr>
        <w:pStyle w:val="BodyText"/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Indulged on validation and substitution rule and user exits.</w:t>
      </w:r>
    </w:p>
    <w:p w:rsidR="00B72775" w:rsidRPr="00993671" w:rsidP="00B72775" w14:paraId="633AB238" w14:textId="77777777">
      <w:pPr>
        <w:pStyle w:val="BodyText"/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Creation and groping of GL accounts in the Financial Statement version.</w:t>
      </w:r>
    </w:p>
    <w:p w:rsidR="00B72775" w:rsidRPr="002708E4" w:rsidP="00B72775" w14:paraId="5DD3F55E" w14:textId="0680E577">
      <w:pPr>
        <w:pStyle w:val="BodyText"/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Indulged in new custom development report plant and profit center</w:t>
      </w:r>
      <w:r w:rsidR="00ED3DA5">
        <w:rPr>
          <w:color w:val="000000"/>
          <w:szCs w:val="24"/>
        </w:rPr>
        <w:t xml:space="preserve"> and customer open item aging reports.</w:t>
      </w:r>
    </w:p>
    <w:p w:rsidR="00ED3DA5" w:rsidP="00ED3DA5" w14:paraId="3E06136A" w14:textId="09D50458">
      <w:pPr>
        <w:pStyle w:val="BodyText"/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Worked in OSS note implementing on asset allocation for turkey country.</w:t>
      </w:r>
    </w:p>
    <w:p w:rsidR="00AB4F05" w:rsidRPr="00447C29" w:rsidP="00AB4F05" w14:paraId="2F9B0D3D" w14:textId="6FCF96D8">
      <w:pPr>
        <w:pStyle w:val="ListParagraph"/>
        <w:numPr>
          <w:ilvl w:val="0"/>
          <w:numId w:val="2"/>
        </w:numPr>
        <w:rPr>
          <w:rFonts w:eastAsia="Arial Unicode MS"/>
          <w:color w:val="000000"/>
          <w:sz w:val="24"/>
          <w:szCs w:val="24"/>
          <w:lang w:val="en-US"/>
        </w:rPr>
      </w:pPr>
      <w:r w:rsidRPr="00CF2B5F">
        <w:rPr>
          <w:rFonts w:eastAsia="Arial Unicode MS"/>
          <w:color w:val="000000"/>
          <w:sz w:val="24"/>
          <w:szCs w:val="24"/>
          <w:lang w:val="en-US"/>
        </w:rPr>
        <w:t xml:space="preserve">Involved in Preparation of Functional </w:t>
      </w:r>
      <w:r w:rsidRPr="00CF2B5F" w:rsidR="0040332B">
        <w:rPr>
          <w:rFonts w:eastAsia="Arial Unicode MS"/>
          <w:color w:val="000000"/>
          <w:sz w:val="24"/>
          <w:szCs w:val="24"/>
          <w:lang w:val="en-US"/>
        </w:rPr>
        <w:t>specifications (</w:t>
      </w:r>
      <w:r w:rsidRPr="00CF2B5F">
        <w:rPr>
          <w:rFonts w:eastAsia="Arial Unicode MS"/>
          <w:color w:val="000000"/>
          <w:sz w:val="24"/>
          <w:szCs w:val="24"/>
          <w:lang w:val="en-US"/>
        </w:rPr>
        <w:t>FS) and new developments</w:t>
      </w:r>
    </w:p>
    <w:p w:rsidR="00AB4F05" w:rsidP="00AB4F05" w14:paraId="3DDB8BAF" w14:textId="77777777">
      <w:pPr>
        <w:rPr>
          <w:rFonts w:eastAsia="Arial Unicode MS"/>
          <w:color w:val="000000"/>
          <w:sz w:val="24"/>
          <w:szCs w:val="24"/>
          <w:lang w:val="en-US"/>
        </w:rPr>
      </w:pPr>
    </w:p>
    <w:p w:rsidR="00A73916" w:rsidP="002B359D" w14:paraId="6EDFD7DB" w14:textId="77777777">
      <w:pPr>
        <w:pStyle w:val="BodyText"/>
        <w:tabs>
          <w:tab w:val="left" w:pos="720"/>
        </w:tabs>
        <w:spacing w:after="0" w:line="360" w:lineRule="auto"/>
        <w:jc w:val="both"/>
        <w:rPr>
          <w:color w:val="000000"/>
          <w:sz w:val="22"/>
          <w:szCs w:val="22"/>
        </w:rPr>
      </w:pPr>
    </w:p>
    <w:p w:rsidR="005802B8" w:rsidRPr="00DF1277" w:rsidP="005802B8" w14:paraId="1C68DF0D" w14:textId="77777777">
      <w:pPr>
        <w:pBdr>
          <w:bottom w:val="single" w:sz="4" w:space="1" w:color="auto"/>
        </w:pBdr>
        <w:shd w:val="pct25" w:color="auto" w:fill="FFFFFF"/>
        <w:jc w:val="both"/>
        <w:rPr>
          <w:rFonts w:ascii="Trebuchet MS" w:hAnsi="Trebuchet MS" w:cs="Arial"/>
          <w:b/>
        </w:rPr>
      </w:pPr>
      <w:r w:rsidRPr="00DF1277">
        <w:rPr>
          <w:rFonts w:ascii="Trebuchet MS" w:hAnsi="Trebuchet MS" w:cs="Arial"/>
          <w:b/>
        </w:rPr>
        <w:t xml:space="preserve">Project Experience </w:t>
      </w:r>
    </w:p>
    <w:p w:rsidR="00F20471" w:rsidP="002B359D" w14:paraId="7E41BE2D" w14:textId="77777777">
      <w:pPr>
        <w:pStyle w:val="BodyText"/>
        <w:tabs>
          <w:tab w:val="left" w:pos="720"/>
        </w:tabs>
        <w:spacing w:after="0" w:line="360" w:lineRule="auto"/>
        <w:jc w:val="both"/>
        <w:rPr>
          <w:color w:val="000000"/>
          <w:sz w:val="22"/>
          <w:szCs w:val="22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620"/>
        <w:gridCol w:w="5970"/>
      </w:tblGrid>
      <w:tr w14:paraId="0E2BDA1E" w14:textId="77777777" w:rsidTr="00F31AA2">
        <w:tblPrEx>
          <w:tblW w:w="0" w:type="auto"/>
          <w:tblInd w:w="108" w:type="dxa"/>
          <w:tblLook w:val="04A0"/>
        </w:tblPrEx>
        <w:trPr>
          <w:trHeight w:val="436"/>
        </w:trPr>
        <w:tc>
          <w:tcPr>
            <w:tcW w:w="1620" w:type="dxa"/>
          </w:tcPr>
          <w:p w:rsidR="005802B8" w:rsidRPr="002B64A4" w:rsidP="00F31AA2" w14:paraId="3B29B6FD" w14:textId="77777777">
            <w:pPr>
              <w:rPr>
                <w:rFonts w:ascii="Verdana" w:eastAsia="Arial Unicode MS" w:hAnsi="Verdana" w:cs="Arial"/>
                <w:color w:val="333333"/>
              </w:rPr>
            </w:pPr>
            <w:r w:rsidRPr="005B7766">
              <w:rPr>
                <w:rFonts w:ascii="Verdana" w:eastAsia="Arial Unicode MS" w:hAnsi="Verdana" w:cs="Arial"/>
                <w:color w:val="333333"/>
              </w:rPr>
              <w:t>Project</w:t>
            </w:r>
          </w:p>
        </w:tc>
        <w:tc>
          <w:tcPr>
            <w:tcW w:w="5970" w:type="dxa"/>
          </w:tcPr>
          <w:p w:rsidR="005802B8" w:rsidRPr="002B64A4" w:rsidP="00F31AA2" w14:paraId="4A5DDE74" w14:textId="10B3D704">
            <w:pPr>
              <w:rPr>
                <w:rFonts w:ascii="Verdana" w:eastAsia="Arial Unicode MS" w:hAnsi="Verdana" w:cs="Arial"/>
                <w:color w:val="333333"/>
              </w:rPr>
            </w:pPr>
            <w:r w:rsidRPr="002B64A4">
              <w:rPr>
                <w:rFonts w:ascii="Verdana" w:eastAsia="Arial Unicode MS" w:hAnsi="Verdana" w:cs="Arial"/>
                <w:color w:val="333333"/>
              </w:rPr>
              <w:t>#</w:t>
            </w:r>
            <w:r w:rsidR="00B72775">
              <w:rPr>
                <w:rFonts w:ascii="Verdana" w:eastAsia="Arial Unicode MS" w:hAnsi="Verdana" w:cs="Arial"/>
                <w:color w:val="333333"/>
              </w:rPr>
              <w:t>4</w:t>
            </w:r>
          </w:p>
        </w:tc>
      </w:tr>
      <w:tr w14:paraId="1128D837" w14:textId="77777777" w:rsidTr="00F31AA2">
        <w:tblPrEx>
          <w:tblW w:w="0" w:type="auto"/>
          <w:tblInd w:w="108" w:type="dxa"/>
          <w:tblLook w:val="04A0"/>
        </w:tblPrEx>
        <w:trPr>
          <w:trHeight w:val="436"/>
        </w:trPr>
        <w:tc>
          <w:tcPr>
            <w:tcW w:w="1620" w:type="dxa"/>
          </w:tcPr>
          <w:p w:rsidR="005802B8" w:rsidRPr="002B64A4" w:rsidP="00F31AA2" w14:paraId="435B596F" w14:textId="77777777">
            <w:pPr>
              <w:rPr>
                <w:rFonts w:ascii="Verdana" w:eastAsia="Arial Unicode MS" w:hAnsi="Verdana" w:cs="Arial"/>
                <w:color w:val="333333"/>
              </w:rPr>
            </w:pPr>
            <w:r w:rsidRPr="00BE025F">
              <w:rPr>
                <w:rFonts w:ascii="Verdana" w:eastAsia="Arial Unicode MS" w:hAnsi="Verdana" w:cs="Arial"/>
                <w:color w:val="333333"/>
              </w:rPr>
              <w:t>Company</w:t>
            </w:r>
          </w:p>
        </w:tc>
        <w:tc>
          <w:tcPr>
            <w:tcW w:w="5970" w:type="dxa"/>
          </w:tcPr>
          <w:p w:rsidR="005802B8" w:rsidRPr="002B64A4" w:rsidP="00F31AA2" w14:paraId="2282DB6E" w14:textId="77777777">
            <w:pPr>
              <w:rPr>
                <w:rFonts w:ascii="Verdana" w:eastAsia="Arial Unicode MS" w:hAnsi="Verdana" w:cs="Arial"/>
                <w:color w:val="333333"/>
              </w:rPr>
            </w:pPr>
            <w:r>
              <w:rPr>
                <w:rFonts w:ascii="Verdana" w:eastAsia="Arial Unicode MS" w:hAnsi="Verdana" w:cs="Arial"/>
                <w:color w:val="333333"/>
              </w:rPr>
              <w:t>ACCENTURE</w:t>
            </w:r>
          </w:p>
        </w:tc>
      </w:tr>
      <w:tr w14:paraId="259C398B" w14:textId="77777777" w:rsidTr="00F31AA2">
        <w:tblPrEx>
          <w:tblW w:w="0" w:type="auto"/>
          <w:tblInd w:w="108" w:type="dxa"/>
          <w:tblLook w:val="04A0"/>
        </w:tblPrEx>
        <w:trPr>
          <w:trHeight w:val="436"/>
        </w:trPr>
        <w:tc>
          <w:tcPr>
            <w:tcW w:w="1620" w:type="dxa"/>
          </w:tcPr>
          <w:p w:rsidR="005802B8" w:rsidRPr="002B64A4" w:rsidP="00F31AA2" w14:paraId="66FB73DF" w14:textId="77777777">
            <w:pPr>
              <w:rPr>
                <w:rFonts w:ascii="Verdana" w:eastAsia="Arial Unicode MS" w:hAnsi="Verdana" w:cs="Arial"/>
                <w:color w:val="333333"/>
              </w:rPr>
            </w:pPr>
            <w:r w:rsidRPr="002B64A4">
              <w:rPr>
                <w:rFonts w:ascii="Verdana" w:eastAsia="Arial Unicode MS" w:hAnsi="Verdana" w:cs="Arial"/>
                <w:color w:val="333333"/>
              </w:rPr>
              <w:t xml:space="preserve">Client   </w:t>
            </w:r>
          </w:p>
        </w:tc>
        <w:tc>
          <w:tcPr>
            <w:tcW w:w="5970" w:type="dxa"/>
          </w:tcPr>
          <w:p w:rsidR="005802B8" w:rsidRPr="002B64A4" w:rsidP="00F31AA2" w14:paraId="57990D33" w14:textId="7D20A101">
            <w:pPr>
              <w:rPr>
                <w:rFonts w:ascii="Verdana" w:eastAsia="Arial Unicode MS" w:hAnsi="Verdana" w:cs="Arial"/>
                <w:color w:val="333333"/>
              </w:rPr>
            </w:pPr>
            <w:r>
              <w:rPr>
                <w:rFonts w:ascii="Verdana" w:eastAsia="Arial Unicode MS" w:hAnsi="Verdana" w:cs="Arial"/>
                <w:color w:val="333333"/>
              </w:rPr>
              <w:t>CAPRI HOLDINGS</w:t>
            </w:r>
            <w:r w:rsidR="00A430C5">
              <w:rPr>
                <w:rFonts w:ascii="Verdana" w:eastAsia="Arial Unicode MS" w:hAnsi="Verdana" w:cs="Arial"/>
                <w:color w:val="333333"/>
              </w:rPr>
              <w:t xml:space="preserve"> Ltd</w:t>
            </w:r>
          </w:p>
        </w:tc>
      </w:tr>
      <w:tr w14:paraId="079AD678" w14:textId="77777777" w:rsidTr="00F31AA2">
        <w:tblPrEx>
          <w:tblW w:w="0" w:type="auto"/>
          <w:tblInd w:w="108" w:type="dxa"/>
          <w:tblLook w:val="04A0"/>
        </w:tblPrEx>
        <w:trPr>
          <w:trHeight w:val="436"/>
        </w:trPr>
        <w:tc>
          <w:tcPr>
            <w:tcW w:w="1620" w:type="dxa"/>
          </w:tcPr>
          <w:p w:rsidR="005802B8" w:rsidRPr="00375A07" w:rsidP="00F31AA2" w14:paraId="75583F11" w14:textId="77777777">
            <w:pPr>
              <w:rPr>
                <w:rFonts w:ascii="Verdana" w:eastAsia="Arial Unicode MS" w:hAnsi="Verdana" w:cs="Arial"/>
                <w:color w:val="333333"/>
              </w:rPr>
            </w:pPr>
            <w:r w:rsidRPr="00375A07">
              <w:rPr>
                <w:rFonts w:ascii="Verdana" w:eastAsia="Arial Unicode MS" w:hAnsi="Verdana" w:cs="Arial"/>
                <w:color w:val="333333"/>
              </w:rPr>
              <w:t>Project</w:t>
            </w:r>
          </w:p>
        </w:tc>
        <w:tc>
          <w:tcPr>
            <w:tcW w:w="5970" w:type="dxa"/>
          </w:tcPr>
          <w:p w:rsidR="005802B8" w:rsidRPr="00375A07" w:rsidP="00F31AA2" w14:paraId="55786A82" w14:textId="77777777">
            <w:pPr>
              <w:rPr>
                <w:rFonts w:ascii="Verdana" w:eastAsia="Arial Unicode MS" w:hAnsi="Verdana" w:cs="Arial"/>
                <w:color w:val="333333"/>
              </w:rPr>
            </w:pPr>
            <w:r>
              <w:rPr>
                <w:rFonts w:ascii="Verdana" w:eastAsia="Arial Unicode MS" w:hAnsi="Verdana" w:cs="Arial"/>
                <w:color w:val="333333"/>
              </w:rPr>
              <w:t>S/4Implementation</w:t>
            </w:r>
          </w:p>
        </w:tc>
      </w:tr>
      <w:tr w14:paraId="68D9354F" w14:textId="77777777" w:rsidTr="00F31AA2">
        <w:tblPrEx>
          <w:tblW w:w="0" w:type="auto"/>
          <w:tblInd w:w="108" w:type="dxa"/>
          <w:tblLook w:val="04A0"/>
        </w:tblPrEx>
        <w:trPr>
          <w:trHeight w:val="465"/>
        </w:trPr>
        <w:tc>
          <w:tcPr>
            <w:tcW w:w="1620" w:type="dxa"/>
          </w:tcPr>
          <w:p w:rsidR="005802B8" w:rsidRPr="002B64A4" w:rsidP="00F31AA2" w14:paraId="5A2279E2" w14:textId="77777777">
            <w:pPr>
              <w:rPr>
                <w:rFonts w:ascii="Verdana" w:eastAsia="Arial Unicode MS" w:hAnsi="Verdana" w:cs="Arial"/>
                <w:color w:val="333333"/>
              </w:rPr>
            </w:pPr>
            <w:r w:rsidRPr="002B64A4">
              <w:rPr>
                <w:rFonts w:ascii="Verdana" w:eastAsia="Arial Unicode MS" w:hAnsi="Verdana" w:cs="Arial"/>
                <w:color w:val="333333"/>
              </w:rPr>
              <w:t xml:space="preserve">Duration  </w:t>
            </w:r>
          </w:p>
        </w:tc>
        <w:tc>
          <w:tcPr>
            <w:tcW w:w="5970" w:type="dxa"/>
          </w:tcPr>
          <w:p w:rsidR="005802B8" w:rsidRPr="002B64A4" w:rsidP="00F31AA2" w14:paraId="77AAA718" w14:textId="243C4979">
            <w:pPr>
              <w:rPr>
                <w:rFonts w:ascii="Verdana" w:eastAsia="Arial Unicode MS" w:hAnsi="Verdana" w:cs="Arial"/>
                <w:color w:val="333333"/>
              </w:rPr>
            </w:pPr>
            <w:r>
              <w:rPr>
                <w:rFonts w:ascii="Verdana" w:eastAsia="Arial Unicode MS" w:hAnsi="Verdana" w:cs="Arial"/>
                <w:color w:val="333333"/>
              </w:rPr>
              <w:t>December 2017</w:t>
            </w:r>
            <w:r w:rsidRPr="002B64A4">
              <w:rPr>
                <w:rFonts w:ascii="Verdana" w:eastAsia="Arial Unicode MS" w:hAnsi="Verdana" w:cs="Arial"/>
                <w:color w:val="333333"/>
              </w:rPr>
              <w:t xml:space="preserve"> to </w:t>
            </w:r>
            <w:r>
              <w:rPr>
                <w:rFonts w:ascii="Verdana" w:eastAsia="Arial Unicode MS" w:hAnsi="Verdana" w:cs="Arial"/>
                <w:color w:val="333333"/>
              </w:rPr>
              <w:t>Aug 2020</w:t>
            </w:r>
          </w:p>
        </w:tc>
      </w:tr>
    </w:tbl>
    <w:p w:rsidR="005802B8" w:rsidP="005802B8" w14:paraId="5901747D" w14:textId="77777777">
      <w:pPr>
        <w:tabs>
          <w:tab w:val="left" w:pos="3660"/>
        </w:tabs>
        <w:jc w:val="both"/>
        <w:rPr>
          <w:rFonts w:ascii="Trebuchet MS" w:hAnsi="Trebuchet MS" w:cs="Arial"/>
          <w:b/>
        </w:rPr>
      </w:pPr>
    </w:p>
    <w:p w:rsidR="005802B8" w:rsidP="005802B8" w14:paraId="27DED7D2" w14:textId="77777777">
      <w:pPr>
        <w:pStyle w:val="Heading3"/>
        <w:rPr>
          <w:rFonts w:cs="Arial"/>
        </w:rPr>
      </w:pPr>
      <w:r>
        <w:rPr>
          <w:rFonts w:cs="Arial"/>
        </w:rPr>
        <w:t>Roles &amp; Responsibilities</w:t>
      </w:r>
    </w:p>
    <w:p w:rsidR="005802B8" w:rsidP="005802B8" w14:paraId="2B0A6929" w14:textId="77777777">
      <w:pPr>
        <w:tabs>
          <w:tab w:val="left" w:pos="3660"/>
        </w:tabs>
        <w:jc w:val="both"/>
        <w:rPr>
          <w:rFonts w:ascii="Trebuchet MS" w:hAnsi="Trebuchet MS" w:cs="Arial"/>
          <w:b/>
        </w:rPr>
      </w:pPr>
    </w:p>
    <w:p w:rsidR="005802B8" w:rsidRPr="00993671" w:rsidP="005802B8" w14:paraId="49710384" w14:textId="31DDABF2">
      <w:pPr>
        <w:pStyle w:val="BodyText"/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Configured company codes and global setting for EMEA, APAC and US regions</w:t>
      </w:r>
      <w:r w:rsidR="00DB7101">
        <w:rPr>
          <w:color w:val="000000"/>
          <w:szCs w:val="24"/>
        </w:rPr>
        <w:t xml:space="preserve"> </w:t>
      </w:r>
      <w:r w:rsidRPr="004B2651" w:rsidR="00691745">
        <w:rPr>
          <w:color w:val="000000"/>
          <w:szCs w:val="24"/>
        </w:rPr>
        <w:t>S/4 Hana</w:t>
      </w:r>
      <w:r w:rsidR="00DB7101">
        <w:rPr>
          <w:color w:val="000000"/>
          <w:szCs w:val="24"/>
        </w:rPr>
        <w:t>.</w:t>
      </w:r>
    </w:p>
    <w:p w:rsidR="005802B8" w:rsidP="005802B8" w14:paraId="0FA0AC95" w14:textId="578A1D87">
      <w:pPr>
        <w:pStyle w:val="BodyText"/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Worked in </w:t>
      </w:r>
      <w:r w:rsidR="004501C1">
        <w:rPr>
          <w:color w:val="000000"/>
          <w:szCs w:val="24"/>
        </w:rPr>
        <w:t>functional acceptanc</w:t>
      </w:r>
      <w:r w:rsidR="00A430C5">
        <w:rPr>
          <w:color w:val="000000"/>
          <w:szCs w:val="24"/>
        </w:rPr>
        <w:t>e</w:t>
      </w:r>
      <w:r w:rsidR="004501C1">
        <w:rPr>
          <w:color w:val="000000"/>
          <w:szCs w:val="24"/>
        </w:rPr>
        <w:t xml:space="preserve"> test and designed test script part of SIT1 and SIT 2.</w:t>
      </w:r>
    </w:p>
    <w:p w:rsidR="0026358A" w:rsidRPr="004B2651" w:rsidP="004B2651" w14:paraId="34E0E5D8" w14:textId="15FF2B1F">
      <w:pPr>
        <w:pStyle w:val="BodyText"/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color w:val="000000"/>
          <w:szCs w:val="24"/>
        </w:rPr>
      </w:pPr>
      <w:r w:rsidRPr="004B2651">
        <w:rPr>
          <w:color w:val="000000"/>
          <w:szCs w:val="24"/>
        </w:rPr>
        <w:t>Good experience on interfaces SFTP, SCPI and MBC</w:t>
      </w:r>
    </w:p>
    <w:p w:rsidR="005802B8" w:rsidP="005802B8" w14:paraId="22098A80" w14:textId="0B7F95FC">
      <w:pPr>
        <w:pStyle w:val="BodyText"/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Worked on gathering of requirement and prepared FD’s </w:t>
      </w:r>
      <w:r w:rsidR="00B41B78">
        <w:rPr>
          <w:color w:val="000000"/>
          <w:szCs w:val="24"/>
        </w:rPr>
        <w:t>for the</w:t>
      </w:r>
      <w:r>
        <w:rPr>
          <w:color w:val="000000"/>
          <w:szCs w:val="24"/>
        </w:rPr>
        <w:t xml:space="preserve"> same.</w:t>
      </w:r>
    </w:p>
    <w:p w:rsidR="00B41B78" w:rsidP="005802B8" w14:paraId="38A9A80F" w14:textId="3A6E4E3A">
      <w:pPr>
        <w:pStyle w:val="BodyText"/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Hands on experience in BP (Business partner) configuration settings</w:t>
      </w:r>
      <w:r w:rsidR="00DB7101">
        <w:rPr>
          <w:color w:val="000000"/>
          <w:szCs w:val="24"/>
        </w:rPr>
        <w:t>.</w:t>
      </w:r>
    </w:p>
    <w:p w:rsidR="00B41B78" w:rsidRPr="00993671" w:rsidP="005802B8" w14:paraId="0DDE0D72" w14:textId="46024664">
      <w:pPr>
        <w:pStyle w:val="BodyText"/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Creation of House bank </w:t>
      </w:r>
      <w:r w:rsidR="00DB7101">
        <w:rPr>
          <w:color w:val="000000"/>
          <w:szCs w:val="24"/>
        </w:rPr>
        <w:t xml:space="preserve">and knowledge on New Asset accounting in </w:t>
      </w:r>
      <w:r w:rsidRPr="004B2651" w:rsidR="00DB7101">
        <w:rPr>
          <w:color w:val="000000"/>
          <w:szCs w:val="24"/>
        </w:rPr>
        <w:t>S/4 HANA.</w:t>
      </w:r>
      <w:r>
        <w:rPr>
          <w:color w:val="000000"/>
          <w:szCs w:val="24"/>
        </w:rPr>
        <w:t xml:space="preserve"> </w:t>
      </w:r>
    </w:p>
    <w:p w:rsidR="00994233" w:rsidRPr="00994233" w:rsidP="00994233" w14:paraId="50E805B2" w14:textId="327FD031">
      <w:pPr>
        <w:pStyle w:val="BodyText"/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Configured </w:t>
      </w:r>
      <w:r w:rsidRPr="004501C1">
        <w:rPr>
          <w:color w:val="000000"/>
          <w:szCs w:val="24"/>
        </w:rPr>
        <w:t xml:space="preserve">Inter Company </w:t>
      </w:r>
      <w:r>
        <w:rPr>
          <w:color w:val="000000"/>
          <w:szCs w:val="24"/>
        </w:rPr>
        <w:t>settings and</w:t>
      </w:r>
      <w:r>
        <w:rPr>
          <w:color w:val="000000"/>
          <w:szCs w:val="24"/>
        </w:rPr>
        <w:t xml:space="preserve"> manual reconciliation process.</w:t>
      </w:r>
    </w:p>
    <w:p w:rsidR="00A430C5" w:rsidRPr="00F33C4E" w:rsidP="00F33C4E" w14:paraId="033FE66F" w14:textId="34987ADD">
      <w:pPr>
        <w:pStyle w:val="BodyText"/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Hands on experience on </w:t>
      </w:r>
      <w:r w:rsidR="005802B8">
        <w:rPr>
          <w:color w:val="000000"/>
          <w:szCs w:val="24"/>
        </w:rPr>
        <w:t>FIORI a</w:t>
      </w:r>
      <w:r>
        <w:rPr>
          <w:color w:val="000000"/>
          <w:szCs w:val="24"/>
        </w:rPr>
        <w:t>pplications and ALM tool.</w:t>
      </w:r>
    </w:p>
    <w:p w:rsidR="002E2EF9" w:rsidRPr="003B135B" w:rsidP="002E2EF9" w14:paraId="5B5BB848" w14:textId="01717D53">
      <w:pPr>
        <w:pStyle w:val="BodyText"/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color w:val="000000"/>
          <w:szCs w:val="24"/>
        </w:rPr>
      </w:pPr>
      <w:r w:rsidRPr="00A430C5">
        <w:rPr>
          <w:color w:val="000000"/>
          <w:szCs w:val="24"/>
          <w:lang w:val="en-GB"/>
        </w:rPr>
        <w:t xml:space="preserve">Worked with integration and technical team while working on new </w:t>
      </w:r>
      <w:r w:rsidRPr="00A430C5" w:rsidR="0028703F">
        <w:rPr>
          <w:color w:val="000000"/>
          <w:szCs w:val="24"/>
          <w:lang w:val="en-GB"/>
        </w:rPr>
        <w:t>developments.</w:t>
      </w:r>
    </w:p>
    <w:p w:rsidR="00AA034E" w:rsidP="00AA034E" w14:paraId="112C10B2" w14:textId="77777777">
      <w:pPr>
        <w:pBdr>
          <w:bottom w:val="single" w:sz="4" w:space="1" w:color="auto"/>
        </w:pBdr>
        <w:shd w:val="pct25" w:color="auto" w:fill="FFFFFF"/>
        <w:jc w:val="both"/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</w:rPr>
        <w:t xml:space="preserve">Project Experience </w:t>
      </w:r>
    </w:p>
    <w:p w:rsidR="00AA034E" w:rsidP="00AA034E" w14:paraId="62893010" w14:textId="77777777">
      <w:pPr>
        <w:rPr>
          <w:rFonts w:ascii="Trebuchet MS" w:hAnsi="Trebuchet MS"/>
          <w:iCs/>
          <w:color w:val="000000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620"/>
        <w:gridCol w:w="5970"/>
      </w:tblGrid>
      <w:tr w14:paraId="4AD6FC1A" w14:textId="77777777" w:rsidTr="001A428B">
        <w:tblPrEx>
          <w:tblW w:w="0" w:type="auto"/>
          <w:tblInd w:w="108" w:type="dxa"/>
          <w:tblLook w:val="04A0"/>
        </w:tblPrEx>
        <w:trPr>
          <w:trHeight w:val="436"/>
        </w:trPr>
        <w:tc>
          <w:tcPr>
            <w:tcW w:w="1620" w:type="dxa"/>
          </w:tcPr>
          <w:p w:rsidR="00E74469" w:rsidRPr="002B64A4" w:rsidP="001A428B" w14:paraId="4405C6E1" w14:textId="77777777">
            <w:pPr>
              <w:rPr>
                <w:rFonts w:ascii="Verdana" w:eastAsia="Arial Unicode MS" w:hAnsi="Verdana" w:cs="Arial"/>
                <w:color w:val="333333"/>
              </w:rPr>
            </w:pPr>
            <w:r w:rsidRPr="005B7766">
              <w:rPr>
                <w:rFonts w:ascii="Verdana" w:eastAsia="Arial Unicode MS" w:hAnsi="Verdana" w:cs="Arial"/>
                <w:color w:val="333333"/>
              </w:rPr>
              <w:t>Project</w:t>
            </w:r>
          </w:p>
        </w:tc>
        <w:tc>
          <w:tcPr>
            <w:tcW w:w="5970" w:type="dxa"/>
          </w:tcPr>
          <w:p w:rsidR="00E74469" w:rsidRPr="002B64A4" w:rsidP="001A428B" w14:paraId="2CAB8340" w14:textId="77777777">
            <w:pPr>
              <w:rPr>
                <w:rFonts w:ascii="Verdana" w:eastAsia="Arial Unicode MS" w:hAnsi="Verdana" w:cs="Arial"/>
                <w:color w:val="333333"/>
              </w:rPr>
            </w:pPr>
            <w:r w:rsidRPr="002B64A4">
              <w:rPr>
                <w:rFonts w:ascii="Verdana" w:eastAsia="Arial Unicode MS" w:hAnsi="Verdana" w:cs="Arial"/>
                <w:color w:val="333333"/>
              </w:rPr>
              <w:t>#</w:t>
            </w:r>
            <w:r w:rsidR="00F20471">
              <w:rPr>
                <w:rFonts w:ascii="Verdana" w:eastAsia="Arial Unicode MS" w:hAnsi="Verdana" w:cs="Arial"/>
                <w:color w:val="333333"/>
              </w:rPr>
              <w:t>3</w:t>
            </w:r>
          </w:p>
        </w:tc>
      </w:tr>
      <w:tr w14:paraId="79F53B9B" w14:textId="77777777" w:rsidTr="001A428B">
        <w:tblPrEx>
          <w:tblW w:w="0" w:type="auto"/>
          <w:tblInd w:w="108" w:type="dxa"/>
          <w:tblLook w:val="04A0"/>
        </w:tblPrEx>
        <w:trPr>
          <w:trHeight w:val="436"/>
        </w:trPr>
        <w:tc>
          <w:tcPr>
            <w:tcW w:w="1620" w:type="dxa"/>
          </w:tcPr>
          <w:p w:rsidR="00E74469" w:rsidRPr="002B64A4" w:rsidP="001A428B" w14:paraId="349240B8" w14:textId="77777777">
            <w:pPr>
              <w:rPr>
                <w:rFonts w:ascii="Verdana" w:eastAsia="Arial Unicode MS" w:hAnsi="Verdana" w:cs="Arial"/>
                <w:color w:val="333333"/>
              </w:rPr>
            </w:pPr>
            <w:r w:rsidRPr="00BE025F">
              <w:rPr>
                <w:rFonts w:ascii="Verdana" w:eastAsia="Arial Unicode MS" w:hAnsi="Verdana" w:cs="Arial"/>
                <w:color w:val="333333"/>
              </w:rPr>
              <w:t>Company</w:t>
            </w:r>
          </w:p>
        </w:tc>
        <w:tc>
          <w:tcPr>
            <w:tcW w:w="5970" w:type="dxa"/>
          </w:tcPr>
          <w:p w:rsidR="00E74469" w:rsidRPr="002B64A4" w:rsidP="001A428B" w14:paraId="69C9B36D" w14:textId="77777777">
            <w:pPr>
              <w:rPr>
                <w:rFonts w:ascii="Verdana" w:eastAsia="Arial Unicode MS" w:hAnsi="Verdana" w:cs="Arial"/>
                <w:color w:val="333333"/>
              </w:rPr>
            </w:pPr>
            <w:r>
              <w:rPr>
                <w:rFonts w:ascii="Verdana" w:eastAsia="Arial Unicode MS" w:hAnsi="Verdana" w:cs="Arial"/>
                <w:color w:val="333333"/>
              </w:rPr>
              <w:t>ATOS</w:t>
            </w:r>
          </w:p>
        </w:tc>
      </w:tr>
      <w:tr w14:paraId="4C6349A6" w14:textId="77777777" w:rsidTr="001A428B">
        <w:tblPrEx>
          <w:tblW w:w="0" w:type="auto"/>
          <w:tblInd w:w="108" w:type="dxa"/>
          <w:tblLook w:val="04A0"/>
        </w:tblPrEx>
        <w:trPr>
          <w:trHeight w:val="436"/>
        </w:trPr>
        <w:tc>
          <w:tcPr>
            <w:tcW w:w="1620" w:type="dxa"/>
          </w:tcPr>
          <w:p w:rsidR="00E74469" w:rsidRPr="002B64A4" w:rsidP="001A428B" w14:paraId="4FFC8F6F" w14:textId="77777777">
            <w:pPr>
              <w:rPr>
                <w:rFonts w:ascii="Verdana" w:eastAsia="Arial Unicode MS" w:hAnsi="Verdana" w:cs="Arial"/>
                <w:color w:val="333333"/>
              </w:rPr>
            </w:pPr>
            <w:r w:rsidRPr="002B64A4">
              <w:rPr>
                <w:rFonts w:ascii="Verdana" w:eastAsia="Arial Unicode MS" w:hAnsi="Verdana" w:cs="Arial"/>
                <w:color w:val="333333"/>
              </w:rPr>
              <w:t xml:space="preserve">Client   </w:t>
            </w:r>
          </w:p>
        </w:tc>
        <w:tc>
          <w:tcPr>
            <w:tcW w:w="5970" w:type="dxa"/>
          </w:tcPr>
          <w:p w:rsidR="00E74469" w:rsidRPr="002B64A4" w:rsidP="001A428B" w14:paraId="27178558" w14:textId="77777777">
            <w:pPr>
              <w:rPr>
                <w:rFonts w:ascii="Verdana" w:eastAsia="Arial Unicode MS" w:hAnsi="Verdana" w:cs="Arial"/>
                <w:color w:val="333333"/>
              </w:rPr>
            </w:pPr>
            <w:r>
              <w:rPr>
                <w:rFonts w:ascii="Verdana" w:eastAsia="Arial Unicode MS" w:hAnsi="Verdana" w:cs="Arial"/>
                <w:color w:val="333333"/>
              </w:rPr>
              <w:t>Nessie</w:t>
            </w:r>
          </w:p>
        </w:tc>
      </w:tr>
      <w:tr w14:paraId="0C68FB37" w14:textId="77777777" w:rsidTr="001A428B">
        <w:tblPrEx>
          <w:tblW w:w="0" w:type="auto"/>
          <w:tblInd w:w="108" w:type="dxa"/>
          <w:tblLook w:val="04A0"/>
        </w:tblPrEx>
        <w:trPr>
          <w:trHeight w:val="436"/>
        </w:trPr>
        <w:tc>
          <w:tcPr>
            <w:tcW w:w="1620" w:type="dxa"/>
          </w:tcPr>
          <w:p w:rsidR="00E74469" w:rsidRPr="00375A07" w:rsidP="001A428B" w14:paraId="180D467D" w14:textId="77777777">
            <w:pPr>
              <w:rPr>
                <w:rFonts w:ascii="Verdana" w:eastAsia="Arial Unicode MS" w:hAnsi="Verdana" w:cs="Arial"/>
                <w:color w:val="333333"/>
              </w:rPr>
            </w:pPr>
            <w:r w:rsidRPr="00375A07">
              <w:rPr>
                <w:rFonts w:ascii="Verdana" w:eastAsia="Arial Unicode MS" w:hAnsi="Verdana" w:cs="Arial"/>
                <w:color w:val="333333"/>
              </w:rPr>
              <w:t>Project</w:t>
            </w:r>
          </w:p>
        </w:tc>
        <w:tc>
          <w:tcPr>
            <w:tcW w:w="5970" w:type="dxa"/>
          </w:tcPr>
          <w:p w:rsidR="00E74469" w:rsidRPr="00375A07" w:rsidP="001A428B" w14:paraId="5055F370" w14:textId="77777777">
            <w:pPr>
              <w:rPr>
                <w:rFonts w:ascii="Verdana" w:eastAsia="Arial Unicode MS" w:hAnsi="Verdana" w:cs="Arial"/>
                <w:color w:val="333333"/>
              </w:rPr>
            </w:pPr>
            <w:r>
              <w:rPr>
                <w:rFonts w:ascii="Verdana" w:eastAsia="Arial Unicode MS" w:hAnsi="Verdana" w:cs="Arial"/>
                <w:color w:val="333333"/>
              </w:rPr>
              <w:t>Supporting</w:t>
            </w:r>
          </w:p>
        </w:tc>
      </w:tr>
      <w:tr w14:paraId="634A3317" w14:textId="77777777" w:rsidTr="001A428B">
        <w:tblPrEx>
          <w:tblW w:w="0" w:type="auto"/>
          <w:tblInd w:w="108" w:type="dxa"/>
          <w:tblLook w:val="04A0"/>
        </w:tblPrEx>
        <w:trPr>
          <w:trHeight w:val="465"/>
        </w:trPr>
        <w:tc>
          <w:tcPr>
            <w:tcW w:w="1620" w:type="dxa"/>
          </w:tcPr>
          <w:p w:rsidR="00E74469" w:rsidRPr="002B64A4" w:rsidP="001A428B" w14:paraId="327A1332" w14:textId="77777777">
            <w:pPr>
              <w:rPr>
                <w:rFonts w:ascii="Verdana" w:eastAsia="Arial Unicode MS" w:hAnsi="Verdana" w:cs="Arial"/>
                <w:color w:val="333333"/>
              </w:rPr>
            </w:pPr>
            <w:r w:rsidRPr="002B64A4">
              <w:rPr>
                <w:rFonts w:ascii="Verdana" w:eastAsia="Arial Unicode MS" w:hAnsi="Verdana" w:cs="Arial"/>
                <w:color w:val="333333"/>
              </w:rPr>
              <w:t xml:space="preserve">Duration  </w:t>
            </w:r>
          </w:p>
        </w:tc>
        <w:tc>
          <w:tcPr>
            <w:tcW w:w="5970" w:type="dxa"/>
          </w:tcPr>
          <w:p w:rsidR="00E74469" w:rsidRPr="002B64A4" w:rsidP="001A428B" w14:paraId="103F3112" w14:textId="77777777">
            <w:pPr>
              <w:rPr>
                <w:rFonts w:ascii="Verdana" w:eastAsia="Arial Unicode MS" w:hAnsi="Verdana" w:cs="Arial"/>
                <w:color w:val="333333"/>
              </w:rPr>
            </w:pPr>
            <w:r>
              <w:rPr>
                <w:rFonts w:ascii="Verdana" w:eastAsia="Arial Unicode MS" w:hAnsi="Verdana" w:cs="Arial"/>
                <w:color w:val="333333"/>
              </w:rPr>
              <w:t>April</w:t>
            </w:r>
            <w:r w:rsidR="00A344F2">
              <w:rPr>
                <w:rFonts w:ascii="Verdana" w:eastAsia="Arial Unicode MS" w:hAnsi="Verdana" w:cs="Arial"/>
                <w:color w:val="333333"/>
              </w:rPr>
              <w:t xml:space="preserve"> </w:t>
            </w:r>
            <w:r w:rsidR="009F3205">
              <w:rPr>
                <w:rFonts w:ascii="Verdana" w:eastAsia="Arial Unicode MS" w:hAnsi="Verdana" w:cs="Arial"/>
                <w:color w:val="333333"/>
              </w:rPr>
              <w:t>2015</w:t>
            </w:r>
            <w:r w:rsidRPr="002B64A4">
              <w:rPr>
                <w:rFonts w:ascii="Verdana" w:eastAsia="Arial Unicode MS" w:hAnsi="Verdana" w:cs="Arial"/>
                <w:color w:val="333333"/>
              </w:rPr>
              <w:t xml:space="preserve"> to </w:t>
            </w:r>
            <w:r w:rsidR="005802B8">
              <w:rPr>
                <w:rFonts w:ascii="Verdana" w:eastAsia="Arial Unicode MS" w:hAnsi="Verdana" w:cs="Arial"/>
                <w:color w:val="333333"/>
              </w:rPr>
              <w:t>Nov 2017</w:t>
            </w:r>
          </w:p>
        </w:tc>
      </w:tr>
    </w:tbl>
    <w:p w:rsidR="00CA21C5" w:rsidRPr="002203C2" w:rsidP="002203C2" w14:paraId="2502F8E8" w14:textId="77777777">
      <w:pPr>
        <w:rPr>
          <w:lang w:val="pt-BR"/>
        </w:rPr>
      </w:pPr>
    </w:p>
    <w:p w:rsidR="002203C2" w:rsidP="00512815" w14:paraId="538F6855" w14:textId="71F24A13">
      <w:pPr>
        <w:pStyle w:val="Heading3"/>
        <w:rPr>
          <w:rFonts w:cs="Arial"/>
        </w:rPr>
      </w:pPr>
      <w:r>
        <w:rPr>
          <w:rFonts w:cs="Arial"/>
        </w:rPr>
        <w:t>Roles &amp; Responsibilities</w:t>
      </w:r>
    </w:p>
    <w:p w:rsidR="00512815" w:rsidRPr="00512815" w:rsidP="00512815" w14:paraId="56AD7ABA" w14:textId="77777777"/>
    <w:p w:rsidR="002203C2" w:rsidRPr="0028703F" w:rsidP="0028703F" w14:paraId="55D445A8" w14:textId="2E5E28AF">
      <w:pPr>
        <w:pStyle w:val="BodyText"/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color w:val="000000"/>
          <w:szCs w:val="24"/>
        </w:rPr>
      </w:pPr>
      <w:r w:rsidRPr="00993671">
        <w:rPr>
          <w:color w:val="000000"/>
          <w:szCs w:val="24"/>
        </w:rPr>
        <w:t xml:space="preserve">Solving of maintenance Issues and tickets in the area of Finance </w:t>
      </w:r>
    </w:p>
    <w:p w:rsidR="002203C2" w:rsidRPr="00993671" w:rsidP="002203C2" w14:paraId="4B811FBD" w14:textId="77777777">
      <w:pPr>
        <w:pStyle w:val="BodyText"/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color w:val="000000"/>
          <w:szCs w:val="24"/>
        </w:rPr>
      </w:pPr>
      <w:r w:rsidRPr="00993671">
        <w:rPr>
          <w:color w:val="000000"/>
          <w:szCs w:val="24"/>
        </w:rPr>
        <w:t xml:space="preserve">Keep all documentation up to date by team on share point of time. </w:t>
      </w:r>
    </w:p>
    <w:p w:rsidR="002203C2" w:rsidRPr="00512815" w:rsidP="00512815" w14:paraId="52125C7C" w14:textId="381D2E04">
      <w:pPr>
        <w:pStyle w:val="BodyText"/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color w:val="000000"/>
          <w:szCs w:val="24"/>
        </w:rPr>
      </w:pPr>
      <w:r w:rsidRPr="00993671">
        <w:rPr>
          <w:color w:val="000000"/>
          <w:szCs w:val="24"/>
        </w:rPr>
        <w:t xml:space="preserve">Preparation of End </w:t>
      </w:r>
      <w:r w:rsidRPr="00993671" w:rsidR="00E14D4D">
        <w:rPr>
          <w:color w:val="000000"/>
          <w:szCs w:val="24"/>
        </w:rPr>
        <w:t>user’s manual</w:t>
      </w:r>
      <w:r w:rsidRPr="00993671">
        <w:rPr>
          <w:color w:val="000000"/>
          <w:szCs w:val="24"/>
        </w:rPr>
        <w:t>&amp; Training Provided to Users.</w:t>
      </w:r>
    </w:p>
    <w:p w:rsidR="0044519D" w:rsidRPr="0044519D" w:rsidP="0044519D" w14:paraId="541445C5" w14:textId="42DBFDF7">
      <w:pPr>
        <w:pStyle w:val="BodyText"/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color w:val="000000"/>
          <w:szCs w:val="24"/>
        </w:rPr>
      </w:pPr>
      <w:r w:rsidRPr="00993671">
        <w:rPr>
          <w:color w:val="000000"/>
          <w:szCs w:val="24"/>
        </w:rPr>
        <w:t>Ensuring smooth process of the project at the client si</w:t>
      </w:r>
      <w:r>
        <w:rPr>
          <w:color w:val="000000"/>
          <w:szCs w:val="24"/>
        </w:rPr>
        <w:t>de</w:t>
      </w:r>
    </w:p>
    <w:p w:rsidR="002203C2" w:rsidRPr="00993671" w:rsidP="002203C2" w14:paraId="1BEA43A2" w14:textId="77777777">
      <w:pPr>
        <w:pStyle w:val="BodyText"/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color w:val="000000"/>
          <w:szCs w:val="24"/>
        </w:rPr>
      </w:pPr>
      <w:r w:rsidRPr="00993671">
        <w:rPr>
          <w:color w:val="000000"/>
          <w:szCs w:val="24"/>
        </w:rPr>
        <w:t>Providing the Support to the End Users for on-going daily operations</w:t>
      </w:r>
    </w:p>
    <w:p w:rsidR="002203C2" w:rsidRPr="00993671" w:rsidP="002203C2" w14:paraId="05315D3F" w14:textId="65FDD7D0">
      <w:pPr>
        <w:numPr>
          <w:ilvl w:val="0"/>
          <w:numId w:val="2"/>
        </w:numPr>
        <w:jc w:val="both"/>
        <w:rPr>
          <w:rFonts w:eastAsia="Arial Unicode MS"/>
          <w:color w:val="000000"/>
          <w:sz w:val="24"/>
          <w:szCs w:val="24"/>
          <w:lang w:val="en-US"/>
        </w:rPr>
      </w:pPr>
      <w:r w:rsidRPr="00993671">
        <w:rPr>
          <w:rFonts w:eastAsia="Arial Unicode MS"/>
          <w:color w:val="000000"/>
          <w:sz w:val="24"/>
          <w:szCs w:val="24"/>
          <w:lang w:val="en-US"/>
        </w:rPr>
        <w:t xml:space="preserve">Customization of system based on client's </w:t>
      </w:r>
      <w:r w:rsidRPr="00993671" w:rsidR="00AD53C1">
        <w:rPr>
          <w:rFonts w:eastAsia="Arial Unicode MS"/>
          <w:color w:val="000000"/>
          <w:sz w:val="24"/>
          <w:szCs w:val="24"/>
          <w:lang w:val="en-US"/>
        </w:rPr>
        <w:t>requirement.</w:t>
      </w:r>
    </w:p>
    <w:p w:rsidR="002203C2" w:rsidRPr="00993671" w:rsidP="002203C2" w14:paraId="51D2E0A0" w14:textId="77777777">
      <w:pPr>
        <w:pStyle w:val="BodyText"/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color w:val="000000"/>
          <w:szCs w:val="24"/>
        </w:rPr>
      </w:pPr>
      <w:r w:rsidRPr="00993671">
        <w:rPr>
          <w:color w:val="000000"/>
          <w:szCs w:val="24"/>
        </w:rPr>
        <w:t>Involving in the configuration, testing and implementation of Business Process Changes</w:t>
      </w:r>
    </w:p>
    <w:p w:rsidR="00BC4B7F" w:rsidRPr="00BC4B7F" w:rsidP="00BC4B7F" w14:paraId="733B2F24" w14:textId="1B675ECF">
      <w:pPr>
        <w:pStyle w:val="BodyText"/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color w:val="000000"/>
          <w:szCs w:val="24"/>
        </w:rPr>
      </w:pPr>
      <w:r w:rsidRPr="00993671">
        <w:rPr>
          <w:color w:val="000000"/>
          <w:szCs w:val="24"/>
        </w:rPr>
        <w:t>Holding weekend meetings with the associates in the team for any updates or feedback</w:t>
      </w:r>
      <w:r w:rsidR="0028703F">
        <w:rPr>
          <w:color w:val="000000"/>
          <w:szCs w:val="24"/>
        </w:rPr>
        <w:t>.</w:t>
      </w:r>
    </w:p>
    <w:tbl>
      <w:tblPr>
        <w:tblStyle w:val="TableGrid"/>
        <w:tblW w:w="0" w:type="auto"/>
        <w:tblLook w:val="04A0"/>
      </w:tblPr>
      <w:tblGrid>
        <w:gridCol w:w="1402"/>
        <w:gridCol w:w="5407"/>
      </w:tblGrid>
      <w:tr w14:paraId="18CF0CF4" w14:textId="77777777" w:rsidTr="001A428B">
        <w:tblPrEx>
          <w:tblW w:w="0" w:type="auto"/>
          <w:tblLook w:val="04A0"/>
        </w:tblPrEx>
        <w:trPr>
          <w:trHeight w:val="453"/>
        </w:trPr>
        <w:tc>
          <w:tcPr>
            <w:tcW w:w="1402" w:type="dxa"/>
          </w:tcPr>
          <w:p w:rsidR="0033530A" w:rsidRPr="002B64A4" w:rsidP="002B64A4" w14:paraId="7E02F289" w14:textId="77777777">
            <w:pPr>
              <w:rPr>
                <w:rFonts w:ascii="Verdana" w:eastAsia="Arial Unicode MS" w:hAnsi="Verdana" w:cs="Arial"/>
                <w:color w:val="333333"/>
              </w:rPr>
            </w:pPr>
            <w:r w:rsidRPr="002B64A4">
              <w:rPr>
                <w:rFonts w:ascii="Verdana" w:eastAsia="Arial Unicode MS" w:hAnsi="Verdana" w:cs="Arial"/>
                <w:color w:val="333333"/>
              </w:rPr>
              <w:t>Project</w:t>
            </w:r>
          </w:p>
        </w:tc>
        <w:tc>
          <w:tcPr>
            <w:tcW w:w="5407" w:type="dxa"/>
          </w:tcPr>
          <w:p w:rsidR="0033530A" w:rsidRPr="002B64A4" w:rsidP="005E1D35" w14:paraId="521F60BD" w14:textId="77777777">
            <w:pPr>
              <w:rPr>
                <w:rFonts w:ascii="Verdana" w:eastAsia="Arial Unicode MS" w:hAnsi="Verdana" w:cs="Arial"/>
                <w:color w:val="333333"/>
              </w:rPr>
            </w:pPr>
            <w:r w:rsidRPr="002B64A4">
              <w:rPr>
                <w:rFonts w:ascii="Verdana" w:eastAsia="Arial Unicode MS" w:hAnsi="Verdana" w:cs="Arial"/>
                <w:color w:val="333333"/>
              </w:rPr>
              <w:t>#</w:t>
            </w:r>
            <w:r w:rsidR="00F20471">
              <w:rPr>
                <w:rFonts w:ascii="Verdana" w:eastAsia="Arial Unicode MS" w:hAnsi="Verdana" w:cs="Arial"/>
                <w:color w:val="333333"/>
              </w:rPr>
              <w:t>2</w:t>
            </w:r>
          </w:p>
        </w:tc>
      </w:tr>
      <w:tr w14:paraId="75465B50" w14:textId="77777777" w:rsidTr="001A428B">
        <w:tblPrEx>
          <w:tblW w:w="0" w:type="auto"/>
          <w:tblLook w:val="04A0"/>
        </w:tblPrEx>
        <w:trPr>
          <w:trHeight w:val="476"/>
        </w:trPr>
        <w:tc>
          <w:tcPr>
            <w:tcW w:w="1402" w:type="dxa"/>
          </w:tcPr>
          <w:p w:rsidR="0033530A" w:rsidRPr="002B64A4" w:rsidP="002B64A4" w14:paraId="5A309B65" w14:textId="77777777">
            <w:pPr>
              <w:rPr>
                <w:rFonts w:ascii="Verdana" w:eastAsia="Arial Unicode MS" w:hAnsi="Verdana" w:cs="Arial"/>
                <w:color w:val="333333"/>
              </w:rPr>
            </w:pPr>
            <w:r w:rsidRPr="002B64A4">
              <w:rPr>
                <w:rFonts w:ascii="Verdana" w:eastAsia="Arial Unicode MS" w:hAnsi="Verdana" w:cs="Arial"/>
                <w:color w:val="333333"/>
              </w:rPr>
              <w:t>Company</w:t>
            </w:r>
          </w:p>
        </w:tc>
        <w:tc>
          <w:tcPr>
            <w:tcW w:w="5407" w:type="dxa"/>
          </w:tcPr>
          <w:p w:rsidR="0033530A" w:rsidRPr="002B64A4" w:rsidP="005D0262" w14:paraId="15C658B9" w14:textId="77777777">
            <w:pPr>
              <w:rPr>
                <w:rFonts w:ascii="Verdana" w:eastAsia="Arial Unicode MS" w:hAnsi="Verdana" w:cs="Arial"/>
                <w:color w:val="333333"/>
              </w:rPr>
            </w:pPr>
            <w:r>
              <w:rPr>
                <w:rFonts w:ascii="Verdana" w:eastAsia="Arial Unicode MS" w:hAnsi="Verdana" w:cs="Arial"/>
                <w:color w:val="333333"/>
              </w:rPr>
              <w:t>ATOS</w:t>
            </w:r>
          </w:p>
        </w:tc>
      </w:tr>
      <w:tr w14:paraId="3332A18B" w14:textId="77777777" w:rsidTr="002B64A4">
        <w:tblPrEx>
          <w:tblW w:w="0" w:type="auto"/>
          <w:tblLook w:val="04A0"/>
        </w:tblPrEx>
        <w:trPr>
          <w:trHeight w:val="485"/>
        </w:trPr>
        <w:tc>
          <w:tcPr>
            <w:tcW w:w="1402" w:type="dxa"/>
          </w:tcPr>
          <w:p w:rsidR="0033530A" w:rsidRPr="002B64A4" w:rsidP="002B64A4" w14:paraId="272A0F6A" w14:textId="77777777">
            <w:pPr>
              <w:rPr>
                <w:rFonts w:ascii="Verdana" w:eastAsia="Arial Unicode MS" w:hAnsi="Verdana" w:cs="Arial"/>
                <w:color w:val="333333"/>
              </w:rPr>
            </w:pPr>
            <w:r w:rsidRPr="002B64A4">
              <w:rPr>
                <w:rFonts w:ascii="Verdana" w:eastAsia="Arial Unicode MS" w:hAnsi="Verdana" w:cs="Arial"/>
                <w:color w:val="333333"/>
              </w:rPr>
              <w:t>Client</w:t>
            </w:r>
          </w:p>
        </w:tc>
        <w:tc>
          <w:tcPr>
            <w:tcW w:w="5407" w:type="dxa"/>
          </w:tcPr>
          <w:p w:rsidR="005D0262" w:rsidRPr="002B64A4" w:rsidP="002B64A4" w14:paraId="139E1905" w14:textId="77777777">
            <w:pPr>
              <w:rPr>
                <w:rFonts w:ascii="Verdana" w:eastAsia="Arial Unicode MS" w:hAnsi="Verdana" w:cs="Arial"/>
                <w:color w:val="333333"/>
              </w:rPr>
            </w:pPr>
            <w:r>
              <w:rPr>
                <w:rFonts w:ascii="Verdana" w:eastAsia="Arial Unicode MS" w:hAnsi="Verdana" w:cs="Arial"/>
                <w:color w:val="333333"/>
              </w:rPr>
              <w:t>BULL</w:t>
            </w:r>
          </w:p>
        </w:tc>
      </w:tr>
      <w:tr w14:paraId="01EB1167" w14:textId="77777777" w:rsidTr="001A428B">
        <w:tblPrEx>
          <w:tblW w:w="0" w:type="auto"/>
          <w:tblLook w:val="04A0"/>
        </w:tblPrEx>
        <w:trPr>
          <w:trHeight w:val="476"/>
        </w:trPr>
        <w:tc>
          <w:tcPr>
            <w:tcW w:w="1402" w:type="dxa"/>
          </w:tcPr>
          <w:p w:rsidR="002B64A4" w:rsidRPr="00375A07" w:rsidP="001A428B" w14:paraId="386C2B56" w14:textId="77777777">
            <w:pPr>
              <w:rPr>
                <w:rFonts w:ascii="Verdana" w:eastAsia="Arial Unicode MS" w:hAnsi="Verdana" w:cs="Arial"/>
                <w:color w:val="333333"/>
              </w:rPr>
            </w:pPr>
            <w:r w:rsidRPr="00375A07">
              <w:rPr>
                <w:rFonts w:ascii="Verdana" w:eastAsia="Arial Unicode MS" w:hAnsi="Verdana" w:cs="Arial"/>
                <w:color w:val="333333"/>
              </w:rPr>
              <w:t>Project</w:t>
            </w:r>
          </w:p>
        </w:tc>
        <w:tc>
          <w:tcPr>
            <w:tcW w:w="5407" w:type="dxa"/>
          </w:tcPr>
          <w:p w:rsidR="002B64A4" w:rsidRPr="00375A07" w:rsidP="001A428B" w14:paraId="28C753EA" w14:textId="77777777">
            <w:pPr>
              <w:rPr>
                <w:rFonts w:ascii="Verdana" w:eastAsia="Arial Unicode MS" w:hAnsi="Verdana" w:cs="Arial"/>
                <w:color w:val="333333"/>
              </w:rPr>
            </w:pPr>
            <w:r w:rsidRPr="00375A07">
              <w:rPr>
                <w:rFonts w:ascii="Verdana" w:eastAsia="Arial Unicode MS" w:hAnsi="Verdana" w:cs="Arial"/>
                <w:color w:val="333333"/>
              </w:rPr>
              <w:t xml:space="preserve">Implementation </w:t>
            </w:r>
          </w:p>
        </w:tc>
      </w:tr>
      <w:tr w14:paraId="53C752A0" w14:textId="77777777" w:rsidTr="001A428B">
        <w:tblPrEx>
          <w:tblW w:w="0" w:type="auto"/>
          <w:tblLook w:val="04A0"/>
        </w:tblPrEx>
        <w:trPr>
          <w:trHeight w:val="499"/>
        </w:trPr>
        <w:tc>
          <w:tcPr>
            <w:tcW w:w="1402" w:type="dxa"/>
          </w:tcPr>
          <w:p w:rsidR="002B64A4" w:rsidRPr="002B64A4" w:rsidP="002B64A4" w14:paraId="32074448" w14:textId="77777777">
            <w:pPr>
              <w:rPr>
                <w:rFonts w:ascii="Verdana" w:eastAsia="Arial Unicode MS" w:hAnsi="Verdana" w:cs="Arial"/>
                <w:color w:val="333333"/>
              </w:rPr>
            </w:pPr>
            <w:r w:rsidRPr="002B64A4">
              <w:rPr>
                <w:rFonts w:ascii="Verdana" w:eastAsia="Arial Unicode MS" w:hAnsi="Verdana" w:cs="Arial"/>
                <w:color w:val="333333"/>
              </w:rPr>
              <w:t>Duration</w:t>
            </w:r>
          </w:p>
        </w:tc>
        <w:tc>
          <w:tcPr>
            <w:tcW w:w="5407" w:type="dxa"/>
          </w:tcPr>
          <w:p w:rsidR="002B64A4" w:rsidRPr="002B64A4" w:rsidP="002B64A4" w14:paraId="5BD349E9" w14:textId="77777777">
            <w:pPr>
              <w:rPr>
                <w:rFonts w:ascii="Verdana" w:eastAsia="Arial Unicode MS" w:hAnsi="Verdana" w:cs="Arial"/>
                <w:color w:val="333333"/>
              </w:rPr>
            </w:pPr>
            <w:r>
              <w:rPr>
                <w:rFonts w:ascii="Verdana" w:eastAsia="Arial Unicode MS" w:hAnsi="Verdana" w:cs="Arial"/>
                <w:color w:val="333333"/>
              </w:rPr>
              <w:t>November 2014 to 2015 March</w:t>
            </w:r>
          </w:p>
        </w:tc>
      </w:tr>
    </w:tbl>
    <w:p w:rsidR="004A3FA6" w:rsidP="00AA034E" w14:paraId="20B99BF1" w14:textId="6865876D">
      <w:pPr>
        <w:jc w:val="both"/>
        <w:rPr>
          <w:b/>
          <w:bCs/>
          <w:sz w:val="22"/>
          <w:szCs w:val="22"/>
          <w:highlight w:val="lightGray"/>
        </w:rPr>
      </w:pPr>
    </w:p>
    <w:p w:rsidR="00B72775" w:rsidRPr="009F2B18" w:rsidP="00AA034E" w14:paraId="1A095783" w14:textId="77777777">
      <w:pPr>
        <w:jc w:val="both"/>
        <w:rPr>
          <w:b/>
          <w:bCs/>
          <w:sz w:val="22"/>
          <w:szCs w:val="22"/>
          <w:highlight w:val="lightGray"/>
        </w:rPr>
      </w:pPr>
    </w:p>
    <w:p w:rsidR="00A77DC3" w:rsidP="00A77DC3" w14:paraId="0BA041E6" w14:textId="77777777">
      <w:pPr>
        <w:pStyle w:val="Heading3"/>
        <w:rPr>
          <w:rFonts w:cs="Arial"/>
        </w:rPr>
      </w:pPr>
      <w:r>
        <w:rPr>
          <w:rFonts w:cs="Arial"/>
        </w:rPr>
        <w:t>Roles &amp; Responsibilities</w:t>
      </w:r>
    </w:p>
    <w:p w:rsidR="00A77DC3" w:rsidRPr="00470C50" w:rsidP="00A77DC3" w14:paraId="1E0CC3C3" w14:textId="77777777">
      <w:pPr>
        <w:ind w:left="360"/>
        <w:rPr>
          <w:rFonts w:ascii="Trebuchet MS" w:hAnsi="Trebuchet MS" w:cs="Tahoma"/>
          <w:iCs/>
          <w:color w:val="000000"/>
          <w:u w:val="single"/>
        </w:rPr>
      </w:pPr>
    </w:p>
    <w:p w:rsidR="00AA034E" w:rsidP="00AA034E" w14:paraId="6ABED3F3" w14:textId="77777777">
      <w:pPr>
        <w:jc w:val="both"/>
        <w:rPr>
          <w:b/>
          <w:bCs/>
          <w:sz w:val="22"/>
          <w:szCs w:val="22"/>
          <w:u w:val="single"/>
        </w:rPr>
      </w:pPr>
      <w:r w:rsidRPr="00470C50">
        <w:rPr>
          <w:b/>
          <w:bCs/>
          <w:sz w:val="22"/>
          <w:szCs w:val="22"/>
          <w:u w:val="single"/>
        </w:rPr>
        <w:t>Implementation:</w:t>
      </w:r>
    </w:p>
    <w:p w:rsidR="00E81D3B" w:rsidP="00AA034E" w14:paraId="35D5EF63" w14:textId="77777777">
      <w:pPr>
        <w:jc w:val="both"/>
        <w:rPr>
          <w:b/>
          <w:bCs/>
          <w:sz w:val="22"/>
          <w:szCs w:val="22"/>
          <w:u w:val="single"/>
        </w:rPr>
      </w:pPr>
    </w:p>
    <w:p w:rsidR="00E81D3B" w:rsidRPr="006A6822" w:rsidP="0012324D" w14:paraId="6B4D8832" w14:textId="5AD9586F">
      <w:pPr>
        <w:pStyle w:val="BodyText"/>
        <w:numPr>
          <w:ilvl w:val="0"/>
          <w:numId w:val="43"/>
        </w:numPr>
        <w:tabs>
          <w:tab w:val="left" w:pos="720"/>
        </w:tabs>
        <w:spacing w:after="0" w:line="360" w:lineRule="auto"/>
        <w:jc w:val="both"/>
        <w:rPr>
          <w:rFonts w:eastAsia="Times New Roman"/>
          <w:lang w:val="en-AU" w:bidi="he-IL"/>
        </w:rPr>
      </w:pPr>
      <w:r w:rsidRPr="006A6822">
        <w:rPr>
          <w:rFonts w:eastAsia="Times New Roman"/>
          <w:lang w:val="en-AU" w:bidi="he-IL"/>
        </w:rPr>
        <w:t>Requir</w:t>
      </w:r>
      <w:r w:rsidRPr="006A6822" w:rsidR="00E15B88">
        <w:rPr>
          <w:rFonts w:eastAsia="Times New Roman"/>
          <w:lang w:val="en-AU" w:bidi="he-IL"/>
        </w:rPr>
        <w:t xml:space="preserve">ement gathering part of </w:t>
      </w:r>
      <w:r w:rsidRPr="006A6822" w:rsidR="00AB4F05">
        <w:rPr>
          <w:rFonts w:eastAsia="Times New Roman"/>
          <w:lang w:val="en-AU" w:bidi="he-IL"/>
        </w:rPr>
        <w:t>Implementation.</w:t>
      </w:r>
      <w:r w:rsidRPr="006A6822" w:rsidR="00E15B88">
        <w:rPr>
          <w:rFonts w:eastAsia="Times New Roman"/>
          <w:lang w:val="en-AU" w:bidi="he-IL"/>
        </w:rPr>
        <w:t xml:space="preserve"> </w:t>
      </w:r>
    </w:p>
    <w:p w:rsidR="004D217A" w:rsidRPr="00AB4F05" w:rsidP="00AB4F05" w14:paraId="622807F6" w14:textId="6A4E81D6">
      <w:pPr>
        <w:pStyle w:val="BodyText"/>
        <w:numPr>
          <w:ilvl w:val="0"/>
          <w:numId w:val="43"/>
        </w:numPr>
        <w:tabs>
          <w:tab w:val="left" w:pos="720"/>
        </w:tabs>
        <w:spacing w:after="0" w:line="360" w:lineRule="auto"/>
        <w:jc w:val="both"/>
        <w:rPr>
          <w:rFonts w:eastAsia="Times New Roman"/>
          <w:lang w:val="en-AU" w:bidi="he-IL"/>
        </w:rPr>
      </w:pPr>
      <w:r w:rsidRPr="0012324D">
        <w:rPr>
          <w:rFonts w:eastAsia="Times New Roman"/>
          <w:lang w:val="en-AU" w:bidi="he-IL"/>
        </w:rPr>
        <w:t xml:space="preserve">Study of the current practices &amp; prepare To-Be document as well prepare business blue </w:t>
      </w:r>
      <w:r w:rsidRPr="0012324D" w:rsidR="00AB4F05">
        <w:rPr>
          <w:rFonts w:eastAsia="Times New Roman"/>
          <w:lang w:val="en-AU" w:bidi="he-IL"/>
        </w:rPr>
        <w:t>prin</w:t>
      </w:r>
      <w:r w:rsidR="00AB4F05">
        <w:rPr>
          <w:rFonts w:eastAsia="Times New Roman"/>
          <w:lang w:val="en-AU" w:bidi="he-IL"/>
        </w:rPr>
        <w:t>t.</w:t>
      </w:r>
    </w:p>
    <w:p w:rsidR="004D217A" w:rsidRPr="0012324D" w:rsidP="0012324D" w14:paraId="34C66161" w14:textId="77777777">
      <w:pPr>
        <w:pStyle w:val="BodyText"/>
        <w:numPr>
          <w:ilvl w:val="0"/>
          <w:numId w:val="43"/>
        </w:numPr>
        <w:tabs>
          <w:tab w:val="left" w:pos="720"/>
        </w:tabs>
        <w:spacing w:after="0" w:line="360" w:lineRule="auto"/>
        <w:jc w:val="both"/>
        <w:rPr>
          <w:rFonts w:eastAsia="Times New Roman"/>
          <w:lang w:val="en-AU" w:bidi="he-IL"/>
        </w:rPr>
      </w:pPr>
      <w:r w:rsidRPr="0012324D">
        <w:rPr>
          <w:rFonts w:eastAsia="Times New Roman"/>
          <w:lang w:val="en-AU" w:bidi="he-IL"/>
        </w:rPr>
        <w:t>Involved in Customization of</w:t>
      </w:r>
      <w:r w:rsidRPr="0012324D" w:rsidR="002F4760">
        <w:rPr>
          <w:rFonts w:eastAsia="Times New Roman"/>
          <w:lang w:val="en-AU" w:bidi="he-IL"/>
        </w:rPr>
        <w:t xml:space="preserve"> </w:t>
      </w:r>
      <w:r w:rsidRPr="0012324D">
        <w:rPr>
          <w:rFonts w:eastAsia="Times New Roman"/>
          <w:lang w:val="en-AU" w:bidi="he-IL"/>
        </w:rPr>
        <w:t>Accounts Receivable process Customer account groups.</w:t>
      </w:r>
    </w:p>
    <w:p w:rsidR="004D217A" w:rsidRPr="00AB4F05" w:rsidP="00AB4F05" w14:paraId="4556BC01" w14:textId="4E5E3705">
      <w:pPr>
        <w:pStyle w:val="BodyText"/>
        <w:numPr>
          <w:ilvl w:val="0"/>
          <w:numId w:val="43"/>
        </w:numPr>
        <w:tabs>
          <w:tab w:val="left" w:pos="720"/>
        </w:tabs>
        <w:spacing w:after="0" w:line="360" w:lineRule="auto"/>
        <w:jc w:val="both"/>
        <w:rPr>
          <w:rFonts w:eastAsia="Times New Roman"/>
          <w:lang w:val="en-AU" w:bidi="he-IL"/>
        </w:rPr>
      </w:pPr>
      <w:r w:rsidRPr="0012324D">
        <w:rPr>
          <w:rFonts w:eastAsia="Times New Roman"/>
          <w:lang w:val="en-AU" w:bidi="he-IL"/>
        </w:rPr>
        <w:t xml:space="preserve">Involved in the customization in Asset </w:t>
      </w:r>
      <w:r w:rsidRPr="0012324D" w:rsidR="00E32026">
        <w:rPr>
          <w:rFonts w:eastAsia="Times New Roman"/>
          <w:lang w:val="en-AU" w:bidi="he-IL"/>
        </w:rPr>
        <w:t>Accoun</w:t>
      </w:r>
      <w:r w:rsidR="00AB4F05">
        <w:rPr>
          <w:rFonts w:eastAsia="Times New Roman"/>
          <w:lang w:val="en-AU" w:bidi="he-IL"/>
        </w:rPr>
        <w:t>ting</w:t>
      </w:r>
    </w:p>
    <w:p w:rsidR="005908DC" w:rsidRPr="00AB4F05" w:rsidP="00AB4F05" w14:paraId="6CABA9ED" w14:textId="22B41AF9">
      <w:pPr>
        <w:pStyle w:val="BodyText"/>
        <w:numPr>
          <w:ilvl w:val="0"/>
          <w:numId w:val="43"/>
        </w:numPr>
        <w:tabs>
          <w:tab w:val="left" w:pos="720"/>
        </w:tabs>
        <w:spacing w:after="0" w:line="360" w:lineRule="auto"/>
        <w:jc w:val="both"/>
        <w:rPr>
          <w:rFonts w:eastAsia="Times New Roman"/>
          <w:lang w:val="en-AU" w:bidi="he-IL"/>
        </w:rPr>
      </w:pPr>
      <w:r w:rsidRPr="0012324D">
        <w:rPr>
          <w:rFonts w:eastAsia="Times New Roman"/>
          <w:lang w:val="en-AU" w:bidi="he-IL"/>
        </w:rPr>
        <w:t>FI-MM &amp; FI-SD Integration Settings.</w:t>
      </w:r>
    </w:p>
    <w:p w:rsidR="00452284" w:rsidRPr="002B64A4" w:rsidP="002B64A4" w14:paraId="2AB5D038" w14:textId="7114A8C9">
      <w:pPr>
        <w:rPr>
          <w:rFonts w:ascii="Verdana" w:eastAsia="Arial Unicode MS" w:hAnsi="Verdana" w:cs="Arial"/>
          <w:color w:val="333333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204"/>
        <w:gridCol w:w="5407"/>
      </w:tblGrid>
      <w:tr w14:paraId="39EAD864" w14:textId="77777777" w:rsidTr="00704B41">
        <w:tblPrEx>
          <w:tblW w:w="0" w:type="auto"/>
          <w:tblInd w:w="198" w:type="dxa"/>
          <w:tblLook w:val="04A0"/>
        </w:tblPrEx>
        <w:trPr>
          <w:trHeight w:val="453"/>
        </w:trPr>
        <w:tc>
          <w:tcPr>
            <w:tcW w:w="1204" w:type="dxa"/>
          </w:tcPr>
          <w:p w:rsidR="009B28DC" w:rsidRPr="002B64A4" w:rsidP="002B64A4" w14:paraId="1C01B469" w14:textId="77777777">
            <w:pPr>
              <w:rPr>
                <w:rFonts w:ascii="Verdana" w:eastAsia="Arial Unicode MS" w:hAnsi="Verdana" w:cs="Arial"/>
                <w:color w:val="333333"/>
              </w:rPr>
            </w:pPr>
            <w:r w:rsidRPr="002B64A4">
              <w:rPr>
                <w:rFonts w:ascii="Verdana" w:eastAsia="Arial Unicode MS" w:hAnsi="Verdana" w:cs="Arial"/>
                <w:color w:val="333333"/>
              </w:rPr>
              <w:t>Project</w:t>
            </w:r>
          </w:p>
        </w:tc>
        <w:tc>
          <w:tcPr>
            <w:tcW w:w="5407" w:type="dxa"/>
          </w:tcPr>
          <w:p w:rsidR="009B28DC" w:rsidRPr="002B64A4" w:rsidP="002B64A4" w14:paraId="0872DF3D" w14:textId="77777777">
            <w:pPr>
              <w:rPr>
                <w:rFonts w:ascii="Verdana" w:eastAsia="Arial Unicode MS" w:hAnsi="Verdana" w:cs="Arial"/>
                <w:color w:val="333333"/>
              </w:rPr>
            </w:pPr>
            <w:r>
              <w:rPr>
                <w:rFonts w:ascii="Verdana" w:eastAsia="Arial Unicode MS" w:hAnsi="Verdana" w:cs="Arial"/>
                <w:color w:val="333333"/>
              </w:rPr>
              <w:t>#1</w:t>
            </w:r>
          </w:p>
        </w:tc>
      </w:tr>
      <w:tr w14:paraId="67FA72B3" w14:textId="77777777" w:rsidTr="00704B41">
        <w:tblPrEx>
          <w:tblW w:w="0" w:type="auto"/>
          <w:tblInd w:w="198" w:type="dxa"/>
          <w:tblLook w:val="04A0"/>
        </w:tblPrEx>
        <w:trPr>
          <w:trHeight w:val="476"/>
        </w:trPr>
        <w:tc>
          <w:tcPr>
            <w:tcW w:w="1204" w:type="dxa"/>
          </w:tcPr>
          <w:p w:rsidR="009B28DC" w:rsidRPr="002B64A4" w:rsidP="002B64A4" w14:paraId="017C34C5" w14:textId="77777777">
            <w:pPr>
              <w:rPr>
                <w:rFonts w:ascii="Verdana" w:eastAsia="Arial Unicode MS" w:hAnsi="Verdana" w:cs="Arial"/>
                <w:color w:val="333333"/>
              </w:rPr>
            </w:pPr>
            <w:r w:rsidRPr="002B64A4">
              <w:rPr>
                <w:rFonts w:ascii="Verdana" w:eastAsia="Arial Unicode MS" w:hAnsi="Verdana" w:cs="Arial"/>
                <w:color w:val="333333"/>
              </w:rPr>
              <w:t>Company</w:t>
            </w:r>
          </w:p>
        </w:tc>
        <w:tc>
          <w:tcPr>
            <w:tcW w:w="5407" w:type="dxa"/>
          </w:tcPr>
          <w:p w:rsidR="009B28DC" w:rsidRPr="002B64A4" w:rsidP="00D83BB2" w14:paraId="15012523" w14:textId="77777777">
            <w:pPr>
              <w:rPr>
                <w:rFonts w:ascii="Verdana" w:eastAsia="Arial Unicode MS" w:hAnsi="Verdana" w:cs="Arial"/>
                <w:color w:val="333333"/>
              </w:rPr>
            </w:pPr>
            <w:r>
              <w:rPr>
                <w:rFonts w:ascii="Verdana" w:eastAsia="Arial Unicode MS" w:hAnsi="Verdana" w:cs="Arial"/>
                <w:color w:val="333333"/>
              </w:rPr>
              <w:t>Cognizant</w:t>
            </w:r>
          </w:p>
        </w:tc>
      </w:tr>
      <w:tr w14:paraId="25BB723B" w14:textId="77777777" w:rsidTr="00704B41">
        <w:tblPrEx>
          <w:tblW w:w="0" w:type="auto"/>
          <w:tblInd w:w="198" w:type="dxa"/>
          <w:tblLook w:val="04A0"/>
        </w:tblPrEx>
        <w:trPr>
          <w:trHeight w:val="476"/>
        </w:trPr>
        <w:tc>
          <w:tcPr>
            <w:tcW w:w="1204" w:type="dxa"/>
          </w:tcPr>
          <w:p w:rsidR="009B28DC" w:rsidRPr="002B64A4" w:rsidP="002B64A4" w14:paraId="0E0F3135" w14:textId="77777777">
            <w:pPr>
              <w:rPr>
                <w:rFonts w:ascii="Verdana" w:eastAsia="Arial Unicode MS" w:hAnsi="Verdana" w:cs="Arial"/>
                <w:color w:val="333333"/>
              </w:rPr>
            </w:pPr>
            <w:r w:rsidRPr="002B64A4">
              <w:rPr>
                <w:rFonts w:ascii="Verdana" w:eastAsia="Arial Unicode MS" w:hAnsi="Verdana" w:cs="Arial"/>
                <w:color w:val="333333"/>
              </w:rPr>
              <w:t>Client</w:t>
            </w:r>
          </w:p>
        </w:tc>
        <w:tc>
          <w:tcPr>
            <w:tcW w:w="5407" w:type="dxa"/>
          </w:tcPr>
          <w:p w:rsidR="009B28DC" w:rsidRPr="002B64A4" w:rsidP="002B64A4" w14:paraId="77DF76E6" w14:textId="77777777">
            <w:pPr>
              <w:rPr>
                <w:rFonts w:ascii="Verdana" w:eastAsia="Arial Unicode MS" w:hAnsi="Verdana" w:cs="Arial"/>
                <w:color w:val="333333"/>
              </w:rPr>
            </w:pPr>
          </w:p>
          <w:p w:rsidR="009B28DC" w:rsidRPr="002B64A4" w:rsidP="002B64A4" w14:paraId="52E13BAE" w14:textId="1F174796">
            <w:pPr>
              <w:rPr>
                <w:rFonts w:ascii="Verdana" w:eastAsia="Arial Unicode MS" w:hAnsi="Verdana" w:cs="Arial"/>
                <w:color w:val="333333"/>
              </w:rPr>
            </w:pPr>
            <w:r w:rsidRPr="00224A10">
              <w:rPr>
                <w:rFonts w:ascii="Verdana" w:eastAsia="Arial Unicode MS" w:hAnsi="Verdana" w:cs="Arial"/>
                <w:color w:val="333333"/>
              </w:rPr>
              <w:t>Deutsche Telekom</w:t>
            </w:r>
            <w:r w:rsidRPr="00224A10" w:rsidR="00224A10">
              <w:rPr>
                <w:rFonts w:ascii="Verdana" w:eastAsia="Arial Unicode MS" w:hAnsi="Verdana" w:cs="Arial"/>
                <w:color w:val="333333"/>
              </w:rPr>
              <w:t xml:space="preserve"> AG (DTAG)</w:t>
            </w:r>
          </w:p>
        </w:tc>
      </w:tr>
      <w:tr w14:paraId="3DB3EBE0" w14:textId="77777777" w:rsidTr="00704B41">
        <w:tblPrEx>
          <w:tblW w:w="0" w:type="auto"/>
          <w:tblInd w:w="198" w:type="dxa"/>
          <w:tblLook w:val="04A0"/>
        </w:tblPrEx>
        <w:trPr>
          <w:trHeight w:val="476"/>
        </w:trPr>
        <w:tc>
          <w:tcPr>
            <w:tcW w:w="1204" w:type="dxa"/>
          </w:tcPr>
          <w:p w:rsidR="002B64A4" w:rsidRPr="00375A07" w:rsidP="001A428B" w14:paraId="231A0A1E" w14:textId="77777777">
            <w:pPr>
              <w:rPr>
                <w:rFonts w:ascii="Verdana" w:eastAsia="Arial Unicode MS" w:hAnsi="Verdana" w:cs="Arial"/>
                <w:color w:val="333333"/>
              </w:rPr>
            </w:pPr>
            <w:r w:rsidRPr="00375A07">
              <w:rPr>
                <w:rFonts w:ascii="Verdana" w:eastAsia="Arial Unicode MS" w:hAnsi="Verdana" w:cs="Arial"/>
                <w:color w:val="333333"/>
              </w:rPr>
              <w:t>Project</w:t>
            </w:r>
          </w:p>
        </w:tc>
        <w:tc>
          <w:tcPr>
            <w:tcW w:w="5407" w:type="dxa"/>
          </w:tcPr>
          <w:p w:rsidR="002B64A4" w:rsidRPr="00375A07" w:rsidP="001A428B" w14:paraId="3902DBB8" w14:textId="77777777">
            <w:pPr>
              <w:rPr>
                <w:rFonts w:ascii="Verdana" w:eastAsia="Arial Unicode MS" w:hAnsi="Verdana" w:cs="Arial"/>
                <w:color w:val="333333"/>
              </w:rPr>
            </w:pPr>
            <w:r>
              <w:rPr>
                <w:rFonts w:ascii="Verdana" w:eastAsia="Arial Unicode MS" w:hAnsi="Verdana" w:cs="Arial"/>
                <w:color w:val="333333"/>
              </w:rPr>
              <w:t>Support</w:t>
            </w:r>
          </w:p>
        </w:tc>
      </w:tr>
      <w:tr w14:paraId="14A8C33D" w14:textId="77777777" w:rsidTr="00704B41">
        <w:tblPrEx>
          <w:tblW w:w="0" w:type="auto"/>
          <w:tblInd w:w="198" w:type="dxa"/>
          <w:tblLook w:val="04A0"/>
        </w:tblPrEx>
        <w:trPr>
          <w:trHeight w:val="499"/>
        </w:trPr>
        <w:tc>
          <w:tcPr>
            <w:tcW w:w="1204" w:type="dxa"/>
          </w:tcPr>
          <w:p w:rsidR="002B64A4" w:rsidRPr="002B64A4" w:rsidP="002B64A4" w14:paraId="3A6CB589" w14:textId="77777777">
            <w:pPr>
              <w:rPr>
                <w:rFonts w:ascii="Verdana" w:eastAsia="Arial Unicode MS" w:hAnsi="Verdana" w:cs="Arial"/>
                <w:color w:val="333333"/>
              </w:rPr>
            </w:pPr>
            <w:r w:rsidRPr="002B64A4">
              <w:rPr>
                <w:rFonts w:ascii="Verdana" w:eastAsia="Arial Unicode MS" w:hAnsi="Verdana" w:cs="Arial"/>
                <w:color w:val="333333"/>
              </w:rPr>
              <w:t>Duration</w:t>
            </w:r>
          </w:p>
        </w:tc>
        <w:tc>
          <w:tcPr>
            <w:tcW w:w="5407" w:type="dxa"/>
          </w:tcPr>
          <w:p w:rsidR="002B64A4" w:rsidRPr="002B64A4" w:rsidP="002B64A4" w14:paraId="777D1558" w14:textId="77777777">
            <w:pPr>
              <w:rPr>
                <w:rFonts w:ascii="Verdana" w:eastAsia="Arial Unicode MS" w:hAnsi="Verdana" w:cs="Arial"/>
                <w:color w:val="333333"/>
              </w:rPr>
            </w:pPr>
            <w:r w:rsidRPr="00BA406C">
              <w:rPr>
                <w:rFonts w:ascii="Verdana" w:eastAsia="Arial Unicode MS" w:hAnsi="Verdana" w:cs="Arial"/>
                <w:color w:val="333333"/>
              </w:rPr>
              <w:t>March 2014 to 2014 August</w:t>
            </w:r>
          </w:p>
        </w:tc>
      </w:tr>
    </w:tbl>
    <w:p w:rsidR="00E675BA" w:rsidRPr="00E675BA" w:rsidP="00E675BA" w14:paraId="20FBD5A3" w14:textId="77777777">
      <w:pPr>
        <w:rPr>
          <w:sz w:val="24"/>
          <w:szCs w:val="24"/>
        </w:rPr>
      </w:pPr>
    </w:p>
    <w:p w:rsidR="002D7F50" w:rsidP="002D7F50" w14:paraId="783F9D43" w14:textId="77777777">
      <w:pPr>
        <w:pStyle w:val="Heading3"/>
        <w:rPr>
          <w:rFonts w:cs="Arial"/>
        </w:rPr>
      </w:pPr>
      <w:r>
        <w:rPr>
          <w:rFonts w:cs="Arial"/>
        </w:rPr>
        <w:t>Roles &amp; Responsibilities</w:t>
      </w:r>
    </w:p>
    <w:p w:rsidR="002D7F50" w:rsidP="002D7F50" w14:paraId="3B810562" w14:textId="77777777">
      <w:pPr>
        <w:ind w:left="360"/>
        <w:rPr>
          <w:rFonts w:ascii="Trebuchet MS" w:hAnsi="Trebuchet MS" w:cs="Tahoma"/>
          <w:iCs/>
          <w:color w:val="000000"/>
        </w:rPr>
      </w:pPr>
    </w:p>
    <w:p w:rsidR="002D7F50" w:rsidRPr="00C751BE" w:rsidP="0012324D" w14:paraId="5FB845C2" w14:textId="77777777">
      <w:pPr>
        <w:pStyle w:val="BodyText"/>
        <w:numPr>
          <w:ilvl w:val="0"/>
          <w:numId w:val="43"/>
        </w:numPr>
        <w:tabs>
          <w:tab w:val="left" w:pos="720"/>
        </w:tabs>
        <w:spacing w:after="0" w:line="360" w:lineRule="auto"/>
        <w:jc w:val="both"/>
        <w:rPr>
          <w:color w:val="000000"/>
          <w:sz w:val="22"/>
          <w:szCs w:val="22"/>
        </w:rPr>
      </w:pPr>
      <w:r w:rsidRPr="00C751BE">
        <w:rPr>
          <w:color w:val="000000"/>
          <w:sz w:val="22"/>
          <w:szCs w:val="22"/>
        </w:rPr>
        <w:t xml:space="preserve">Providing </w:t>
      </w:r>
      <w:r w:rsidRPr="00C751BE">
        <w:rPr>
          <w:sz w:val="22"/>
          <w:szCs w:val="22"/>
        </w:rPr>
        <w:t>offshore production support</w:t>
      </w:r>
      <w:r w:rsidRPr="00C751BE">
        <w:rPr>
          <w:color w:val="000000"/>
          <w:sz w:val="22"/>
          <w:szCs w:val="22"/>
        </w:rPr>
        <w:t xml:space="preserve"> in the areas of FI and CO</w:t>
      </w:r>
    </w:p>
    <w:p w:rsidR="008D3631" w:rsidRPr="0012324D" w:rsidP="0012324D" w14:paraId="3B59166B" w14:textId="77777777">
      <w:pPr>
        <w:pStyle w:val="ListParagraph"/>
        <w:numPr>
          <w:ilvl w:val="0"/>
          <w:numId w:val="43"/>
        </w:numPr>
        <w:spacing w:line="360" w:lineRule="auto"/>
        <w:jc w:val="both"/>
        <w:rPr>
          <w:sz w:val="24"/>
          <w:szCs w:val="24"/>
          <w:lang w:val="en-AU" w:bidi="he-IL"/>
        </w:rPr>
      </w:pPr>
      <w:r w:rsidRPr="0012324D">
        <w:rPr>
          <w:sz w:val="24"/>
          <w:szCs w:val="24"/>
          <w:lang w:val="en-AU" w:bidi="he-IL"/>
        </w:rPr>
        <w:t xml:space="preserve">Involved in Customization, Unit Testing, and Integration Testing. </w:t>
      </w:r>
    </w:p>
    <w:p w:rsidR="008D3631" w:rsidRPr="0012324D" w:rsidP="0012324D" w14:paraId="63BDD2C6" w14:textId="77777777">
      <w:pPr>
        <w:pStyle w:val="ListParagraph"/>
        <w:numPr>
          <w:ilvl w:val="0"/>
          <w:numId w:val="43"/>
        </w:numPr>
        <w:spacing w:line="480" w:lineRule="auto"/>
        <w:jc w:val="both"/>
        <w:rPr>
          <w:sz w:val="24"/>
          <w:szCs w:val="24"/>
          <w:lang w:val="en-AU" w:bidi="he-IL"/>
        </w:rPr>
      </w:pPr>
      <w:r w:rsidRPr="0012324D">
        <w:rPr>
          <w:sz w:val="24"/>
          <w:szCs w:val="24"/>
          <w:lang w:val="en-AU" w:bidi="he-IL"/>
        </w:rPr>
        <w:t>Solving of maintenance Issues and tickets in the area of G/L, A/P and A/R.</w:t>
      </w:r>
    </w:p>
    <w:p w:rsidR="008D3631" w:rsidRPr="0012324D" w:rsidP="0012324D" w14:paraId="044BCFD9" w14:textId="77777777">
      <w:pPr>
        <w:pStyle w:val="ListParagraph"/>
        <w:numPr>
          <w:ilvl w:val="0"/>
          <w:numId w:val="43"/>
        </w:numPr>
        <w:spacing w:line="480" w:lineRule="auto"/>
        <w:jc w:val="both"/>
        <w:rPr>
          <w:sz w:val="24"/>
          <w:szCs w:val="24"/>
          <w:lang w:val="en-AU" w:bidi="he-IL"/>
        </w:rPr>
      </w:pPr>
      <w:r w:rsidRPr="0012324D">
        <w:rPr>
          <w:sz w:val="24"/>
          <w:szCs w:val="24"/>
          <w:lang w:val="en-AU" w:bidi="he-IL"/>
        </w:rPr>
        <w:t>Providing day-to-day operational and process support to users.</w:t>
      </w:r>
    </w:p>
    <w:p w:rsidR="008D3631" w:rsidRPr="0012324D" w:rsidP="0012324D" w14:paraId="6B716A1B" w14:textId="77777777">
      <w:pPr>
        <w:pStyle w:val="ListParagraph"/>
        <w:numPr>
          <w:ilvl w:val="0"/>
          <w:numId w:val="43"/>
        </w:numPr>
        <w:spacing w:line="480" w:lineRule="auto"/>
        <w:jc w:val="both"/>
        <w:rPr>
          <w:sz w:val="24"/>
          <w:szCs w:val="24"/>
          <w:lang w:val="en-AU" w:bidi="he-IL"/>
        </w:rPr>
      </w:pPr>
      <w:r w:rsidRPr="0012324D">
        <w:rPr>
          <w:sz w:val="24"/>
          <w:szCs w:val="24"/>
          <w:lang w:val="en-AU" w:bidi="he-IL"/>
        </w:rPr>
        <w:t xml:space="preserve">Preparation of User manual Documentation. </w:t>
      </w:r>
    </w:p>
    <w:p w:rsidR="00D06228" w:rsidRPr="00D06228" w:rsidP="0012324D" w14:paraId="79008970" w14:textId="77777777">
      <w:pPr>
        <w:pStyle w:val="BodyText"/>
        <w:numPr>
          <w:ilvl w:val="0"/>
          <w:numId w:val="43"/>
        </w:numPr>
        <w:tabs>
          <w:tab w:val="left" w:pos="720"/>
        </w:tabs>
        <w:spacing w:after="0" w:line="480" w:lineRule="auto"/>
        <w:jc w:val="both"/>
        <w:rPr>
          <w:rFonts w:eastAsia="Times New Roman"/>
          <w:szCs w:val="24"/>
          <w:lang w:val="en-AU" w:bidi="he-IL"/>
        </w:rPr>
      </w:pPr>
      <w:r w:rsidRPr="00D06228">
        <w:rPr>
          <w:color w:val="000000"/>
          <w:sz w:val="22"/>
          <w:szCs w:val="22"/>
        </w:rPr>
        <w:t>Participate in tickets for problem resolution as SLA.</w:t>
      </w:r>
    </w:p>
    <w:p w:rsidR="00E920EA" w:rsidP="0012324D" w14:paraId="24A582CD" w14:textId="77777777">
      <w:pPr>
        <w:pStyle w:val="BodyText"/>
        <w:numPr>
          <w:ilvl w:val="0"/>
          <w:numId w:val="43"/>
        </w:numPr>
        <w:tabs>
          <w:tab w:val="left" w:pos="720"/>
        </w:tabs>
        <w:spacing w:after="0" w:line="480" w:lineRule="auto"/>
        <w:jc w:val="both"/>
        <w:rPr>
          <w:rFonts w:eastAsia="Times New Roman"/>
          <w:szCs w:val="24"/>
          <w:lang w:val="en-AU" w:bidi="he-IL"/>
        </w:rPr>
      </w:pPr>
      <w:r w:rsidRPr="00D06228">
        <w:rPr>
          <w:rFonts w:eastAsia="Times New Roman"/>
          <w:szCs w:val="24"/>
          <w:lang w:val="en-AU" w:bidi="he-IL"/>
        </w:rPr>
        <w:t xml:space="preserve">Attended KT sessions &amp; updated knowledge with new issues. </w:t>
      </w:r>
    </w:p>
    <w:p w:rsidR="00E920EA" w:rsidP="00E920EA" w14:paraId="7C97C8B6" w14:textId="77777777">
      <w:pPr>
        <w:pStyle w:val="BodyText"/>
        <w:tabs>
          <w:tab w:val="left" w:pos="720"/>
        </w:tabs>
        <w:spacing w:after="0" w:line="480" w:lineRule="auto"/>
        <w:ind w:left="360"/>
        <w:jc w:val="both"/>
        <w:rPr>
          <w:rFonts w:eastAsia="Times New Roman"/>
          <w:szCs w:val="24"/>
          <w:lang w:val="en-AU" w:bidi="he-IL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684611">
      <w:footerReference w:type="even" r:id="rId6"/>
      <w:footerReference w:type="default" r:id="rId7"/>
      <w:footerReference w:type="first" r:id="rId8"/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467D9" w14:paraId="3F252F8E" w14:textId="1F2A4CE4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16510"/>
              <wp:wrapSquare wrapText="bothSides"/>
              <wp:docPr id="2" name="Text Box 2" descr="Internal to Wipro">
                <a:extLst xmlns:a="http://schemas.openxmlformats.org/drawingml/2006/main">
                  <a:ext xmlns:a="http://schemas.openxmlformats.org/drawingml/2006/main" uri="{5AE41FA2-C0FF-4470-9BD4-5FADCA87CBE2}">
                    <aclsh:classification xmlns="" xmlns:aclsh="http://schemas.microsoft.com/office/drawing/2020/classificationShape" xmlns:aink="http://schemas.microsoft.com/office/drawing/2016/ink" xmlns:am3d="http://schemas.microsoft.com/office/drawing/2017/model3d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="urn:schemas-microsoft-com:office:office" xmlns:oel="http://schemas.microsoft.com/office/2019/extlst" xmlns:v="urn:schemas-microsoft-com:vml" xmlns:w="http://schemas.openxmlformats.org/wordprocessingml/2006/main" xmlns:w10="urn:schemas-microsoft-com:office:word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467D9" w:rsidRPr="005467D9" w14:textId="09C4C7F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5467D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2049" type="#_x0000_t202" alt="Internal to Wipro" style="width:34.95pt;height:34.95pt;margin-top:0.05pt;margin-left:0;mso-position-horizontal:left;mso-position-horizontal-relative:left-margin-area;mso-wrap-distance-bottom:0;mso-wrap-distance-left:0;mso-wrap-distance-right:0;mso-wrap-distance-top:0;mso-wrap-style:none;position:absolute;visibility:visible;v-text-anchor:top;z-index:251661312" filled="f" stroked="f">
              <v:fill o:detectmouseclick="t"/>
              <v:textbox style="mso-fit-shape-to-text:t" inset="5pt,0,0,0">
                <w:txbxContent>
                  <w:p w:rsidR="005467D9" w:rsidRPr="005467D9" w14:paraId="56AB6EC1" w14:textId="09C4C7F2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5467D9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Internal to Wipro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467D9" w14:paraId="1DF8262C" w14:textId="2F3E7888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16510"/>
              <wp:wrapSquare wrapText="bothSides"/>
              <wp:docPr id="3" name="Text Box 3" descr="Internal to Wipro">
                <a:extLst xmlns:a="http://schemas.openxmlformats.org/drawingml/2006/main">
                  <a:ext xmlns:a="http://schemas.openxmlformats.org/drawingml/2006/main" uri="{5AE41FA2-C0FF-4470-9BD4-5FADCA87CBE2}">
                    <aclsh:classification xmlns="" xmlns:aclsh="http://schemas.microsoft.com/office/drawing/2020/classificationShape" xmlns:aink="http://schemas.microsoft.com/office/drawing/2016/ink" xmlns:am3d="http://schemas.microsoft.com/office/drawing/2017/model3d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="urn:schemas-microsoft-com:office:office" xmlns:oel="http://schemas.microsoft.com/office/2019/extlst" xmlns:v="urn:schemas-microsoft-com:vml" xmlns:w="http://schemas.openxmlformats.org/wordprocessingml/2006/main" xmlns:w10="urn:schemas-microsoft-com:office:word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467D9" w:rsidRPr="005467D9" w14:textId="46C8EF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2050" type="#_x0000_t202" alt="Internal to Wipro" style="width:34.95pt;height:34.95pt;margin-top:0.05pt;margin-left:0;mso-position-horizontal:left;mso-position-horizontal-relative:left-margin-area;mso-wrap-distance-bottom:0;mso-wrap-distance-left:0;mso-wrap-distance-right:0;mso-wrap-distance-top:0;mso-wrap-style:none;position:absolute;visibility:visible;v-text-anchor:top;z-index:251663360" filled="f" stroked="f">
              <v:textbox style="mso-fit-shape-to-text:t" inset="5pt,0,0,0">
                <w:txbxContent>
                  <w:p w:rsidR="005467D9" w:rsidRPr="005467D9" w14:paraId="3121E260" w14:textId="46C8EF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467D9" w14:paraId="582502C3" w14:textId="7205F9EF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16510"/>
              <wp:wrapSquare wrapText="bothSides"/>
              <wp:docPr id="1" name="Text Box 1" descr="Internal to Wipro">
                <a:extLst xmlns:a="http://schemas.openxmlformats.org/drawingml/2006/main">
                  <a:ext xmlns:a="http://schemas.openxmlformats.org/drawingml/2006/main" uri="{5AE41FA2-C0FF-4470-9BD4-5FADCA87CBE2}">
                    <aclsh:classification xmlns="" xmlns:aclsh="http://schemas.microsoft.com/office/drawing/2020/classificationShape" xmlns:aink="http://schemas.microsoft.com/office/drawing/2016/ink" xmlns:am3d="http://schemas.microsoft.com/office/drawing/2017/model3d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="urn:schemas-microsoft-com:office:office" xmlns:oel="http://schemas.microsoft.com/office/2019/extlst" xmlns:v="urn:schemas-microsoft-com:vml" xmlns:w="http://schemas.openxmlformats.org/wordprocessingml/2006/main" xmlns:w10="urn:schemas-microsoft-com:office:word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467D9" w:rsidRPr="005467D9" w14:textId="75F5E32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5467D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2051" type="#_x0000_t202" alt="Internal to Wipro" style="width:34.95pt;height:34.95pt;margin-top:0.05pt;margin-left:0;mso-position-horizontal:left;mso-position-horizontal-relative:left-margin-area;mso-wrap-distance-bottom:0;mso-wrap-distance-left:0;mso-wrap-distance-right:0;mso-wrap-distance-top:0;mso-wrap-style:none;position:absolute;visibility:visible;v-text-anchor:top;z-index:251659264" filled="f" stroked="f">
              <v:fill o:detectmouseclick="t"/>
              <v:textbox style="mso-fit-shape-to-text:t" inset="5pt,0,0,0">
                <w:txbxContent>
                  <w:p w:rsidR="005467D9" w:rsidRPr="005467D9" w14:paraId="5BBCD2F5" w14:textId="75F5E328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5467D9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Internal to Wipro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2"/>
    <w:multiLevelType w:val="singleLevel"/>
    <w:tmpl w:val="00000002"/>
    <w:name w:val="WW8Num5"/>
    <w:lvl w:ilvl="0">
      <w:start w:val="3"/>
      <w:numFmt w:val="bullet"/>
      <w:lvlText w:val=""/>
      <w:lvlJc w:val="left"/>
      <w:pPr>
        <w:tabs>
          <w:tab w:val="num" w:pos="840"/>
        </w:tabs>
        <w:ind w:left="840" w:hanging="360"/>
      </w:pPr>
      <w:rPr>
        <w:rFonts w:ascii="Wingdings 2" w:hAnsi="Wingdings 2"/>
      </w:rPr>
    </w:lvl>
  </w:abstractNum>
  <w:abstractNum w:abstractNumId="1">
    <w:nsid w:val="00000006"/>
    <w:multiLevelType w:val="singleLevel"/>
    <w:tmpl w:val="00000006"/>
    <w:lvl w:ilvl="0">
      <w:start w:val="1"/>
      <w:numFmt w:val="bullet"/>
      <w:lvlText w:val="Ø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8"/>
    <w:multiLevelType w:val="multilevel"/>
    <w:tmpl w:val="00000008"/>
    <w:lvl w:ilvl="0">
      <w:start w:val="1"/>
      <w:numFmt w:val="none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35924D3"/>
    <w:multiLevelType w:val="hybridMultilevel"/>
    <w:tmpl w:val="FBC07F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32322A"/>
    <w:multiLevelType w:val="hybridMultilevel"/>
    <w:tmpl w:val="47D892A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80366F"/>
    <w:multiLevelType w:val="hybridMultilevel"/>
    <w:tmpl w:val="B444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CA1BE1"/>
    <w:multiLevelType w:val="hybridMultilevel"/>
    <w:tmpl w:val="6AC0DB18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142E52D9"/>
    <w:multiLevelType w:val="hybridMultilevel"/>
    <w:tmpl w:val="B3C6565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E975D4"/>
    <w:multiLevelType w:val="hybridMultilevel"/>
    <w:tmpl w:val="E0803E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EFC694D"/>
    <w:multiLevelType w:val="hybridMultilevel"/>
    <w:tmpl w:val="E9B44FEC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8071C"/>
    <w:multiLevelType w:val="hybridMultilevel"/>
    <w:tmpl w:val="F2043A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0E22FE0"/>
    <w:multiLevelType w:val="hybridMultilevel"/>
    <w:tmpl w:val="B21A066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E41ADD"/>
    <w:multiLevelType w:val="hybridMultilevel"/>
    <w:tmpl w:val="68308D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EC3989"/>
    <w:multiLevelType w:val="hybridMultilevel"/>
    <w:tmpl w:val="E1B0C4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0844BF"/>
    <w:multiLevelType w:val="multilevel"/>
    <w:tmpl w:val="4ABA21C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abstractNum w:abstractNumId="15">
    <w:nsid w:val="28B01923"/>
    <w:multiLevelType w:val="hybridMultilevel"/>
    <w:tmpl w:val="A162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ACE5DBB"/>
    <w:multiLevelType w:val="hybridMultilevel"/>
    <w:tmpl w:val="4CEC68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D20504"/>
    <w:multiLevelType w:val="hybridMultilevel"/>
    <w:tmpl w:val="3D067C1E"/>
    <w:lvl w:ilvl="0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18">
    <w:nsid w:val="2C1608C8"/>
    <w:multiLevelType w:val="hybridMultilevel"/>
    <w:tmpl w:val="04C662D8"/>
    <w:lvl w:ilvl="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  <w:rPr>
        <w:rFonts w:cs="Times New Roman"/>
      </w:rPr>
    </w:lvl>
  </w:abstractNum>
  <w:abstractNum w:abstractNumId="19">
    <w:nsid w:val="2EB643D4"/>
    <w:multiLevelType w:val="hybridMultilevel"/>
    <w:tmpl w:val="CBD07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A54B44"/>
    <w:multiLevelType w:val="hybridMultilevel"/>
    <w:tmpl w:val="5822A8D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5361DEB"/>
    <w:multiLevelType w:val="multilevel"/>
    <w:tmpl w:val="116A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CC64A9E"/>
    <w:multiLevelType w:val="hybridMultilevel"/>
    <w:tmpl w:val="7CCAD26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>
    <w:nsid w:val="41DD6E60"/>
    <w:multiLevelType w:val="hybridMultilevel"/>
    <w:tmpl w:val="6ADC07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9E213F"/>
    <w:multiLevelType w:val="hybridMultilevel"/>
    <w:tmpl w:val="A308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9A03438"/>
    <w:multiLevelType w:val="hybridMultilevel"/>
    <w:tmpl w:val="F63CE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22715F"/>
    <w:multiLevelType w:val="hybridMultilevel"/>
    <w:tmpl w:val="8EF48BD6"/>
    <w:lvl w:ilvl="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D3B12B6"/>
    <w:multiLevelType w:val="multilevel"/>
    <w:tmpl w:val="4ABA21C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abstractNum w:abstractNumId="28">
    <w:nsid w:val="4D6550E5"/>
    <w:multiLevelType w:val="hybridMultilevel"/>
    <w:tmpl w:val="382697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763931"/>
    <w:multiLevelType w:val="hybridMultilevel"/>
    <w:tmpl w:val="7D943DE0"/>
    <w:lvl w:ilvl="0">
      <w:start w:val="5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45869F1"/>
    <w:multiLevelType w:val="hybridMultilevel"/>
    <w:tmpl w:val="44F8708E"/>
    <w:lvl w:ilvl="0">
      <w:start w:val="1"/>
      <w:numFmt w:val="bullet"/>
      <w:lvlText w:val=""/>
      <w:lvlJc w:val="left"/>
      <w:pPr>
        <w:ind w:left="139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1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3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5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7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9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1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3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54" w:hanging="360"/>
      </w:pPr>
      <w:rPr>
        <w:rFonts w:ascii="Wingdings" w:hAnsi="Wingdings" w:hint="default"/>
      </w:rPr>
    </w:lvl>
  </w:abstractNum>
  <w:abstractNum w:abstractNumId="31">
    <w:nsid w:val="55032755"/>
    <w:multiLevelType w:val="hybridMultilevel"/>
    <w:tmpl w:val="51FE0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ED7054"/>
    <w:multiLevelType w:val="hybridMultilevel"/>
    <w:tmpl w:val="2914550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FE7DEF"/>
    <w:multiLevelType w:val="hybridMultilevel"/>
    <w:tmpl w:val="F9E4428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C48002B"/>
    <w:multiLevelType w:val="hybridMultilevel"/>
    <w:tmpl w:val="420A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CCC5A55"/>
    <w:multiLevelType w:val="hybridMultilevel"/>
    <w:tmpl w:val="8D9ACF3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D1663D8"/>
    <w:multiLevelType w:val="hybridMultilevel"/>
    <w:tmpl w:val="4E406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732975"/>
    <w:multiLevelType w:val="hybridMultilevel"/>
    <w:tmpl w:val="757EBC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2B2BE3"/>
    <w:multiLevelType w:val="hybridMultilevel"/>
    <w:tmpl w:val="2266EE40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72C29B8"/>
    <w:multiLevelType w:val="hybridMultilevel"/>
    <w:tmpl w:val="8AA2FD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9C5ECD"/>
    <w:multiLevelType w:val="hybridMultilevel"/>
    <w:tmpl w:val="3D544A60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DC2B06"/>
    <w:multiLevelType w:val="hybridMultilevel"/>
    <w:tmpl w:val="9F8C633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1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</w:num>
  <w:num w:numId="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2"/>
  </w:num>
  <w:num w:numId="12">
    <w:abstractNumId w:val="3"/>
  </w:num>
  <w:num w:numId="13">
    <w:abstractNumId w:val="20"/>
  </w:num>
  <w:num w:numId="14">
    <w:abstractNumId w:val="39"/>
  </w:num>
  <w:num w:numId="15">
    <w:abstractNumId w:val="30"/>
  </w:num>
  <w:num w:numId="16">
    <w:abstractNumId w:val="17"/>
  </w:num>
  <w:num w:numId="17">
    <w:abstractNumId w:val="11"/>
  </w:num>
  <w:num w:numId="18">
    <w:abstractNumId w:val="1"/>
  </w:num>
  <w:num w:numId="19">
    <w:abstractNumId w:val="6"/>
  </w:num>
  <w:num w:numId="20">
    <w:abstractNumId w:val="26"/>
  </w:num>
  <w:num w:numId="21">
    <w:abstractNumId w:val="22"/>
  </w:num>
  <w:num w:numId="22">
    <w:abstractNumId w:val="8"/>
  </w:num>
  <w:num w:numId="23">
    <w:abstractNumId w:val="24"/>
  </w:num>
  <w:num w:numId="24">
    <w:abstractNumId w:val="25"/>
  </w:num>
  <w:num w:numId="25">
    <w:abstractNumId w:val="12"/>
  </w:num>
  <w:num w:numId="26">
    <w:abstractNumId w:val="28"/>
  </w:num>
  <w:num w:numId="27">
    <w:abstractNumId w:val="36"/>
  </w:num>
  <w:num w:numId="28">
    <w:abstractNumId w:val="37"/>
  </w:num>
  <w:num w:numId="29">
    <w:abstractNumId w:val="16"/>
  </w:num>
  <w:num w:numId="30">
    <w:abstractNumId w:val="31"/>
  </w:num>
  <w:num w:numId="31">
    <w:abstractNumId w:val="15"/>
  </w:num>
  <w:num w:numId="32">
    <w:abstractNumId w:val="23"/>
  </w:num>
  <w:num w:numId="33">
    <w:abstractNumId w:val="33"/>
  </w:num>
  <w:num w:numId="34">
    <w:abstractNumId w:val="35"/>
  </w:num>
  <w:num w:numId="35">
    <w:abstractNumId w:val="18"/>
  </w:num>
  <w:num w:numId="36">
    <w:abstractNumId w:val="32"/>
  </w:num>
  <w:num w:numId="37">
    <w:abstractNumId w:val="13"/>
  </w:num>
  <w:num w:numId="38">
    <w:abstractNumId w:val="19"/>
  </w:num>
  <w:num w:numId="39">
    <w:abstractNumId w:val="4"/>
  </w:num>
  <w:num w:numId="40">
    <w:abstractNumId w:val="21"/>
  </w:num>
  <w:num w:numId="41">
    <w:abstractNumId w:val="40"/>
  </w:num>
  <w:num w:numId="42">
    <w:abstractNumId w:val="9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34E"/>
    <w:rsid w:val="000003CA"/>
    <w:rsid w:val="0000366D"/>
    <w:rsid w:val="0000615A"/>
    <w:rsid w:val="00010249"/>
    <w:rsid w:val="00012D89"/>
    <w:rsid w:val="00015FB0"/>
    <w:rsid w:val="00016918"/>
    <w:rsid w:val="000248F8"/>
    <w:rsid w:val="000304DD"/>
    <w:rsid w:val="00031B5D"/>
    <w:rsid w:val="00036B04"/>
    <w:rsid w:val="0004602F"/>
    <w:rsid w:val="00051EA1"/>
    <w:rsid w:val="00057AC5"/>
    <w:rsid w:val="000678AE"/>
    <w:rsid w:val="00072FD8"/>
    <w:rsid w:val="00075455"/>
    <w:rsid w:val="00091389"/>
    <w:rsid w:val="00094824"/>
    <w:rsid w:val="00095FA3"/>
    <w:rsid w:val="000C2A9E"/>
    <w:rsid w:val="000D611A"/>
    <w:rsid w:val="000E38EF"/>
    <w:rsid w:val="000F1D70"/>
    <w:rsid w:val="000F5C6D"/>
    <w:rsid w:val="000F6A71"/>
    <w:rsid w:val="001177B1"/>
    <w:rsid w:val="0012324D"/>
    <w:rsid w:val="00126E1E"/>
    <w:rsid w:val="00127E2E"/>
    <w:rsid w:val="00131A84"/>
    <w:rsid w:val="001335E3"/>
    <w:rsid w:val="001347B4"/>
    <w:rsid w:val="001350A8"/>
    <w:rsid w:val="00141A5A"/>
    <w:rsid w:val="00144301"/>
    <w:rsid w:val="001465ED"/>
    <w:rsid w:val="00147DDD"/>
    <w:rsid w:val="001564F2"/>
    <w:rsid w:val="0015689D"/>
    <w:rsid w:val="00164A02"/>
    <w:rsid w:val="001670B4"/>
    <w:rsid w:val="00172FE1"/>
    <w:rsid w:val="00175449"/>
    <w:rsid w:val="001765C6"/>
    <w:rsid w:val="00183EBC"/>
    <w:rsid w:val="0019111D"/>
    <w:rsid w:val="00191147"/>
    <w:rsid w:val="00193113"/>
    <w:rsid w:val="001A428B"/>
    <w:rsid w:val="001A4355"/>
    <w:rsid w:val="001A6F59"/>
    <w:rsid w:val="001A77F4"/>
    <w:rsid w:val="001B0590"/>
    <w:rsid w:val="001C5975"/>
    <w:rsid w:val="001C62E2"/>
    <w:rsid w:val="001D14F8"/>
    <w:rsid w:val="001D3D8B"/>
    <w:rsid w:val="001D4F9A"/>
    <w:rsid w:val="001F25FF"/>
    <w:rsid w:val="00213495"/>
    <w:rsid w:val="0021396B"/>
    <w:rsid w:val="00215115"/>
    <w:rsid w:val="0021640C"/>
    <w:rsid w:val="002203C2"/>
    <w:rsid w:val="00220E90"/>
    <w:rsid w:val="002218AB"/>
    <w:rsid w:val="00221A30"/>
    <w:rsid w:val="00223673"/>
    <w:rsid w:val="00224421"/>
    <w:rsid w:val="002247E6"/>
    <w:rsid w:val="00224A10"/>
    <w:rsid w:val="00227C43"/>
    <w:rsid w:val="00233C38"/>
    <w:rsid w:val="00234E5C"/>
    <w:rsid w:val="0023536B"/>
    <w:rsid w:val="0023582B"/>
    <w:rsid w:val="00237477"/>
    <w:rsid w:val="00245D8D"/>
    <w:rsid w:val="00247B99"/>
    <w:rsid w:val="00253F4A"/>
    <w:rsid w:val="002545E2"/>
    <w:rsid w:val="0026358A"/>
    <w:rsid w:val="00264CFF"/>
    <w:rsid w:val="002708E4"/>
    <w:rsid w:val="0027255C"/>
    <w:rsid w:val="00282122"/>
    <w:rsid w:val="002860B5"/>
    <w:rsid w:val="0028703F"/>
    <w:rsid w:val="00290365"/>
    <w:rsid w:val="00292A2B"/>
    <w:rsid w:val="002954A6"/>
    <w:rsid w:val="002A08FF"/>
    <w:rsid w:val="002A09A4"/>
    <w:rsid w:val="002A263A"/>
    <w:rsid w:val="002A2A7C"/>
    <w:rsid w:val="002A7406"/>
    <w:rsid w:val="002B359D"/>
    <w:rsid w:val="002B35DE"/>
    <w:rsid w:val="002B4AF6"/>
    <w:rsid w:val="002B64A4"/>
    <w:rsid w:val="002C335B"/>
    <w:rsid w:val="002C6297"/>
    <w:rsid w:val="002D6463"/>
    <w:rsid w:val="002D7F50"/>
    <w:rsid w:val="002E2EF9"/>
    <w:rsid w:val="002E61D1"/>
    <w:rsid w:val="002F019F"/>
    <w:rsid w:val="002F4760"/>
    <w:rsid w:val="00310C92"/>
    <w:rsid w:val="00310E9C"/>
    <w:rsid w:val="0033530A"/>
    <w:rsid w:val="003448EB"/>
    <w:rsid w:val="00344DDE"/>
    <w:rsid w:val="0035670E"/>
    <w:rsid w:val="00363458"/>
    <w:rsid w:val="0036385B"/>
    <w:rsid w:val="00364D48"/>
    <w:rsid w:val="00367735"/>
    <w:rsid w:val="003716FB"/>
    <w:rsid w:val="00375A07"/>
    <w:rsid w:val="00380204"/>
    <w:rsid w:val="00381620"/>
    <w:rsid w:val="00381E98"/>
    <w:rsid w:val="00386DEA"/>
    <w:rsid w:val="003B135B"/>
    <w:rsid w:val="003B7BE3"/>
    <w:rsid w:val="003C6559"/>
    <w:rsid w:val="003D6CD0"/>
    <w:rsid w:val="003E7573"/>
    <w:rsid w:val="003F1CE6"/>
    <w:rsid w:val="003F45EB"/>
    <w:rsid w:val="004008FD"/>
    <w:rsid w:val="0040151E"/>
    <w:rsid w:val="0040332B"/>
    <w:rsid w:val="0041102D"/>
    <w:rsid w:val="00416B02"/>
    <w:rsid w:val="00426E9F"/>
    <w:rsid w:val="00427BA8"/>
    <w:rsid w:val="00431FA8"/>
    <w:rsid w:val="00432C80"/>
    <w:rsid w:val="004333F8"/>
    <w:rsid w:val="00440F78"/>
    <w:rsid w:val="0044519D"/>
    <w:rsid w:val="00447C29"/>
    <w:rsid w:val="004501C1"/>
    <w:rsid w:val="00452284"/>
    <w:rsid w:val="00454DB7"/>
    <w:rsid w:val="0045749F"/>
    <w:rsid w:val="00460823"/>
    <w:rsid w:val="00461BA9"/>
    <w:rsid w:val="004637B7"/>
    <w:rsid w:val="00464466"/>
    <w:rsid w:val="00467B30"/>
    <w:rsid w:val="00470C50"/>
    <w:rsid w:val="00480356"/>
    <w:rsid w:val="0048551D"/>
    <w:rsid w:val="00487D0B"/>
    <w:rsid w:val="00492D78"/>
    <w:rsid w:val="00497AE4"/>
    <w:rsid w:val="004A06AA"/>
    <w:rsid w:val="004A1DA0"/>
    <w:rsid w:val="004A3FA6"/>
    <w:rsid w:val="004A46C9"/>
    <w:rsid w:val="004B2651"/>
    <w:rsid w:val="004B4CFC"/>
    <w:rsid w:val="004B7851"/>
    <w:rsid w:val="004C11AA"/>
    <w:rsid w:val="004C2774"/>
    <w:rsid w:val="004C4E77"/>
    <w:rsid w:val="004C54B4"/>
    <w:rsid w:val="004C75AB"/>
    <w:rsid w:val="004D217A"/>
    <w:rsid w:val="004D219B"/>
    <w:rsid w:val="004D2FF7"/>
    <w:rsid w:val="004D326C"/>
    <w:rsid w:val="004D4AF5"/>
    <w:rsid w:val="004D579B"/>
    <w:rsid w:val="004D77AB"/>
    <w:rsid w:val="004E7E68"/>
    <w:rsid w:val="004F002D"/>
    <w:rsid w:val="004F0B8E"/>
    <w:rsid w:val="004F2CDD"/>
    <w:rsid w:val="004F393D"/>
    <w:rsid w:val="00500029"/>
    <w:rsid w:val="0050199A"/>
    <w:rsid w:val="00503184"/>
    <w:rsid w:val="0050735A"/>
    <w:rsid w:val="0051203B"/>
    <w:rsid w:val="00512815"/>
    <w:rsid w:val="00514D30"/>
    <w:rsid w:val="00521FCC"/>
    <w:rsid w:val="0052702A"/>
    <w:rsid w:val="0054236B"/>
    <w:rsid w:val="00544E58"/>
    <w:rsid w:val="005467D9"/>
    <w:rsid w:val="00562638"/>
    <w:rsid w:val="00566234"/>
    <w:rsid w:val="00570717"/>
    <w:rsid w:val="005802B8"/>
    <w:rsid w:val="00583EEB"/>
    <w:rsid w:val="005908DC"/>
    <w:rsid w:val="00592642"/>
    <w:rsid w:val="005936D8"/>
    <w:rsid w:val="005977CC"/>
    <w:rsid w:val="005B12CD"/>
    <w:rsid w:val="005B3612"/>
    <w:rsid w:val="005B4CA3"/>
    <w:rsid w:val="005B69E3"/>
    <w:rsid w:val="005B7766"/>
    <w:rsid w:val="005D0262"/>
    <w:rsid w:val="005D2ADB"/>
    <w:rsid w:val="005E002F"/>
    <w:rsid w:val="005E1D35"/>
    <w:rsid w:val="005E3068"/>
    <w:rsid w:val="005E6C8A"/>
    <w:rsid w:val="005F6615"/>
    <w:rsid w:val="00604584"/>
    <w:rsid w:val="00617956"/>
    <w:rsid w:val="00621649"/>
    <w:rsid w:val="00621AF9"/>
    <w:rsid w:val="00622814"/>
    <w:rsid w:val="00631C41"/>
    <w:rsid w:val="00646736"/>
    <w:rsid w:val="00647D20"/>
    <w:rsid w:val="00650141"/>
    <w:rsid w:val="00663928"/>
    <w:rsid w:val="006643A9"/>
    <w:rsid w:val="00672476"/>
    <w:rsid w:val="0067529B"/>
    <w:rsid w:val="006770B2"/>
    <w:rsid w:val="00681BB2"/>
    <w:rsid w:val="0068334D"/>
    <w:rsid w:val="00683FAA"/>
    <w:rsid w:val="00684611"/>
    <w:rsid w:val="00691745"/>
    <w:rsid w:val="006933D8"/>
    <w:rsid w:val="00694CDE"/>
    <w:rsid w:val="006A373B"/>
    <w:rsid w:val="006A5E89"/>
    <w:rsid w:val="006A6822"/>
    <w:rsid w:val="006B3A0C"/>
    <w:rsid w:val="006C3422"/>
    <w:rsid w:val="006C5582"/>
    <w:rsid w:val="006C65DF"/>
    <w:rsid w:val="006D0BE9"/>
    <w:rsid w:val="006D0F52"/>
    <w:rsid w:val="006D1B1D"/>
    <w:rsid w:val="006E3607"/>
    <w:rsid w:val="006E363B"/>
    <w:rsid w:val="006E5D61"/>
    <w:rsid w:val="006E6451"/>
    <w:rsid w:val="006F188F"/>
    <w:rsid w:val="006F1CE7"/>
    <w:rsid w:val="006F7671"/>
    <w:rsid w:val="0070276A"/>
    <w:rsid w:val="00704B41"/>
    <w:rsid w:val="00710E07"/>
    <w:rsid w:val="007127BB"/>
    <w:rsid w:val="007129D3"/>
    <w:rsid w:val="00713067"/>
    <w:rsid w:val="00714183"/>
    <w:rsid w:val="00721A41"/>
    <w:rsid w:val="00731DFF"/>
    <w:rsid w:val="00731E69"/>
    <w:rsid w:val="00736910"/>
    <w:rsid w:val="00740969"/>
    <w:rsid w:val="0075139B"/>
    <w:rsid w:val="00751D5C"/>
    <w:rsid w:val="00751F22"/>
    <w:rsid w:val="007520D4"/>
    <w:rsid w:val="00754C11"/>
    <w:rsid w:val="00757AC7"/>
    <w:rsid w:val="00757D42"/>
    <w:rsid w:val="00757E49"/>
    <w:rsid w:val="0076145D"/>
    <w:rsid w:val="00761FEE"/>
    <w:rsid w:val="00762A77"/>
    <w:rsid w:val="007639D7"/>
    <w:rsid w:val="00771575"/>
    <w:rsid w:val="00773C91"/>
    <w:rsid w:val="007807F3"/>
    <w:rsid w:val="00797294"/>
    <w:rsid w:val="0079788B"/>
    <w:rsid w:val="007A148F"/>
    <w:rsid w:val="007A1EBA"/>
    <w:rsid w:val="007A346C"/>
    <w:rsid w:val="007A6E68"/>
    <w:rsid w:val="007C7DE6"/>
    <w:rsid w:val="007D2A79"/>
    <w:rsid w:val="007D6C6B"/>
    <w:rsid w:val="007F2A7F"/>
    <w:rsid w:val="007F3E19"/>
    <w:rsid w:val="007F4632"/>
    <w:rsid w:val="007F70FE"/>
    <w:rsid w:val="00804B53"/>
    <w:rsid w:val="00805965"/>
    <w:rsid w:val="0081118E"/>
    <w:rsid w:val="0081369C"/>
    <w:rsid w:val="00813F19"/>
    <w:rsid w:val="008200E4"/>
    <w:rsid w:val="00820609"/>
    <w:rsid w:val="008328B9"/>
    <w:rsid w:val="00850DD3"/>
    <w:rsid w:val="008515BC"/>
    <w:rsid w:val="00861A20"/>
    <w:rsid w:val="00865CAC"/>
    <w:rsid w:val="00874749"/>
    <w:rsid w:val="00874F7D"/>
    <w:rsid w:val="008813FF"/>
    <w:rsid w:val="00881E27"/>
    <w:rsid w:val="00891803"/>
    <w:rsid w:val="00894C4A"/>
    <w:rsid w:val="008B1EBF"/>
    <w:rsid w:val="008B253B"/>
    <w:rsid w:val="008B2B79"/>
    <w:rsid w:val="008B4437"/>
    <w:rsid w:val="008C170B"/>
    <w:rsid w:val="008C709C"/>
    <w:rsid w:val="008D0875"/>
    <w:rsid w:val="008D3631"/>
    <w:rsid w:val="008D3E5B"/>
    <w:rsid w:val="008D4752"/>
    <w:rsid w:val="008D707E"/>
    <w:rsid w:val="008E3DAD"/>
    <w:rsid w:val="008E5B64"/>
    <w:rsid w:val="008E6E60"/>
    <w:rsid w:val="008E752A"/>
    <w:rsid w:val="008F02B6"/>
    <w:rsid w:val="008F78F7"/>
    <w:rsid w:val="00902F81"/>
    <w:rsid w:val="009063AD"/>
    <w:rsid w:val="0090682A"/>
    <w:rsid w:val="0090770C"/>
    <w:rsid w:val="009154E4"/>
    <w:rsid w:val="00922839"/>
    <w:rsid w:val="00923221"/>
    <w:rsid w:val="00927AF6"/>
    <w:rsid w:val="00932A2E"/>
    <w:rsid w:val="009352A7"/>
    <w:rsid w:val="009401B6"/>
    <w:rsid w:val="00941FB2"/>
    <w:rsid w:val="00944A3A"/>
    <w:rsid w:val="00950F04"/>
    <w:rsid w:val="00951EC3"/>
    <w:rsid w:val="0096558C"/>
    <w:rsid w:val="009766A5"/>
    <w:rsid w:val="00976E36"/>
    <w:rsid w:val="009779E2"/>
    <w:rsid w:val="00986C4B"/>
    <w:rsid w:val="00987AA2"/>
    <w:rsid w:val="00993671"/>
    <w:rsid w:val="00994233"/>
    <w:rsid w:val="009A2496"/>
    <w:rsid w:val="009A6B42"/>
    <w:rsid w:val="009B28DC"/>
    <w:rsid w:val="009B2B91"/>
    <w:rsid w:val="009B70BE"/>
    <w:rsid w:val="009C12C2"/>
    <w:rsid w:val="009C23DA"/>
    <w:rsid w:val="009D26C6"/>
    <w:rsid w:val="009D4DDE"/>
    <w:rsid w:val="009E1FCF"/>
    <w:rsid w:val="009F06C3"/>
    <w:rsid w:val="009F1E61"/>
    <w:rsid w:val="009F20A4"/>
    <w:rsid w:val="009F2B18"/>
    <w:rsid w:val="009F3205"/>
    <w:rsid w:val="00A02B7A"/>
    <w:rsid w:val="00A05FC2"/>
    <w:rsid w:val="00A1011D"/>
    <w:rsid w:val="00A128E5"/>
    <w:rsid w:val="00A25542"/>
    <w:rsid w:val="00A3322D"/>
    <w:rsid w:val="00A3367D"/>
    <w:rsid w:val="00A344F2"/>
    <w:rsid w:val="00A430C5"/>
    <w:rsid w:val="00A4788F"/>
    <w:rsid w:val="00A53E42"/>
    <w:rsid w:val="00A615BA"/>
    <w:rsid w:val="00A632CC"/>
    <w:rsid w:val="00A66710"/>
    <w:rsid w:val="00A73916"/>
    <w:rsid w:val="00A745DF"/>
    <w:rsid w:val="00A77DC3"/>
    <w:rsid w:val="00A77F1E"/>
    <w:rsid w:val="00A80D14"/>
    <w:rsid w:val="00A83F61"/>
    <w:rsid w:val="00A86A35"/>
    <w:rsid w:val="00A90648"/>
    <w:rsid w:val="00A92789"/>
    <w:rsid w:val="00A9370F"/>
    <w:rsid w:val="00A94186"/>
    <w:rsid w:val="00AA034E"/>
    <w:rsid w:val="00AA3BA9"/>
    <w:rsid w:val="00AA420B"/>
    <w:rsid w:val="00AA56FD"/>
    <w:rsid w:val="00AA651D"/>
    <w:rsid w:val="00AA7E3D"/>
    <w:rsid w:val="00AB44E8"/>
    <w:rsid w:val="00AB4F05"/>
    <w:rsid w:val="00AC2F2C"/>
    <w:rsid w:val="00AC33C7"/>
    <w:rsid w:val="00AC45DA"/>
    <w:rsid w:val="00AC6B4F"/>
    <w:rsid w:val="00AD481D"/>
    <w:rsid w:val="00AD53C1"/>
    <w:rsid w:val="00AE4708"/>
    <w:rsid w:val="00AE689B"/>
    <w:rsid w:val="00AF4E4A"/>
    <w:rsid w:val="00B00D13"/>
    <w:rsid w:val="00B01924"/>
    <w:rsid w:val="00B02261"/>
    <w:rsid w:val="00B036F5"/>
    <w:rsid w:val="00B07397"/>
    <w:rsid w:val="00B1009A"/>
    <w:rsid w:val="00B11E15"/>
    <w:rsid w:val="00B20667"/>
    <w:rsid w:val="00B2553C"/>
    <w:rsid w:val="00B339CE"/>
    <w:rsid w:val="00B343B5"/>
    <w:rsid w:val="00B3657D"/>
    <w:rsid w:val="00B41B78"/>
    <w:rsid w:val="00B438AD"/>
    <w:rsid w:val="00B44038"/>
    <w:rsid w:val="00B4617F"/>
    <w:rsid w:val="00B64C79"/>
    <w:rsid w:val="00B70333"/>
    <w:rsid w:val="00B72775"/>
    <w:rsid w:val="00B8113D"/>
    <w:rsid w:val="00B8253C"/>
    <w:rsid w:val="00B86CC5"/>
    <w:rsid w:val="00B92805"/>
    <w:rsid w:val="00B96064"/>
    <w:rsid w:val="00B96323"/>
    <w:rsid w:val="00BA1414"/>
    <w:rsid w:val="00BA1FFF"/>
    <w:rsid w:val="00BA406C"/>
    <w:rsid w:val="00BB0469"/>
    <w:rsid w:val="00BC23E2"/>
    <w:rsid w:val="00BC4B7F"/>
    <w:rsid w:val="00BC5181"/>
    <w:rsid w:val="00BC71CA"/>
    <w:rsid w:val="00BE025F"/>
    <w:rsid w:val="00BE40DF"/>
    <w:rsid w:val="00BF12F7"/>
    <w:rsid w:val="00BF197A"/>
    <w:rsid w:val="00BF3AB2"/>
    <w:rsid w:val="00BF3B50"/>
    <w:rsid w:val="00BF53E6"/>
    <w:rsid w:val="00BF6A3B"/>
    <w:rsid w:val="00C01B9B"/>
    <w:rsid w:val="00C07EE2"/>
    <w:rsid w:val="00C11077"/>
    <w:rsid w:val="00C25E16"/>
    <w:rsid w:val="00C30554"/>
    <w:rsid w:val="00C30B05"/>
    <w:rsid w:val="00C46FCD"/>
    <w:rsid w:val="00C5381F"/>
    <w:rsid w:val="00C5649C"/>
    <w:rsid w:val="00C67532"/>
    <w:rsid w:val="00C72D3D"/>
    <w:rsid w:val="00C751BE"/>
    <w:rsid w:val="00C75274"/>
    <w:rsid w:val="00C9236F"/>
    <w:rsid w:val="00C95F92"/>
    <w:rsid w:val="00CA21C5"/>
    <w:rsid w:val="00CA7C12"/>
    <w:rsid w:val="00CB10DF"/>
    <w:rsid w:val="00CB7D13"/>
    <w:rsid w:val="00CC0D2D"/>
    <w:rsid w:val="00CC1933"/>
    <w:rsid w:val="00CC369A"/>
    <w:rsid w:val="00CC3BC9"/>
    <w:rsid w:val="00CC68DA"/>
    <w:rsid w:val="00CC69DC"/>
    <w:rsid w:val="00CD27BA"/>
    <w:rsid w:val="00CD2C18"/>
    <w:rsid w:val="00CE4C21"/>
    <w:rsid w:val="00CE6EF2"/>
    <w:rsid w:val="00CF215D"/>
    <w:rsid w:val="00CF2B5F"/>
    <w:rsid w:val="00CF31B6"/>
    <w:rsid w:val="00CF37FD"/>
    <w:rsid w:val="00D00C0C"/>
    <w:rsid w:val="00D034FE"/>
    <w:rsid w:val="00D06228"/>
    <w:rsid w:val="00D07D19"/>
    <w:rsid w:val="00D376DB"/>
    <w:rsid w:val="00D4283C"/>
    <w:rsid w:val="00D45472"/>
    <w:rsid w:val="00D45DD8"/>
    <w:rsid w:val="00D53A2D"/>
    <w:rsid w:val="00D57924"/>
    <w:rsid w:val="00D608AC"/>
    <w:rsid w:val="00D677B1"/>
    <w:rsid w:val="00D70024"/>
    <w:rsid w:val="00D753D2"/>
    <w:rsid w:val="00D83B19"/>
    <w:rsid w:val="00D83BB2"/>
    <w:rsid w:val="00D8799E"/>
    <w:rsid w:val="00D9066D"/>
    <w:rsid w:val="00D93B97"/>
    <w:rsid w:val="00DA01AC"/>
    <w:rsid w:val="00DA1374"/>
    <w:rsid w:val="00DA1462"/>
    <w:rsid w:val="00DA1AFA"/>
    <w:rsid w:val="00DA4572"/>
    <w:rsid w:val="00DA5CFE"/>
    <w:rsid w:val="00DA749D"/>
    <w:rsid w:val="00DB3721"/>
    <w:rsid w:val="00DB7101"/>
    <w:rsid w:val="00DC5361"/>
    <w:rsid w:val="00DC59A6"/>
    <w:rsid w:val="00DC5F1D"/>
    <w:rsid w:val="00DC6918"/>
    <w:rsid w:val="00DE45D7"/>
    <w:rsid w:val="00DE4A34"/>
    <w:rsid w:val="00DE63E7"/>
    <w:rsid w:val="00DF1277"/>
    <w:rsid w:val="00DF2C2A"/>
    <w:rsid w:val="00DF52B7"/>
    <w:rsid w:val="00DF7B6D"/>
    <w:rsid w:val="00E00BAA"/>
    <w:rsid w:val="00E020BE"/>
    <w:rsid w:val="00E04C62"/>
    <w:rsid w:val="00E10ADC"/>
    <w:rsid w:val="00E128E8"/>
    <w:rsid w:val="00E134D1"/>
    <w:rsid w:val="00E14C8A"/>
    <w:rsid w:val="00E14D4D"/>
    <w:rsid w:val="00E14E1A"/>
    <w:rsid w:val="00E15B3F"/>
    <w:rsid w:val="00E15B88"/>
    <w:rsid w:val="00E15FB6"/>
    <w:rsid w:val="00E21B6D"/>
    <w:rsid w:val="00E22955"/>
    <w:rsid w:val="00E309A7"/>
    <w:rsid w:val="00E30E4E"/>
    <w:rsid w:val="00E312CB"/>
    <w:rsid w:val="00E32026"/>
    <w:rsid w:val="00E379C2"/>
    <w:rsid w:val="00E50C21"/>
    <w:rsid w:val="00E56E9B"/>
    <w:rsid w:val="00E62971"/>
    <w:rsid w:val="00E65444"/>
    <w:rsid w:val="00E66727"/>
    <w:rsid w:val="00E675BA"/>
    <w:rsid w:val="00E74469"/>
    <w:rsid w:val="00E7570F"/>
    <w:rsid w:val="00E77318"/>
    <w:rsid w:val="00E8111C"/>
    <w:rsid w:val="00E81D3B"/>
    <w:rsid w:val="00E823D9"/>
    <w:rsid w:val="00E85379"/>
    <w:rsid w:val="00E857A9"/>
    <w:rsid w:val="00E920EA"/>
    <w:rsid w:val="00EB10E4"/>
    <w:rsid w:val="00EB2101"/>
    <w:rsid w:val="00EB4001"/>
    <w:rsid w:val="00EC0FE6"/>
    <w:rsid w:val="00EC59F1"/>
    <w:rsid w:val="00ED3DA5"/>
    <w:rsid w:val="00ED4D66"/>
    <w:rsid w:val="00ED4E24"/>
    <w:rsid w:val="00ED6CF9"/>
    <w:rsid w:val="00EE3588"/>
    <w:rsid w:val="00EE379A"/>
    <w:rsid w:val="00EE53AF"/>
    <w:rsid w:val="00EE6D0B"/>
    <w:rsid w:val="00EE750A"/>
    <w:rsid w:val="00EE7BA4"/>
    <w:rsid w:val="00EF11F3"/>
    <w:rsid w:val="00EF4FE3"/>
    <w:rsid w:val="00EF57F8"/>
    <w:rsid w:val="00EF7A86"/>
    <w:rsid w:val="00F017F7"/>
    <w:rsid w:val="00F04511"/>
    <w:rsid w:val="00F068F6"/>
    <w:rsid w:val="00F10E23"/>
    <w:rsid w:val="00F11823"/>
    <w:rsid w:val="00F11A1D"/>
    <w:rsid w:val="00F1239F"/>
    <w:rsid w:val="00F12BAF"/>
    <w:rsid w:val="00F17DEF"/>
    <w:rsid w:val="00F20471"/>
    <w:rsid w:val="00F204DA"/>
    <w:rsid w:val="00F24B87"/>
    <w:rsid w:val="00F26BFE"/>
    <w:rsid w:val="00F31AA2"/>
    <w:rsid w:val="00F33C4E"/>
    <w:rsid w:val="00F400B4"/>
    <w:rsid w:val="00F4027D"/>
    <w:rsid w:val="00F431FA"/>
    <w:rsid w:val="00F47C15"/>
    <w:rsid w:val="00F51EDF"/>
    <w:rsid w:val="00F551EB"/>
    <w:rsid w:val="00F554E6"/>
    <w:rsid w:val="00F5578B"/>
    <w:rsid w:val="00F5600F"/>
    <w:rsid w:val="00F710E7"/>
    <w:rsid w:val="00F816A7"/>
    <w:rsid w:val="00F82158"/>
    <w:rsid w:val="00F837FC"/>
    <w:rsid w:val="00F92BEB"/>
    <w:rsid w:val="00FA5248"/>
    <w:rsid w:val="00FA57FF"/>
    <w:rsid w:val="00FA6411"/>
    <w:rsid w:val="00FA72EF"/>
    <w:rsid w:val="00FB0DF0"/>
    <w:rsid w:val="00FB4F21"/>
    <w:rsid w:val="00FB7592"/>
    <w:rsid w:val="00FB7C95"/>
    <w:rsid w:val="00FC29EC"/>
    <w:rsid w:val="00FC4058"/>
    <w:rsid w:val="00FD154B"/>
    <w:rsid w:val="00FF5613"/>
    <w:rsid w:val="00FF58E1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2A341C5-EAD7-4DC7-9B87-E08A59A2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3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3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A034E"/>
    <w:pPr>
      <w:keepNext/>
      <w:pBdr>
        <w:bottom w:val="single" w:sz="4" w:space="1" w:color="auto"/>
      </w:pBdr>
      <w:shd w:val="pct25" w:color="auto" w:fill="FFFFFF"/>
      <w:outlineLvl w:val="2"/>
    </w:pPr>
    <w:rPr>
      <w:rFonts w:ascii="Trebuchet MS" w:hAnsi="Trebuchet MS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034E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3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03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AA034E"/>
    <w:rPr>
      <w:rFonts w:ascii="Trebuchet MS" w:eastAsia="Times New Roman" w:hAnsi="Trebuchet MS" w:cs="Times New Roman"/>
      <w:b/>
      <w:sz w:val="20"/>
      <w:szCs w:val="20"/>
      <w:shd w:val="pct25" w:color="auto" w:fill="FFFFF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AA034E"/>
    <w:rPr>
      <w:rFonts w:ascii="Cambria" w:eastAsia="Times New Roman" w:hAnsi="Cambria" w:cs="Times New Roman"/>
      <w:i/>
      <w:iCs/>
      <w:color w:val="243F60"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3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BodyText">
    <w:name w:val="Body Text"/>
    <w:basedOn w:val="Normal"/>
    <w:link w:val="BodyTextChar"/>
    <w:unhideWhenUsed/>
    <w:rsid w:val="00AA034E"/>
    <w:pPr>
      <w:widowControl w:val="0"/>
      <w:suppressAutoHyphens/>
      <w:spacing w:after="120"/>
    </w:pPr>
    <w:rPr>
      <w:rFonts w:eastAsia="Arial Unicode MS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A034E"/>
    <w:rPr>
      <w:rFonts w:ascii="Times New Roman" w:eastAsia="Arial Unicode MS" w:hAnsi="Times New Roman" w:cs="Times New Roman"/>
      <w:sz w:val="24"/>
      <w:szCs w:val="20"/>
    </w:rPr>
  </w:style>
  <w:style w:type="paragraph" w:styleId="NoSpacing">
    <w:name w:val="No Spacing"/>
    <w:uiPriority w:val="1"/>
    <w:qFormat/>
    <w:rsid w:val="00AA03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AA034E"/>
    <w:pPr>
      <w:ind w:left="720"/>
      <w:contextualSpacing/>
    </w:pPr>
  </w:style>
  <w:style w:type="character" w:customStyle="1" w:styleId="style11">
    <w:name w:val="style11"/>
    <w:rsid w:val="00AA034E"/>
    <w:rPr>
      <w:rFonts w:ascii="Arial" w:hAnsi="Arial" w:cs="Arial" w:hint="default"/>
      <w:sz w:val="24"/>
      <w:szCs w:val="24"/>
    </w:rPr>
  </w:style>
  <w:style w:type="character" w:customStyle="1" w:styleId="go">
    <w:name w:val="go"/>
    <w:basedOn w:val="DefaultParagraphFont"/>
    <w:rsid w:val="00AA034E"/>
  </w:style>
  <w:style w:type="paragraph" w:styleId="Subtitle">
    <w:name w:val="Subtitle"/>
    <w:basedOn w:val="Normal"/>
    <w:next w:val="Normal"/>
    <w:link w:val="SubtitleChar"/>
    <w:qFormat/>
    <w:rsid w:val="003716FB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3716FB"/>
    <w:rPr>
      <w:rFonts w:ascii="Cambria" w:eastAsia="Times New Roman" w:hAnsi="Cambria" w:cs="Times New Roman"/>
      <w:sz w:val="24"/>
      <w:szCs w:val="24"/>
    </w:rPr>
  </w:style>
  <w:style w:type="paragraph" w:customStyle="1" w:styleId="western">
    <w:name w:val="western"/>
    <w:basedOn w:val="Normal"/>
    <w:uiPriority w:val="99"/>
    <w:rsid w:val="005B4CA3"/>
    <w:pPr>
      <w:spacing w:before="100" w:beforeAutospacing="1"/>
      <w:jc w:val="both"/>
    </w:pPr>
    <w:rPr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234E5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D57924"/>
  </w:style>
  <w:style w:type="character" w:styleId="Hyperlink">
    <w:name w:val="Hyperlink"/>
    <w:basedOn w:val="DefaultParagraphFont"/>
    <w:uiPriority w:val="99"/>
    <w:semiHidden/>
    <w:unhideWhenUsed/>
    <w:rsid w:val="00D57924"/>
    <w:rPr>
      <w:color w:val="0000FF"/>
      <w:u w:val="single"/>
    </w:rPr>
  </w:style>
  <w:style w:type="character" w:customStyle="1" w:styleId="yshortcuts">
    <w:name w:val="yshortcuts"/>
    <w:rsid w:val="002D7F50"/>
  </w:style>
  <w:style w:type="paragraph" w:styleId="HTMLPreformatted">
    <w:name w:val="HTML Preformatted"/>
    <w:basedOn w:val="Normal"/>
    <w:link w:val="HTMLPreformattedChar"/>
    <w:rsid w:val="002D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jc w:val="both"/>
    </w:pPr>
    <w:rPr>
      <w:rFonts w:ascii="Courier New" w:hAnsi="Courier New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2D7F50"/>
    <w:rPr>
      <w:rFonts w:ascii="Courier New" w:eastAsia="Times New Roman" w:hAnsi="Courier New" w:cs="Times New Roman"/>
      <w:sz w:val="20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F402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027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402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027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C95F92"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cafc614addce4bff1a9cbb5d8ad85688134f4b0419514c4847440321091b5b58120b12061445595d0c435601514841481f0f2b5613581957545f4d5d4a0e560c0a4257587a4553524f0d5048171b0d114b1e0a3e5c0411464b6857034b4a550d5642130d1903035d4a1e500558191b160715475c5b005049171b5c6&amp;docType=docx" TargetMode="Externa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footer" Target="footer3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C94D8-01B1-43C6-8440-6C089AF84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8</cp:revision>
  <dcterms:created xsi:type="dcterms:W3CDTF">2024-02-14T06:01:00Z</dcterms:created>
  <dcterms:modified xsi:type="dcterms:W3CDTF">2024-11-11T07:14:00Z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#000000,10,Calibri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Text">
    <vt:lpwstr>Internal to Wipro</vt:lpwstr>
  </property>
  <property fmtid="{D5CDD505-2E9C-101B-9397-08002B2CF9AE}" pid="5" name="MSIP_Label_f65b3423-ec78-4b3c-9693-96b88a3857c2_ActionId">
    <vt:lpwstr>5fc95aed-ff83-45d8-850a-640ad14fa932</vt:lpwstr>
  </property>
  <property fmtid="{D5CDD505-2E9C-101B-9397-08002B2CF9AE}" pid="6" name="MSIP_Label_f65b3423-ec78-4b3c-9693-96b88a3857c2_ContentBits">
    <vt:lpwstr>2</vt:lpwstr>
  </property>
  <property fmtid="{D5CDD505-2E9C-101B-9397-08002B2CF9AE}" pid="7" name="MSIP_Label_f65b3423-ec78-4b3c-9693-96b88a3857c2_Enabled">
    <vt:lpwstr>true</vt:lpwstr>
  </property>
  <property fmtid="{D5CDD505-2E9C-101B-9397-08002B2CF9AE}" pid="8" name="MSIP_Label_f65b3423-ec78-4b3c-9693-96b88a3857c2_Method">
    <vt:lpwstr>Standard</vt:lpwstr>
  </property>
  <property fmtid="{D5CDD505-2E9C-101B-9397-08002B2CF9AE}" pid="9" name="MSIP_Label_f65b3423-ec78-4b3c-9693-96b88a3857c2_Name">
    <vt:lpwstr>Internal to Wipro</vt:lpwstr>
  </property>
  <property fmtid="{D5CDD505-2E9C-101B-9397-08002B2CF9AE}" pid="10" name="MSIP_Label_f65b3423-ec78-4b3c-9693-96b88a3857c2_SetDate">
    <vt:lpwstr>2023-04-05T11:45:18Z</vt:lpwstr>
  </property>
  <property fmtid="{D5CDD505-2E9C-101B-9397-08002B2CF9AE}" pid="11" name="MSIP_Label_f65b3423-ec78-4b3c-9693-96b88a3857c2_SiteId">
    <vt:lpwstr>258ac4e4-146a-411e-9dc8-79a9e12fd6da</vt:lpwstr>
  </property>
</Properties>
</file>