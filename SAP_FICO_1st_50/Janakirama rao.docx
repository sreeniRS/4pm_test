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954AC0A" w14:textId="77777777" w:rsidR="00241327" w:rsidRPr="002F60EE" w:rsidRDefault="00241327" w:rsidP="00C45F32">
      <w:pPr>
        <w:ind w:right="-1080"/>
        <w:jc w:val="both"/>
        <w:rPr>
          <w:rFonts w:ascii="Cambria" w:hAnsi="Cambria"/>
        </w:rPr>
      </w:pPr>
    </w:p>
    <w:p w14:paraId="5058CD01" w14:textId="77777777" w:rsidR="00F83B7F" w:rsidRPr="002F60EE" w:rsidRDefault="00F83B7F" w:rsidP="00241327">
      <w:pPr>
        <w:ind w:left="3240" w:right="-1080" w:firstLine="360"/>
        <w:jc w:val="both"/>
        <w:rPr>
          <w:rFonts w:ascii="Cambria" w:hAnsi="Cambria" w:cs="Calibri"/>
          <w:b/>
          <w:bCs/>
          <w:shadow/>
          <w:color w:val="000000"/>
          <w:sz w:val="22"/>
          <w:szCs w:val="22"/>
          <w:u w:val="single"/>
        </w:rPr>
      </w:pPr>
    </w:p>
    <w:p w14:paraId="79BD833D" w14:textId="77777777" w:rsidR="000527A7" w:rsidRPr="002F60EE" w:rsidRDefault="000249BD" w:rsidP="000249BD">
      <w:pPr>
        <w:ind w:left="3960" w:right="-1080" w:firstLine="360"/>
        <w:rPr>
          <w:rFonts w:ascii="Cambria" w:hAnsi="Cambria"/>
          <w:b/>
          <w:bCs/>
          <w:sz w:val="32"/>
          <w:szCs w:val="32"/>
        </w:rPr>
      </w:pPr>
      <w:r w:rsidRPr="002F60EE">
        <w:rPr>
          <w:rFonts w:ascii="Cambria" w:hAnsi="Cambria" w:cs="Calibri"/>
          <w:b/>
          <w:bCs/>
          <w:shadow/>
          <w:color w:val="000000"/>
          <w:sz w:val="32"/>
          <w:szCs w:val="32"/>
          <w:u w:val="single"/>
        </w:rPr>
        <w:t>Resume</w:t>
      </w:r>
    </w:p>
    <w:p w14:paraId="7660C03B" w14:textId="77777777" w:rsidR="00760F52" w:rsidRPr="002F60EE" w:rsidRDefault="00760F52" w:rsidP="00760F52">
      <w:pPr>
        <w:ind w:right="-1080"/>
        <w:jc w:val="both"/>
        <w:rPr>
          <w:rFonts w:ascii="Cambria" w:hAnsi="Cambria"/>
          <w:b/>
          <w:bCs/>
          <w:sz w:val="22"/>
          <w:szCs w:val="22"/>
        </w:rPr>
      </w:pPr>
    </w:p>
    <w:p w14:paraId="78BB880C" w14:textId="77777777" w:rsidR="00F83B7F" w:rsidRPr="002F60EE" w:rsidRDefault="00760F52" w:rsidP="00760F52">
      <w:pPr>
        <w:ind w:right="-1080"/>
        <w:jc w:val="both"/>
        <w:rPr>
          <w:rFonts w:ascii="Cambria" w:hAnsi="Cambria"/>
          <w:b/>
          <w:bCs/>
          <w:sz w:val="22"/>
          <w:szCs w:val="22"/>
        </w:rPr>
      </w:pPr>
      <w:r w:rsidRPr="002F60EE">
        <w:rPr>
          <w:rFonts w:ascii="Cambria" w:hAnsi="Cambria"/>
          <w:b/>
          <w:bCs/>
          <w:sz w:val="22"/>
          <w:szCs w:val="22"/>
        </w:rPr>
        <w:t xml:space="preserve">     </w:t>
      </w:r>
    </w:p>
    <w:p w14:paraId="4D5F34DC" w14:textId="77777777" w:rsidR="00356A28" w:rsidRPr="002F60EE" w:rsidRDefault="00760F52" w:rsidP="00760F52">
      <w:pPr>
        <w:ind w:right="-1080"/>
        <w:jc w:val="both"/>
        <w:rPr>
          <w:rFonts w:ascii="Cambria" w:hAnsi="Cambria"/>
          <w:b/>
          <w:bCs/>
          <w:sz w:val="22"/>
          <w:szCs w:val="22"/>
        </w:rPr>
      </w:pPr>
      <w:r w:rsidRPr="002F60EE">
        <w:rPr>
          <w:rFonts w:ascii="Cambria" w:hAnsi="Cambria"/>
          <w:b/>
          <w:bCs/>
          <w:sz w:val="22"/>
          <w:szCs w:val="22"/>
        </w:rPr>
        <w:t xml:space="preserve"> </w:t>
      </w:r>
      <w:r w:rsidR="00AD27D0" w:rsidRPr="002F60EE">
        <w:rPr>
          <w:rFonts w:ascii="Cambria" w:hAnsi="Cambria"/>
          <w:b/>
          <w:bCs/>
          <w:sz w:val="22"/>
          <w:szCs w:val="22"/>
        </w:rPr>
        <w:t>Janakiram rao</w:t>
      </w:r>
      <w:r w:rsidRPr="002F60EE">
        <w:rPr>
          <w:rFonts w:ascii="Cambria" w:hAnsi="Cambria"/>
          <w:b/>
          <w:bCs/>
          <w:sz w:val="32"/>
          <w:szCs w:val="32"/>
        </w:rPr>
        <w:tab/>
      </w:r>
      <w:r w:rsidRPr="002F60EE">
        <w:rPr>
          <w:rFonts w:ascii="Cambria" w:hAnsi="Cambria"/>
          <w:b/>
          <w:bCs/>
          <w:sz w:val="32"/>
          <w:szCs w:val="32"/>
        </w:rPr>
        <w:tab/>
      </w:r>
      <w:r w:rsidRPr="002F60EE">
        <w:rPr>
          <w:rFonts w:ascii="Cambria" w:hAnsi="Cambria"/>
          <w:b/>
          <w:bCs/>
          <w:sz w:val="32"/>
          <w:szCs w:val="32"/>
        </w:rPr>
        <w:tab/>
      </w:r>
      <w:r w:rsidRPr="002F60EE">
        <w:rPr>
          <w:rFonts w:ascii="Cambria" w:hAnsi="Cambria"/>
          <w:b/>
          <w:bCs/>
          <w:sz w:val="32"/>
          <w:szCs w:val="32"/>
        </w:rPr>
        <w:tab/>
      </w:r>
      <w:r w:rsidR="00F83B7F" w:rsidRPr="002F60EE">
        <w:rPr>
          <w:rFonts w:ascii="Cambria" w:hAnsi="Cambria"/>
          <w:b/>
          <w:bCs/>
          <w:sz w:val="32"/>
          <w:szCs w:val="32"/>
        </w:rPr>
        <w:tab/>
      </w:r>
      <w:r w:rsidR="00F83B7F" w:rsidRPr="002F60EE">
        <w:rPr>
          <w:rFonts w:ascii="Cambria" w:hAnsi="Cambria"/>
          <w:b/>
          <w:bCs/>
          <w:sz w:val="32"/>
          <w:szCs w:val="32"/>
        </w:rPr>
        <w:tab/>
      </w:r>
      <w:r w:rsidR="00C2772A" w:rsidRPr="002F60EE">
        <w:rPr>
          <w:rFonts w:ascii="Cambria" w:hAnsi="Cambria"/>
          <w:b/>
          <w:bCs/>
          <w:sz w:val="32"/>
          <w:szCs w:val="32"/>
        </w:rPr>
        <w:tab/>
      </w:r>
      <w:r w:rsidR="00220143" w:rsidRPr="002F60EE">
        <w:rPr>
          <w:rFonts w:ascii="Cambria" w:hAnsi="Cambria"/>
          <w:b/>
          <w:bCs/>
          <w:sz w:val="32"/>
          <w:szCs w:val="32"/>
        </w:rPr>
        <w:t xml:space="preserve">  </w:t>
      </w:r>
      <w:r w:rsidR="00C2772A" w:rsidRPr="002F60EE">
        <w:rPr>
          <w:rFonts w:ascii="Cambria" w:hAnsi="Cambria"/>
          <w:b/>
          <w:bCs/>
          <w:sz w:val="32"/>
          <w:szCs w:val="32"/>
        </w:rPr>
        <w:tab/>
      </w:r>
      <w:r w:rsidR="00A665A8">
        <w:rPr>
          <w:rFonts w:ascii="Cambria" w:hAnsi="Cambria"/>
          <w:b/>
          <w:bCs/>
          <w:sz w:val="32"/>
          <w:szCs w:val="32"/>
        </w:rPr>
        <w:t xml:space="preserve">  </w:t>
      </w:r>
      <w:r w:rsidR="00220143" w:rsidRPr="002F60EE">
        <w:rPr>
          <w:rFonts w:ascii="Cambria" w:hAnsi="Cambria"/>
          <w:b/>
          <w:bCs/>
          <w:sz w:val="32"/>
          <w:szCs w:val="32"/>
        </w:rPr>
        <w:t xml:space="preserve">  </w:t>
      </w:r>
      <w:r w:rsidR="00356A28" w:rsidRPr="002F60EE">
        <w:rPr>
          <w:rFonts w:ascii="Cambria" w:hAnsi="Cambria"/>
          <w:i/>
          <w:iCs/>
          <w:sz w:val="22"/>
          <w:szCs w:val="22"/>
        </w:rPr>
        <w:t>Email Id:</w:t>
      </w:r>
      <w:r w:rsidR="001C3C23" w:rsidRPr="002F60EE">
        <w:rPr>
          <w:rFonts w:ascii="Cambria" w:hAnsi="Cambria"/>
          <w:i/>
          <w:iCs/>
          <w:sz w:val="22"/>
          <w:szCs w:val="22"/>
        </w:rPr>
        <w:t>janakiramrao689</w:t>
      </w:r>
      <w:r w:rsidR="002979BE" w:rsidRPr="002F60EE">
        <w:rPr>
          <w:rFonts w:ascii="Cambria" w:hAnsi="Cambria"/>
          <w:i/>
          <w:iCs/>
          <w:sz w:val="22"/>
          <w:szCs w:val="22"/>
        </w:rPr>
        <w:t>@gmail</w:t>
      </w:r>
      <w:r w:rsidR="00220F00" w:rsidRPr="002F60EE">
        <w:rPr>
          <w:rFonts w:ascii="Cambria" w:hAnsi="Cambria"/>
          <w:i/>
          <w:iCs/>
          <w:sz w:val="22"/>
          <w:szCs w:val="22"/>
        </w:rPr>
        <w:t>.com</w:t>
      </w:r>
    </w:p>
    <w:p w14:paraId="587BC98A" w14:textId="77777777" w:rsidR="00356A28" w:rsidRPr="002F60EE" w:rsidRDefault="00356A28" w:rsidP="00E400FA">
      <w:pPr>
        <w:ind w:left="2520" w:right="-1080" w:firstLine="360"/>
        <w:jc w:val="both"/>
        <w:rPr>
          <w:rFonts w:ascii="Cambria" w:hAnsi="Cambria"/>
          <w:sz w:val="22"/>
          <w:szCs w:val="22"/>
        </w:rPr>
      </w:pPr>
      <w:r w:rsidRPr="002F60EE">
        <w:rPr>
          <w:rFonts w:ascii="Cambria" w:hAnsi="Cambria"/>
          <w:b/>
          <w:bCs/>
          <w:sz w:val="22"/>
          <w:szCs w:val="22"/>
        </w:rPr>
        <w:tab/>
      </w:r>
      <w:r w:rsidRPr="002F60EE">
        <w:rPr>
          <w:rFonts w:ascii="Cambria" w:hAnsi="Cambria"/>
          <w:b/>
          <w:bCs/>
          <w:sz w:val="22"/>
          <w:szCs w:val="22"/>
        </w:rPr>
        <w:tab/>
      </w:r>
      <w:r w:rsidRPr="002F60EE">
        <w:rPr>
          <w:rFonts w:ascii="Cambria" w:hAnsi="Cambria"/>
          <w:b/>
          <w:bCs/>
          <w:sz w:val="22"/>
          <w:szCs w:val="22"/>
        </w:rPr>
        <w:tab/>
      </w:r>
      <w:r w:rsidR="00C2772A" w:rsidRPr="002F60EE">
        <w:rPr>
          <w:rFonts w:ascii="Cambria" w:hAnsi="Cambria"/>
          <w:b/>
          <w:bCs/>
          <w:sz w:val="22"/>
          <w:szCs w:val="22"/>
        </w:rPr>
        <w:t xml:space="preserve"> </w:t>
      </w:r>
      <w:r w:rsidR="00C2772A" w:rsidRPr="002F60EE">
        <w:rPr>
          <w:rFonts w:ascii="Cambria" w:hAnsi="Cambria"/>
          <w:b/>
          <w:bCs/>
          <w:sz w:val="22"/>
          <w:szCs w:val="22"/>
        </w:rPr>
        <w:tab/>
      </w:r>
      <w:r w:rsidR="00C2772A" w:rsidRPr="002F60EE">
        <w:rPr>
          <w:rFonts w:ascii="Cambria" w:hAnsi="Cambria"/>
          <w:b/>
          <w:bCs/>
          <w:sz w:val="22"/>
          <w:szCs w:val="22"/>
        </w:rPr>
        <w:tab/>
      </w:r>
      <w:r w:rsidRPr="002F60EE">
        <w:rPr>
          <w:rFonts w:ascii="Cambria" w:hAnsi="Cambria"/>
          <w:b/>
          <w:bCs/>
          <w:sz w:val="22"/>
          <w:szCs w:val="22"/>
        </w:rPr>
        <w:tab/>
      </w:r>
      <w:r w:rsidR="00A665A8">
        <w:rPr>
          <w:rFonts w:ascii="Cambria" w:hAnsi="Cambria"/>
          <w:b/>
          <w:bCs/>
          <w:sz w:val="22"/>
          <w:szCs w:val="22"/>
        </w:rPr>
        <w:t xml:space="preserve">     </w:t>
      </w:r>
      <w:r w:rsidRPr="002F60EE">
        <w:rPr>
          <w:rFonts w:ascii="Cambria" w:hAnsi="Cambria"/>
          <w:sz w:val="22"/>
          <w:szCs w:val="22"/>
        </w:rPr>
        <w:t>Mobile No</w:t>
      </w:r>
      <w:r w:rsidR="00DD1F2E" w:rsidRPr="002F60EE">
        <w:rPr>
          <w:rFonts w:ascii="Cambria" w:hAnsi="Cambria"/>
          <w:sz w:val="22"/>
          <w:szCs w:val="22"/>
        </w:rPr>
        <w:t xml:space="preserve">: </w:t>
      </w:r>
      <w:r w:rsidR="00722D9C" w:rsidRPr="002F60EE">
        <w:rPr>
          <w:rFonts w:ascii="Cambria" w:hAnsi="Cambria"/>
          <w:sz w:val="22"/>
          <w:szCs w:val="22"/>
        </w:rPr>
        <w:t>+91-</w:t>
      </w:r>
      <w:r w:rsidR="001C3C23" w:rsidRPr="002F60EE">
        <w:rPr>
          <w:rFonts w:ascii="Cambria" w:hAnsi="Cambria"/>
          <w:sz w:val="22"/>
          <w:szCs w:val="22"/>
        </w:rPr>
        <w:t>9886965689</w:t>
      </w:r>
    </w:p>
    <w:p w14:paraId="1FEFA95F" w14:textId="77777777" w:rsidR="000527A7" w:rsidRPr="002F60EE" w:rsidRDefault="000527A7" w:rsidP="00E906D5">
      <w:pPr>
        <w:ind w:left="3240" w:hanging="3240"/>
        <w:jc w:val="both"/>
        <w:rPr>
          <w:rFonts w:ascii="Cambria" w:hAnsi="Cambria"/>
          <w:b/>
          <w:bCs/>
          <w:sz w:val="22"/>
          <w:szCs w:val="22"/>
        </w:rPr>
      </w:pPr>
    </w:p>
    <w:p w14:paraId="48416D1D" w14:textId="77777777" w:rsidR="000527A7" w:rsidRPr="002F60EE" w:rsidRDefault="000527A7" w:rsidP="00CB73F2">
      <w:pPr>
        <w:pStyle w:val="Style1"/>
        <w:pBdr>
          <w:top w:val="none" w:sz="0" w:space="0" w:color="auto"/>
          <w:left w:val="none" w:sz="0" w:space="0" w:color="auto"/>
          <w:bottom w:val="none" w:sz="0" w:space="0" w:color="auto"/>
          <w:right w:val="none" w:sz="0" w:space="0" w:color="auto"/>
        </w:pBdr>
        <w:shd w:val="clear" w:color="auto" w:fill="D0CECE"/>
        <w:jc w:val="both"/>
        <w:rPr>
          <w:rFonts w:ascii="Cambria" w:hAnsi="Cambria"/>
          <w:color w:val="auto"/>
        </w:rPr>
      </w:pPr>
      <w:r w:rsidRPr="002F60EE">
        <w:rPr>
          <w:rFonts w:ascii="Cambria" w:hAnsi="Cambria"/>
          <w:color w:val="auto"/>
        </w:rPr>
        <w:t>Professional Summary</w:t>
      </w:r>
    </w:p>
    <w:p w14:paraId="1103D5F1" w14:textId="77777777" w:rsidR="000A5A70" w:rsidRPr="002F60EE" w:rsidRDefault="00A0136E" w:rsidP="0076489A">
      <w:pPr>
        <w:pStyle w:val="ListParagraph"/>
        <w:numPr>
          <w:ilvl w:val="0"/>
          <w:numId w:val="6"/>
        </w:numPr>
        <w:suppressAutoHyphens w:val="0"/>
        <w:spacing w:before="100" w:beforeAutospacing="1" w:after="100" w:afterAutospacing="1" w:line="276" w:lineRule="auto"/>
        <w:contextualSpacing/>
        <w:jc w:val="both"/>
        <w:rPr>
          <w:rFonts w:ascii="Cambria" w:hAnsi="Cambria"/>
          <w:bCs/>
          <w:sz w:val="22"/>
          <w:szCs w:val="22"/>
        </w:rPr>
      </w:pPr>
      <w:r w:rsidRPr="002F60EE">
        <w:rPr>
          <w:rFonts w:ascii="Cambria" w:hAnsi="Cambria"/>
          <w:bCs/>
          <w:sz w:val="22"/>
          <w:szCs w:val="22"/>
        </w:rPr>
        <w:t xml:space="preserve">Having around </w:t>
      </w:r>
      <w:r w:rsidR="00787283" w:rsidRPr="002F60EE">
        <w:rPr>
          <w:rFonts w:ascii="Cambria" w:hAnsi="Cambria"/>
          <w:bCs/>
          <w:sz w:val="22"/>
          <w:szCs w:val="22"/>
        </w:rPr>
        <w:t>12</w:t>
      </w:r>
      <w:r w:rsidR="000A5A70" w:rsidRPr="002F60EE">
        <w:rPr>
          <w:rFonts w:ascii="Cambria" w:hAnsi="Cambria"/>
          <w:bCs/>
          <w:sz w:val="22"/>
          <w:szCs w:val="22"/>
        </w:rPr>
        <w:t xml:space="preserve"> years of experience </w:t>
      </w:r>
      <w:r w:rsidR="005D7A1E" w:rsidRPr="002F60EE">
        <w:rPr>
          <w:rFonts w:ascii="Cambria" w:hAnsi="Cambria"/>
          <w:bCs/>
          <w:sz w:val="22"/>
          <w:szCs w:val="22"/>
        </w:rPr>
        <w:t xml:space="preserve">in </w:t>
      </w:r>
      <w:r w:rsidR="003921BA" w:rsidRPr="002F60EE">
        <w:rPr>
          <w:rFonts w:ascii="Cambria" w:hAnsi="Cambria"/>
          <w:bCs/>
          <w:sz w:val="22"/>
          <w:szCs w:val="22"/>
        </w:rPr>
        <w:t>IT Industry</w:t>
      </w:r>
      <w:r w:rsidR="00424CAC" w:rsidRPr="002F60EE">
        <w:rPr>
          <w:rFonts w:ascii="Cambria" w:hAnsi="Cambria"/>
          <w:bCs/>
          <w:sz w:val="22"/>
          <w:szCs w:val="22"/>
        </w:rPr>
        <w:t xml:space="preserve">, including </w:t>
      </w:r>
      <w:r w:rsidR="00C70199" w:rsidRPr="002F60EE">
        <w:rPr>
          <w:rFonts w:ascii="Cambria" w:hAnsi="Cambria"/>
          <w:bCs/>
          <w:sz w:val="22"/>
          <w:szCs w:val="22"/>
        </w:rPr>
        <w:t>6</w:t>
      </w:r>
      <w:r w:rsidR="009F446B" w:rsidRPr="002F60EE">
        <w:rPr>
          <w:rFonts w:ascii="Cambria" w:hAnsi="Cambria"/>
          <w:bCs/>
          <w:sz w:val="22"/>
          <w:szCs w:val="22"/>
        </w:rPr>
        <w:t xml:space="preserve"> </w:t>
      </w:r>
      <w:r w:rsidR="00E60FBE" w:rsidRPr="002F60EE">
        <w:rPr>
          <w:rFonts w:ascii="Cambria" w:hAnsi="Cambria"/>
          <w:bCs/>
          <w:sz w:val="22"/>
          <w:szCs w:val="22"/>
        </w:rPr>
        <w:t xml:space="preserve">years of experience </w:t>
      </w:r>
      <w:r w:rsidR="001C3C23" w:rsidRPr="002F60EE">
        <w:rPr>
          <w:rFonts w:ascii="Cambria" w:hAnsi="Cambria"/>
          <w:bCs/>
          <w:sz w:val="22"/>
          <w:szCs w:val="22"/>
        </w:rPr>
        <w:t xml:space="preserve">in </w:t>
      </w:r>
      <w:r w:rsidR="00C70199" w:rsidRPr="002F60EE">
        <w:rPr>
          <w:rFonts w:ascii="Cambria" w:hAnsi="Cambria"/>
          <w:bCs/>
          <w:sz w:val="22"/>
          <w:szCs w:val="22"/>
        </w:rPr>
        <w:t>SAP FICO</w:t>
      </w:r>
      <w:r w:rsidR="00830868" w:rsidRPr="002F60EE">
        <w:rPr>
          <w:rFonts w:ascii="Cambria" w:hAnsi="Cambria"/>
          <w:bCs/>
          <w:sz w:val="22"/>
          <w:szCs w:val="22"/>
        </w:rPr>
        <w:t xml:space="preserve"> and </w:t>
      </w:r>
      <w:r w:rsidR="00787283" w:rsidRPr="002F60EE">
        <w:rPr>
          <w:rFonts w:ascii="Cambria" w:hAnsi="Cambria"/>
          <w:bCs/>
          <w:sz w:val="22"/>
          <w:szCs w:val="22"/>
        </w:rPr>
        <w:t>5+</w:t>
      </w:r>
      <w:r w:rsidR="00423E89" w:rsidRPr="002F60EE">
        <w:rPr>
          <w:rFonts w:ascii="Cambria" w:hAnsi="Cambria"/>
          <w:bCs/>
          <w:sz w:val="22"/>
          <w:szCs w:val="22"/>
        </w:rPr>
        <w:t xml:space="preserve"> </w:t>
      </w:r>
      <w:r w:rsidR="00461275" w:rsidRPr="002F60EE">
        <w:rPr>
          <w:rFonts w:ascii="Cambria" w:hAnsi="Cambria"/>
          <w:bCs/>
          <w:sz w:val="22"/>
          <w:szCs w:val="22"/>
        </w:rPr>
        <w:t>years in Mainframes Support and Testing</w:t>
      </w:r>
      <w:r w:rsidR="00E60FBE" w:rsidRPr="002F60EE">
        <w:rPr>
          <w:rFonts w:ascii="Cambria" w:hAnsi="Cambria"/>
          <w:bCs/>
          <w:sz w:val="22"/>
          <w:szCs w:val="22"/>
        </w:rPr>
        <w:t>.</w:t>
      </w:r>
    </w:p>
    <w:p w14:paraId="5B334150" w14:textId="77777777" w:rsidR="00C70199" w:rsidRPr="002F60EE" w:rsidRDefault="00C70199" w:rsidP="0076489A">
      <w:pPr>
        <w:pStyle w:val="ListParagraph"/>
        <w:numPr>
          <w:ilvl w:val="0"/>
          <w:numId w:val="6"/>
        </w:numPr>
        <w:tabs>
          <w:tab w:val="left" w:pos="180"/>
        </w:tabs>
        <w:suppressAutoHyphens w:val="0"/>
        <w:spacing w:line="360" w:lineRule="auto"/>
        <w:ind w:right="-720"/>
        <w:contextualSpacing/>
        <w:jc w:val="both"/>
        <w:rPr>
          <w:rFonts w:ascii="Cambria" w:hAnsi="Cambria"/>
          <w:bCs/>
          <w:sz w:val="22"/>
          <w:szCs w:val="22"/>
        </w:rPr>
      </w:pPr>
      <w:r w:rsidRPr="002F60EE">
        <w:rPr>
          <w:rFonts w:ascii="Cambria" w:hAnsi="Cambria"/>
          <w:bCs/>
          <w:sz w:val="22"/>
          <w:szCs w:val="22"/>
        </w:rPr>
        <w:t xml:space="preserve">Worked </w:t>
      </w:r>
      <w:r w:rsidR="0082453B" w:rsidRPr="002F60EE">
        <w:rPr>
          <w:rFonts w:ascii="Cambria" w:hAnsi="Cambria"/>
          <w:bCs/>
          <w:sz w:val="22"/>
          <w:szCs w:val="22"/>
        </w:rPr>
        <w:t xml:space="preserve">on </w:t>
      </w:r>
      <w:r w:rsidR="005F069F" w:rsidRPr="002F60EE">
        <w:rPr>
          <w:rFonts w:ascii="Cambria" w:hAnsi="Cambria"/>
          <w:bCs/>
          <w:sz w:val="22"/>
          <w:szCs w:val="22"/>
        </w:rPr>
        <w:t>3</w:t>
      </w:r>
      <w:r w:rsidRPr="002F60EE">
        <w:rPr>
          <w:rFonts w:ascii="Cambria" w:hAnsi="Cambria"/>
          <w:bCs/>
          <w:sz w:val="22"/>
          <w:szCs w:val="22"/>
        </w:rPr>
        <w:t xml:space="preserve"> </w:t>
      </w:r>
      <w:r w:rsidR="005F069F" w:rsidRPr="002F60EE">
        <w:rPr>
          <w:rFonts w:ascii="Cambria" w:hAnsi="Cambria"/>
          <w:bCs/>
          <w:sz w:val="22"/>
          <w:szCs w:val="22"/>
        </w:rPr>
        <w:t xml:space="preserve">SAP </w:t>
      </w:r>
      <w:r w:rsidRPr="002F60EE">
        <w:rPr>
          <w:rFonts w:ascii="Cambria" w:hAnsi="Cambria"/>
          <w:bCs/>
          <w:sz w:val="22"/>
          <w:szCs w:val="22"/>
        </w:rPr>
        <w:t>Implementation</w:t>
      </w:r>
      <w:r w:rsidR="00CD6908" w:rsidRPr="002F60EE">
        <w:rPr>
          <w:rFonts w:ascii="Cambria" w:hAnsi="Cambria"/>
          <w:bCs/>
          <w:sz w:val="22"/>
          <w:szCs w:val="22"/>
        </w:rPr>
        <w:t xml:space="preserve"> Projects and 1 Support Project</w:t>
      </w:r>
      <w:r w:rsidRPr="002F60EE">
        <w:rPr>
          <w:rFonts w:ascii="Cambria" w:hAnsi="Cambria"/>
          <w:bCs/>
          <w:sz w:val="22"/>
          <w:szCs w:val="22"/>
        </w:rPr>
        <w:t>.</w:t>
      </w:r>
    </w:p>
    <w:p w14:paraId="585D6DD5" w14:textId="77777777" w:rsidR="00C70199" w:rsidRPr="002F60EE" w:rsidRDefault="00C70199" w:rsidP="0076489A">
      <w:pPr>
        <w:numPr>
          <w:ilvl w:val="0"/>
          <w:numId w:val="6"/>
        </w:numPr>
        <w:tabs>
          <w:tab w:val="left" w:pos="0"/>
        </w:tabs>
        <w:overflowPunct w:val="0"/>
        <w:autoSpaceDE w:val="0"/>
        <w:spacing w:line="360" w:lineRule="auto"/>
        <w:jc w:val="both"/>
        <w:textAlignment w:val="baseline"/>
        <w:rPr>
          <w:rFonts w:ascii="Cambria" w:hAnsi="Cambria"/>
          <w:bCs/>
          <w:sz w:val="22"/>
          <w:szCs w:val="22"/>
        </w:rPr>
      </w:pPr>
      <w:r w:rsidRPr="002F60EE">
        <w:rPr>
          <w:rFonts w:ascii="Cambria" w:hAnsi="Cambria"/>
          <w:bCs/>
          <w:sz w:val="22"/>
          <w:szCs w:val="22"/>
        </w:rPr>
        <w:t>Experience involved with the client interaction, to analyze the business process and designed enterprise structure of the sap specifications.</w:t>
      </w:r>
    </w:p>
    <w:p w14:paraId="134B6111" w14:textId="77777777" w:rsidR="00CD6908" w:rsidRPr="002F60EE" w:rsidRDefault="00CD6908" w:rsidP="0076489A">
      <w:pPr>
        <w:numPr>
          <w:ilvl w:val="0"/>
          <w:numId w:val="6"/>
        </w:numPr>
        <w:tabs>
          <w:tab w:val="left" w:pos="0"/>
        </w:tabs>
        <w:overflowPunct w:val="0"/>
        <w:autoSpaceDE w:val="0"/>
        <w:spacing w:line="360" w:lineRule="auto"/>
        <w:jc w:val="both"/>
        <w:textAlignment w:val="baseline"/>
        <w:rPr>
          <w:rFonts w:ascii="Cambria" w:hAnsi="Cambria"/>
          <w:bCs/>
          <w:sz w:val="22"/>
          <w:szCs w:val="22"/>
        </w:rPr>
      </w:pPr>
      <w:r w:rsidRPr="002F60EE">
        <w:rPr>
          <w:rFonts w:ascii="Cambria" w:hAnsi="Cambria"/>
          <w:bCs/>
          <w:sz w:val="22"/>
          <w:szCs w:val="22"/>
        </w:rPr>
        <w:t>Ability to build long term relation with customer, working closely with the Competency.</w:t>
      </w:r>
    </w:p>
    <w:p w14:paraId="4DD7971A" w14:textId="77777777" w:rsidR="00CD6908" w:rsidRPr="002F60EE" w:rsidRDefault="00CD6908" w:rsidP="0076489A">
      <w:pPr>
        <w:numPr>
          <w:ilvl w:val="0"/>
          <w:numId w:val="6"/>
        </w:numPr>
        <w:suppressAutoHyphens w:val="0"/>
        <w:overflowPunct w:val="0"/>
        <w:autoSpaceDE w:val="0"/>
        <w:autoSpaceDN w:val="0"/>
        <w:adjustRightInd w:val="0"/>
        <w:ind w:right="-18"/>
        <w:jc w:val="both"/>
        <w:textAlignment w:val="baseline"/>
        <w:rPr>
          <w:rFonts w:ascii="Cambria" w:hAnsi="Cambria"/>
          <w:bCs/>
          <w:sz w:val="22"/>
          <w:szCs w:val="22"/>
        </w:rPr>
      </w:pPr>
      <w:r w:rsidRPr="002F60EE">
        <w:rPr>
          <w:rFonts w:ascii="Cambria" w:hAnsi="Cambria"/>
          <w:bCs/>
          <w:sz w:val="22"/>
          <w:szCs w:val="22"/>
        </w:rPr>
        <w:t>Excellent communication and interpersonal skills. Proven ability to work independently and</w:t>
      </w:r>
    </w:p>
    <w:p w14:paraId="62CC96B0" w14:textId="77777777" w:rsidR="00067E35" w:rsidRPr="002F60EE" w:rsidRDefault="00CD6908" w:rsidP="00BD54D2">
      <w:pPr>
        <w:overflowPunct w:val="0"/>
        <w:autoSpaceDE w:val="0"/>
        <w:autoSpaceDN w:val="0"/>
        <w:adjustRightInd w:val="0"/>
        <w:ind w:left="720" w:right="-18"/>
        <w:jc w:val="both"/>
        <w:textAlignment w:val="baseline"/>
        <w:rPr>
          <w:rFonts w:ascii="Cambria" w:hAnsi="Cambria"/>
          <w:bCs/>
          <w:sz w:val="22"/>
          <w:szCs w:val="22"/>
        </w:rPr>
      </w:pPr>
      <w:r w:rsidRPr="002F60EE">
        <w:rPr>
          <w:rFonts w:ascii="Cambria" w:hAnsi="Cambria"/>
          <w:bCs/>
          <w:sz w:val="22"/>
          <w:szCs w:val="22"/>
        </w:rPr>
        <w:t>Team environments.</w:t>
      </w:r>
    </w:p>
    <w:p w14:paraId="5DBDBA66" w14:textId="77777777" w:rsidR="00C70199" w:rsidRPr="002F60EE" w:rsidRDefault="00C70199" w:rsidP="00C70199">
      <w:pPr>
        <w:suppressAutoHyphens w:val="0"/>
        <w:rPr>
          <w:rFonts w:ascii="Cambria" w:hAnsi="Cambria"/>
        </w:rPr>
      </w:pPr>
    </w:p>
    <w:p w14:paraId="52A4BA70" w14:textId="77777777" w:rsidR="000527A7" w:rsidRPr="002F60EE" w:rsidRDefault="000527A7" w:rsidP="00CB73F2">
      <w:pPr>
        <w:pStyle w:val="Style1"/>
        <w:pBdr>
          <w:top w:val="none" w:sz="0" w:space="0" w:color="auto"/>
          <w:left w:val="none" w:sz="0" w:space="0" w:color="auto"/>
          <w:bottom w:val="none" w:sz="0" w:space="0" w:color="auto"/>
          <w:right w:val="none" w:sz="0" w:space="0" w:color="auto"/>
        </w:pBdr>
        <w:shd w:val="clear" w:color="auto" w:fill="D0CECE"/>
        <w:jc w:val="both"/>
        <w:rPr>
          <w:rFonts w:ascii="Cambria" w:hAnsi="Cambria"/>
          <w:color w:val="auto"/>
        </w:rPr>
      </w:pPr>
      <w:r w:rsidRPr="002F60EE">
        <w:rPr>
          <w:rFonts w:ascii="Cambria" w:hAnsi="Cambria"/>
          <w:color w:val="auto"/>
        </w:rPr>
        <w:t>Professional Experience</w:t>
      </w:r>
    </w:p>
    <w:p w14:paraId="14913D4C" w14:textId="77777777" w:rsidR="000527A7" w:rsidRPr="002F60EE" w:rsidRDefault="000527A7" w:rsidP="00E906D5">
      <w:pPr>
        <w:pStyle w:val="HTMLPreformatted"/>
        <w:jc w:val="both"/>
        <w:rPr>
          <w:rFonts w:ascii="Cambria" w:hAnsi="Cambria" w:cs="Times New Roman"/>
          <w:b/>
          <w:bCs/>
          <w:sz w:val="22"/>
          <w:szCs w:val="22"/>
          <w:u w:val="single"/>
        </w:rPr>
      </w:pPr>
    </w:p>
    <w:p w14:paraId="22E94196" w14:textId="77777777" w:rsidR="00ED6669" w:rsidRPr="002F60EE" w:rsidRDefault="00ED6669" w:rsidP="0076489A">
      <w:pPr>
        <w:pStyle w:val="HTMLPreformatted"/>
        <w:numPr>
          <w:ilvl w:val="0"/>
          <w:numId w:val="4"/>
        </w:numPr>
        <w:suppressAutoHyphens w:val="0"/>
        <w:jc w:val="both"/>
        <w:rPr>
          <w:rFonts w:ascii="Cambria" w:hAnsi="Cambria" w:cs="Times New Roman"/>
          <w:b/>
          <w:bCs/>
          <w:sz w:val="22"/>
          <w:szCs w:val="22"/>
          <w:u w:val="single"/>
        </w:rPr>
      </w:pPr>
      <w:r w:rsidRPr="002F60EE">
        <w:rPr>
          <w:rFonts w:ascii="Cambria" w:hAnsi="Cambria" w:cs="Times New Roman"/>
          <w:sz w:val="22"/>
          <w:szCs w:val="22"/>
        </w:rPr>
        <w:t xml:space="preserve">Working as a </w:t>
      </w:r>
      <w:r w:rsidR="00067E35" w:rsidRPr="002F60EE">
        <w:rPr>
          <w:rFonts w:ascii="Cambria" w:hAnsi="Cambria" w:cs="Times New Roman"/>
          <w:sz w:val="22"/>
          <w:szCs w:val="22"/>
        </w:rPr>
        <w:t>Senior</w:t>
      </w:r>
      <w:r w:rsidR="00831EDD" w:rsidRPr="002F60EE">
        <w:rPr>
          <w:rFonts w:ascii="Cambria" w:hAnsi="Cambria" w:cs="Times New Roman"/>
          <w:sz w:val="22"/>
          <w:szCs w:val="22"/>
        </w:rPr>
        <w:t xml:space="preserve"> Consultant</w:t>
      </w:r>
      <w:r w:rsidRPr="002F60EE">
        <w:rPr>
          <w:rFonts w:ascii="Cambria" w:hAnsi="Cambria" w:cs="Times New Roman"/>
          <w:sz w:val="22"/>
          <w:szCs w:val="22"/>
        </w:rPr>
        <w:t xml:space="preserve"> </w:t>
      </w:r>
      <w:r w:rsidR="00022E35" w:rsidRPr="002F60EE">
        <w:rPr>
          <w:rFonts w:ascii="Cambria" w:hAnsi="Cambria" w:cs="Times New Roman"/>
          <w:sz w:val="22"/>
          <w:szCs w:val="22"/>
        </w:rPr>
        <w:t xml:space="preserve">for Virtusa </w:t>
      </w:r>
      <w:r w:rsidRPr="002F60EE">
        <w:rPr>
          <w:rFonts w:ascii="Cambria" w:hAnsi="Cambria" w:cs="Times New Roman"/>
          <w:sz w:val="22"/>
          <w:szCs w:val="22"/>
        </w:rPr>
        <w:t xml:space="preserve">from </w:t>
      </w:r>
      <w:r w:rsidR="00831EDD" w:rsidRPr="002F60EE">
        <w:rPr>
          <w:rFonts w:ascii="Cambria" w:hAnsi="Cambria" w:cs="Times New Roman"/>
          <w:sz w:val="22"/>
          <w:szCs w:val="22"/>
        </w:rPr>
        <w:t>Nov</w:t>
      </w:r>
      <w:r w:rsidRPr="002F60EE">
        <w:rPr>
          <w:rFonts w:ascii="Cambria" w:hAnsi="Cambria" w:cs="Times New Roman"/>
          <w:sz w:val="22"/>
          <w:szCs w:val="22"/>
        </w:rPr>
        <w:t>’</w:t>
      </w:r>
      <w:r w:rsidR="00831EDD" w:rsidRPr="002F60EE">
        <w:rPr>
          <w:rFonts w:ascii="Cambria" w:hAnsi="Cambria" w:cs="Times New Roman"/>
          <w:sz w:val="22"/>
          <w:szCs w:val="22"/>
        </w:rPr>
        <w:t>20</w:t>
      </w:r>
      <w:r w:rsidRPr="002F60EE">
        <w:rPr>
          <w:rFonts w:ascii="Cambria" w:hAnsi="Cambria" w:cs="Times New Roman"/>
          <w:sz w:val="22"/>
          <w:szCs w:val="22"/>
        </w:rPr>
        <w:t xml:space="preserve"> to till date.</w:t>
      </w:r>
    </w:p>
    <w:p w14:paraId="6985DB13" w14:textId="77777777" w:rsidR="00ED6669" w:rsidRPr="002F60EE" w:rsidRDefault="00831EDD" w:rsidP="0076489A">
      <w:pPr>
        <w:pStyle w:val="HTMLPreformatted"/>
        <w:numPr>
          <w:ilvl w:val="0"/>
          <w:numId w:val="4"/>
        </w:numPr>
        <w:suppressAutoHyphens w:val="0"/>
        <w:jc w:val="both"/>
        <w:rPr>
          <w:rFonts w:ascii="Cambria" w:hAnsi="Cambria" w:cs="Times New Roman"/>
          <w:b/>
          <w:bCs/>
          <w:sz w:val="22"/>
          <w:szCs w:val="22"/>
          <w:u w:val="single"/>
        </w:rPr>
      </w:pPr>
      <w:r w:rsidRPr="002F60EE">
        <w:rPr>
          <w:rFonts w:ascii="Cambria" w:hAnsi="Cambria" w:cs="Times New Roman"/>
          <w:sz w:val="22"/>
          <w:szCs w:val="22"/>
        </w:rPr>
        <w:t xml:space="preserve">Worked as </w:t>
      </w:r>
      <w:r w:rsidR="000855CF" w:rsidRPr="002F60EE">
        <w:rPr>
          <w:rFonts w:ascii="Cambria" w:hAnsi="Cambria" w:cs="Times New Roman"/>
          <w:sz w:val="22"/>
          <w:szCs w:val="22"/>
        </w:rPr>
        <w:t>a Senior</w:t>
      </w:r>
      <w:r w:rsidRPr="002F60EE">
        <w:rPr>
          <w:rFonts w:ascii="Cambria" w:hAnsi="Cambria" w:cs="Times New Roman"/>
          <w:sz w:val="22"/>
          <w:szCs w:val="22"/>
        </w:rPr>
        <w:t xml:space="preserve"> Application Development analyst</w:t>
      </w:r>
      <w:r w:rsidR="00022E35" w:rsidRPr="002F60EE">
        <w:rPr>
          <w:rFonts w:ascii="Cambria" w:hAnsi="Cambria" w:cs="Times New Roman"/>
          <w:sz w:val="22"/>
          <w:szCs w:val="22"/>
        </w:rPr>
        <w:t xml:space="preserve"> for Accenture</w:t>
      </w:r>
      <w:r w:rsidRPr="002F60EE">
        <w:rPr>
          <w:rFonts w:ascii="Cambria" w:hAnsi="Cambria" w:cs="Times New Roman"/>
          <w:sz w:val="22"/>
          <w:szCs w:val="22"/>
        </w:rPr>
        <w:t xml:space="preserve"> from Oct’16 to Oct’20</w:t>
      </w:r>
    </w:p>
    <w:p w14:paraId="4F3261F6" w14:textId="77777777" w:rsidR="00C134B1" w:rsidRPr="002F60EE" w:rsidRDefault="00CA644A" w:rsidP="0076489A">
      <w:pPr>
        <w:pStyle w:val="HTMLPreformatted"/>
        <w:numPr>
          <w:ilvl w:val="0"/>
          <w:numId w:val="4"/>
        </w:numPr>
        <w:suppressAutoHyphens w:val="0"/>
        <w:jc w:val="both"/>
        <w:rPr>
          <w:rFonts w:ascii="Cambria" w:hAnsi="Cambria" w:cs="Times New Roman"/>
          <w:b/>
          <w:bCs/>
          <w:sz w:val="22"/>
          <w:szCs w:val="22"/>
          <w:u w:val="single"/>
        </w:rPr>
      </w:pPr>
      <w:r w:rsidRPr="002F60EE">
        <w:rPr>
          <w:rFonts w:ascii="Cambria" w:hAnsi="Cambria" w:cs="Times New Roman"/>
          <w:sz w:val="22"/>
          <w:szCs w:val="22"/>
        </w:rPr>
        <w:t>Worked</w:t>
      </w:r>
      <w:r w:rsidR="0006435A" w:rsidRPr="002F60EE">
        <w:rPr>
          <w:rFonts w:ascii="Cambria" w:hAnsi="Cambria" w:cs="Times New Roman"/>
          <w:sz w:val="22"/>
          <w:szCs w:val="22"/>
        </w:rPr>
        <w:t xml:space="preserve"> as</w:t>
      </w:r>
      <w:r w:rsidR="005D7A1E" w:rsidRPr="002F60EE">
        <w:rPr>
          <w:rFonts w:ascii="Cambria" w:hAnsi="Cambria" w:cs="Times New Roman"/>
          <w:sz w:val="22"/>
          <w:szCs w:val="22"/>
        </w:rPr>
        <w:t xml:space="preserve"> a </w:t>
      </w:r>
      <w:r w:rsidRPr="002F60EE">
        <w:rPr>
          <w:rFonts w:ascii="Cambria" w:hAnsi="Cambria" w:cs="Times New Roman"/>
          <w:sz w:val="22"/>
          <w:szCs w:val="22"/>
        </w:rPr>
        <w:t>System</w:t>
      </w:r>
      <w:r w:rsidR="00222D5C" w:rsidRPr="002F60EE">
        <w:rPr>
          <w:rFonts w:ascii="Cambria" w:hAnsi="Cambria" w:cs="Times New Roman"/>
          <w:sz w:val="22"/>
          <w:szCs w:val="22"/>
        </w:rPr>
        <w:t xml:space="preserve"> Engineer </w:t>
      </w:r>
      <w:r w:rsidR="00655178" w:rsidRPr="002F60EE">
        <w:rPr>
          <w:rFonts w:ascii="Cambria" w:hAnsi="Cambria" w:cs="Times New Roman"/>
          <w:sz w:val="22"/>
          <w:szCs w:val="22"/>
        </w:rPr>
        <w:t>for</w:t>
      </w:r>
      <w:r w:rsidR="00DE6502" w:rsidRPr="002F60EE">
        <w:rPr>
          <w:rFonts w:ascii="Cambria" w:hAnsi="Cambria" w:cs="Times New Roman"/>
          <w:sz w:val="22"/>
          <w:szCs w:val="22"/>
        </w:rPr>
        <w:t xml:space="preserve"> </w:t>
      </w:r>
      <w:r w:rsidRPr="002F60EE">
        <w:rPr>
          <w:rFonts w:ascii="Cambria" w:hAnsi="Cambria" w:cs="Times New Roman"/>
          <w:sz w:val="22"/>
          <w:szCs w:val="22"/>
        </w:rPr>
        <w:t>IBM from Feb’12 to July’16</w:t>
      </w:r>
      <w:r w:rsidR="00F46A17" w:rsidRPr="002F60EE">
        <w:rPr>
          <w:rFonts w:ascii="Cambria" w:hAnsi="Cambria" w:cs="Times New Roman"/>
          <w:sz w:val="22"/>
          <w:szCs w:val="22"/>
        </w:rPr>
        <w:t>.</w:t>
      </w:r>
    </w:p>
    <w:p w14:paraId="5AE4F015" w14:textId="77777777" w:rsidR="00DC7110" w:rsidRPr="002F60EE" w:rsidRDefault="00DC7110" w:rsidP="005E129D">
      <w:pPr>
        <w:tabs>
          <w:tab w:val="right" w:pos="8640"/>
        </w:tabs>
        <w:jc w:val="both"/>
        <w:rPr>
          <w:rFonts w:ascii="Cambria" w:eastAsia="Arial Unicode MS" w:hAnsi="Cambria" w:cs="Calibri"/>
          <w:b/>
          <w:bCs/>
          <w:color w:val="000000"/>
          <w:sz w:val="22"/>
          <w:szCs w:val="22"/>
        </w:rPr>
      </w:pPr>
    </w:p>
    <w:p w14:paraId="1BDB4E0B" w14:textId="77777777" w:rsidR="005E129D" w:rsidRPr="002F60EE" w:rsidRDefault="005E129D" w:rsidP="00E906D5">
      <w:pPr>
        <w:pStyle w:val="HTMLPreformatted"/>
        <w:jc w:val="both"/>
        <w:rPr>
          <w:rFonts w:ascii="Cambria" w:hAnsi="Cambria" w:cs="Times New Roman"/>
          <w:sz w:val="22"/>
          <w:szCs w:val="22"/>
        </w:rPr>
      </w:pPr>
    </w:p>
    <w:p w14:paraId="474DAB80" w14:textId="77777777" w:rsidR="00FE7BE4" w:rsidRPr="002F60EE" w:rsidRDefault="00FE7BE4" w:rsidP="00D2613E">
      <w:pPr>
        <w:pStyle w:val="Style1"/>
        <w:pBdr>
          <w:top w:val="none" w:sz="0" w:space="0" w:color="auto"/>
          <w:left w:val="none" w:sz="0" w:space="0" w:color="auto"/>
          <w:bottom w:val="none" w:sz="0" w:space="0" w:color="auto"/>
          <w:right w:val="none" w:sz="0" w:space="0" w:color="auto"/>
        </w:pBdr>
        <w:shd w:val="clear" w:color="auto" w:fill="D0CECE"/>
        <w:jc w:val="both"/>
        <w:rPr>
          <w:rFonts w:ascii="Cambria" w:hAnsi="Cambria"/>
          <w:color w:val="auto"/>
        </w:rPr>
      </w:pPr>
      <w:r w:rsidRPr="002F60EE">
        <w:rPr>
          <w:rFonts w:ascii="Cambria" w:hAnsi="Cambria"/>
          <w:color w:val="auto"/>
        </w:rPr>
        <w:t>Academic Details</w:t>
      </w:r>
      <w:r w:rsidR="005F3B1C" w:rsidRPr="002F60EE">
        <w:rPr>
          <w:rFonts w:ascii="Cambria" w:hAnsi="Cambria"/>
          <w:color w:val="auto"/>
        </w:rPr>
        <w:t>:</w:t>
      </w:r>
    </w:p>
    <w:p w14:paraId="09B92D7D" w14:textId="77777777" w:rsidR="00FE7BE4" w:rsidRPr="002F60EE" w:rsidRDefault="00FE7BE4" w:rsidP="00E906D5">
      <w:pPr>
        <w:pStyle w:val="HTMLPreformatted"/>
        <w:jc w:val="both"/>
        <w:rPr>
          <w:rFonts w:ascii="Cambria" w:hAnsi="Cambria" w:cs="Times New Roman"/>
          <w:sz w:val="22"/>
          <w:szCs w:val="22"/>
        </w:rPr>
      </w:pPr>
    </w:p>
    <w:p w14:paraId="2012BBAD" w14:textId="77777777" w:rsidR="000D0D61" w:rsidRPr="002F60EE" w:rsidRDefault="003A0863" w:rsidP="0076489A">
      <w:pPr>
        <w:pStyle w:val="HTMLPreformatted"/>
        <w:numPr>
          <w:ilvl w:val="0"/>
          <w:numId w:val="7"/>
        </w:numPr>
        <w:jc w:val="both"/>
        <w:rPr>
          <w:rFonts w:ascii="Cambria" w:hAnsi="Cambria" w:cs="Times New Roman"/>
          <w:sz w:val="22"/>
          <w:szCs w:val="22"/>
        </w:rPr>
      </w:pPr>
      <w:r>
        <w:rPr>
          <w:rFonts w:ascii="Cambria" w:hAnsi="Cambria" w:cs="Times New Roman"/>
          <w:sz w:val="22"/>
          <w:szCs w:val="22"/>
        </w:rPr>
        <w:t>Graduated in BSc Mathematics from Sri Krishnadevaraya University</w:t>
      </w:r>
      <w:r w:rsidR="004B5E3E" w:rsidRPr="002F60EE">
        <w:rPr>
          <w:rFonts w:ascii="Cambria" w:hAnsi="Cambria" w:cs="Times New Roman"/>
          <w:sz w:val="22"/>
          <w:szCs w:val="22"/>
        </w:rPr>
        <w:t>.</w:t>
      </w:r>
    </w:p>
    <w:p w14:paraId="09B69638" w14:textId="77777777" w:rsidR="004429DB" w:rsidRPr="002F60EE" w:rsidRDefault="004429DB" w:rsidP="005E129D">
      <w:pPr>
        <w:widowControl w:val="0"/>
        <w:autoSpaceDE w:val="0"/>
        <w:autoSpaceDN w:val="0"/>
        <w:adjustRightInd w:val="0"/>
        <w:spacing w:before="100" w:after="100"/>
        <w:rPr>
          <w:rFonts w:ascii="Cambria" w:hAnsi="Cambria" w:cs="Calibri"/>
          <w:b/>
          <w:bCs/>
          <w:sz w:val="22"/>
          <w:szCs w:val="22"/>
        </w:rPr>
      </w:pPr>
    </w:p>
    <w:p w14:paraId="3CADA8ED" w14:textId="77777777" w:rsidR="003E3EAD" w:rsidRPr="002F60EE" w:rsidRDefault="003E3EAD" w:rsidP="003E3EAD">
      <w:pPr>
        <w:pStyle w:val="Style1"/>
        <w:pBdr>
          <w:top w:val="none" w:sz="0" w:space="0" w:color="auto"/>
          <w:left w:val="none" w:sz="0" w:space="0" w:color="auto"/>
          <w:bottom w:val="none" w:sz="0" w:space="0" w:color="auto"/>
          <w:right w:val="none" w:sz="0" w:space="0" w:color="auto"/>
        </w:pBdr>
        <w:shd w:val="clear" w:color="auto" w:fill="D0CECE"/>
        <w:jc w:val="both"/>
        <w:rPr>
          <w:rFonts w:ascii="Cambria" w:hAnsi="Cambria"/>
          <w:color w:val="auto"/>
        </w:rPr>
      </w:pPr>
      <w:r w:rsidRPr="002F60EE">
        <w:rPr>
          <w:rFonts w:ascii="Cambria" w:hAnsi="Cambria"/>
          <w:color w:val="auto"/>
        </w:rPr>
        <w:t>SAP FI/CO Skills:</w:t>
      </w:r>
    </w:p>
    <w:p w14:paraId="6D3669FB" w14:textId="77777777" w:rsidR="00A8640D" w:rsidRPr="002F60EE" w:rsidRDefault="00A8640D" w:rsidP="00A8640D">
      <w:pPr>
        <w:suppressAutoHyphens w:val="0"/>
        <w:ind w:left="720"/>
        <w:rPr>
          <w:rFonts w:ascii="Cambria" w:hAnsi="Cambria"/>
          <w:sz w:val="22"/>
          <w:szCs w:val="22"/>
        </w:rPr>
      </w:pPr>
    </w:p>
    <w:p w14:paraId="5B8CB2E0" w14:textId="77777777" w:rsidR="003E3EAD" w:rsidRPr="002F60EE" w:rsidRDefault="003E3EAD" w:rsidP="00052311">
      <w:pPr>
        <w:numPr>
          <w:ilvl w:val="0"/>
          <w:numId w:val="16"/>
        </w:numPr>
        <w:suppressAutoHyphens w:val="0"/>
        <w:spacing w:line="276" w:lineRule="auto"/>
        <w:rPr>
          <w:rFonts w:ascii="Cambria" w:hAnsi="Cambria"/>
          <w:sz w:val="22"/>
          <w:szCs w:val="22"/>
        </w:rPr>
      </w:pPr>
      <w:r w:rsidRPr="002F60EE">
        <w:rPr>
          <w:rFonts w:ascii="Cambria" w:hAnsi="Cambria"/>
          <w:sz w:val="22"/>
          <w:szCs w:val="22"/>
        </w:rPr>
        <w:t xml:space="preserve">Proficient </w:t>
      </w:r>
      <w:r w:rsidR="00A8640D" w:rsidRPr="002F60EE">
        <w:rPr>
          <w:rFonts w:ascii="Cambria" w:hAnsi="Cambria"/>
          <w:sz w:val="22"/>
          <w:szCs w:val="22"/>
        </w:rPr>
        <w:t xml:space="preserve">in </w:t>
      </w:r>
      <w:r w:rsidRPr="002F60EE">
        <w:rPr>
          <w:rFonts w:ascii="Cambria" w:hAnsi="Cambria"/>
          <w:sz w:val="22"/>
          <w:szCs w:val="22"/>
        </w:rPr>
        <w:t>design and configuration of FI sub-modules General Ledger (FI-GL), Accounts Payable (FI-AP), Accounts Receivables (FI-AR), Asset Accounting (FI –AA).</w:t>
      </w:r>
    </w:p>
    <w:p w14:paraId="3FB71C68" w14:textId="77777777" w:rsidR="00AA1DC9" w:rsidRPr="002F60EE" w:rsidRDefault="00AA1DC9" w:rsidP="00052311">
      <w:pPr>
        <w:numPr>
          <w:ilvl w:val="0"/>
          <w:numId w:val="16"/>
        </w:numPr>
        <w:suppressAutoHyphens w:val="0"/>
        <w:spacing w:line="276" w:lineRule="auto"/>
        <w:rPr>
          <w:rFonts w:ascii="Cambria" w:hAnsi="Cambria"/>
          <w:sz w:val="22"/>
          <w:szCs w:val="22"/>
        </w:rPr>
      </w:pPr>
      <w:r w:rsidRPr="002F60EE">
        <w:rPr>
          <w:rFonts w:ascii="Cambria" w:hAnsi="Cambria"/>
          <w:sz w:val="22"/>
          <w:szCs w:val="22"/>
        </w:rPr>
        <w:t>Customization of FI organization structure like company code, chart of accounts, fiscal year variant Posting period variant, field status variant, and account groups.</w:t>
      </w:r>
    </w:p>
    <w:p w14:paraId="6EC9A43C" w14:textId="77777777" w:rsidR="00AA1DC9" w:rsidRPr="002F60EE" w:rsidRDefault="00AA1DC9" w:rsidP="00052311">
      <w:pPr>
        <w:numPr>
          <w:ilvl w:val="0"/>
          <w:numId w:val="16"/>
        </w:numPr>
        <w:suppressAutoHyphens w:val="0"/>
        <w:spacing w:line="276" w:lineRule="auto"/>
        <w:rPr>
          <w:rFonts w:ascii="Cambria" w:hAnsi="Cambria"/>
          <w:sz w:val="22"/>
          <w:szCs w:val="22"/>
        </w:rPr>
      </w:pPr>
      <w:r w:rsidRPr="002F60EE">
        <w:rPr>
          <w:rFonts w:ascii="Cambria" w:hAnsi="Cambria"/>
          <w:sz w:val="22"/>
          <w:szCs w:val="22"/>
        </w:rPr>
        <w:t>Configured the House Banks, Payment Programs.</w:t>
      </w:r>
    </w:p>
    <w:p w14:paraId="48AE8590" w14:textId="77777777" w:rsidR="00AA1DC9" w:rsidRPr="002F60EE" w:rsidRDefault="00AA1DC9" w:rsidP="00052311">
      <w:pPr>
        <w:numPr>
          <w:ilvl w:val="0"/>
          <w:numId w:val="16"/>
        </w:numPr>
        <w:suppressAutoHyphens w:val="0"/>
        <w:spacing w:line="276" w:lineRule="auto"/>
        <w:rPr>
          <w:rFonts w:ascii="Cambria" w:hAnsi="Cambria"/>
          <w:sz w:val="22"/>
          <w:szCs w:val="22"/>
        </w:rPr>
      </w:pPr>
      <w:r w:rsidRPr="002F60EE">
        <w:rPr>
          <w:rFonts w:ascii="Cambria" w:hAnsi="Cambria"/>
          <w:sz w:val="22"/>
          <w:szCs w:val="22"/>
        </w:rPr>
        <w:t xml:space="preserve">Define Chart of depreciation, account determination, screen layout rules, Configured Asset Class, Asset master records, Depreciation area, Acquisition, retirements and maintained integration with GL </w:t>
      </w:r>
    </w:p>
    <w:p w14:paraId="6A46B136" w14:textId="77777777" w:rsidR="00AA1DC9" w:rsidRPr="002F60EE" w:rsidRDefault="00AA1DC9" w:rsidP="00052311">
      <w:pPr>
        <w:numPr>
          <w:ilvl w:val="0"/>
          <w:numId w:val="16"/>
        </w:numPr>
        <w:suppressAutoHyphens w:val="0"/>
        <w:spacing w:line="276" w:lineRule="auto"/>
        <w:rPr>
          <w:rFonts w:ascii="Cambria" w:hAnsi="Cambria"/>
          <w:sz w:val="22"/>
          <w:szCs w:val="22"/>
        </w:rPr>
      </w:pPr>
      <w:r w:rsidRPr="002F60EE">
        <w:rPr>
          <w:rFonts w:ascii="Cambria" w:hAnsi="Cambria"/>
          <w:sz w:val="22"/>
          <w:szCs w:val="22"/>
        </w:rPr>
        <w:t>Knowledge in CO sub-modules Cost element Accounting (CO-CEA), Cost Center Accounting and Profit center    Accounting and Internal Order.</w:t>
      </w:r>
    </w:p>
    <w:p w14:paraId="350964E5" w14:textId="77777777" w:rsidR="00AA1DC9" w:rsidRPr="002F60EE" w:rsidRDefault="00AA1DC9" w:rsidP="00052311">
      <w:pPr>
        <w:numPr>
          <w:ilvl w:val="0"/>
          <w:numId w:val="16"/>
        </w:numPr>
        <w:suppressAutoHyphens w:val="0"/>
        <w:spacing w:line="276" w:lineRule="auto"/>
        <w:rPr>
          <w:rFonts w:ascii="Cambria" w:hAnsi="Cambria"/>
          <w:sz w:val="22"/>
          <w:szCs w:val="22"/>
        </w:rPr>
      </w:pPr>
      <w:r w:rsidRPr="002F60EE">
        <w:rPr>
          <w:rFonts w:ascii="Cambria" w:hAnsi="Cambria"/>
          <w:sz w:val="22"/>
          <w:szCs w:val="22"/>
        </w:rPr>
        <w:t>Worked closely with technical and functional consultants of other modules to resolve cross – functional issues.</w:t>
      </w:r>
    </w:p>
    <w:p w14:paraId="44707DD5" w14:textId="77777777" w:rsidR="00AA1DC9" w:rsidRPr="002F60EE" w:rsidRDefault="00AA1DC9" w:rsidP="00052311">
      <w:pPr>
        <w:numPr>
          <w:ilvl w:val="0"/>
          <w:numId w:val="16"/>
        </w:numPr>
        <w:suppressAutoHyphens w:val="0"/>
        <w:spacing w:line="276" w:lineRule="auto"/>
        <w:rPr>
          <w:rFonts w:ascii="Cambria" w:hAnsi="Cambria"/>
          <w:sz w:val="22"/>
          <w:szCs w:val="22"/>
        </w:rPr>
      </w:pPr>
      <w:r w:rsidRPr="002F60EE">
        <w:rPr>
          <w:rFonts w:ascii="Cambria" w:hAnsi="Cambria"/>
          <w:sz w:val="22"/>
          <w:szCs w:val="22"/>
        </w:rPr>
        <w:t>Conducted Unit Testing, System Integration Testing, Prepared User Manual, Key User Training, User Acceptance Testing.</w:t>
      </w:r>
    </w:p>
    <w:p w14:paraId="2A9829A6" w14:textId="77777777" w:rsidR="00AA1DC9" w:rsidRPr="002F60EE" w:rsidRDefault="00AA1DC9" w:rsidP="00052311">
      <w:pPr>
        <w:numPr>
          <w:ilvl w:val="0"/>
          <w:numId w:val="16"/>
        </w:numPr>
        <w:suppressAutoHyphens w:val="0"/>
        <w:spacing w:line="276" w:lineRule="auto"/>
        <w:rPr>
          <w:rFonts w:ascii="Cambria" w:hAnsi="Cambria"/>
          <w:sz w:val="22"/>
          <w:szCs w:val="22"/>
        </w:rPr>
      </w:pPr>
      <w:r w:rsidRPr="002F60EE">
        <w:rPr>
          <w:rFonts w:ascii="Cambria" w:hAnsi="Cambria"/>
          <w:sz w:val="22"/>
          <w:szCs w:val="22"/>
        </w:rPr>
        <w:t>Preparation of training manuals/end user documents for FI module.</w:t>
      </w:r>
    </w:p>
    <w:p w14:paraId="2A8293E8" w14:textId="77777777" w:rsidR="00AA1DC9" w:rsidRPr="002F60EE" w:rsidRDefault="00AA1DC9" w:rsidP="00052311">
      <w:pPr>
        <w:numPr>
          <w:ilvl w:val="0"/>
          <w:numId w:val="16"/>
        </w:numPr>
        <w:suppressAutoHyphens w:val="0"/>
        <w:spacing w:line="276" w:lineRule="auto"/>
        <w:rPr>
          <w:rFonts w:ascii="Cambria" w:hAnsi="Cambria"/>
          <w:sz w:val="22"/>
          <w:szCs w:val="22"/>
        </w:rPr>
      </w:pPr>
      <w:r w:rsidRPr="002F60EE">
        <w:rPr>
          <w:rFonts w:ascii="Cambria" w:hAnsi="Cambria"/>
          <w:sz w:val="22"/>
          <w:szCs w:val="22"/>
        </w:rPr>
        <w:t>Providing Functional Specifications in developing the Customization reports.</w:t>
      </w:r>
    </w:p>
    <w:p w14:paraId="6E70F382" w14:textId="77777777" w:rsidR="006E4680" w:rsidRPr="002F60EE" w:rsidRDefault="006E4680" w:rsidP="00052311">
      <w:pPr>
        <w:numPr>
          <w:ilvl w:val="0"/>
          <w:numId w:val="16"/>
        </w:numPr>
        <w:suppressAutoHyphens w:val="0"/>
        <w:spacing w:line="276" w:lineRule="auto"/>
        <w:rPr>
          <w:rFonts w:ascii="Cambria" w:hAnsi="Cambria"/>
          <w:sz w:val="22"/>
          <w:szCs w:val="22"/>
        </w:rPr>
      </w:pPr>
      <w:r w:rsidRPr="002F60EE">
        <w:rPr>
          <w:rFonts w:ascii="Cambria" w:hAnsi="Cambria"/>
          <w:sz w:val="22"/>
          <w:szCs w:val="22"/>
        </w:rPr>
        <w:t xml:space="preserve">Hands on experience in </w:t>
      </w:r>
      <w:r w:rsidR="00AA1DC9" w:rsidRPr="002F60EE">
        <w:rPr>
          <w:rFonts w:ascii="Cambria" w:hAnsi="Cambria"/>
          <w:sz w:val="22"/>
          <w:szCs w:val="22"/>
        </w:rPr>
        <w:t>Agile</w:t>
      </w:r>
      <w:r w:rsidRPr="002F60EE">
        <w:rPr>
          <w:rFonts w:ascii="Cambria" w:hAnsi="Cambria"/>
          <w:sz w:val="22"/>
          <w:szCs w:val="22"/>
        </w:rPr>
        <w:t xml:space="preserve"> Methodology and well versed with business process</w:t>
      </w:r>
      <w:r w:rsidR="00AA1DC9" w:rsidRPr="002F60EE">
        <w:rPr>
          <w:rFonts w:ascii="Cambria" w:hAnsi="Cambria"/>
          <w:sz w:val="22"/>
          <w:szCs w:val="22"/>
        </w:rPr>
        <w:t>.</w:t>
      </w:r>
    </w:p>
    <w:p w14:paraId="7E3AC652" w14:textId="77777777" w:rsidR="003E3EAD" w:rsidRPr="002F60EE" w:rsidRDefault="003E3EAD" w:rsidP="00052311">
      <w:pPr>
        <w:numPr>
          <w:ilvl w:val="0"/>
          <w:numId w:val="16"/>
        </w:numPr>
        <w:suppressAutoHyphens w:val="0"/>
        <w:spacing w:line="276" w:lineRule="auto"/>
        <w:rPr>
          <w:rFonts w:ascii="Cambria" w:hAnsi="Cambria"/>
          <w:sz w:val="20"/>
          <w:szCs w:val="20"/>
        </w:rPr>
      </w:pPr>
      <w:r w:rsidRPr="002F60EE">
        <w:rPr>
          <w:rFonts w:ascii="Cambria" w:hAnsi="Cambria"/>
          <w:sz w:val="22"/>
          <w:szCs w:val="22"/>
        </w:rPr>
        <w:t xml:space="preserve">Proficient </w:t>
      </w:r>
      <w:r w:rsidR="00AA1DC9" w:rsidRPr="002F60EE">
        <w:rPr>
          <w:rFonts w:ascii="Cambria" w:hAnsi="Cambria"/>
          <w:sz w:val="22"/>
          <w:szCs w:val="22"/>
        </w:rPr>
        <w:t xml:space="preserve">in </w:t>
      </w:r>
      <w:r w:rsidRPr="002F60EE">
        <w:rPr>
          <w:rFonts w:ascii="Cambria" w:hAnsi="Cambria"/>
          <w:sz w:val="22"/>
          <w:szCs w:val="22"/>
        </w:rPr>
        <w:t xml:space="preserve">design and Configuration cross Modules FI-MM &amp; FI-SD integration Preparing G/L A/c. </w:t>
      </w:r>
    </w:p>
    <w:p w14:paraId="2FD740FC" w14:textId="77777777" w:rsidR="005D7ED1" w:rsidRPr="002F60EE" w:rsidRDefault="005D7ED1" w:rsidP="005D7ED1">
      <w:pPr>
        <w:numPr>
          <w:ilvl w:val="0"/>
          <w:numId w:val="16"/>
        </w:numPr>
        <w:suppressAutoHyphens w:val="0"/>
        <w:spacing w:line="276" w:lineRule="auto"/>
        <w:rPr>
          <w:rFonts w:ascii="Cambria" w:hAnsi="Cambria"/>
          <w:sz w:val="20"/>
          <w:szCs w:val="20"/>
        </w:rPr>
      </w:pPr>
      <w:r w:rsidRPr="002F60EE">
        <w:rPr>
          <w:rFonts w:ascii="Cambria" w:hAnsi="Cambria"/>
          <w:sz w:val="22"/>
          <w:szCs w:val="22"/>
          <w:lang w:eastAsia="en-US"/>
        </w:rPr>
        <w:t xml:space="preserve">Worked on FIORI apps. </w:t>
      </w:r>
    </w:p>
    <w:p w14:paraId="6FE4CD80" w14:textId="77777777" w:rsidR="00231274" w:rsidRPr="002F60EE" w:rsidRDefault="00231274" w:rsidP="00231274">
      <w:pPr>
        <w:numPr>
          <w:ilvl w:val="0"/>
          <w:numId w:val="16"/>
        </w:numPr>
        <w:suppressAutoHyphens w:val="0"/>
        <w:spacing w:line="276" w:lineRule="auto"/>
        <w:rPr>
          <w:rFonts w:ascii="Cambria" w:hAnsi="Cambria"/>
          <w:sz w:val="22"/>
          <w:szCs w:val="22"/>
        </w:rPr>
      </w:pPr>
      <w:r w:rsidRPr="002F60EE">
        <w:rPr>
          <w:rFonts w:ascii="Cambria" w:hAnsi="Cambria"/>
          <w:sz w:val="22"/>
          <w:szCs w:val="22"/>
        </w:rPr>
        <w:t>Worked with Core team to implement the solutions.</w:t>
      </w:r>
    </w:p>
    <w:p w14:paraId="37AC8C0E" w14:textId="77777777" w:rsidR="00231274" w:rsidRPr="002F60EE" w:rsidRDefault="00231274" w:rsidP="00231274">
      <w:pPr>
        <w:numPr>
          <w:ilvl w:val="0"/>
          <w:numId w:val="16"/>
        </w:numPr>
        <w:suppressAutoHyphens w:val="0"/>
        <w:spacing w:line="276" w:lineRule="auto"/>
        <w:rPr>
          <w:rFonts w:ascii="Cambria" w:hAnsi="Cambria"/>
          <w:sz w:val="22"/>
          <w:szCs w:val="22"/>
        </w:rPr>
      </w:pPr>
      <w:r w:rsidRPr="002F60EE">
        <w:rPr>
          <w:rFonts w:ascii="Cambria" w:hAnsi="Cambria"/>
          <w:sz w:val="22"/>
          <w:szCs w:val="22"/>
        </w:rPr>
        <w:t>Configuration of settings for Dunning Procedure.</w:t>
      </w:r>
    </w:p>
    <w:p w14:paraId="7185C5EE" w14:textId="77777777" w:rsidR="003E3EAD" w:rsidRPr="002F60EE" w:rsidRDefault="003E3EAD" w:rsidP="00052311">
      <w:pPr>
        <w:numPr>
          <w:ilvl w:val="0"/>
          <w:numId w:val="16"/>
        </w:numPr>
        <w:suppressAutoHyphens w:val="0"/>
        <w:spacing w:line="276" w:lineRule="auto"/>
        <w:rPr>
          <w:rFonts w:ascii="Cambria" w:hAnsi="Cambria"/>
          <w:sz w:val="20"/>
          <w:szCs w:val="20"/>
        </w:rPr>
      </w:pPr>
      <w:r w:rsidRPr="002F60EE">
        <w:rPr>
          <w:rFonts w:ascii="Cambria" w:hAnsi="Cambria"/>
          <w:sz w:val="22"/>
          <w:szCs w:val="22"/>
        </w:rPr>
        <w:t>Exposure in updating master data loading using data Migration from Legacy system to SAP (LSMW).</w:t>
      </w:r>
    </w:p>
    <w:p w14:paraId="34073B4A" w14:textId="77777777" w:rsidR="003E3EAD" w:rsidRPr="002F60EE" w:rsidRDefault="003E3EAD" w:rsidP="003E3EAD">
      <w:pPr>
        <w:suppressAutoHyphens w:val="0"/>
        <w:rPr>
          <w:rFonts w:ascii="Cambria" w:hAnsi="Cambria"/>
          <w:sz w:val="22"/>
          <w:szCs w:val="22"/>
        </w:rPr>
      </w:pPr>
    </w:p>
    <w:p w14:paraId="147A5B3B" w14:textId="77777777" w:rsidR="005E129D" w:rsidRPr="002F60EE" w:rsidRDefault="005E129D" w:rsidP="005E129D">
      <w:pPr>
        <w:widowControl w:val="0"/>
        <w:autoSpaceDE w:val="0"/>
        <w:autoSpaceDN w:val="0"/>
        <w:adjustRightInd w:val="0"/>
        <w:spacing w:before="100" w:after="100"/>
        <w:rPr>
          <w:rFonts w:ascii="Cambria" w:hAnsi="Cambria" w:cs="Calibri"/>
          <w:b/>
          <w:bCs/>
          <w:sz w:val="22"/>
          <w:szCs w:val="22"/>
        </w:rPr>
      </w:pPr>
      <w:r w:rsidRPr="002F60EE">
        <w:rPr>
          <w:rFonts w:ascii="Cambria" w:hAnsi="Cambria" w:cs="Calibri"/>
          <w:b/>
          <w:bCs/>
          <w:sz w:val="22"/>
          <w:szCs w:val="22"/>
        </w:rPr>
        <w:t>PROJECT EXPERIENCE:</w:t>
      </w:r>
    </w:p>
    <w:p w14:paraId="350A95A4" w14:textId="77777777" w:rsidR="007847AC" w:rsidRPr="002F60EE" w:rsidRDefault="00BB3666" w:rsidP="007847AC">
      <w:pPr>
        <w:pStyle w:val="Heading9"/>
        <w:shd w:val="clear" w:color="auto" w:fill="7F7F7F"/>
        <w:rPr>
          <w:rFonts w:ascii="Cambria" w:hAnsi="Cambria" w:cs="Calibri"/>
          <w:b/>
          <w:bCs/>
          <w:color w:val="FFFFFF"/>
          <w:lang w:val="fr-FR"/>
        </w:rPr>
      </w:pPr>
      <w:r w:rsidRPr="002F60EE">
        <w:rPr>
          <w:rFonts w:ascii="Cambria" w:hAnsi="Cambria" w:cs="Calibri"/>
          <w:b/>
          <w:bCs/>
          <w:color w:val="FFFFFF"/>
          <w:lang w:val="fr-FR"/>
        </w:rPr>
        <w:t>Project # 6</w:t>
      </w:r>
      <w:r w:rsidR="00F1122A" w:rsidRPr="002F60EE">
        <w:rPr>
          <w:rFonts w:ascii="Cambria" w:hAnsi="Cambria" w:cs="Calibri"/>
          <w:b/>
          <w:bCs/>
          <w:color w:val="FFFFFF"/>
          <w:lang w:val="fr-FR"/>
        </w:rPr>
        <w:t xml:space="preserve"> : </w:t>
      </w:r>
      <w:r w:rsidR="0076489A" w:rsidRPr="002F60EE">
        <w:rPr>
          <w:rFonts w:ascii="Cambria" w:hAnsi="Cambria" w:cs="Calibri"/>
          <w:b/>
          <w:bCs/>
          <w:color w:val="FFFFFF"/>
          <w:lang w:val="fr-FR"/>
        </w:rPr>
        <w:t>Implémentation</w:t>
      </w:r>
    </w:p>
    <w:p w14:paraId="721B78AF" w14:textId="77777777" w:rsidR="00456180" w:rsidRPr="002F60EE" w:rsidRDefault="00456180" w:rsidP="00456180">
      <w:pPr>
        <w:widowControl w:val="0"/>
        <w:autoSpaceDE w:val="0"/>
        <w:ind w:right="29"/>
        <w:jc w:val="both"/>
        <w:rPr>
          <w:rFonts w:ascii="Cambria" w:hAnsi="Cambria"/>
          <w:b/>
          <w:sz w:val="22"/>
          <w:szCs w:val="22"/>
        </w:rPr>
      </w:pPr>
      <w:r w:rsidRPr="002F60EE">
        <w:rPr>
          <w:rFonts w:ascii="Cambria" w:hAnsi="Cambria"/>
          <w:b/>
          <w:sz w:val="22"/>
          <w:szCs w:val="22"/>
        </w:rPr>
        <w:t>Organization</w:t>
      </w:r>
      <w:r w:rsidRPr="002F60EE">
        <w:rPr>
          <w:rFonts w:ascii="Cambria" w:hAnsi="Cambria"/>
          <w:b/>
          <w:sz w:val="22"/>
          <w:szCs w:val="22"/>
        </w:rPr>
        <w:tab/>
      </w:r>
      <w:r w:rsidRPr="002F60EE">
        <w:rPr>
          <w:rFonts w:ascii="Cambria" w:hAnsi="Cambria"/>
          <w:b/>
          <w:sz w:val="22"/>
          <w:szCs w:val="22"/>
        </w:rPr>
        <w:tab/>
        <w:t>: Virtusa</w:t>
      </w:r>
    </w:p>
    <w:p w14:paraId="22F1D60D" w14:textId="77777777" w:rsidR="00456180" w:rsidRPr="002F60EE" w:rsidRDefault="00456180" w:rsidP="00BB3666">
      <w:pPr>
        <w:widowControl w:val="0"/>
        <w:autoSpaceDE w:val="0"/>
        <w:ind w:right="29"/>
        <w:jc w:val="both"/>
        <w:rPr>
          <w:rFonts w:ascii="Cambria" w:hAnsi="Cambria"/>
          <w:b/>
          <w:sz w:val="22"/>
          <w:szCs w:val="22"/>
        </w:rPr>
      </w:pPr>
      <w:r w:rsidRPr="002F60EE">
        <w:rPr>
          <w:rFonts w:ascii="Cambria" w:hAnsi="Cambria"/>
          <w:b/>
          <w:sz w:val="22"/>
          <w:szCs w:val="22"/>
        </w:rPr>
        <w:t>Client</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xml:space="preserve">: </w:t>
      </w:r>
      <w:r w:rsidR="00AF0558">
        <w:rPr>
          <w:rFonts w:ascii="Cambria" w:hAnsi="Cambria"/>
          <w:b/>
          <w:sz w:val="22"/>
          <w:szCs w:val="22"/>
        </w:rPr>
        <w:t>Excellus</w:t>
      </w:r>
      <w:r w:rsidR="00BB3666" w:rsidRPr="002F60EE">
        <w:rPr>
          <w:rFonts w:ascii="Cambria" w:hAnsi="Cambria"/>
          <w:b/>
          <w:sz w:val="22"/>
          <w:szCs w:val="22"/>
        </w:rPr>
        <w:t>.</w:t>
      </w:r>
    </w:p>
    <w:p w14:paraId="32AD6998" w14:textId="77777777" w:rsidR="00456180" w:rsidRPr="002F60EE" w:rsidRDefault="00BB3666" w:rsidP="00456180">
      <w:pPr>
        <w:rPr>
          <w:rFonts w:ascii="Cambria" w:hAnsi="Cambria"/>
          <w:b/>
          <w:sz w:val="22"/>
          <w:szCs w:val="22"/>
        </w:rPr>
      </w:pPr>
      <w:r w:rsidRPr="002F60EE">
        <w:rPr>
          <w:rFonts w:ascii="Cambria" w:hAnsi="Cambria"/>
          <w:b/>
          <w:sz w:val="22"/>
          <w:szCs w:val="22"/>
        </w:rPr>
        <w:t>Role</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xml:space="preserve">: </w:t>
      </w:r>
      <w:r w:rsidR="00E5763B" w:rsidRPr="002F60EE">
        <w:rPr>
          <w:rFonts w:ascii="Cambria" w:hAnsi="Cambria"/>
          <w:b/>
          <w:sz w:val="22"/>
          <w:szCs w:val="22"/>
        </w:rPr>
        <w:t>Senior</w:t>
      </w:r>
      <w:r w:rsidR="00456180" w:rsidRPr="002F60EE">
        <w:rPr>
          <w:rFonts w:ascii="Cambria" w:hAnsi="Cambria"/>
          <w:b/>
          <w:sz w:val="22"/>
          <w:szCs w:val="22"/>
        </w:rPr>
        <w:t xml:space="preserve"> Consultant</w:t>
      </w:r>
    </w:p>
    <w:p w14:paraId="41B8C0E3" w14:textId="77777777" w:rsidR="001338E1" w:rsidRPr="002F60EE" w:rsidRDefault="001338E1" w:rsidP="001338E1">
      <w:pPr>
        <w:rPr>
          <w:rFonts w:ascii="Cambria" w:hAnsi="Cambria"/>
          <w:b/>
          <w:sz w:val="22"/>
          <w:szCs w:val="22"/>
        </w:rPr>
      </w:pPr>
      <w:r w:rsidRPr="002F60EE">
        <w:rPr>
          <w:rFonts w:ascii="Cambria" w:hAnsi="Cambria"/>
          <w:b/>
          <w:sz w:val="22"/>
          <w:szCs w:val="22"/>
        </w:rPr>
        <w:t>Technology</w:t>
      </w:r>
      <w:r w:rsidRPr="002F60EE">
        <w:rPr>
          <w:rFonts w:ascii="Cambria" w:hAnsi="Cambria"/>
          <w:b/>
          <w:sz w:val="22"/>
          <w:szCs w:val="22"/>
        </w:rPr>
        <w:tab/>
      </w:r>
      <w:r w:rsidRPr="002F60EE">
        <w:rPr>
          <w:rFonts w:ascii="Cambria" w:hAnsi="Cambria"/>
          <w:b/>
          <w:sz w:val="22"/>
          <w:szCs w:val="22"/>
        </w:rPr>
        <w:tab/>
        <w:t>: SAP S4 Hana</w:t>
      </w:r>
    </w:p>
    <w:p w14:paraId="67CCA80B" w14:textId="77777777" w:rsidR="00BB3666" w:rsidRPr="002F60EE" w:rsidRDefault="00BB3666" w:rsidP="00BB3666">
      <w:pPr>
        <w:rPr>
          <w:rFonts w:ascii="Cambria" w:hAnsi="Cambria"/>
        </w:rPr>
      </w:pPr>
      <w:r w:rsidRPr="002F60EE">
        <w:rPr>
          <w:rFonts w:ascii="Cambria" w:hAnsi="Cambria"/>
          <w:b/>
          <w:sz w:val="22"/>
          <w:szCs w:val="22"/>
        </w:rPr>
        <w:t>Duration</w:t>
      </w:r>
      <w:r w:rsidRPr="002F60EE">
        <w:rPr>
          <w:rFonts w:ascii="Cambria" w:hAnsi="Cambria"/>
          <w:b/>
          <w:sz w:val="22"/>
          <w:szCs w:val="22"/>
        </w:rPr>
        <w:tab/>
      </w:r>
      <w:r w:rsidRPr="002F60EE">
        <w:rPr>
          <w:rFonts w:ascii="Cambria" w:hAnsi="Cambria"/>
          <w:b/>
          <w:sz w:val="22"/>
          <w:szCs w:val="22"/>
        </w:rPr>
        <w:tab/>
        <w:t>: Nov’22 to till date</w:t>
      </w:r>
    </w:p>
    <w:p w14:paraId="31579732" w14:textId="77777777" w:rsidR="00456180" w:rsidRPr="002F60EE" w:rsidRDefault="00456180" w:rsidP="00456180">
      <w:pPr>
        <w:rPr>
          <w:rFonts w:ascii="Cambria" w:hAnsi="Cambria"/>
          <w:b/>
          <w:sz w:val="22"/>
          <w:szCs w:val="22"/>
        </w:rPr>
      </w:pPr>
    </w:p>
    <w:p w14:paraId="085033E8" w14:textId="77777777" w:rsidR="00456180" w:rsidRPr="002F60EE" w:rsidRDefault="00A32233" w:rsidP="00456180">
      <w:pPr>
        <w:rPr>
          <w:rFonts w:ascii="Cambria" w:hAnsi="Cambria"/>
          <w:b/>
          <w:sz w:val="22"/>
          <w:szCs w:val="22"/>
          <w:u w:val="single"/>
        </w:rPr>
      </w:pPr>
      <w:r w:rsidRPr="002F60EE">
        <w:rPr>
          <w:rFonts w:ascii="Cambria" w:hAnsi="Cambria"/>
          <w:b/>
          <w:sz w:val="22"/>
          <w:szCs w:val="22"/>
          <w:u w:val="single"/>
        </w:rPr>
        <w:t>Client</w:t>
      </w:r>
      <w:r w:rsidR="00456180" w:rsidRPr="002F60EE">
        <w:rPr>
          <w:rFonts w:ascii="Cambria" w:hAnsi="Cambria"/>
          <w:b/>
          <w:sz w:val="22"/>
          <w:szCs w:val="22"/>
          <w:u w:val="single"/>
        </w:rPr>
        <w:t xml:space="preserve"> Overview:</w:t>
      </w:r>
    </w:p>
    <w:p w14:paraId="07E3FD7D" w14:textId="77777777" w:rsidR="00456180" w:rsidRPr="002F60EE" w:rsidRDefault="00456180" w:rsidP="00456180">
      <w:pPr>
        <w:rPr>
          <w:rFonts w:ascii="Cambria" w:hAnsi="Cambria"/>
          <w:b/>
          <w:sz w:val="22"/>
          <w:szCs w:val="22"/>
          <w:u w:val="single"/>
        </w:rPr>
      </w:pPr>
    </w:p>
    <w:p w14:paraId="50804C59" w14:textId="77777777" w:rsidR="00BB3666" w:rsidRPr="002F60EE" w:rsidRDefault="00456180" w:rsidP="00BB3666">
      <w:pPr>
        <w:widowControl w:val="0"/>
        <w:ind w:right="-18"/>
        <w:jc w:val="both"/>
        <w:rPr>
          <w:rFonts w:ascii="Cambria" w:hAnsi="Cambria"/>
          <w:sz w:val="22"/>
          <w:szCs w:val="22"/>
        </w:rPr>
      </w:pPr>
      <w:r w:rsidRPr="002F60EE">
        <w:rPr>
          <w:rFonts w:ascii="Cambria" w:hAnsi="Cambria"/>
          <w:sz w:val="22"/>
          <w:szCs w:val="22"/>
        </w:rPr>
        <w:t xml:space="preserve">          </w:t>
      </w:r>
      <w:r w:rsidR="00AF0558">
        <w:rPr>
          <w:rFonts w:ascii="Cambria" w:hAnsi="Cambria"/>
          <w:sz w:val="22"/>
          <w:szCs w:val="22"/>
        </w:rPr>
        <w:t>Excellus</w:t>
      </w:r>
      <w:r w:rsidR="00BB3666" w:rsidRPr="002F60EE">
        <w:rPr>
          <w:rFonts w:ascii="Cambria" w:hAnsi="Cambria"/>
          <w:sz w:val="22"/>
          <w:szCs w:val="22"/>
        </w:rPr>
        <w:t xml:space="preserve"> </w:t>
      </w:r>
      <w:r w:rsidR="00AF0558" w:rsidRPr="00AF0558">
        <w:rPr>
          <w:rFonts w:ascii="Cambria" w:hAnsi="Cambria"/>
          <w:sz w:val="22"/>
          <w:szCs w:val="22"/>
        </w:rPr>
        <w:t>insurance companies are </w:t>
      </w:r>
      <w:hyperlink r:id="rId5" w:tooltip="Licensee" w:history="1">
        <w:r w:rsidR="00AF0558" w:rsidRPr="00AF0558">
          <w:rPr>
            <w:rFonts w:ascii="Cambria" w:hAnsi="Cambria"/>
            <w:sz w:val="22"/>
            <w:szCs w:val="22"/>
          </w:rPr>
          <w:t>licensees</w:t>
        </w:r>
      </w:hyperlink>
      <w:r w:rsidR="00AF0558" w:rsidRPr="00AF0558">
        <w:rPr>
          <w:rFonts w:ascii="Cambria" w:hAnsi="Cambria"/>
          <w:sz w:val="22"/>
          <w:szCs w:val="22"/>
        </w:rPr>
        <w:t>, independent of the association and traditionally of each other offering insurance plans within defined regions under one or both of the association's brands. Blue Cross Blue Shield insurers offer some form of health insurance coverage in every </w:t>
      </w:r>
      <w:hyperlink r:id="rId6" w:tooltip="U.S. state" w:history="1">
        <w:r w:rsidR="00AF0558" w:rsidRPr="00AF0558">
          <w:rPr>
            <w:rFonts w:ascii="Cambria" w:hAnsi="Cambria"/>
            <w:sz w:val="22"/>
            <w:szCs w:val="22"/>
          </w:rPr>
          <w:t>U.S. state</w:t>
        </w:r>
      </w:hyperlink>
      <w:r w:rsidR="00AF0558" w:rsidRPr="00AF0558">
        <w:rPr>
          <w:rFonts w:ascii="Cambria" w:hAnsi="Cambria"/>
          <w:sz w:val="22"/>
          <w:szCs w:val="22"/>
        </w:rPr>
        <w:t>. They also act as administrators of </w:t>
      </w:r>
      <w:hyperlink r:id="rId7" w:tooltip="Medicare (United States)" w:history="1">
        <w:r w:rsidR="00AF0558" w:rsidRPr="00AF0558">
          <w:rPr>
            <w:rFonts w:ascii="Cambria" w:hAnsi="Cambria"/>
            <w:sz w:val="22"/>
            <w:szCs w:val="22"/>
          </w:rPr>
          <w:t>Medicare</w:t>
        </w:r>
      </w:hyperlink>
      <w:r w:rsidR="00AF0558" w:rsidRPr="00AF0558">
        <w:rPr>
          <w:rFonts w:ascii="Cambria" w:hAnsi="Cambria"/>
          <w:sz w:val="22"/>
          <w:szCs w:val="22"/>
        </w:rPr>
        <w:t> in many states or regions of the U.S</w:t>
      </w:r>
      <w:r w:rsidR="00AF0558">
        <w:rPr>
          <w:rFonts w:ascii="Cambria" w:hAnsi="Cambria"/>
          <w:sz w:val="22"/>
          <w:szCs w:val="22"/>
        </w:rPr>
        <w:t xml:space="preserve">. </w:t>
      </w:r>
      <w:r w:rsidR="00AF0558" w:rsidRPr="00AF0558">
        <w:rPr>
          <w:rFonts w:ascii="Cambria" w:hAnsi="Cambria"/>
          <w:sz w:val="22"/>
          <w:szCs w:val="22"/>
        </w:rPr>
        <w:t>The Blue Cross Blue Shield Federal Employee Program (FEP) is a nationwide option under the </w:t>
      </w:r>
      <w:hyperlink r:id="rId8" w:tooltip="Federal Employees Health Benefits Program" w:history="1">
        <w:r w:rsidR="00AF0558" w:rsidRPr="00AF0558">
          <w:rPr>
            <w:rFonts w:ascii="Cambria" w:hAnsi="Cambria"/>
            <w:sz w:val="22"/>
            <w:szCs w:val="22"/>
          </w:rPr>
          <w:t>Federal Employees Health Benefits Program</w:t>
        </w:r>
      </w:hyperlink>
      <w:r w:rsidR="00AF0558" w:rsidRPr="00AF0558">
        <w:rPr>
          <w:rFonts w:ascii="Cambria" w:hAnsi="Cambria"/>
          <w:sz w:val="22"/>
          <w:szCs w:val="22"/>
        </w:rPr>
        <w:t> (FEHB) for U.S. federal government employees and retirees, and has been part of FEHB since FEHB's inception in 1960. FEP enrolls over half of the federal workforce, with over 5 million members, making it the largest insurer of federal employees and the largest single health plan group in the world.</w:t>
      </w:r>
      <w:r w:rsidR="00AF0558" w:rsidRPr="002F60EE">
        <w:rPr>
          <w:rFonts w:ascii="Cambria" w:hAnsi="Cambria"/>
          <w:sz w:val="22"/>
          <w:szCs w:val="22"/>
        </w:rPr>
        <w:t xml:space="preserve"> </w:t>
      </w:r>
    </w:p>
    <w:p w14:paraId="64FDC50D" w14:textId="77777777" w:rsidR="00456180" w:rsidRPr="002F60EE" w:rsidRDefault="00456180" w:rsidP="00BB3666">
      <w:pPr>
        <w:rPr>
          <w:rFonts w:ascii="Cambria" w:hAnsi="Cambria"/>
          <w:sz w:val="22"/>
          <w:szCs w:val="22"/>
        </w:rPr>
      </w:pPr>
    </w:p>
    <w:p w14:paraId="767D71F0" w14:textId="77777777" w:rsidR="00456180" w:rsidRPr="002F60EE" w:rsidRDefault="00456180" w:rsidP="00456180">
      <w:pPr>
        <w:suppressAutoHyphens w:val="0"/>
        <w:jc w:val="both"/>
        <w:rPr>
          <w:rFonts w:ascii="Cambria" w:eastAsia="Batang" w:hAnsi="Cambria"/>
          <w:b/>
          <w:bCs/>
          <w:sz w:val="22"/>
          <w:szCs w:val="22"/>
          <w:u w:val="single"/>
        </w:rPr>
      </w:pPr>
      <w:r w:rsidRPr="002F60EE">
        <w:rPr>
          <w:rFonts w:ascii="Cambria" w:eastAsia="Batang" w:hAnsi="Cambria"/>
          <w:b/>
          <w:bCs/>
          <w:sz w:val="22"/>
          <w:szCs w:val="22"/>
          <w:u w:val="single"/>
        </w:rPr>
        <w:t>R</w:t>
      </w:r>
      <w:r w:rsidR="00BB3666" w:rsidRPr="002F60EE">
        <w:rPr>
          <w:rFonts w:ascii="Cambria" w:eastAsia="Batang" w:hAnsi="Cambria"/>
          <w:b/>
          <w:bCs/>
          <w:sz w:val="22"/>
          <w:szCs w:val="22"/>
          <w:u w:val="single"/>
        </w:rPr>
        <w:t>esponsibilities</w:t>
      </w:r>
      <w:r w:rsidRPr="002F60EE">
        <w:rPr>
          <w:rFonts w:ascii="Cambria" w:eastAsia="Batang" w:hAnsi="Cambria"/>
          <w:b/>
          <w:bCs/>
          <w:sz w:val="22"/>
          <w:szCs w:val="22"/>
          <w:u w:val="single"/>
        </w:rPr>
        <w:t>:</w:t>
      </w:r>
    </w:p>
    <w:p w14:paraId="45890BCF" w14:textId="77777777" w:rsidR="00456180" w:rsidRPr="002F60EE" w:rsidRDefault="00456180" w:rsidP="00456180">
      <w:pPr>
        <w:rPr>
          <w:rFonts w:ascii="Cambria" w:hAnsi="Cambria"/>
          <w:sz w:val="22"/>
          <w:szCs w:val="22"/>
        </w:rPr>
      </w:pPr>
    </w:p>
    <w:p w14:paraId="3596D559" w14:textId="77777777" w:rsidR="00BB3666" w:rsidRPr="002F60EE" w:rsidRDefault="00BB3666" w:rsidP="0076489A">
      <w:pPr>
        <w:numPr>
          <w:ilvl w:val="0"/>
          <w:numId w:val="11"/>
        </w:numPr>
        <w:suppressAutoHyphens w:val="0"/>
        <w:ind w:right="-18"/>
        <w:rPr>
          <w:rFonts w:ascii="Cambria" w:hAnsi="Cambria"/>
          <w:sz w:val="22"/>
          <w:szCs w:val="22"/>
        </w:rPr>
      </w:pPr>
      <w:r w:rsidRPr="002F60EE">
        <w:rPr>
          <w:rFonts w:ascii="Cambria" w:hAnsi="Cambria"/>
          <w:sz w:val="22"/>
          <w:szCs w:val="22"/>
        </w:rPr>
        <w:t>Customization of FI organization structure like company code, chart of accounts, fiscal year variant Posting period variant, field status variant, and account groups.</w:t>
      </w:r>
    </w:p>
    <w:p w14:paraId="7683864E" w14:textId="77777777" w:rsidR="00BB3666" w:rsidRPr="002F60EE" w:rsidRDefault="00BB3666" w:rsidP="0076489A">
      <w:pPr>
        <w:numPr>
          <w:ilvl w:val="0"/>
          <w:numId w:val="11"/>
        </w:numPr>
        <w:suppressAutoHyphens w:val="0"/>
        <w:ind w:right="-18"/>
        <w:rPr>
          <w:rFonts w:ascii="Cambria" w:hAnsi="Cambria"/>
          <w:sz w:val="22"/>
          <w:szCs w:val="22"/>
        </w:rPr>
      </w:pPr>
      <w:r w:rsidRPr="002F60EE">
        <w:rPr>
          <w:rFonts w:ascii="Cambria" w:hAnsi="Cambria"/>
          <w:sz w:val="22"/>
          <w:szCs w:val="22"/>
        </w:rPr>
        <w:t>Configured the</w:t>
      </w:r>
      <w:r w:rsidR="00AA1DC9" w:rsidRPr="002F60EE">
        <w:rPr>
          <w:rFonts w:ascii="Cambria" w:hAnsi="Cambria"/>
          <w:sz w:val="22"/>
          <w:szCs w:val="22"/>
        </w:rPr>
        <w:t xml:space="preserve"> House Banks, Payment Programs.</w:t>
      </w:r>
    </w:p>
    <w:p w14:paraId="2EC44969" w14:textId="77777777" w:rsidR="00BB3666" w:rsidRPr="002F60EE" w:rsidRDefault="00BB3666" w:rsidP="0076489A">
      <w:pPr>
        <w:numPr>
          <w:ilvl w:val="0"/>
          <w:numId w:val="11"/>
        </w:numPr>
        <w:suppressAutoHyphens w:val="0"/>
        <w:ind w:right="-18"/>
        <w:rPr>
          <w:rFonts w:ascii="Cambria" w:hAnsi="Cambria"/>
          <w:sz w:val="22"/>
          <w:szCs w:val="22"/>
        </w:rPr>
      </w:pPr>
      <w:r w:rsidRPr="002F60EE">
        <w:rPr>
          <w:rFonts w:ascii="Cambria" w:hAnsi="Cambria"/>
          <w:sz w:val="22"/>
          <w:szCs w:val="22"/>
        </w:rPr>
        <w:t xml:space="preserve">Define Chart of depreciation, account determination, screen layout rules, Configured Asset Class, Asset master records, Depreciation area, Acquisition, retirements and maintained integration with GL </w:t>
      </w:r>
    </w:p>
    <w:p w14:paraId="3B410A5A" w14:textId="77777777" w:rsidR="00BB3666" w:rsidRPr="002F60EE" w:rsidRDefault="00BB3666" w:rsidP="0076489A">
      <w:pPr>
        <w:widowControl w:val="0"/>
        <w:numPr>
          <w:ilvl w:val="0"/>
          <w:numId w:val="11"/>
        </w:numPr>
        <w:suppressAutoHyphens w:val="0"/>
        <w:ind w:right="-18"/>
        <w:jc w:val="both"/>
        <w:rPr>
          <w:rFonts w:ascii="Cambria" w:hAnsi="Cambria"/>
          <w:sz w:val="22"/>
          <w:szCs w:val="22"/>
        </w:rPr>
      </w:pPr>
      <w:r w:rsidRPr="002F60EE">
        <w:rPr>
          <w:rFonts w:ascii="Cambria" w:hAnsi="Cambria"/>
          <w:sz w:val="22"/>
          <w:szCs w:val="22"/>
        </w:rPr>
        <w:t>Meeting with Key User for understanding the Business scenarios.</w:t>
      </w:r>
    </w:p>
    <w:p w14:paraId="4936E3EE" w14:textId="77777777" w:rsidR="00BB3666" w:rsidRPr="002F60EE" w:rsidRDefault="00BB3666" w:rsidP="0076489A">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 xml:space="preserve">Involved in integration aspects of </w:t>
      </w:r>
      <w:r w:rsidRPr="002F60EE">
        <w:rPr>
          <w:rFonts w:ascii="Cambria" w:eastAsia="Arial Unicode MS" w:hAnsi="Cambria"/>
          <w:b/>
          <w:bCs/>
          <w:sz w:val="22"/>
          <w:szCs w:val="22"/>
        </w:rPr>
        <w:t>FI-MM</w:t>
      </w:r>
      <w:r w:rsidRPr="002F60EE">
        <w:rPr>
          <w:rFonts w:ascii="Cambria" w:eastAsia="Arial Unicode MS" w:hAnsi="Cambria"/>
          <w:b/>
          <w:bCs/>
          <w:sz w:val="22"/>
          <w:szCs w:val="22"/>
          <w:lang w:val="en-US"/>
        </w:rPr>
        <w:t xml:space="preserve"> </w:t>
      </w:r>
      <w:r w:rsidRPr="002F60EE">
        <w:rPr>
          <w:rFonts w:ascii="Cambria" w:eastAsia="Arial Unicode MS" w:hAnsi="Cambria"/>
          <w:bCs/>
          <w:sz w:val="22"/>
          <w:szCs w:val="22"/>
          <w:lang w:val="en-US"/>
        </w:rPr>
        <w:t>and</w:t>
      </w:r>
      <w:r w:rsidRPr="002F60EE">
        <w:rPr>
          <w:rFonts w:ascii="Cambria" w:eastAsia="Arial Unicode MS" w:hAnsi="Cambria"/>
          <w:b/>
          <w:bCs/>
          <w:sz w:val="22"/>
          <w:szCs w:val="22"/>
        </w:rPr>
        <w:t xml:space="preserve"> FI-S</w:t>
      </w:r>
      <w:r w:rsidRPr="002F60EE">
        <w:rPr>
          <w:rFonts w:ascii="Cambria" w:eastAsia="Arial Unicode MS" w:hAnsi="Cambria"/>
          <w:b/>
          <w:bCs/>
          <w:sz w:val="22"/>
          <w:szCs w:val="22"/>
          <w:lang w:val="en-US"/>
        </w:rPr>
        <w:t>D.</w:t>
      </w:r>
    </w:p>
    <w:p w14:paraId="59D2F501" w14:textId="77777777" w:rsidR="00BB3666" w:rsidRPr="002F60EE" w:rsidRDefault="00BB3666" w:rsidP="0076489A">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Final configuration and mapping of Business Processes.</w:t>
      </w:r>
    </w:p>
    <w:p w14:paraId="0D0E1583" w14:textId="77777777" w:rsidR="00BB3666" w:rsidRPr="002F60EE" w:rsidRDefault="00BB3666" w:rsidP="0076489A">
      <w:pPr>
        <w:pStyle w:val="BlackDotBullet"/>
        <w:numPr>
          <w:ilvl w:val="0"/>
          <w:numId w:val="11"/>
        </w:numPr>
        <w:ind w:right="-18"/>
        <w:jc w:val="both"/>
        <w:rPr>
          <w:rFonts w:ascii="Cambria" w:hAnsi="Cambria"/>
          <w:sz w:val="22"/>
          <w:szCs w:val="22"/>
        </w:rPr>
      </w:pPr>
      <w:r w:rsidRPr="002F60EE">
        <w:rPr>
          <w:rFonts w:ascii="Cambria" w:hAnsi="Cambria"/>
          <w:sz w:val="22"/>
          <w:szCs w:val="22"/>
        </w:rPr>
        <w:t>Creating and updating of Financial Statement version.</w:t>
      </w:r>
    </w:p>
    <w:p w14:paraId="705BF683" w14:textId="77777777" w:rsidR="00BB3666" w:rsidRPr="002F60EE" w:rsidRDefault="00BB3666" w:rsidP="0076489A">
      <w:pPr>
        <w:pStyle w:val="BlackDotBullet"/>
        <w:numPr>
          <w:ilvl w:val="0"/>
          <w:numId w:val="11"/>
        </w:numPr>
        <w:ind w:right="-18"/>
        <w:jc w:val="both"/>
        <w:rPr>
          <w:rFonts w:ascii="Cambria" w:hAnsi="Cambria"/>
          <w:sz w:val="22"/>
          <w:szCs w:val="22"/>
        </w:rPr>
      </w:pPr>
      <w:r w:rsidRPr="002F60EE">
        <w:rPr>
          <w:rFonts w:ascii="Cambria" w:eastAsia="Arial Unicode MS" w:hAnsi="Cambria"/>
          <w:bCs/>
          <w:sz w:val="22"/>
          <w:szCs w:val="22"/>
        </w:rPr>
        <w:t xml:space="preserve">Configure the </w:t>
      </w:r>
      <w:r w:rsidRPr="002F60EE">
        <w:rPr>
          <w:rFonts w:ascii="Cambria" w:hAnsi="Cambria"/>
          <w:sz w:val="22"/>
          <w:szCs w:val="22"/>
        </w:rPr>
        <w:t xml:space="preserve">CO modules like Cost-Element Accounting, Cost-Centre Hierarchy, Internal Orders and profit center Hierarchy. </w:t>
      </w:r>
      <w:r w:rsidRPr="002F60EE">
        <w:rPr>
          <w:rFonts w:ascii="Cambria" w:eastAsia="Arial Unicode MS" w:hAnsi="Cambria"/>
          <w:bCs/>
          <w:sz w:val="22"/>
          <w:szCs w:val="22"/>
        </w:rPr>
        <w:t xml:space="preserve"> </w:t>
      </w:r>
    </w:p>
    <w:p w14:paraId="130CFB13" w14:textId="77777777" w:rsidR="00BB3666" w:rsidRPr="002F60EE" w:rsidRDefault="00BB3666" w:rsidP="0076489A">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lang w:val="en-US"/>
        </w:rPr>
        <w:t xml:space="preserve">User </w:t>
      </w:r>
      <w:r w:rsidRPr="002F60EE">
        <w:rPr>
          <w:rFonts w:ascii="Cambria" w:eastAsia="Arial Unicode MS" w:hAnsi="Cambria"/>
          <w:bCs/>
          <w:sz w:val="22"/>
          <w:szCs w:val="22"/>
        </w:rPr>
        <w:t>Training and preparation of user manual.</w:t>
      </w:r>
    </w:p>
    <w:p w14:paraId="7408C890" w14:textId="77777777" w:rsidR="00BB3666" w:rsidRPr="002F60EE" w:rsidRDefault="00BB3666" w:rsidP="0076489A">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lang w:val="en-US"/>
        </w:rPr>
        <w:t>Master data upload.</w:t>
      </w:r>
    </w:p>
    <w:p w14:paraId="10033327" w14:textId="77777777" w:rsidR="00BB3666" w:rsidRPr="002F60EE" w:rsidRDefault="00BB3666" w:rsidP="0076489A">
      <w:pPr>
        <w:numPr>
          <w:ilvl w:val="0"/>
          <w:numId w:val="11"/>
        </w:numPr>
        <w:suppressAutoHyphens w:val="0"/>
        <w:ind w:right="-18"/>
        <w:jc w:val="both"/>
        <w:rPr>
          <w:rFonts w:ascii="Cambria" w:hAnsi="Cambria"/>
          <w:sz w:val="22"/>
          <w:szCs w:val="22"/>
        </w:rPr>
      </w:pPr>
      <w:r w:rsidRPr="002F60EE">
        <w:rPr>
          <w:rFonts w:ascii="Cambria" w:hAnsi="Cambria"/>
          <w:sz w:val="22"/>
          <w:szCs w:val="22"/>
        </w:rPr>
        <w:t>Worked closely with technical and functional consultants of other modules to resolve cross – functional issues.</w:t>
      </w:r>
    </w:p>
    <w:p w14:paraId="65CE15F0" w14:textId="77777777" w:rsidR="00BB3666" w:rsidRPr="002F60EE" w:rsidRDefault="00BB3666" w:rsidP="0076489A">
      <w:pPr>
        <w:pStyle w:val="BlackDotBullet"/>
        <w:numPr>
          <w:ilvl w:val="0"/>
          <w:numId w:val="11"/>
        </w:numPr>
        <w:ind w:right="-18"/>
        <w:jc w:val="both"/>
        <w:rPr>
          <w:rFonts w:ascii="Cambria" w:hAnsi="Cambria"/>
          <w:sz w:val="22"/>
          <w:szCs w:val="22"/>
        </w:rPr>
      </w:pPr>
      <w:r w:rsidRPr="002F60EE">
        <w:rPr>
          <w:rFonts w:ascii="Cambria" w:hAnsi="Cambria"/>
          <w:sz w:val="22"/>
          <w:szCs w:val="22"/>
        </w:rPr>
        <w:t>Conducted Unit Testing, System Integration Testing, Prepared User Manual, Key User Training, User Acceptance Testing.</w:t>
      </w:r>
    </w:p>
    <w:p w14:paraId="2E2C8FED" w14:textId="77777777" w:rsidR="00BB3666" w:rsidRPr="002F60EE" w:rsidRDefault="00BB3666" w:rsidP="0076489A">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Preparation of training manuals/end user documents for FI module.</w:t>
      </w:r>
    </w:p>
    <w:p w14:paraId="7E9A349C" w14:textId="77777777" w:rsidR="00BB3666" w:rsidRPr="002F60EE" w:rsidRDefault="00BB3666" w:rsidP="0076489A">
      <w:pPr>
        <w:pStyle w:val="BlackDotBullet"/>
        <w:numPr>
          <w:ilvl w:val="0"/>
          <w:numId w:val="11"/>
        </w:numPr>
        <w:ind w:right="-18"/>
        <w:jc w:val="both"/>
        <w:rPr>
          <w:rFonts w:ascii="Cambria" w:hAnsi="Cambria"/>
          <w:sz w:val="22"/>
          <w:szCs w:val="22"/>
        </w:rPr>
      </w:pPr>
      <w:r w:rsidRPr="002F60EE">
        <w:rPr>
          <w:rFonts w:ascii="Cambria" w:hAnsi="Cambria"/>
          <w:sz w:val="22"/>
          <w:szCs w:val="22"/>
        </w:rPr>
        <w:t>Providing Functional Specifications in developing the Customization reports.</w:t>
      </w:r>
    </w:p>
    <w:p w14:paraId="7CE149BE" w14:textId="77777777" w:rsidR="00BB3666" w:rsidRPr="002F60EE" w:rsidRDefault="00BB3666" w:rsidP="0076489A">
      <w:pPr>
        <w:pStyle w:val="BlackDotBullet"/>
        <w:numPr>
          <w:ilvl w:val="0"/>
          <w:numId w:val="11"/>
        </w:numPr>
        <w:ind w:right="-18"/>
        <w:jc w:val="both"/>
        <w:rPr>
          <w:rFonts w:ascii="Cambria" w:hAnsi="Cambria"/>
          <w:sz w:val="22"/>
          <w:szCs w:val="22"/>
        </w:rPr>
      </w:pPr>
      <w:r w:rsidRPr="002F60EE">
        <w:rPr>
          <w:rFonts w:ascii="Cambria" w:hAnsi="Cambria"/>
          <w:sz w:val="22"/>
          <w:szCs w:val="22"/>
        </w:rPr>
        <w:t>Cutover activities.</w:t>
      </w:r>
    </w:p>
    <w:p w14:paraId="69D6EEA3" w14:textId="77777777" w:rsidR="00BB3666" w:rsidRPr="002F60EE" w:rsidRDefault="00BB3666" w:rsidP="0076489A">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Post go-live support</w:t>
      </w:r>
      <w:r w:rsidRPr="002F60EE">
        <w:rPr>
          <w:rFonts w:ascii="Cambria" w:eastAsia="Arial Unicode MS" w:hAnsi="Cambria"/>
          <w:bCs/>
          <w:sz w:val="22"/>
          <w:szCs w:val="22"/>
          <w:lang w:val="en-US"/>
        </w:rPr>
        <w:t>.</w:t>
      </w:r>
    </w:p>
    <w:p w14:paraId="758DE3B7" w14:textId="77777777" w:rsidR="00456180" w:rsidRDefault="00456180" w:rsidP="00456180">
      <w:pPr>
        <w:widowControl w:val="0"/>
        <w:autoSpaceDE w:val="0"/>
        <w:autoSpaceDN w:val="0"/>
        <w:adjustRightInd w:val="0"/>
        <w:spacing w:before="100" w:after="100"/>
        <w:rPr>
          <w:rFonts w:ascii="Cambria" w:hAnsi="Cambria" w:cs="Calibri"/>
          <w:b/>
          <w:bCs/>
          <w:sz w:val="22"/>
          <w:szCs w:val="22"/>
        </w:rPr>
      </w:pPr>
    </w:p>
    <w:p w14:paraId="5F65D106" w14:textId="77777777" w:rsidR="003B4351" w:rsidRDefault="003B4351" w:rsidP="003B4351">
      <w:pPr>
        <w:suppressAutoHyphens w:val="0"/>
      </w:pPr>
    </w:p>
    <w:p w14:paraId="6010C299" w14:textId="77777777" w:rsidR="003B4351" w:rsidRDefault="003B4351" w:rsidP="003B4351">
      <w:pPr>
        <w:suppressAutoHyphens w:val="0"/>
      </w:pPr>
    </w:p>
    <w:p w14:paraId="7E06453D" w14:textId="77777777" w:rsidR="003B4351" w:rsidRDefault="003B4351" w:rsidP="003B4351">
      <w:pPr>
        <w:suppressAutoHyphens w:val="0"/>
      </w:pPr>
    </w:p>
    <w:p w14:paraId="519B374F" w14:textId="77777777" w:rsidR="003B4351" w:rsidRDefault="003B4351" w:rsidP="003B4351">
      <w:pPr>
        <w:suppressAutoHyphens w:val="0"/>
      </w:pPr>
    </w:p>
    <w:p w14:paraId="4AA5BF2B" w14:textId="77777777" w:rsidR="003B4351" w:rsidRDefault="003B4351" w:rsidP="003B4351">
      <w:pPr>
        <w:suppressAutoHyphens w:val="0"/>
      </w:pPr>
    </w:p>
    <w:p w14:paraId="53A3BCEC" w14:textId="77777777" w:rsidR="003B4351" w:rsidRDefault="003B4351" w:rsidP="003B4351">
      <w:pPr>
        <w:suppressAutoHyphens w:val="0"/>
      </w:pPr>
    </w:p>
    <w:p w14:paraId="4B937D94" w14:textId="77777777" w:rsidR="003B4351" w:rsidRDefault="003B4351" w:rsidP="003B4351">
      <w:pPr>
        <w:suppressAutoHyphens w:val="0"/>
      </w:pPr>
    </w:p>
    <w:p w14:paraId="74457A6B" w14:textId="77777777" w:rsidR="003B4351" w:rsidRDefault="003B4351" w:rsidP="003B4351">
      <w:pPr>
        <w:suppressAutoHyphens w:val="0"/>
      </w:pPr>
    </w:p>
    <w:p w14:paraId="28764B0A" w14:textId="77777777" w:rsidR="003B4351" w:rsidRDefault="003B4351" w:rsidP="003B4351">
      <w:pPr>
        <w:suppressAutoHyphens w:val="0"/>
      </w:pPr>
    </w:p>
    <w:p w14:paraId="5D299553" w14:textId="77777777" w:rsidR="003B4351" w:rsidRDefault="003B4351" w:rsidP="003B4351">
      <w:pPr>
        <w:suppressAutoHyphens w:val="0"/>
      </w:pPr>
    </w:p>
    <w:p w14:paraId="1F527110" w14:textId="77777777" w:rsidR="003B4351" w:rsidRDefault="003B4351" w:rsidP="003B4351">
      <w:pPr>
        <w:suppressAutoHyphens w:val="0"/>
      </w:pPr>
    </w:p>
    <w:p w14:paraId="38C83978" w14:textId="77777777" w:rsidR="003B4351" w:rsidRDefault="003B4351" w:rsidP="003B4351">
      <w:pPr>
        <w:suppressAutoHyphens w:val="0"/>
      </w:pPr>
    </w:p>
    <w:p w14:paraId="74519572" w14:textId="77777777" w:rsidR="003B4351" w:rsidRPr="003B4351" w:rsidRDefault="003B4351" w:rsidP="003B4351">
      <w:pPr>
        <w:suppressAutoHyphens w:val="0"/>
      </w:pPr>
    </w:p>
    <w:p w14:paraId="78DF22FB" w14:textId="77777777" w:rsidR="00456180" w:rsidRPr="002F60EE" w:rsidRDefault="00BB3666" w:rsidP="00456180">
      <w:pPr>
        <w:pStyle w:val="Heading9"/>
        <w:shd w:val="clear" w:color="auto" w:fill="7F7F7F"/>
        <w:rPr>
          <w:rFonts w:ascii="Cambria" w:hAnsi="Cambria" w:cs="Times New Roman"/>
        </w:rPr>
      </w:pPr>
      <w:r w:rsidRPr="002F60EE">
        <w:rPr>
          <w:rFonts w:ascii="Cambria" w:hAnsi="Cambria" w:cs="Calibri"/>
          <w:b/>
          <w:bCs/>
          <w:color w:val="FFFFFF"/>
          <w:lang w:val="fr-FR"/>
        </w:rPr>
        <w:t>Project # 5</w:t>
      </w:r>
      <w:r w:rsidR="00F1122A" w:rsidRPr="002F60EE">
        <w:rPr>
          <w:rFonts w:ascii="Cambria" w:hAnsi="Cambria" w:cs="Calibri"/>
          <w:b/>
          <w:bCs/>
          <w:color w:val="FFFFFF"/>
          <w:lang w:val="fr-FR"/>
        </w:rPr>
        <w:t xml:space="preserve"> </w:t>
      </w:r>
      <w:r w:rsidR="0076489A" w:rsidRPr="002F60EE">
        <w:rPr>
          <w:rFonts w:ascii="Cambria" w:hAnsi="Cambria" w:cs="Calibri"/>
          <w:b/>
          <w:bCs/>
          <w:color w:val="FFFFFF"/>
          <w:lang w:val="fr-FR"/>
        </w:rPr>
        <w:t>Implémentation</w:t>
      </w:r>
    </w:p>
    <w:p w14:paraId="234DFF08" w14:textId="77777777" w:rsidR="007847AC" w:rsidRPr="002F60EE" w:rsidRDefault="007847AC" w:rsidP="005E129D">
      <w:pPr>
        <w:widowControl w:val="0"/>
        <w:autoSpaceDE w:val="0"/>
        <w:autoSpaceDN w:val="0"/>
        <w:adjustRightInd w:val="0"/>
        <w:spacing w:before="100" w:after="100"/>
        <w:rPr>
          <w:rFonts w:ascii="Cambria" w:hAnsi="Cambria" w:cs="Calibri"/>
          <w:b/>
          <w:bCs/>
          <w:sz w:val="22"/>
          <w:szCs w:val="22"/>
        </w:rPr>
      </w:pPr>
    </w:p>
    <w:p w14:paraId="023D9586" w14:textId="77777777" w:rsidR="007847AC" w:rsidRPr="002F60EE" w:rsidRDefault="007847AC" w:rsidP="007847AC">
      <w:pPr>
        <w:widowControl w:val="0"/>
        <w:autoSpaceDE w:val="0"/>
        <w:ind w:right="29"/>
        <w:jc w:val="both"/>
        <w:rPr>
          <w:rFonts w:ascii="Cambria" w:hAnsi="Cambria"/>
          <w:b/>
          <w:sz w:val="22"/>
          <w:szCs w:val="22"/>
        </w:rPr>
      </w:pPr>
      <w:r w:rsidRPr="002F60EE">
        <w:rPr>
          <w:rFonts w:ascii="Cambria" w:hAnsi="Cambria"/>
          <w:b/>
          <w:sz w:val="22"/>
          <w:szCs w:val="22"/>
        </w:rPr>
        <w:t>Organization</w:t>
      </w:r>
      <w:r w:rsidRPr="002F60EE">
        <w:rPr>
          <w:rFonts w:ascii="Cambria" w:hAnsi="Cambria"/>
          <w:b/>
          <w:sz w:val="22"/>
          <w:szCs w:val="22"/>
        </w:rPr>
        <w:tab/>
      </w:r>
      <w:r w:rsidRPr="002F60EE">
        <w:rPr>
          <w:rFonts w:ascii="Cambria" w:hAnsi="Cambria"/>
          <w:b/>
          <w:sz w:val="22"/>
          <w:szCs w:val="22"/>
        </w:rPr>
        <w:tab/>
        <w:t xml:space="preserve">: </w:t>
      </w:r>
      <w:r w:rsidR="00BB3666" w:rsidRPr="002F60EE">
        <w:rPr>
          <w:rFonts w:ascii="Cambria" w:hAnsi="Cambria"/>
          <w:b/>
          <w:sz w:val="22"/>
          <w:szCs w:val="22"/>
        </w:rPr>
        <w:t>Virtusa</w:t>
      </w:r>
    </w:p>
    <w:p w14:paraId="0F9DF153" w14:textId="77777777" w:rsidR="007847AC" w:rsidRPr="002F60EE" w:rsidRDefault="007847AC" w:rsidP="007847AC">
      <w:pPr>
        <w:widowControl w:val="0"/>
        <w:autoSpaceDE w:val="0"/>
        <w:ind w:right="29"/>
        <w:jc w:val="both"/>
        <w:rPr>
          <w:rFonts w:ascii="Cambria" w:hAnsi="Cambria"/>
          <w:b/>
          <w:sz w:val="22"/>
          <w:szCs w:val="22"/>
        </w:rPr>
      </w:pPr>
      <w:r w:rsidRPr="002F60EE">
        <w:rPr>
          <w:rFonts w:ascii="Cambria" w:hAnsi="Cambria"/>
          <w:b/>
          <w:sz w:val="22"/>
          <w:szCs w:val="22"/>
        </w:rPr>
        <w:t>Client</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xml:space="preserve">: </w:t>
      </w:r>
      <w:r w:rsidR="00DB6498" w:rsidRPr="002F60EE">
        <w:rPr>
          <w:rFonts w:ascii="Cambria" w:hAnsi="Cambria"/>
          <w:b/>
          <w:sz w:val="22"/>
          <w:szCs w:val="22"/>
        </w:rPr>
        <w:t>NIF Ispat Ltd.</w:t>
      </w:r>
    </w:p>
    <w:p w14:paraId="393FC71C" w14:textId="77777777" w:rsidR="007847AC" w:rsidRPr="002F60EE" w:rsidRDefault="007847AC" w:rsidP="007847AC">
      <w:pPr>
        <w:rPr>
          <w:rFonts w:ascii="Cambria" w:hAnsi="Cambria"/>
          <w:b/>
          <w:sz w:val="22"/>
          <w:szCs w:val="22"/>
        </w:rPr>
      </w:pPr>
      <w:r w:rsidRPr="002F60EE">
        <w:rPr>
          <w:rFonts w:ascii="Cambria" w:hAnsi="Cambria"/>
          <w:b/>
          <w:sz w:val="22"/>
          <w:szCs w:val="22"/>
        </w:rPr>
        <w:t>Role</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xml:space="preserve">: </w:t>
      </w:r>
      <w:r w:rsidR="00DB6498" w:rsidRPr="002F60EE">
        <w:rPr>
          <w:rFonts w:ascii="Cambria" w:hAnsi="Cambria"/>
          <w:b/>
          <w:sz w:val="22"/>
          <w:szCs w:val="22"/>
        </w:rPr>
        <w:t>Lead Consultant</w:t>
      </w:r>
    </w:p>
    <w:p w14:paraId="5EC6525D" w14:textId="77777777" w:rsidR="001338E1" w:rsidRPr="002F60EE" w:rsidRDefault="001338E1" w:rsidP="001338E1">
      <w:pPr>
        <w:rPr>
          <w:rFonts w:ascii="Cambria" w:hAnsi="Cambria"/>
          <w:b/>
          <w:sz w:val="22"/>
          <w:szCs w:val="22"/>
        </w:rPr>
      </w:pPr>
      <w:r w:rsidRPr="002F60EE">
        <w:rPr>
          <w:rFonts w:ascii="Cambria" w:hAnsi="Cambria"/>
          <w:b/>
          <w:sz w:val="22"/>
          <w:szCs w:val="22"/>
        </w:rPr>
        <w:t>Technology</w:t>
      </w:r>
      <w:r w:rsidRPr="002F60EE">
        <w:rPr>
          <w:rFonts w:ascii="Cambria" w:hAnsi="Cambria"/>
          <w:b/>
          <w:sz w:val="22"/>
          <w:szCs w:val="22"/>
        </w:rPr>
        <w:tab/>
      </w:r>
      <w:r w:rsidRPr="002F60EE">
        <w:rPr>
          <w:rFonts w:ascii="Cambria" w:hAnsi="Cambria"/>
          <w:b/>
          <w:sz w:val="22"/>
          <w:szCs w:val="22"/>
        </w:rPr>
        <w:tab/>
        <w:t>: SAP S4 Hana</w:t>
      </w:r>
    </w:p>
    <w:p w14:paraId="7952A7C7" w14:textId="77777777" w:rsidR="00DB6498" w:rsidRPr="002F60EE" w:rsidRDefault="00DB6498" w:rsidP="003B4351">
      <w:pPr>
        <w:widowControl w:val="0"/>
        <w:autoSpaceDE w:val="0"/>
        <w:ind w:right="29"/>
        <w:jc w:val="both"/>
        <w:rPr>
          <w:rFonts w:ascii="Cambria" w:hAnsi="Cambria"/>
        </w:rPr>
      </w:pPr>
      <w:r w:rsidRPr="002F60EE">
        <w:rPr>
          <w:rFonts w:ascii="Cambria" w:hAnsi="Cambria"/>
          <w:b/>
          <w:sz w:val="22"/>
          <w:szCs w:val="22"/>
        </w:rPr>
        <w:t>Duration</w:t>
      </w:r>
      <w:r w:rsidRPr="002F60EE">
        <w:rPr>
          <w:rFonts w:ascii="Cambria" w:hAnsi="Cambria"/>
          <w:b/>
          <w:sz w:val="22"/>
          <w:szCs w:val="22"/>
        </w:rPr>
        <w:tab/>
      </w:r>
      <w:r w:rsidRPr="002F60EE">
        <w:rPr>
          <w:rFonts w:ascii="Cambria" w:hAnsi="Cambria"/>
          <w:b/>
          <w:sz w:val="22"/>
          <w:szCs w:val="22"/>
        </w:rPr>
        <w:tab/>
        <w:t>: Jan’21 to Oct’22</w:t>
      </w:r>
    </w:p>
    <w:p w14:paraId="72FB7001" w14:textId="77777777" w:rsidR="007847AC" w:rsidRPr="002F60EE" w:rsidRDefault="007847AC" w:rsidP="007847AC">
      <w:pPr>
        <w:rPr>
          <w:rFonts w:ascii="Cambria" w:hAnsi="Cambria"/>
          <w:b/>
          <w:sz w:val="22"/>
          <w:szCs w:val="22"/>
        </w:rPr>
      </w:pPr>
    </w:p>
    <w:p w14:paraId="3304DA2A" w14:textId="77777777" w:rsidR="007847AC" w:rsidRPr="002F60EE" w:rsidRDefault="000123EC" w:rsidP="007847AC">
      <w:pPr>
        <w:rPr>
          <w:rFonts w:ascii="Cambria" w:hAnsi="Cambria"/>
          <w:b/>
          <w:sz w:val="22"/>
          <w:szCs w:val="22"/>
          <w:u w:val="single"/>
        </w:rPr>
      </w:pPr>
      <w:r w:rsidRPr="002F60EE">
        <w:rPr>
          <w:rFonts w:ascii="Cambria" w:hAnsi="Cambria"/>
          <w:b/>
          <w:sz w:val="22"/>
          <w:szCs w:val="22"/>
          <w:u w:val="single"/>
        </w:rPr>
        <w:t>Client</w:t>
      </w:r>
      <w:r w:rsidR="007847AC" w:rsidRPr="002F60EE">
        <w:rPr>
          <w:rFonts w:ascii="Cambria" w:hAnsi="Cambria"/>
          <w:b/>
          <w:sz w:val="22"/>
          <w:szCs w:val="22"/>
          <w:u w:val="single"/>
        </w:rPr>
        <w:t xml:space="preserve"> Overview:</w:t>
      </w:r>
    </w:p>
    <w:p w14:paraId="5C324437" w14:textId="77777777" w:rsidR="007847AC" w:rsidRPr="002F60EE" w:rsidRDefault="007847AC" w:rsidP="007847AC">
      <w:pPr>
        <w:rPr>
          <w:rFonts w:ascii="Cambria" w:hAnsi="Cambria"/>
          <w:b/>
          <w:sz w:val="22"/>
          <w:szCs w:val="22"/>
          <w:u w:val="single"/>
        </w:rPr>
      </w:pPr>
    </w:p>
    <w:p w14:paraId="0F6FCC59" w14:textId="77777777" w:rsidR="007847AC" w:rsidRPr="002F60EE" w:rsidRDefault="00DB6498" w:rsidP="007847AC">
      <w:pPr>
        <w:rPr>
          <w:rFonts w:ascii="Cambria" w:hAnsi="Cambria"/>
          <w:snapToGrid w:val="0"/>
          <w:sz w:val="22"/>
          <w:szCs w:val="22"/>
        </w:rPr>
      </w:pPr>
      <w:r w:rsidRPr="002F60EE">
        <w:rPr>
          <w:rFonts w:ascii="Cambria" w:hAnsi="Cambria"/>
          <w:snapToGrid w:val="0"/>
          <w:sz w:val="22"/>
          <w:szCs w:val="22"/>
        </w:rPr>
        <w:t>NIF Ispat Ltd. (An ISO 9001:2000 certified foundry) formerly known as Nandikeshwari Iron Foundry (P) Ltd, is one of the oldest manufacturers of Grey Iron Casting in INDIA as it came into existence .It is today a Government recognized Star Export House with a successful legacy in the manufacture of quality castings.</w:t>
      </w:r>
    </w:p>
    <w:p w14:paraId="4EFF280E" w14:textId="77777777" w:rsidR="00DB6498" w:rsidRPr="002F60EE" w:rsidRDefault="00DB6498" w:rsidP="00DB6498">
      <w:pPr>
        <w:suppressAutoHyphens w:val="0"/>
        <w:rPr>
          <w:rFonts w:ascii="Cambria" w:hAnsi="Cambria"/>
        </w:rPr>
      </w:pPr>
    </w:p>
    <w:p w14:paraId="2DB083FE" w14:textId="77777777" w:rsidR="007847AC" w:rsidRPr="002F60EE" w:rsidRDefault="00DB6498" w:rsidP="007847AC">
      <w:pPr>
        <w:suppressAutoHyphens w:val="0"/>
        <w:jc w:val="both"/>
        <w:rPr>
          <w:rFonts w:ascii="Cambria" w:eastAsia="Batang" w:hAnsi="Cambria"/>
          <w:b/>
          <w:bCs/>
          <w:sz w:val="22"/>
          <w:szCs w:val="22"/>
          <w:u w:val="single"/>
        </w:rPr>
      </w:pPr>
      <w:r w:rsidRPr="002F60EE">
        <w:rPr>
          <w:rFonts w:ascii="Cambria" w:eastAsia="Batang" w:hAnsi="Cambria"/>
          <w:b/>
          <w:bCs/>
          <w:sz w:val="22"/>
          <w:szCs w:val="22"/>
          <w:u w:val="single"/>
        </w:rPr>
        <w:t>Responsibilities</w:t>
      </w:r>
      <w:r w:rsidR="007847AC" w:rsidRPr="002F60EE">
        <w:rPr>
          <w:rFonts w:ascii="Cambria" w:eastAsia="Batang" w:hAnsi="Cambria"/>
          <w:b/>
          <w:bCs/>
          <w:sz w:val="22"/>
          <w:szCs w:val="22"/>
          <w:u w:val="single"/>
        </w:rPr>
        <w:t>:</w:t>
      </w:r>
    </w:p>
    <w:p w14:paraId="67C4781E" w14:textId="77777777" w:rsidR="007847AC" w:rsidRPr="002F60EE" w:rsidRDefault="007847AC" w:rsidP="007847AC">
      <w:pPr>
        <w:rPr>
          <w:rFonts w:ascii="Cambria" w:hAnsi="Cambria"/>
          <w:sz w:val="22"/>
          <w:szCs w:val="22"/>
        </w:rPr>
      </w:pPr>
    </w:p>
    <w:p w14:paraId="774116B9" w14:textId="77777777" w:rsidR="00DB6498" w:rsidRPr="002F60EE" w:rsidRDefault="00DB6498" w:rsidP="00E5763B">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As a team member involved in phases of implementation from development of business blue print, Involved in defining requirements, configuration, integration and training.</w:t>
      </w:r>
    </w:p>
    <w:p w14:paraId="1711B2C4" w14:textId="77777777" w:rsidR="00DB6498" w:rsidRPr="002F60EE" w:rsidRDefault="00DB6498" w:rsidP="00E5763B">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Created Organizational units for FI-Company Code, Business Area, Chart of Accounts, G/L master data.</w:t>
      </w:r>
    </w:p>
    <w:p w14:paraId="1D03D0E9" w14:textId="77777777" w:rsidR="00DB6498" w:rsidRPr="002F60EE" w:rsidRDefault="00DB6498" w:rsidP="00E5763B">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 xml:space="preserve">Company code Global Settings for Field status variant, Fiscal year Variant, Posting Periods, Document Types &amp; Document Number Ranges and Account Groups. </w:t>
      </w:r>
    </w:p>
    <w:p w14:paraId="36724DF7" w14:textId="77777777" w:rsidR="00DB6498" w:rsidRPr="002F60EE" w:rsidRDefault="00DB6498" w:rsidP="00E5763B">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Configuration on Vendor groups, vendor master data, Document type and number ranges.</w:t>
      </w:r>
    </w:p>
    <w:p w14:paraId="5A25D5F8" w14:textId="77777777" w:rsidR="00DB6498" w:rsidRPr="002F60EE" w:rsidRDefault="00DB6498" w:rsidP="00E5763B">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Configuration on Terms of payments &amp; Configuration on APP CONFIGURATION.</w:t>
      </w:r>
    </w:p>
    <w:p w14:paraId="788E71BE" w14:textId="77777777" w:rsidR="00DB6498" w:rsidRPr="002F60EE" w:rsidRDefault="00DB6498" w:rsidP="00E5763B">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 xml:space="preserve">Configuration on Customer Account Groups and Masters Records in company code segment, Document types&amp; Number range, Bill Discounting, Configuration on Dunning Procedure. </w:t>
      </w:r>
    </w:p>
    <w:p w14:paraId="0BAE8063" w14:textId="77777777" w:rsidR="00DB6498" w:rsidRPr="002F60EE" w:rsidRDefault="00DB6498" w:rsidP="00E5763B">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Configuration on Chart of depreciation Assigning Company code to chart of depreciation, Specify Account determination, Creation of Screen Layout rules, Number range interval, Asset classes, Screen Layout for Depreciation, Deter main Depreciation area.</w:t>
      </w:r>
    </w:p>
    <w:p w14:paraId="407FFAE8" w14:textId="77777777" w:rsidR="00DB6498" w:rsidRPr="003B4351" w:rsidRDefault="00DB6498" w:rsidP="00E5763B">
      <w:pPr>
        <w:pStyle w:val="cogh1body"/>
        <w:numPr>
          <w:ilvl w:val="0"/>
          <w:numId w:val="11"/>
        </w:numPr>
        <w:ind w:right="-18"/>
        <w:rPr>
          <w:rFonts w:ascii="Cambria" w:eastAsia="Arial Unicode MS" w:hAnsi="Cambria"/>
          <w:bCs/>
          <w:sz w:val="22"/>
          <w:szCs w:val="22"/>
        </w:rPr>
      </w:pPr>
      <w:r w:rsidRPr="002F60EE">
        <w:rPr>
          <w:rFonts w:ascii="Cambria" w:eastAsia="Arial Unicode MS" w:hAnsi="Cambria"/>
          <w:bCs/>
          <w:sz w:val="22"/>
          <w:szCs w:val="22"/>
        </w:rPr>
        <w:t xml:space="preserve"> Configuration of Depreciation Keys.</w:t>
      </w:r>
    </w:p>
    <w:p w14:paraId="08C95ED1" w14:textId="77777777" w:rsidR="003B4351" w:rsidRPr="002F60EE" w:rsidRDefault="003B4351" w:rsidP="003B4351">
      <w:pPr>
        <w:pStyle w:val="cogh1body"/>
        <w:ind w:right="-18"/>
        <w:rPr>
          <w:rFonts w:ascii="Cambria" w:eastAsia="Arial Unicode MS" w:hAnsi="Cambria"/>
          <w:bCs/>
          <w:sz w:val="22"/>
          <w:szCs w:val="22"/>
        </w:rPr>
      </w:pPr>
    </w:p>
    <w:p w14:paraId="304724CF" w14:textId="77777777" w:rsidR="000D0D61" w:rsidRPr="002F60EE" w:rsidRDefault="007847AC" w:rsidP="00CB73F2">
      <w:pPr>
        <w:pStyle w:val="Heading9"/>
        <w:shd w:val="clear" w:color="auto" w:fill="7F7F7F"/>
        <w:rPr>
          <w:rFonts w:ascii="Cambria" w:hAnsi="Cambria" w:cs="Calibri"/>
          <w:b/>
          <w:bCs/>
          <w:color w:val="FFFFFF"/>
          <w:lang w:val="fr-FR"/>
        </w:rPr>
      </w:pPr>
      <w:r w:rsidRPr="002F60EE">
        <w:rPr>
          <w:rFonts w:ascii="Cambria" w:hAnsi="Cambria" w:cs="Calibri"/>
          <w:b/>
          <w:bCs/>
          <w:color w:val="FFFFFF"/>
          <w:lang w:val="fr-FR"/>
        </w:rPr>
        <w:t xml:space="preserve">Project # </w:t>
      </w:r>
      <w:r w:rsidR="000123EC" w:rsidRPr="002F60EE">
        <w:rPr>
          <w:rFonts w:ascii="Cambria" w:hAnsi="Cambria" w:cs="Calibri"/>
          <w:b/>
          <w:bCs/>
          <w:color w:val="FFFFFF"/>
          <w:lang w:val="fr-FR"/>
        </w:rPr>
        <w:t>4</w:t>
      </w:r>
      <w:r w:rsidR="00F1122A" w:rsidRPr="002F60EE">
        <w:rPr>
          <w:rFonts w:ascii="Cambria" w:hAnsi="Cambria" w:cs="Calibri"/>
          <w:b/>
          <w:bCs/>
          <w:color w:val="FFFFFF"/>
          <w:lang w:val="fr-FR"/>
        </w:rPr>
        <w:t xml:space="preserve"> Implementation</w:t>
      </w:r>
    </w:p>
    <w:p w14:paraId="345BEB79" w14:textId="77777777" w:rsidR="002C4536" w:rsidRPr="002F60EE" w:rsidRDefault="002C4536" w:rsidP="002C4536">
      <w:pPr>
        <w:widowControl w:val="0"/>
        <w:autoSpaceDE w:val="0"/>
        <w:ind w:right="29"/>
        <w:jc w:val="both"/>
        <w:rPr>
          <w:rFonts w:ascii="Cambria" w:hAnsi="Cambria"/>
          <w:b/>
          <w:sz w:val="22"/>
          <w:szCs w:val="22"/>
        </w:rPr>
      </w:pPr>
      <w:r w:rsidRPr="002F60EE">
        <w:rPr>
          <w:rFonts w:ascii="Cambria" w:hAnsi="Cambria"/>
          <w:b/>
          <w:sz w:val="22"/>
          <w:szCs w:val="22"/>
        </w:rPr>
        <w:t>Organization</w:t>
      </w:r>
      <w:r w:rsidR="000123EC" w:rsidRPr="002F60EE">
        <w:rPr>
          <w:rFonts w:ascii="Cambria" w:hAnsi="Cambria"/>
          <w:b/>
          <w:sz w:val="22"/>
          <w:szCs w:val="22"/>
        </w:rPr>
        <w:tab/>
      </w:r>
      <w:r w:rsidR="000123EC" w:rsidRPr="002F60EE">
        <w:rPr>
          <w:rFonts w:ascii="Cambria" w:hAnsi="Cambria"/>
          <w:b/>
          <w:sz w:val="22"/>
          <w:szCs w:val="22"/>
        </w:rPr>
        <w:tab/>
        <w:t>: Accenture</w:t>
      </w:r>
    </w:p>
    <w:p w14:paraId="4565455E" w14:textId="77777777" w:rsidR="002C4536" w:rsidRPr="002F60EE" w:rsidRDefault="002C4536" w:rsidP="002C4536">
      <w:pPr>
        <w:widowControl w:val="0"/>
        <w:autoSpaceDE w:val="0"/>
        <w:ind w:right="29"/>
        <w:jc w:val="both"/>
        <w:rPr>
          <w:rFonts w:ascii="Cambria" w:hAnsi="Cambria"/>
          <w:b/>
          <w:sz w:val="22"/>
          <w:szCs w:val="22"/>
        </w:rPr>
      </w:pPr>
      <w:r w:rsidRPr="002F60EE">
        <w:rPr>
          <w:rFonts w:ascii="Cambria" w:hAnsi="Cambria"/>
          <w:b/>
          <w:sz w:val="22"/>
          <w:szCs w:val="22"/>
        </w:rPr>
        <w:t>Client</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xml:space="preserve">: </w:t>
      </w:r>
      <w:r w:rsidR="000123EC" w:rsidRPr="002F60EE">
        <w:rPr>
          <w:rFonts w:ascii="Cambria" w:hAnsi="Cambria"/>
          <w:b/>
          <w:sz w:val="22"/>
          <w:szCs w:val="22"/>
        </w:rPr>
        <w:t>Siemens Pioneer</w:t>
      </w:r>
    </w:p>
    <w:p w14:paraId="5922FAC4" w14:textId="77777777" w:rsidR="002C4536" w:rsidRPr="002F60EE" w:rsidRDefault="002C4536" w:rsidP="002C4536">
      <w:pPr>
        <w:rPr>
          <w:rFonts w:ascii="Cambria" w:hAnsi="Cambria"/>
          <w:b/>
          <w:sz w:val="22"/>
          <w:szCs w:val="22"/>
        </w:rPr>
      </w:pPr>
      <w:r w:rsidRPr="002F60EE">
        <w:rPr>
          <w:rFonts w:ascii="Cambria" w:hAnsi="Cambria"/>
          <w:b/>
          <w:sz w:val="22"/>
          <w:szCs w:val="22"/>
        </w:rPr>
        <w:t>Role</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xml:space="preserve">: </w:t>
      </w:r>
      <w:r w:rsidR="000123EC" w:rsidRPr="002F60EE">
        <w:rPr>
          <w:rFonts w:ascii="Cambria" w:hAnsi="Cambria"/>
          <w:b/>
          <w:sz w:val="22"/>
          <w:szCs w:val="22"/>
        </w:rPr>
        <w:t>Senior Application Development Analyst</w:t>
      </w:r>
    </w:p>
    <w:p w14:paraId="2DFB2651" w14:textId="77777777" w:rsidR="001338E1" w:rsidRPr="002F60EE" w:rsidRDefault="001338E1" w:rsidP="001338E1">
      <w:pPr>
        <w:rPr>
          <w:rFonts w:ascii="Cambria" w:hAnsi="Cambria"/>
          <w:b/>
          <w:sz w:val="22"/>
          <w:szCs w:val="22"/>
        </w:rPr>
      </w:pPr>
      <w:r w:rsidRPr="002F60EE">
        <w:rPr>
          <w:rFonts w:ascii="Cambria" w:hAnsi="Cambria"/>
          <w:b/>
          <w:sz w:val="22"/>
          <w:szCs w:val="22"/>
        </w:rPr>
        <w:t>Technology</w:t>
      </w:r>
      <w:r w:rsidRPr="002F60EE">
        <w:rPr>
          <w:rFonts w:ascii="Cambria" w:hAnsi="Cambria"/>
          <w:b/>
          <w:sz w:val="22"/>
          <w:szCs w:val="22"/>
        </w:rPr>
        <w:tab/>
      </w:r>
      <w:r w:rsidRPr="002F60EE">
        <w:rPr>
          <w:rFonts w:ascii="Cambria" w:hAnsi="Cambria"/>
          <w:b/>
          <w:sz w:val="22"/>
          <w:szCs w:val="22"/>
        </w:rPr>
        <w:tab/>
        <w:t>: SAP S4 Hana</w:t>
      </w:r>
    </w:p>
    <w:p w14:paraId="16F9C799" w14:textId="77777777" w:rsidR="000123EC" w:rsidRPr="002F60EE" w:rsidRDefault="000123EC" w:rsidP="000123EC">
      <w:pPr>
        <w:suppressAutoHyphens w:val="0"/>
        <w:rPr>
          <w:rFonts w:ascii="Cambria" w:hAnsi="Cambria"/>
          <w:b/>
          <w:sz w:val="22"/>
          <w:szCs w:val="22"/>
        </w:rPr>
      </w:pPr>
      <w:r w:rsidRPr="002F60EE">
        <w:rPr>
          <w:rFonts w:ascii="Cambria" w:hAnsi="Cambria"/>
          <w:b/>
          <w:sz w:val="22"/>
          <w:szCs w:val="22"/>
        </w:rPr>
        <w:t>Duration</w:t>
      </w:r>
      <w:r w:rsidRPr="002F60EE">
        <w:rPr>
          <w:rFonts w:ascii="Cambria" w:hAnsi="Cambria"/>
          <w:b/>
          <w:sz w:val="22"/>
          <w:szCs w:val="22"/>
        </w:rPr>
        <w:tab/>
      </w:r>
      <w:r w:rsidRPr="002F60EE">
        <w:rPr>
          <w:rFonts w:ascii="Cambria" w:hAnsi="Cambria"/>
          <w:b/>
          <w:sz w:val="22"/>
          <w:szCs w:val="22"/>
        </w:rPr>
        <w:tab/>
        <w:t>: Feb’19 to Oct’20</w:t>
      </w:r>
    </w:p>
    <w:p w14:paraId="076AE7B7" w14:textId="77777777" w:rsidR="002C4536" w:rsidRPr="002F60EE" w:rsidRDefault="002C4536" w:rsidP="002C4536">
      <w:pPr>
        <w:rPr>
          <w:rFonts w:ascii="Cambria" w:hAnsi="Cambria"/>
          <w:b/>
          <w:sz w:val="22"/>
          <w:szCs w:val="22"/>
        </w:rPr>
      </w:pPr>
    </w:p>
    <w:p w14:paraId="2B4814A0" w14:textId="77777777" w:rsidR="002C4536" w:rsidRPr="002F60EE" w:rsidRDefault="000123EC" w:rsidP="002C4536">
      <w:pPr>
        <w:rPr>
          <w:rFonts w:ascii="Cambria" w:hAnsi="Cambria"/>
          <w:b/>
          <w:sz w:val="22"/>
          <w:szCs w:val="22"/>
          <w:u w:val="single"/>
        </w:rPr>
      </w:pPr>
      <w:r w:rsidRPr="002F60EE">
        <w:rPr>
          <w:rFonts w:ascii="Cambria" w:hAnsi="Cambria"/>
          <w:b/>
          <w:sz w:val="22"/>
          <w:szCs w:val="22"/>
          <w:u w:val="single"/>
        </w:rPr>
        <w:t>Client</w:t>
      </w:r>
      <w:r w:rsidR="002C4536" w:rsidRPr="002F60EE">
        <w:rPr>
          <w:rFonts w:ascii="Cambria" w:hAnsi="Cambria"/>
          <w:b/>
          <w:sz w:val="22"/>
          <w:szCs w:val="22"/>
          <w:u w:val="single"/>
        </w:rPr>
        <w:t xml:space="preserve"> Overview:</w:t>
      </w:r>
    </w:p>
    <w:p w14:paraId="074BF9FF" w14:textId="77777777" w:rsidR="002C4536" w:rsidRPr="002F60EE" w:rsidRDefault="002C4536" w:rsidP="002C4536">
      <w:pPr>
        <w:rPr>
          <w:rFonts w:ascii="Cambria" w:hAnsi="Cambria"/>
          <w:b/>
          <w:sz w:val="22"/>
          <w:szCs w:val="22"/>
          <w:u w:val="single"/>
        </w:rPr>
      </w:pPr>
    </w:p>
    <w:p w14:paraId="08C26423" w14:textId="77777777" w:rsidR="002C4536" w:rsidRPr="002F60EE" w:rsidRDefault="000123EC" w:rsidP="000123EC">
      <w:pPr>
        <w:rPr>
          <w:rFonts w:ascii="Cambria" w:hAnsi="Cambria"/>
          <w:snapToGrid w:val="0"/>
          <w:sz w:val="22"/>
          <w:szCs w:val="22"/>
        </w:rPr>
      </w:pPr>
      <w:r w:rsidRPr="002F60EE">
        <w:rPr>
          <w:rFonts w:ascii="Cambria" w:hAnsi="Cambria"/>
          <w:snapToGrid w:val="0"/>
          <w:sz w:val="22"/>
          <w:szCs w:val="22"/>
        </w:rPr>
        <w:t>Siemens </w:t>
      </w:r>
      <w:hyperlink r:id="rId9" w:tooltip="Aktiengesellschaft" w:history="1">
        <w:r w:rsidRPr="002F60EE">
          <w:rPr>
            <w:rFonts w:ascii="Cambria" w:hAnsi="Cambria"/>
            <w:snapToGrid w:val="0"/>
            <w:sz w:val="22"/>
            <w:szCs w:val="22"/>
          </w:rPr>
          <w:t>AG</w:t>
        </w:r>
      </w:hyperlink>
      <w:r w:rsidRPr="002F60EE">
        <w:rPr>
          <w:rFonts w:ascii="Cambria" w:hAnsi="Cambria"/>
          <w:snapToGrid w:val="0"/>
          <w:sz w:val="22"/>
          <w:szCs w:val="22"/>
        </w:rPr>
        <w:t> (German pronunciation): is a German conglomerate company headquartered in </w:t>
      </w:r>
      <w:hyperlink r:id="rId10" w:tooltip="Berlin" w:history="1">
        <w:r w:rsidRPr="002F60EE">
          <w:rPr>
            <w:rFonts w:ascii="Cambria" w:hAnsi="Cambria"/>
            <w:snapToGrid w:val="0"/>
            <w:sz w:val="22"/>
            <w:szCs w:val="22"/>
          </w:rPr>
          <w:t>Berlin</w:t>
        </w:r>
      </w:hyperlink>
      <w:r w:rsidRPr="002F60EE">
        <w:rPr>
          <w:rFonts w:ascii="Cambria" w:hAnsi="Cambria"/>
          <w:snapToGrid w:val="0"/>
          <w:sz w:val="22"/>
          <w:szCs w:val="22"/>
        </w:rPr>
        <w:t> and </w:t>
      </w:r>
      <w:hyperlink r:id="rId11" w:tooltip="Munich" w:history="1">
        <w:r w:rsidRPr="002F60EE">
          <w:rPr>
            <w:rFonts w:ascii="Cambria" w:hAnsi="Cambria"/>
            <w:snapToGrid w:val="0"/>
            <w:sz w:val="22"/>
            <w:szCs w:val="22"/>
          </w:rPr>
          <w:t>Munich</w:t>
        </w:r>
      </w:hyperlink>
      <w:r w:rsidRPr="002F60EE">
        <w:rPr>
          <w:rFonts w:ascii="Cambria" w:hAnsi="Cambria"/>
          <w:snapToGrid w:val="0"/>
          <w:sz w:val="22"/>
          <w:szCs w:val="22"/>
        </w:rPr>
        <w:t> and the largest manufacturing and Electronics Company in Europe with branch offices abroad. The principal divisions of the company are Industry, Energy, Healthcare, and Infrastructure &amp; Cities, which represent the main activities of the company. The company is a prominent maker of medical diagnostics equipment and its medical health-care division, which generates about 12 percent of the company's total sales, is its second-most profitable unit, after the industrial automation division. The company is a component of the </w:t>
      </w:r>
      <w:hyperlink r:id="rId12" w:tooltip="Euro Stoxx 50" w:history="1">
        <w:r w:rsidRPr="002F60EE">
          <w:rPr>
            <w:rFonts w:ascii="Cambria" w:hAnsi="Cambria"/>
            <w:snapToGrid w:val="0"/>
            <w:sz w:val="22"/>
            <w:szCs w:val="22"/>
          </w:rPr>
          <w:t>Euro Stoxx 50</w:t>
        </w:r>
      </w:hyperlink>
      <w:r w:rsidRPr="002F60EE">
        <w:rPr>
          <w:rFonts w:ascii="Cambria" w:hAnsi="Cambria"/>
          <w:snapToGrid w:val="0"/>
          <w:sz w:val="22"/>
          <w:szCs w:val="22"/>
        </w:rPr>
        <w:t> </w:t>
      </w:r>
      <w:hyperlink r:id="rId13" w:tooltip="Stock market index" w:history="1">
        <w:r w:rsidRPr="002F60EE">
          <w:rPr>
            <w:rFonts w:ascii="Cambria" w:hAnsi="Cambria"/>
            <w:snapToGrid w:val="0"/>
            <w:sz w:val="22"/>
            <w:szCs w:val="22"/>
          </w:rPr>
          <w:t>stock market index</w:t>
        </w:r>
      </w:hyperlink>
      <w:r w:rsidRPr="002F60EE">
        <w:rPr>
          <w:rFonts w:ascii="Cambria" w:hAnsi="Cambria"/>
          <w:snapToGrid w:val="0"/>
          <w:sz w:val="22"/>
          <w:szCs w:val="22"/>
        </w:rPr>
        <w:t>. Siemens and its subsidiaries employ approximately 362,000 people worldwide and reported global revenue of around €75.6 billion in 2015 according to their annual report. The von Siemens family remains the largest shareholder with a stake of 6.9% percent.</w:t>
      </w:r>
    </w:p>
    <w:p w14:paraId="2488448B" w14:textId="77777777" w:rsidR="002C4536" w:rsidRPr="002F60EE" w:rsidRDefault="002C4536" w:rsidP="002C4536">
      <w:pPr>
        <w:rPr>
          <w:rFonts w:ascii="Cambria" w:hAnsi="Cambria"/>
          <w:sz w:val="22"/>
          <w:szCs w:val="22"/>
        </w:rPr>
      </w:pPr>
    </w:p>
    <w:p w14:paraId="1ABA5A52" w14:textId="77777777" w:rsidR="002C4536" w:rsidRPr="002F60EE" w:rsidRDefault="002C4536" w:rsidP="002C4536">
      <w:pPr>
        <w:suppressAutoHyphens w:val="0"/>
        <w:jc w:val="both"/>
        <w:rPr>
          <w:rFonts w:ascii="Cambria" w:eastAsia="Batang" w:hAnsi="Cambria"/>
          <w:b/>
          <w:bCs/>
          <w:sz w:val="22"/>
          <w:szCs w:val="22"/>
          <w:u w:val="single"/>
        </w:rPr>
      </w:pPr>
      <w:r w:rsidRPr="002F60EE">
        <w:rPr>
          <w:rFonts w:ascii="Cambria" w:eastAsia="Batang" w:hAnsi="Cambria"/>
          <w:b/>
          <w:bCs/>
          <w:sz w:val="22"/>
          <w:szCs w:val="22"/>
          <w:u w:val="single"/>
        </w:rPr>
        <w:t>Responsibilities:</w:t>
      </w:r>
    </w:p>
    <w:p w14:paraId="7A27BCC0" w14:textId="77777777" w:rsidR="002C4536" w:rsidRPr="002F60EE" w:rsidRDefault="002C4536" w:rsidP="002C4536">
      <w:pPr>
        <w:rPr>
          <w:rFonts w:ascii="Cambria" w:hAnsi="Cambria"/>
          <w:sz w:val="22"/>
          <w:szCs w:val="22"/>
        </w:rPr>
      </w:pPr>
    </w:p>
    <w:p w14:paraId="6180FE18" w14:textId="77777777" w:rsidR="00627DCC" w:rsidRPr="002F60EE" w:rsidRDefault="00627DCC" w:rsidP="0076489A">
      <w:pPr>
        <w:pStyle w:val="ListParagraph"/>
        <w:numPr>
          <w:ilvl w:val="0"/>
          <w:numId w:val="7"/>
        </w:numPr>
        <w:suppressAutoHyphens w:val="0"/>
        <w:spacing w:line="360" w:lineRule="auto"/>
        <w:contextualSpacing/>
        <w:rPr>
          <w:rFonts w:ascii="Cambria" w:hAnsi="Cambria"/>
          <w:snapToGrid w:val="0"/>
          <w:sz w:val="22"/>
          <w:szCs w:val="22"/>
        </w:rPr>
      </w:pPr>
      <w:r w:rsidRPr="002F60EE">
        <w:rPr>
          <w:rFonts w:ascii="Cambria" w:hAnsi="Cambria"/>
          <w:snapToGrid w:val="0"/>
          <w:sz w:val="22"/>
          <w:szCs w:val="22"/>
        </w:rPr>
        <w:t>Copy of Organization structure for Company code creation, Chart of account, FM Area, FI Global setting, Posting period variant, open and closing period, document type and number range, tax code creation.</w:t>
      </w:r>
    </w:p>
    <w:p w14:paraId="2CA0D1BC" w14:textId="77777777" w:rsidR="00627DCC" w:rsidRPr="002F60EE" w:rsidRDefault="00627DCC" w:rsidP="0076489A">
      <w:pPr>
        <w:pStyle w:val="ListParagraph"/>
        <w:numPr>
          <w:ilvl w:val="0"/>
          <w:numId w:val="7"/>
        </w:numPr>
        <w:suppressAutoHyphens w:val="0"/>
        <w:spacing w:line="360" w:lineRule="auto"/>
        <w:contextualSpacing/>
        <w:rPr>
          <w:rFonts w:ascii="Cambria" w:hAnsi="Cambria"/>
          <w:snapToGrid w:val="0"/>
          <w:sz w:val="22"/>
          <w:szCs w:val="22"/>
        </w:rPr>
      </w:pPr>
      <w:r w:rsidRPr="002F60EE">
        <w:rPr>
          <w:rFonts w:ascii="Cambria" w:hAnsi="Cambria"/>
          <w:snapToGrid w:val="0"/>
          <w:sz w:val="22"/>
          <w:szCs w:val="22"/>
        </w:rPr>
        <w:t>Building Configuration Rationale and Configuration Design as per SSU template.</w:t>
      </w:r>
    </w:p>
    <w:p w14:paraId="309AEC2B" w14:textId="77777777" w:rsidR="00627DCC" w:rsidRPr="002F60EE" w:rsidRDefault="00627DCC" w:rsidP="0076489A">
      <w:pPr>
        <w:pStyle w:val="ListParagraph"/>
        <w:numPr>
          <w:ilvl w:val="0"/>
          <w:numId w:val="7"/>
        </w:numPr>
        <w:suppressAutoHyphens w:val="0"/>
        <w:spacing w:line="360" w:lineRule="auto"/>
        <w:contextualSpacing/>
        <w:rPr>
          <w:rFonts w:ascii="Cambria" w:hAnsi="Cambria"/>
          <w:snapToGrid w:val="0"/>
          <w:sz w:val="22"/>
          <w:szCs w:val="22"/>
        </w:rPr>
      </w:pPr>
      <w:r w:rsidRPr="002F60EE">
        <w:rPr>
          <w:rFonts w:ascii="Cambria" w:hAnsi="Cambria"/>
          <w:snapToGrid w:val="0"/>
          <w:sz w:val="22"/>
          <w:szCs w:val="22"/>
        </w:rPr>
        <w:lastRenderedPageBreak/>
        <w:t>Cutover activities.</w:t>
      </w:r>
    </w:p>
    <w:p w14:paraId="4263036A" w14:textId="77777777" w:rsidR="00627DCC" w:rsidRPr="002F60EE" w:rsidRDefault="00627DCC" w:rsidP="0076489A">
      <w:pPr>
        <w:pStyle w:val="ListParagraph"/>
        <w:numPr>
          <w:ilvl w:val="0"/>
          <w:numId w:val="7"/>
        </w:numPr>
        <w:suppressAutoHyphens w:val="0"/>
        <w:spacing w:line="360" w:lineRule="auto"/>
        <w:contextualSpacing/>
        <w:rPr>
          <w:rFonts w:ascii="Cambria" w:hAnsi="Cambria"/>
          <w:snapToGrid w:val="0"/>
          <w:sz w:val="22"/>
          <w:szCs w:val="22"/>
        </w:rPr>
      </w:pPr>
      <w:r w:rsidRPr="002F60EE">
        <w:rPr>
          <w:rFonts w:ascii="Cambria" w:hAnsi="Cambria"/>
          <w:snapToGrid w:val="0"/>
          <w:sz w:val="22"/>
          <w:szCs w:val="22"/>
        </w:rPr>
        <w:t>Creation of Variants for Jobs.</w:t>
      </w:r>
    </w:p>
    <w:p w14:paraId="6B86D285" w14:textId="77777777" w:rsidR="00627DCC" w:rsidRPr="002F60EE" w:rsidRDefault="00627DCC" w:rsidP="0076489A">
      <w:pPr>
        <w:pStyle w:val="ListParagraph"/>
        <w:numPr>
          <w:ilvl w:val="0"/>
          <w:numId w:val="7"/>
        </w:numPr>
        <w:suppressAutoHyphens w:val="0"/>
        <w:spacing w:line="360" w:lineRule="auto"/>
        <w:contextualSpacing/>
        <w:rPr>
          <w:rFonts w:ascii="Cambria" w:hAnsi="Cambria"/>
          <w:snapToGrid w:val="0"/>
          <w:sz w:val="22"/>
          <w:szCs w:val="22"/>
        </w:rPr>
      </w:pPr>
      <w:r w:rsidRPr="002F60EE">
        <w:rPr>
          <w:rFonts w:ascii="Cambria" w:hAnsi="Cambria"/>
          <w:snapToGrid w:val="0"/>
          <w:sz w:val="22"/>
          <w:szCs w:val="22"/>
        </w:rPr>
        <w:t>Unit Testing.</w:t>
      </w:r>
    </w:p>
    <w:p w14:paraId="2E47306E" w14:textId="77777777" w:rsidR="00627DCC" w:rsidRPr="002F60EE" w:rsidRDefault="00627DCC" w:rsidP="0076489A">
      <w:pPr>
        <w:pStyle w:val="ListParagraph"/>
        <w:numPr>
          <w:ilvl w:val="0"/>
          <w:numId w:val="7"/>
        </w:numPr>
        <w:suppressAutoHyphens w:val="0"/>
        <w:spacing w:line="360" w:lineRule="auto"/>
        <w:contextualSpacing/>
        <w:rPr>
          <w:rFonts w:ascii="Cambria" w:hAnsi="Cambria"/>
          <w:snapToGrid w:val="0"/>
          <w:sz w:val="22"/>
          <w:szCs w:val="22"/>
        </w:rPr>
      </w:pPr>
      <w:r w:rsidRPr="002F60EE">
        <w:rPr>
          <w:rFonts w:ascii="Cambria" w:hAnsi="Cambria"/>
          <w:snapToGrid w:val="0"/>
          <w:sz w:val="22"/>
          <w:szCs w:val="22"/>
        </w:rPr>
        <w:t>Go- live support ( issue handling)</w:t>
      </w:r>
    </w:p>
    <w:p w14:paraId="7C19A607" w14:textId="77777777" w:rsidR="00627DCC" w:rsidRPr="002F60EE" w:rsidRDefault="00627DCC" w:rsidP="0076489A">
      <w:pPr>
        <w:pStyle w:val="ListParagraph"/>
        <w:numPr>
          <w:ilvl w:val="0"/>
          <w:numId w:val="7"/>
        </w:numPr>
        <w:suppressAutoHyphens w:val="0"/>
        <w:spacing w:line="360" w:lineRule="auto"/>
        <w:contextualSpacing/>
        <w:rPr>
          <w:rFonts w:ascii="Cambria" w:hAnsi="Cambria"/>
          <w:snapToGrid w:val="0"/>
          <w:sz w:val="22"/>
          <w:szCs w:val="22"/>
        </w:rPr>
      </w:pPr>
      <w:r w:rsidRPr="002F60EE">
        <w:rPr>
          <w:rFonts w:ascii="Cambria" w:hAnsi="Cambria"/>
          <w:snapToGrid w:val="0"/>
          <w:sz w:val="22"/>
          <w:szCs w:val="22"/>
        </w:rPr>
        <w:t xml:space="preserve">As for the SSU Template maintained </w:t>
      </w:r>
      <w:bookmarkStart w:id="0" w:name="_Toc415474967"/>
      <w:r w:rsidRPr="002F60EE">
        <w:rPr>
          <w:rFonts w:ascii="Cambria" w:hAnsi="Cambria"/>
          <w:snapToGrid w:val="0"/>
          <w:sz w:val="22"/>
          <w:szCs w:val="22"/>
        </w:rPr>
        <w:t>the CL+ Tables</w:t>
      </w:r>
      <w:bookmarkEnd w:id="0"/>
      <w:r w:rsidRPr="002F60EE">
        <w:rPr>
          <w:rFonts w:ascii="Cambria" w:hAnsi="Cambria"/>
          <w:snapToGrid w:val="0"/>
          <w:sz w:val="22"/>
          <w:szCs w:val="22"/>
        </w:rPr>
        <w:t>,</w:t>
      </w:r>
      <w:bookmarkStart w:id="1" w:name="_Toc415474974"/>
      <w:r w:rsidRPr="002F60EE">
        <w:rPr>
          <w:rFonts w:ascii="Cambria" w:hAnsi="Cambria"/>
          <w:snapToGrid w:val="0"/>
          <w:sz w:val="22"/>
          <w:szCs w:val="22"/>
        </w:rPr>
        <w:t xml:space="preserve"> GL WF</w:t>
      </w:r>
      <w:bookmarkEnd w:id="1"/>
      <w:r w:rsidRPr="002F60EE">
        <w:rPr>
          <w:rFonts w:ascii="Cambria" w:hAnsi="Cambria"/>
          <w:snapToGrid w:val="0"/>
          <w:sz w:val="22"/>
          <w:szCs w:val="22"/>
        </w:rPr>
        <w:t>,</w:t>
      </w:r>
      <w:bookmarkStart w:id="2" w:name="_Toc415474975"/>
      <w:r w:rsidRPr="002F60EE">
        <w:rPr>
          <w:rFonts w:ascii="Cambria" w:hAnsi="Cambria"/>
          <w:snapToGrid w:val="0"/>
          <w:sz w:val="22"/>
          <w:szCs w:val="22"/>
        </w:rPr>
        <w:t xml:space="preserve"> Provision Tool</w:t>
      </w:r>
      <w:bookmarkEnd w:id="2"/>
      <w:r w:rsidRPr="002F60EE">
        <w:rPr>
          <w:rFonts w:ascii="Cambria" w:hAnsi="Cambria"/>
          <w:snapToGrid w:val="0"/>
          <w:sz w:val="22"/>
          <w:szCs w:val="22"/>
        </w:rPr>
        <w:t>, and YYMWSKZ.</w:t>
      </w:r>
    </w:p>
    <w:p w14:paraId="7F0351FA" w14:textId="77777777" w:rsidR="00627DCC" w:rsidRPr="002F60EE" w:rsidRDefault="00627DCC" w:rsidP="0076489A">
      <w:pPr>
        <w:pStyle w:val="ListParagraph"/>
        <w:numPr>
          <w:ilvl w:val="0"/>
          <w:numId w:val="7"/>
        </w:numPr>
        <w:suppressAutoHyphens w:val="0"/>
        <w:spacing w:line="360" w:lineRule="auto"/>
        <w:contextualSpacing/>
        <w:rPr>
          <w:rFonts w:ascii="Cambria" w:hAnsi="Cambria"/>
          <w:snapToGrid w:val="0"/>
          <w:sz w:val="22"/>
          <w:szCs w:val="22"/>
        </w:rPr>
      </w:pPr>
      <w:r w:rsidRPr="002F60EE">
        <w:rPr>
          <w:rFonts w:ascii="Cambria" w:hAnsi="Cambria"/>
          <w:snapToGrid w:val="0"/>
          <w:sz w:val="22"/>
          <w:szCs w:val="22"/>
        </w:rPr>
        <w:t>Participated in all workshop discussions.</w:t>
      </w:r>
    </w:p>
    <w:p w14:paraId="3D6CD257" w14:textId="77777777" w:rsidR="00627DCC" w:rsidRPr="002F60EE" w:rsidRDefault="00627DCC" w:rsidP="0076489A">
      <w:pPr>
        <w:pStyle w:val="ListParagraph"/>
        <w:numPr>
          <w:ilvl w:val="0"/>
          <w:numId w:val="7"/>
        </w:numPr>
        <w:tabs>
          <w:tab w:val="left" w:pos="180"/>
        </w:tabs>
        <w:suppressAutoHyphens w:val="0"/>
        <w:spacing w:line="360" w:lineRule="auto"/>
        <w:contextualSpacing/>
        <w:rPr>
          <w:rFonts w:ascii="Cambria" w:hAnsi="Cambria"/>
          <w:snapToGrid w:val="0"/>
          <w:sz w:val="22"/>
          <w:szCs w:val="22"/>
        </w:rPr>
      </w:pPr>
      <w:r w:rsidRPr="002F60EE">
        <w:rPr>
          <w:rFonts w:ascii="Cambria" w:hAnsi="Cambria"/>
          <w:snapToGrid w:val="0"/>
          <w:sz w:val="22"/>
          <w:szCs w:val="22"/>
        </w:rPr>
        <w:t xml:space="preserve">    GAP analyses vis-à-vis Global Template.</w:t>
      </w:r>
    </w:p>
    <w:p w14:paraId="12CE2A73" w14:textId="77777777" w:rsidR="002C4536" w:rsidRPr="002F60EE" w:rsidRDefault="002C4536" w:rsidP="00356A28">
      <w:pPr>
        <w:widowControl w:val="0"/>
        <w:autoSpaceDE w:val="0"/>
        <w:ind w:right="29"/>
        <w:jc w:val="both"/>
        <w:rPr>
          <w:rFonts w:ascii="Cambria" w:hAnsi="Cambria"/>
          <w:b/>
          <w:sz w:val="22"/>
          <w:szCs w:val="22"/>
        </w:rPr>
      </w:pPr>
    </w:p>
    <w:p w14:paraId="0A3F4543" w14:textId="77777777" w:rsidR="00CB73F2" w:rsidRPr="002F60EE" w:rsidRDefault="00CB73F2" w:rsidP="00CB73F2">
      <w:pPr>
        <w:pStyle w:val="ListParagraph"/>
        <w:widowControl w:val="0"/>
        <w:autoSpaceDE w:val="0"/>
        <w:ind w:left="1080" w:right="29"/>
        <w:jc w:val="both"/>
        <w:rPr>
          <w:rFonts w:ascii="Cambria" w:eastAsia="Batang" w:hAnsi="Cambria"/>
          <w:bCs/>
          <w:sz w:val="22"/>
          <w:szCs w:val="22"/>
        </w:rPr>
      </w:pPr>
    </w:p>
    <w:p w14:paraId="3850D9C2" w14:textId="77777777" w:rsidR="00495530" w:rsidRPr="002F60EE" w:rsidRDefault="00495530" w:rsidP="00495530">
      <w:pPr>
        <w:pStyle w:val="Heading9"/>
        <w:shd w:val="clear" w:color="auto" w:fill="7F7F7F"/>
        <w:rPr>
          <w:rFonts w:ascii="Cambria" w:hAnsi="Cambria" w:cs="Calibri"/>
          <w:b/>
          <w:bCs/>
          <w:color w:val="FFFFFF"/>
          <w:lang w:val="fr-FR"/>
        </w:rPr>
      </w:pPr>
      <w:r w:rsidRPr="002F60EE">
        <w:rPr>
          <w:rFonts w:ascii="Cambria" w:hAnsi="Cambria" w:cs="Calibri"/>
          <w:b/>
          <w:bCs/>
          <w:color w:val="FFFFFF"/>
          <w:lang w:val="fr-FR"/>
        </w:rPr>
        <w:t xml:space="preserve">Project # </w:t>
      </w:r>
      <w:r w:rsidR="00627DCC" w:rsidRPr="002F60EE">
        <w:rPr>
          <w:rFonts w:ascii="Cambria" w:hAnsi="Cambria" w:cs="Calibri"/>
          <w:b/>
          <w:bCs/>
          <w:color w:val="FFFFFF"/>
          <w:lang w:val="fr-FR"/>
        </w:rPr>
        <w:t>3</w:t>
      </w:r>
      <w:r w:rsidR="00F1122A" w:rsidRPr="002F60EE">
        <w:rPr>
          <w:rFonts w:ascii="Cambria" w:hAnsi="Cambria" w:cs="Calibri"/>
          <w:b/>
          <w:bCs/>
          <w:color w:val="FFFFFF"/>
          <w:lang w:val="fr-FR"/>
        </w:rPr>
        <w:t xml:space="preserve"> Support</w:t>
      </w:r>
    </w:p>
    <w:p w14:paraId="10BEA6B8" w14:textId="77777777" w:rsidR="002C4536" w:rsidRPr="002F60EE" w:rsidRDefault="002C4536" w:rsidP="002C4536">
      <w:pPr>
        <w:widowControl w:val="0"/>
        <w:autoSpaceDE w:val="0"/>
        <w:ind w:right="29"/>
        <w:jc w:val="both"/>
        <w:rPr>
          <w:rFonts w:ascii="Cambria" w:hAnsi="Cambria"/>
          <w:b/>
          <w:sz w:val="22"/>
          <w:szCs w:val="22"/>
        </w:rPr>
      </w:pPr>
      <w:r w:rsidRPr="002F60EE">
        <w:rPr>
          <w:rFonts w:ascii="Cambria" w:hAnsi="Cambria"/>
          <w:b/>
          <w:sz w:val="22"/>
          <w:szCs w:val="22"/>
        </w:rPr>
        <w:t>Organization</w:t>
      </w:r>
      <w:r w:rsidRPr="002F60EE">
        <w:rPr>
          <w:rFonts w:ascii="Cambria" w:hAnsi="Cambria"/>
          <w:b/>
          <w:sz w:val="22"/>
          <w:szCs w:val="22"/>
        </w:rPr>
        <w:tab/>
      </w:r>
      <w:r w:rsidRPr="002F60EE">
        <w:rPr>
          <w:rFonts w:ascii="Cambria" w:hAnsi="Cambria"/>
          <w:b/>
          <w:sz w:val="22"/>
          <w:szCs w:val="22"/>
        </w:rPr>
        <w:tab/>
        <w:t xml:space="preserve">: </w:t>
      </w:r>
      <w:r w:rsidR="00627DCC" w:rsidRPr="002F60EE">
        <w:rPr>
          <w:rFonts w:ascii="Cambria" w:hAnsi="Cambria"/>
          <w:b/>
          <w:sz w:val="22"/>
          <w:szCs w:val="22"/>
        </w:rPr>
        <w:t>Accenture</w:t>
      </w:r>
    </w:p>
    <w:p w14:paraId="7D0EA001" w14:textId="77777777" w:rsidR="002C4536" w:rsidRPr="002F60EE" w:rsidRDefault="002C4536" w:rsidP="00627DCC">
      <w:pPr>
        <w:widowControl w:val="0"/>
        <w:autoSpaceDE w:val="0"/>
        <w:ind w:right="29"/>
        <w:jc w:val="both"/>
        <w:rPr>
          <w:rFonts w:ascii="Cambria" w:hAnsi="Cambria"/>
          <w:b/>
          <w:sz w:val="22"/>
          <w:szCs w:val="22"/>
        </w:rPr>
      </w:pPr>
      <w:r w:rsidRPr="002F60EE">
        <w:rPr>
          <w:rFonts w:ascii="Cambria" w:hAnsi="Cambria"/>
          <w:b/>
          <w:sz w:val="22"/>
          <w:szCs w:val="22"/>
        </w:rPr>
        <w:t>Client</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w:t>
      </w:r>
      <w:r w:rsidR="00627DCC" w:rsidRPr="002F60EE">
        <w:rPr>
          <w:rFonts w:ascii="Cambria" w:hAnsi="Cambria"/>
          <w:b/>
          <w:sz w:val="22"/>
          <w:szCs w:val="22"/>
        </w:rPr>
        <w:t xml:space="preserve"> </w:t>
      </w:r>
      <w:r w:rsidR="00F1122A" w:rsidRPr="002F60EE">
        <w:rPr>
          <w:rFonts w:ascii="Cambria" w:hAnsi="Cambria"/>
          <w:b/>
          <w:sz w:val="22"/>
          <w:szCs w:val="22"/>
        </w:rPr>
        <w:t>Satyam Auto Components</w:t>
      </w:r>
    </w:p>
    <w:p w14:paraId="351D4B49" w14:textId="77777777" w:rsidR="002C4536" w:rsidRPr="002F60EE" w:rsidRDefault="002C4536" w:rsidP="002C4536">
      <w:pPr>
        <w:rPr>
          <w:rFonts w:ascii="Cambria" w:hAnsi="Cambria"/>
          <w:b/>
          <w:sz w:val="22"/>
          <w:szCs w:val="22"/>
        </w:rPr>
      </w:pPr>
      <w:r w:rsidRPr="002F60EE">
        <w:rPr>
          <w:rFonts w:ascii="Cambria" w:hAnsi="Cambria"/>
          <w:b/>
          <w:sz w:val="22"/>
          <w:szCs w:val="22"/>
        </w:rPr>
        <w:t>Role</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xml:space="preserve">: </w:t>
      </w:r>
      <w:r w:rsidR="00627DCC" w:rsidRPr="002F60EE">
        <w:rPr>
          <w:rFonts w:ascii="Cambria" w:hAnsi="Cambria"/>
          <w:b/>
          <w:sz w:val="22"/>
          <w:szCs w:val="22"/>
        </w:rPr>
        <w:t>Senior Application Development Analyst</w:t>
      </w:r>
    </w:p>
    <w:p w14:paraId="3FDE125A" w14:textId="77777777" w:rsidR="001338E1" w:rsidRPr="002F60EE" w:rsidRDefault="001338E1" w:rsidP="001338E1">
      <w:pPr>
        <w:rPr>
          <w:rFonts w:ascii="Cambria" w:hAnsi="Cambria"/>
          <w:b/>
          <w:sz w:val="22"/>
          <w:szCs w:val="22"/>
        </w:rPr>
      </w:pPr>
      <w:r w:rsidRPr="002F60EE">
        <w:rPr>
          <w:rFonts w:ascii="Cambria" w:hAnsi="Cambria"/>
          <w:b/>
          <w:sz w:val="22"/>
          <w:szCs w:val="22"/>
        </w:rPr>
        <w:t>Technology</w:t>
      </w:r>
      <w:r w:rsidRPr="002F60EE">
        <w:rPr>
          <w:rFonts w:ascii="Cambria" w:hAnsi="Cambria"/>
          <w:b/>
          <w:sz w:val="22"/>
          <w:szCs w:val="22"/>
        </w:rPr>
        <w:tab/>
      </w:r>
      <w:r w:rsidRPr="002F60EE">
        <w:rPr>
          <w:rFonts w:ascii="Cambria" w:hAnsi="Cambria"/>
          <w:b/>
          <w:sz w:val="22"/>
          <w:szCs w:val="22"/>
        </w:rPr>
        <w:tab/>
        <w:t xml:space="preserve">: SAP </w:t>
      </w:r>
      <w:r w:rsidR="00E5763B" w:rsidRPr="002F60EE">
        <w:rPr>
          <w:rFonts w:ascii="Cambria" w:hAnsi="Cambria"/>
          <w:b/>
          <w:sz w:val="22"/>
          <w:szCs w:val="22"/>
        </w:rPr>
        <w:t>ECC 6.0</w:t>
      </w:r>
    </w:p>
    <w:p w14:paraId="4572D093" w14:textId="77777777" w:rsidR="00627DCC" w:rsidRPr="002F60EE" w:rsidRDefault="00627DCC" w:rsidP="00627DCC">
      <w:pPr>
        <w:widowControl w:val="0"/>
        <w:autoSpaceDE w:val="0"/>
        <w:ind w:right="29"/>
        <w:jc w:val="both"/>
        <w:rPr>
          <w:rFonts w:ascii="Cambria" w:hAnsi="Cambria"/>
          <w:b/>
          <w:sz w:val="22"/>
          <w:szCs w:val="22"/>
        </w:rPr>
      </w:pPr>
      <w:r w:rsidRPr="002F60EE">
        <w:rPr>
          <w:rFonts w:ascii="Cambria" w:hAnsi="Cambria"/>
          <w:b/>
          <w:sz w:val="22"/>
          <w:szCs w:val="22"/>
        </w:rPr>
        <w:t>Duration</w:t>
      </w:r>
      <w:r w:rsidRPr="002F60EE">
        <w:rPr>
          <w:rFonts w:ascii="Cambria" w:hAnsi="Cambria"/>
          <w:b/>
          <w:sz w:val="22"/>
          <w:szCs w:val="22"/>
        </w:rPr>
        <w:tab/>
      </w:r>
      <w:r w:rsidRPr="002F60EE">
        <w:rPr>
          <w:rFonts w:ascii="Cambria" w:hAnsi="Cambria"/>
          <w:b/>
          <w:sz w:val="22"/>
          <w:szCs w:val="22"/>
        </w:rPr>
        <w:tab/>
        <w:t>: Jan’18 to Feb’19</w:t>
      </w:r>
    </w:p>
    <w:p w14:paraId="60B874FC" w14:textId="77777777" w:rsidR="002C4536" w:rsidRPr="002F60EE" w:rsidRDefault="002C4536" w:rsidP="002C4536">
      <w:pPr>
        <w:rPr>
          <w:rFonts w:ascii="Cambria" w:hAnsi="Cambria"/>
          <w:b/>
          <w:sz w:val="22"/>
          <w:szCs w:val="22"/>
        </w:rPr>
      </w:pPr>
    </w:p>
    <w:p w14:paraId="1F6CE2BB" w14:textId="77777777" w:rsidR="002C4536" w:rsidRPr="002F60EE" w:rsidRDefault="00F1122A" w:rsidP="002C4536">
      <w:pPr>
        <w:rPr>
          <w:rFonts w:ascii="Cambria" w:hAnsi="Cambria"/>
          <w:b/>
          <w:sz w:val="22"/>
          <w:szCs w:val="22"/>
          <w:u w:val="single"/>
        </w:rPr>
      </w:pPr>
      <w:r w:rsidRPr="002F60EE">
        <w:rPr>
          <w:rFonts w:ascii="Cambria" w:hAnsi="Cambria"/>
          <w:b/>
          <w:sz w:val="22"/>
          <w:szCs w:val="22"/>
          <w:u w:val="single"/>
        </w:rPr>
        <w:t>Clinent</w:t>
      </w:r>
      <w:r w:rsidR="002C4536" w:rsidRPr="002F60EE">
        <w:rPr>
          <w:rFonts w:ascii="Cambria" w:hAnsi="Cambria"/>
          <w:b/>
          <w:sz w:val="22"/>
          <w:szCs w:val="22"/>
          <w:u w:val="single"/>
        </w:rPr>
        <w:t xml:space="preserve"> Overview:</w:t>
      </w:r>
    </w:p>
    <w:p w14:paraId="2F42EB17" w14:textId="77777777" w:rsidR="002C4536" w:rsidRPr="002F60EE" w:rsidRDefault="002C4536" w:rsidP="002C4536">
      <w:pPr>
        <w:rPr>
          <w:rFonts w:ascii="Cambria" w:hAnsi="Cambria"/>
          <w:sz w:val="22"/>
          <w:szCs w:val="22"/>
          <w:u w:val="single"/>
        </w:rPr>
      </w:pPr>
    </w:p>
    <w:p w14:paraId="35418BF3" w14:textId="77777777" w:rsidR="00B54938" w:rsidRPr="002F60EE" w:rsidRDefault="00F1122A" w:rsidP="00F1122A">
      <w:pPr>
        <w:widowControl w:val="0"/>
        <w:ind w:right="-18"/>
        <w:jc w:val="both"/>
        <w:rPr>
          <w:rFonts w:ascii="Cambria" w:hAnsi="Cambria"/>
          <w:sz w:val="22"/>
          <w:szCs w:val="22"/>
        </w:rPr>
      </w:pPr>
      <w:r w:rsidRPr="002F60EE">
        <w:rPr>
          <w:rFonts w:ascii="Cambria" w:hAnsi="Cambria"/>
          <w:sz w:val="22"/>
          <w:szCs w:val="22"/>
        </w:rPr>
        <w:t>Established in 2001 in the automotive industrial hub of Gurgaon, Satyam Auto Components Pvt. Ltd. is serving the escalating market demands for high quality automotive components. With 15 years of rich experience in the automotive industry, Satyam today is a world class manufacturer of Chassis for Motorcycles, Welded Sub-Assemblies, and Fuel Tanks for two and four wheelers and Brake Booster Assemblies. Satyam Auto operates through 4 state of the art manufacturing facilities which are strategically located in IMT’s. All the facilities are ISO/TS 16949, ISO 14001 &amp; OHSAS 18001 certified and meet the most stringent quality norms set by its diverse range of customers.</w:t>
      </w:r>
    </w:p>
    <w:p w14:paraId="2EA2C4C4" w14:textId="77777777" w:rsidR="00B54938" w:rsidRPr="002F60EE" w:rsidRDefault="00B54938" w:rsidP="002C4536">
      <w:pPr>
        <w:suppressAutoHyphens w:val="0"/>
        <w:jc w:val="both"/>
        <w:rPr>
          <w:rFonts w:ascii="Cambria" w:eastAsia="Batang" w:hAnsi="Cambria"/>
          <w:b/>
          <w:bCs/>
          <w:sz w:val="22"/>
          <w:szCs w:val="22"/>
          <w:u w:val="single"/>
        </w:rPr>
      </w:pPr>
    </w:p>
    <w:p w14:paraId="356364BA" w14:textId="77777777" w:rsidR="002C4536" w:rsidRPr="002F60EE" w:rsidRDefault="002C4536" w:rsidP="002C4536">
      <w:pPr>
        <w:suppressAutoHyphens w:val="0"/>
        <w:jc w:val="both"/>
        <w:rPr>
          <w:rFonts w:ascii="Cambria" w:eastAsia="Batang" w:hAnsi="Cambria"/>
          <w:b/>
          <w:bCs/>
          <w:sz w:val="22"/>
          <w:szCs w:val="22"/>
          <w:u w:val="single"/>
        </w:rPr>
      </w:pPr>
      <w:r w:rsidRPr="002F60EE">
        <w:rPr>
          <w:rFonts w:ascii="Cambria" w:eastAsia="Batang" w:hAnsi="Cambria"/>
          <w:b/>
          <w:bCs/>
          <w:sz w:val="22"/>
          <w:szCs w:val="22"/>
          <w:u w:val="single"/>
        </w:rPr>
        <w:t>Responsibilities:</w:t>
      </w:r>
    </w:p>
    <w:p w14:paraId="411BFF06" w14:textId="77777777" w:rsidR="002C4536" w:rsidRPr="002F60EE" w:rsidRDefault="002C4536" w:rsidP="002C4536">
      <w:pPr>
        <w:suppressAutoHyphens w:val="0"/>
        <w:jc w:val="both"/>
        <w:rPr>
          <w:rFonts w:ascii="Cambria" w:eastAsia="Batang" w:hAnsi="Cambria"/>
          <w:b/>
          <w:bCs/>
          <w:sz w:val="22"/>
          <w:szCs w:val="22"/>
          <w:u w:val="single"/>
        </w:rPr>
      </w:pPr>
    </w:p>
    <w:p w14:paraId="6A135FA5" w14:textId="77777777" w:rsidR="00F1122A" w:rsidRPr="002F60EE" w:rsidRDefault="00F1122A" w:rsidP="0076489A">
      <w:pPr>
        <w:pStyle w:val="Sparta-Bullets"/>
        <w:numPr>
          <w:ilvl w:val="0"/>
          <w:numId w:val="3"/>
        </w:numPr>
        <w:tabs>
          <w:tab w:val="clear" w:pos="720"/>
          <w:tab w:val="num" w:pos="360"/>
        </w:tabs>
        <w:spacing w:line="240" w:lineRule="auto"/>
        <w:ind w:left="360" w:right="-18" w:firstLine="66"/>
        <w:rPr>
          <w:rFonts w:ascii="Cambria" w:hAnsi="Cambria"/>
          <w:bCs w:val="0"/>
          <w:sz w:val="22"/>
          <w:szCs w:val="22"/>
          <w:lang w:val="en-US" w:eastAsia="en-US"/>
        </w:rPr>
      </w:pPr>
      <w:r w:rsidRPr="002F60EE">
        <w:rPr>
          <w:rFonts w:ascii="Cambria" w:hAnsi="Cambria"/>
          <w:bCs w:val="0"/>
          <w:sz w:val="22"/>
          <w:szCs w:val="22"/>
          <w:lang w:val="en-US" w:eastAsia="en-US"/>
        </w:rPr>
        <w:t>Every day reporting to the team lead regarding status of the issues.</w:t>
      </w:r>
    </w:p>
    <w:p w14:paraId="04492E50" w14:textId="77777777" w:rsidR="00F1122A" w:rsidRPr="002F60EE" w:rsidRDefault="00F1122A" w:rsidP="0076489A">
      <w:pPr>
        <w:pStyle w:val="Sparta-Bullets"/>
        <w:numPr>
          <w:ilvl w:val="0"/>
          <w:numId w:val="3"/>
        </w:numPr>
        <w:tabs>
          <w:tab w:val="clear" w:pos="720"/>
          <w:tab w:val="num" w:pos="360"/>
        </w:tabs>
        <w:spacing w:line="240" w:lineRule="auto"/>
        <w:ind w:left="360" w:right="-18" w:firstLine="66"/>
        <w:rPr>
          <w:rFonts w:ascii="Cambria" w:hAnsi="Cambria"/>
          <w:bCs w:val="0"/>
          <w:sz w:val="22"/>
          <w:szCs w:val="22"/>
          <w:lang w:val="en-US" w:eastAsia="en-US"/>
        </w:rPr>
      </w:pPr>
      <w:r w:rsidRPr="002F60EE">
        <w:rPr>
          <w:rFonts w:ascii="Cambria" w:hAnsi="Cambria"/>
          <w:bCs w:val="0"/>
          <w:sz w:val="22"/>
          <w:szCs w:val="22"/>
          <w:lang w:val="en-US" w:eastAsia="en-US"/>
        </w:rPr>
        <w:t>Interacting with other team members to resolve the issues which have integration with other</w:t>
      </w:r>
    </w:p>
    <w:p w14:paraId="06825FB9" w14:textId="77777777" w:rsidR="00F1122A" w:rsidRPr="002F60EE" w:rsidRDefault="00F1122A" w:rsidP="00F1122A">
      <w:pPr>
        <w:pStyle w:val="Sparta-Bullets"/>
        <w:numPr>
          <w:ilvl w:val="0"/>
          <w:numId w:val="0"/>
        </w:numPr>
        <w:spacing w:line="240" w:lineRule="auto"/>
        <w:ind w:left="360" w:right="-18"/>
        <w:rPr>
          <w:rFonts w:ascii="Cambria" w:hAnsi="Cambria"/>
          <w:bCs w:val="0"/>
          <w:sz w:val="22"/>
          <w:szCs w:val="22"/>
          <w:lang w:val="en-US" w:eastAsia="en-US"/>
        </w:rPr>
      </w:pPr>
      <w:r w:rsidRPr="002F60EE">
        <w:rPr>
          <w:rFonts w:ascii="Cambria" w:hAnsi="Cambria"/>
          <w:bCs w:val="0"/>
          <w:sz w:val="22"/>
          <w:szCs w:val="22"/>
          <w:lang w:val="en-US" w:eastAsia="en-US"/>
        </w:rPr>
        <w:t xml:space="preserve">       Modules like SD, MM etc.</w:t>
      </w:r>
    </w:p>
    <w:p w14:paraId="529EF993" w14:textId="77777777" w:rsidR="00F1122A" w:rsidRPr="002F60EE" w:rsidRDefault="00F1122A" w:rsidP="0076489A">
      <w:pPr>
        <w:pStyle w:val="Sparta-Bullets"/>
        <w:numPr>
          <w:ilvl w:val="0"/>
          <w:numId w:val="14"/>
        </w:numPr>
        <w:spacing w:line="240" w:lineRule="auto"/>
        <w:ind w:left="709" w:right="-18" w:hanging="283"/>
        <w:rPr>
          <w:rFonts w:ascii="Cambria" w:hAnsi="Cambria"/>
          <w:bCs w:val="0"/>
          <w:sz w:val="22"/>
          <w:szCs w:val="22"/>
          <w:lang w:val="en-US" w:eastAsia="en-US"/>
        </w:rPr>
      </w:pPr>
      <w:r w:rsidRPr="002F60EE">
        <w:rPr>
          <w:rFonts w:ascii="Cambria" w:hAnsi="Cambria"/>
          <w:bCs w:val="0"/>
          <w:sz w:val="22"/>
          <w:szCs w:val="22"/>
          <w:lang w:val="en-US" w:eastAsia="en-US"/>
        </w:rPr>
        <w:t>Interacting with Client for better understanding of Business Processes.</w:t>
      </w:r>
    </w:p>
    <w:p w14:paraId="37D94D2D" w14:textId="77777777" w:rsidR="00F1122A" w:rsidRPr="002F60EE" w:rsidRDefault="00F1122A" w:rsidP="0076489A">
      <w:pPr>
        <w:pStyle w:val="Sparta-Bullets"/>
        <w:numPr>
          <w:ilvl w:val="0"/>
          <w:numId w:val="3"/>
        </w:numPr>
        <w:spacing w:line="240" w:lineRule="auto"/>
        <w:ind w:left="360" w:right="-18" w:firstLine="66"/>
        <w:jc w:val="both"/>
        <w:rPr>
          <w:rFonts w:ascii="Cambria" w:hAnsi="Cambria"/>
          <w:bCs w:val="0"/>
          <w:sz w:val="22"/>
          <w:szCs w:val="22"/>
          <w:lang w:val="en-US" w:eastAsia="en-US"/>
        </w:rPr>
      </w:pPr>
      <w:r w:rsidRPr="002F60EE">
        <w:rPr>
          <w:rFonts w:ascii="Cambria" w:hAnsi="Cambria"/>
          <w:bCs w:val="0"/>
          <w:sz w:val="22"/>
          <w:szCs w:val="22"/>
          <w:lang w:val="en-US" w:eastAsia="en-US"/>
        </w:rPr>
        <w:t>Study and analyzing a client’s business process and procedures, Determine and suggest new</w:t>
      </w:r>
    </w:p>
    <w:p w14:paraId="267289D8" w14:textId="77777777" w:rsidR="00F1122A" w:rsidRPr="002F60EE" w:rsidRDefault="00F1122A" w:rsidP="00F1122A">
      <w:pPr>
        <w:pStyle w:val="Sparta-Bullets"/>
        <w:numPr>
          <w:ilvl w:val="0"/>
          <w:numId w:val="0"/>
        </w:numPr>
        <w:spacing w:line="240" w:lineRule="auto"/>
        <w:ind w:right="-18"/>
        <w:jc w:val="both"/>
        <w:rPr>
          <w:rFonts w:ascii="Cambria" w:hAnsi="Cambria"/>
          <w:bCs w:val="0"/>
          <w:sz w:val="22"/>
          <w:szCs w:val="22"/>
          <w:lang w:val="en-US" w:eastAsia="en-US"/>
        </w:rPr>
      </w:pPr>
      <w:r w:rsidRPr="002F60EE">
        <w:rPr>
          <w:rFonts w:ascii="Cambria" w:hAnsi="Cambria"/>
          <w:bCs w:val="0"/>
          <w:sz w:val="22"/>
          <w:szCs w:val="22"/>
          <w:lang w:val="en-US" w:eastAsia="en-US"/>
        </w:rPr>
        <w:t xml:space="preserve">               Process Flows. </w:t>
      </w:r>
    </w:p>
    <w:p w14:paraId="131EFCC9" w14:textId="77777777" w:rsidR="00F1122A" w:rsidRPr="002F60EE" w:rsidRDefault="00F1122A" w:rsidP="0076489A">
      <w:pPr>
        <w:pStyle w:val="Sparta-Bullets"/>
        <w:numPr>
          <w:ilvl w:val="0"/>
          <w:numId w:val="3"/>
        </w:numPr>
        <w:tabs>
          <w:tab w:val="clear" w:pos="720"/>
          <w:tab w:val="num" w:pos="360"/>
        </w:tabs>
        <w:spacing w:line="240" w:lineRule="auto"/>
        <w:ind w:left="360" w:right="-18" w:firstLine="66"/>
        <w:rPr>
          <w:rFonts w:ascii="Cambria" w:hAnsi="Cambria"/>
          <w:bCs w:val="0"/>
          <w:sz w:val="22"/>
          <w:szCs w:val="22"/>
          <w:lang w:val="en-US" w:eastAsia="en-US"/>
        </w:rPr>
      </w:pPr>
      <w:r w:rsidRPr="002F60EE">
        <w:rPr>
          <w:rFonts w:ascii="Cambria" w:hAnsi="Cambria"/>
          <w:bCs w:val="0"/>
          <w:sz w:val="22"/>
          <w:szCs w:val="22"/>
          <w:lang w:val="en-US" w:eastAsia="en-US"/>
        </w:rPr>
        <w:t>Driving business process discussions during team meetings.</w:t>
      </w:r>
    </w:p>
    <w:p w14:paraId="26D47247" w14:textId="77777777" w:rsidR="00F1122A" w:rsidRPr="002F60EE" w:rsidRDefault="00F1122A" w:rsidP="0076489A">
      <w:pPr>
        <w:pStyle w:val="Sparta-Bullets"/>
        <w:numPr>
          <w:ilvl w:val="0"/>
          <w:numId w:val="3"/>
        </w:numPr>
        <w:tabs>
          <w:tab w:val="clear" w:pos="720"/>
          <w:tab w:val="num" w:pos="360"/>
        </w:tabs>
        <w:spacing w:line="240" w:lineRule="auto"/>
        <w:ind w:left="360" w:right="-18" w:firstLine="66"/>
        <w:rPr>
          <w:rFonts w:ascii="Cambria" w:hAnsi="Cambria"/>
          <w:bCs w:val="0"/>
          <w:sz w:val="22"/>
          <w:szCs w:val="22"/>
          <w:lang w:val="en-US" w:eastAsia="en-US"/>
        </w:rPr>
      </w:pPr>
      <w:r w:rsidRPr="002F60EE">
        <w:rPr>
          <w:rFonts w:ascii="Cambria" w:hAnsi="Cambria"/>
          <w:bCs w:val="0"/>
          <w:sz w:val="22"/>
          <w:szCs w:val="22"/>
          <w:lang w:val="en-US" w:eastAsia="en-US"/>
        </w:rPr>
        <w:t>Handling the Change Requests and supporting from offshore &amp; client place.</w:t>
      </w:r>
    </w:p>
    <w:p w14:paraId="3F30DDAB" w14:textId="77777777" w:rsidR="00F1122A" w:rsidRPr="002F60EE" w:rsidRDefault="00F1122A" w:rsidP="0076489A">
      <w:pPr>
        <w:pStyle w:val="Sparta-Bullets"/>
        <w:numPr>
          <w:ilvl w:val="0"/>
          <w:numId w:val="14"/>
        </w:numPr>
        <w:spacing w:line="240" w:lineRule="auto"/>
        <w:ind w:left="709" w:right="-18" w:hanging="283"/>
        <w:rPr>
          <w:rFonts w:ascii="Cambria" w:hAnsi="Cambria"/>
          <w:bCs w:val="0"/>
          <w:sz w:val="22"/>
          <w:szCs w:val="22"/>
          <w:lang w:val="en-US" w:eastAsia="en-US"/>
        </w:rPr>
      </w:pPr>
      <w:r w:rsidRPr="002F60EE">
        <w:rPr>
          <w:rFonts w:ascii="Cambria" w:hAnsi="Cambria"/>
          <w:bCs w:val="0"/>
          <w:sz w:val="22"/>
          <w:szCs w:val="22"/>
          <w:lang w:val="en-US" w:eastAsia="en-US"/>
        </w:rPr>
        <w:t>Keep all documentation up to date by team on share point of time.</w:t>
      </w:r>
    </w:p>
    <w:p w14:paraId="50B4B4B9" w14:textId="77777777" w:rsidR="00F1122A" w:rsidRPr="002F60EE" w:rsidRDefault="00F1122A" w:rsidP="0076489A">
      <w:pPr>
        <w:pStyle w:val="Sparta-Bullets"/>
        <w:numPr>
          <w:ilvl w:val="0"/>
          <w:numId w:val="14"/>
        </w:numPr>
        <w:spacing w:line="240" w:lineRule="auto"/>
        <w:ind w:left="709" w:right="-18" w:hanging="283"/>
        <w:rPr>
          <w:rFonts w:ascii="Cambria" w:hAnsi="Cambria"/>
          <w:bCs w:val="0"/>
          <w:sz w:val="22"/>
          <w:szCs w:val="22"/>
          <w:lang w:val="en-US" w:eastAsia="en-US"/>
        </w:rPr>
      </w:pPr>
      <w:r w:rsidRPr="002F60EE">
        <w:rPr>
          <w:rFonts w:ascii="Cambria" w:hAnsi="Cambria"/>
          <w:bCs w:val="0"/>
          <w:sz w:val="22"/>
          <w:szCs w:val="22"/>
          <w:lang w:val="en-US" w:eastAsia="en-US"/>
        </w:rPr>
        <w:t>Participation of monthly review meetings with client and internal team.</w:t>
      </w:r>
    </w:p>
    <w:p w14:paraId="3F86019C" w14:textId="77777777" w:rsidR="00F1122A" w:rsidRPr="002F60EE" w:rsidRDefault="00F1122A" w:rsidP="0076489A">
      <w:pPr>
        <w:pStyle w:val="Sparta-Bullets"/>
        <w:numPr>
          <w:ilvl w:val="0"/>
          <w:numId w:val="14"/>
        </w:numPr>
        <w:spacing w:line="240" w:lineRule="auto"/>
        <w:ind w:left="709" w:right="-18" w:hanging="283"/>
        <w:rPr>
          <w:rFonts w:ascii="Cambria" w:hAnsi="Cambria"/>
          <w:bCs w:val="0"/>
          <w:sz w:val="22"/>
          <w:szCs w:val="22"/>
          <w:lang w:val="en-US" w:eastAsia="en-US"/>
        </w:rPr>
      </w:pPr>
      <w:r w:rsidRPr="002F60EE">
        <w:rPr>
          <w:rFonts w:ascii="Cambria" w:hAnsi="Cambria"/>
          <w:bCs w:val="0"/>
          <w:sz w:val="22"/>
          <w:szCs w:val="22"/>
          <w:lang w:val="en-US" w:eastAsia="en-US"/>
        </w:rPr>
        <w:t>Support provided for period end activities and in closing the books.</w:t>
      </w:r>
    </w:p>
    <w:p w14:paraId="12F8A6CD" w14:textId="77777777" w:rsidR="00F1122A" w:rsidRPr="002F60EE" w:rsidRDefault="00F1122A" w:rsidP="0076489A">
      <w:pPr>
        <w:pStyle w:val="Sparta-Bullets"/>
        <w:numPr>
          <w:ilvl w:val="0"/>
          <w:numId w:val="14"/>
        </w:numPr>
        <w:spacing w:line="240" w:lineRule="auto"/>
        <w:ind w:left="709" w:right="-18" w:hanging="283"/>
        <w:rPr>
          <w:rFonts w:ascii="Cambria" w:hAnsi="Cambria"/>
          <w:bCs w:val="0"/>
          <w:sz w:val="22"/>
          <w:szCs w:val="22"/>
          <w:lang w:val="en-US" w:eastAsia="en-US"/>
        </w:rPr>
      </w:pPr>
      <w:r w:rsidRPr="002F60EE">
        <w:rPr>
          <w:rFonts w:ascii="Cambria" w:hAnsi="Cambria"/>
          <w:bCs w:val="0"/>
          <w:sz w:val="22"/>
          <w:szCs w:val="22"/>
          <w:lang w:val="en-US" w:eastAsia="en-US"/>
        </w:rPr>
        <w:t>Involved in discussions with integration modules like MM, SD.</w:t>
      </w:r>
    </w:p>
    <w:p w14:paraId="6823B3E1" w14:textId="77777777" w:rsidR="00F1122A" w:rsidRPr="002F60EE" w:rsidRDefault="00F1122A" w:rsidP="0076489A">
      <w:pPr>
        <w:pStyle w:val="Sparta-Bullets"/>
        <w:numPr>
          <w:ilvl w:val="0"/>
          <w:numId w:val="14"/>
        </w:numPr>
        <w:spacing w:line="240" w:lineRule="auto"/>
        <w:ind w:left="709" w:right="-18" w:hanging="283"/>
        <w:rPr>
          <w:rFonts w:ascii="Cambria" w:hAnsi="Cambria"/>
          <w:bCs w:val="0"/>
          <w:sz w:val="22"/>
          <w:szCs w:val="22"/>
          <w:lang w:val="en-US" w:eastAsia="en-US"/>
        </w:rPr>
      </w:pPr>
      <w:r w:rsidRPr="002F60EE">
        <w:rPr>
          <w:rFonts w:ascii="Cambria" w:hAnsi="Cambria"/>
          <w:bCs w:val="0"/>
          <w:sz w:val="22"/>
          <w:szCs w:val="22"/>
          <w:lang w:val="en-US" w:eastAsia="en-US"/>
        </w:rPr>
        <w:t>Make a changes in configuration based on client requirement and check before transportation to Production system.</w:t>
      </w:r>
    </w:p>
    <w:p w14:paraId="3CB89B6D" w14:textId="77777777" w:rsidR="00F1122A" w:rsidRPr="002F60EE" w:rsidRDefault="00F1122A" w:rsidP="0076489A">
      <w:pPr>
        <w:pStyle w:val="Sparta-Bullets"/>
        <w:numPr>
          <w:ilvl w:val="0"/>
          <w:numId w:val="15"/>
        </w:numPr>
        <w:spacing w:line="240" w:lineRule="auto"/>
        <w:ind w:left="709" w:right="-18" w:hanging="283"/>
        <w:rPr>
          <w:rFonts w:ascii="Cambria" w:hAnsi="Cambria"/>
          <w:bCs w:val="0"/>
          <w:sz w:val="22"/>
          <w:szCs w:val="22"/>
          <w:lang w:val="en-US" w:eastAsia="en-US"/>
        </w:rPr>
      </w:pPr>
      <w:r w:rsidRPr="002F60EE">
        <w:rPr>
          <w:rFonts w:ascii="Cambria" w:hAnsi="Cambria"/>
          <w:bCs w:val="0"/>
          <w:sz w:val="22"/>
          <w:szCs w:val="22"/>
          <w:lang w:val="en-US" w:eastAsia="en-US"/>
        </w:rPr>
        <w:t>Handling of Critical, High, Medium and Low priority Basis Tickets.</w:t>
      </w:r>
    </w:p>
    <w:p w14:paraId="112F7287" w14:textId="77777777" w:rsidR="00495530" w:rsidRPr="002F60EE" w:rsidRDefault="0020098D" w:rsidP="00F1122A">
      <w:pPr>
        <w:pStyle w:val="ListParagraph"/>
        <w:widowControl w:val="0"/>
        <w:autoSpaceDE w:val="0"/>
        <w:ind w:left="0" w:right="29"/>
        <w:jc w:val="both"/>
        <w:rPr>
          <w:rFonts w:ascii="Cambria" w:eastAsia="Batang" w:hAnsi="Cambria"/>
          <w:bCs/>
          <w:sz w:val="22"/>
          <w:szCs w:val="22"/>
        </w:rPr>
      </w:pPr>
      <w:r w:rsidRPr="002F60EE">
        <w:rPr>
          <w:rFonts w:ascii="Cambria" w:hAnsi="Cambria"/>
          <w:bCs/>
          <w:sz w:val="22"/>
          <w:szCs w:val="22"/>
          <w:lang w:eastAsia="en-US"/>
        </w:rPr>
        <w:t xml:space="preserve"> </w:t>
      </w:r>
    </w:p>
    <w:p w14:paraId="644954EC" w14:textId="77777777" w:rsidR="00143C0E" w:rsidRPr="002F60EE" w:rsidRDefault="00495530" w:rsidP="00CB73F2">
      <w:pPr>
        <w:pStyle w:val="Heading9"/>
        <w:shd w:val="clear" w:color="auto" w:fill="7F7F7F"/>
        <w:rPr>
          <w:rFonts w:ascii="Cambria" w:hAnsi="Cambria" w:cs="Calibri"/>
          <w:b/>
          <w:bCs/>
          <w:color w:val="FFFFFF"/>
          <w:lang w:val="fr-FR"/>
        </w:rPr>
      </w:pPr>
      <w:r w:rsidRPr="002F60EE">
        <w:rPr>
          <w:rFonts w:ascii="Cambria" w:hAnsi="Cambria" w:cs="Calibri"/>
          <w:b/>
          <w:bCs/>
          <w:color w:val="FFFFFF"/>
          <w:lang w:val="fr-FR"/>
        </w:rPr>
        <w:t xml:space="preserve">Project # </w:t>
      </w:r>
      <w:r w:rsidR="001921CB" w:rsidRPr="002F60EE">
        <w:rPr>
          <w:rFonts w:ascii="Cambria" w:hAnsi="Cambria" w:cs="Calibri"/>
          <w:b/>
          <w:bCs/>
          <w:color w:val="FFFFFF"/>
          <w:lang w:val="fr-FR"/>
        </w:rPr>
        <w:t>2</w:t>
      </w:r>
    </w:p>
    <w:p w14:paraId="6C4BBE32" w14:textId="77777777" w:rsidR="00143C0E" w:rsidRPr="002F60EE" w:rsidRDefault="00027E3E" w:rsidP="00143C0E">
      <w:pPr>
        <w:widowControl w:val="0"/>
        <w:autoSpaceDE w:val="0"/>
        <w:ind w:right="29"/>
        <w:jc w:val="both"/>
        <w:rPr>
          <w:rFonts w:ascii="Cambria" w:hAnsi="Cambria"/>
          <w:b/>
          <w:sz w:val="22"/>
          <w:szCs w:val="22"/>
        </w:rPr>
      </w:pPr>
      <w:r w:rsidRPr="002F60EE">
        <w:rPr>
          <w:rFonts w:ascii="Cambria" w:hAnsi="Cambria"/>
          <w:b/>
          <w:sz w:val="22"/>
          <w:szCs w:val="22"/>
        </w:rPr>
        <w:t>Organization</w:t>
      </w:r>
      <w:r w:rsidRPr="002F60EE">
        <w:rPr>
          <w:rFonts w:ascii="Cambria" w:hAnsi="Cambria"/>
          <w:b/>
          <w:sz w:val="22"/>
          <w:szCs w:val="22"/>
        </w:rPr>
        <w:tab/>
      </w:r>
      <w:r w:rsidRPr="002F60EE">
        <w:rPr>
          <w:rFonts w:ascii="Cambria" w:hAnsi="Cambria"/>
          <w:b/>
          <w:sz w:val="22"/>
          <w:szCs w:val="22"/>
        </w:rPr>
        <w:tab/>
        <w:t>:</w:t>
      </w:r>
      <w:r w:rsidR="00CA644A" w:rsidRPr="002F60EE">
        <w:rPr>
          <w:rFonts w:ascii="Cambria" w:hAnsi="Cambria"/>
          <w:b/>
          <w:sz w:val="22"/>
          <w:szCs w:val="22"/>
        </w:rPr>
        <w:t xml:space="preserve"> IBM</w:t>
      </w:r>
    </w:p>
    <w:p w14:paraId="30CC638D" w14:textId="77777777" w:rsidR="00143C0E" w:rsidRPr="002F60EE" w:rsidRDefault="00027E3E" w:rsidP="00143C0E">
      <w:pPr>
        <w:widowControl w:val="0"/>
        <w:autoSpaceDE w:val="0"/>
        <w:ind w:right="29"/>
        <w:jc w:val="both"/>
        <w:rPr>
          <w:rFonts w:ascii="Cambria" w:hAnsi="Cambria"/>
          <w:b/>
          <w:sz w:val="22"/>
          <w:szCs w:val="22"/>
        </w:rPr>
      </w:pPr>
      <w:r w:rsidRPr="002F60EE">
        <w:rPr>
          <w:rFonts w:ascii="Cambria" w:hAnsi="Cambria"/>
          <w:b/>
          <w:sz w:val="22"/>
          <w:szCs w:val="22"/>
        </w:rPr>
        <w:t>Client</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xml:space="preserve">: </w:t>
      </w:r>
      <w:r w:rsidR="00CA644A" w:rsidRPr="002F60EE">
        <w:rPr>
          <w:rFonts w:ascii="Cambria" w:hAnsi="Cambria"/>
          <w:b/>
          <w:sz w:val="22"/>
          <w:szCs w:val="22"/>
        </w:rPr>
        <w:t>AT&amp;T</w:t>
      </w:r>
    </w:p>
    <w:p w14:paraId="2C13D48B" w14:textId="77777777" w:rsidR="00C34BDD" w:rsidRPr="002F60EE" w:rsidRDefault="00C34BDD" w:rsidP="00143C0E">
      <w:pPr>
        <w:widowControl w:val="0"/>
        <w:autoSpaceDE w:val="0"/>
        <w:ind w:right="29"/>
        <w:jc w:val="both"/>
        <w:rPr>
          <w:rFonts w:ascii="Cambria" w:eastAsia="Batang" w:hAnsi="Cambria"/>
          <w:b/>
          <w:bCs/>
          <w:sz w:val="22"/>
          <w:szCs w:val="22"/>
        </w:rPr>
      </w:pPr>
      <w:r w:rsidRPr="002F60EE">
        <w:rPr>
          <w:rFonts w:ascii="Cambria" w:hAnsi="Cambria"/>
          <w:b/>
          <w:sz w:val="22"/>
          <w:szCs w:val="22"/>
        </w:rPr>
        <w:t>Project</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HALO</w:t>
      </w:r>
    </w:p>
    <w:p w14:paraId="0FCD9471" w14:textId="77777777" w:rsidR="00143C0E" w:rsidRPr="002F60EE" w:rsidRDefault="00027E3E" w:rsidP="00143C0E">
      <w:pPr>
        <w:rPr>
          <w:rFonts w:ascii="Cambria" w:hAnsi="Cambria"/>
          <w:b/>
          <w:sz w:val="22"/>
          <w:szCs w:val="22"/>
        </w:rPr>
      </w:pPr>
      <w:r w:rsidRPr="002F60EE">
        <w:rPr>
          <w:rFonts w:ascii="Cambria" w:hAnsi="Cambria"/>
          <w:b/>
          <w:sz w:val="22"/>
          <w:szCs w:val="22"/>
        </w:rPr>
        <w:t>Environment</w:t>
      </w:r>
      <w:r w:rsidRPr="002F60EE">
        <w:rPr>
          <w:rFonts w:ascii="Cambria" w:hAnsi="Cambria"/>
          <w:b/>
          <w:sz w:val="22"/>
          <w:szCs w:val="22"/>
        </w:rPr>
        <w:tab/>
      </w:r>
      <w:r w:rsidRPr="002F60EE">
        <w:rPr>
          <w:rFonts w:ascii="Cambria" w:hAnsi="Cambria"/>
          <w:b/>
          <w:sz w:val="22"/>
          <w:szCs w:val="22"/>
        </w:rPr>
        <w:tab/>
        <w:t xml:space="preserve">: </w:t>
      </w:r>
      <w:r w:rsidR="001F6C53" w:rsidRPr="002F60EE">
        <w:rPr>
          <w:rFonts w:ascii="Cambria" w:hAnsi="Cambria"/>
          <w:b/>
          <w:sz w:val="22"/>
          <w:szCs w:val="22"/>
        </w:rPr>
        <w:t>Mainframes</w:t>
      </w:r>
    </w:p>
    <w:p w14:paraId="5CC47283" w14:textId="77777777" w:rsidR="00AC7A84" w:rsidRPr="002F60EE" w:rsidRDefault="00027E3E" w:rsidP="00143C0E">
      <w:pPr>
        <w:rPr>
          <w:rFonts w:ascii="Cambria" w:hAnsi="Cambria"/>
          <w:b/>
          <w:sz w:val="22"/>
          <w:szCs w:val="22"/>
        </w:rPr>
      </w:pPr>
      <w:r w:rsidRPr="002F60EE">
        <w:rPr>
          <w:rFonts w:ascii="Cambria" w:hAnsi="Cambria"/>
          <w:b/>
          <w:sz w:val="22"/>
          <w:szCs w:val="22"/>
        </w:rPr>
        <w:t>Role</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xml:space="preserve">: </w:t>
      </w:r>
      <w:r w:rsidR="0020098D" w:rsidRPr="002F60EE">
        <w:rPr>
          <w:rFonts w:ascii="Cambria" w:hAnsi="Cambria"/>
          <w:b/>
          <w:sz w:val="22"/>
          <w:szCs w:val="22"/>
        </w:rPr>
        <w:t>Systems Engineer</w:t>
      </w:r>
    </w:p>
    <w:p w14:paraId="776A0605" w14:textId="77777777" w:rsidR="00143C0E" w:rsidRPr="002F60EE" w:rsidRDefault="00143C0E" w:rsidP="00143C0E">
      <w:pPr>
        <w:rPr>
          <w:rFonts w:ascii="Cambria" w:hAnsi="Cambria"/>
          <w:b/>
          <w:sz w:val="22"/>
          <w:szCs w:val="22"/>
          <w:u w:val="single"/>
        </w:rPr>
      </w:pPr>
    </w:p>
    <w:p w14:paraId="3975E660" w14:textId="77777777" w:rsidR="00143C0E" w:rsidRPr="002F60EE" w:rsidRDefault="00143C0E" w:rsidP="00143C0E">
      <w:pPr>
        <w:rPr>
          <w:rFonts w:ascii="Cambria" w:hAnsi="Cambria"/>
          <w:b/>
          <w:sz w:val="22"/>
          <w:szCs w:val="22"/>
          <w:u w:val="single"/>
        </w:rPr>
      </w:pPr>
      <w:r w:rsidRPr="002F60EE">
        <w:rPr>
          <w:rFonts w:ascii="Cambria" w:hAnsi="Cambria"/>
          <w:b/>
          <w:sz w:val="22"/>
          <w:szCs w:val="22"/>
          <w:u w:val="single"/>
        </w:rPr>
        <w:t>Project Overview:</w:t>
      </w:r>
    </w:p>
    <w:p w14:paraId="7B13D4C0" w14:textId="77777777" w:rsidR="00CA644A" w:rsidRPr="002F60EE" w:rsidRDefault="00CA644A" w:rsidP="00143C0E">
      <w:pPr>
        <w:rPr>
          <w:rFonts w:ascii="Cambria" w:hAnsi="Cambria"/>
          <w:sz w:val="22"/>
          <w:szCs w:val="22"/>
          <w:u w:val="single"/>
        </w:rPr>
      </w:pPr>
    </w:p>
    <w:p w14:paraId="42D5CED3" w14:textId="77777777" w:rsidR="00CA644A" w:rsidRPr="002F60EE" w:rsidRDefault="00CA644A" w:rsidP="00CA644A">
      <w:pPr>
        <w:pStyle w:val="Heading1"/>
        <w:rPr>
          <w:rFonts w:ascii="Cambria" w:hAnsi="Cambria"/>
          <w:b w:val="0"/>
          <w:sz w:val="22"/>
          <w:szCs w:val="22"/>
          <w:lang w:eastAsia="en-US"/>
        </w:rPr>
      </w:pPr>
      <w:r w:rsidRPr="002F60EE">
        <w:rPr>
          <w:rFonts w:ascii="Cambria" w:hAnsi="Cambria"/>
          <w:b w:val="0"/>
          <w:sz w:val="22"/>
          <w:szCs w:val="22"/>
          <w:lang w:eastAsia="en-US"/>
        </w:rPr>
        <w:lastRenderedPageBreak/>
        <w:t>AT&amp;T is an American multinational telecommunications corporation. AT&amp;T is the second largest provider of mobile telephone and the largest provider of fixed telephone in the U.S and also provided broadband subscription services</w:t>
      </w:r>
    </w:p>
    <w:p w14:paraId="1F6C3EE9" w14:textId="77777777" w:rsidR="00CA644A" w:rsidRPr="002F60EE" w:rsidRDefault="00CA644A" w:rsidP="00CA644A">
      <w:pPr>
        <w:spacing w:line="360" w:lineRule="auto"/>
        <w:rPr>
          <w:rFonts w:ascii="Cambria" w:hAnsi="Cambria"/>
          <w:sz w:val="22"/>
          <w:szCs w:val="22"/>
          <w:lang w:eastAsia="en-US"/>
        </w:rPr>
      </w:pPr>
      <w:r w:rsidRPr="002F60EE">
        <w:rPr>
          <w:rFonts w:ascii="Cambria" w:hAnsi="Cambria"/>
          <w:sz w:val="22"/>
          <w:szCs w:val="22"/>
          <w:lang w:eastAsia="en-US"/>
        </w:rPr>
        <w:t xml:space="preserve"> </w:t>
      </w:r>
    </w:p>
    <w:p w14:paraId="16B62459" w14:textId="77777777" w:rsidR="00CA644A" w:rsidRPr="002F60EE" w:rsidRDefault="00CA644A" w:rsidP="00CA644A">
      <w:pPr>
        <w:pStyle w:val="NormalWeb"/>
        <w:shd w:val="clear" w:color="auto" w:fill="FFFFFF"/>
        <w:spacing w:before="180" w:after="360" w:line="338" w:lineRule="atLeast"/>
        <w:rPr>
          <w:rFonts w:ascii="Cambria" w:hAnsi="Cambria"/>
          <w:sz w:val="22"/>
          <w:szCs w:val="22"/>
          <w:lang w:eastAsia="en-US"/>
        </w:rPr>
      </w:pPr>
      <w:r w:rsidRPr="002F60EE">
        <w:rPr>
          <w:rFonts w:ascii="Cambria" w:hAnsi="Cambria"/>
          <w:sz w:val="22"/>
          <w:szCs w:val="22"/>
          <w:lang w:eastAsia="en-US"/>
        </w:rPr>
        <w:t>Project Halo is the fusion of a bunch of different technologies that would make it easier for businesses to manage logistics around equipment maintenance. The idea behind Project Halo is to streamline and improve the maintenance process in Disney kitchen's across its resorts.Say a dishwasher is broken inside one of Disney's kitchens. Project Halo would send out a "broken dishwasher" alert to workers nearby who are qualified to repair the appliance. The worker could accept the assignment on her phone or tablet. Once at the location, Project Halo would then show the worker exactly where the broken appliance is located. Project Halo works in conjunction with</w:t>
      </w:r>
      <w:r w:rsidRPr="002F60EE">
        <w:rPr>
          <w:rFonts w:ascii="Cambria" w:hAnsi="Cambria"/>
          <w:lang w:eastAsia="en-US"/>
        </w:rPr>
        <w:t> </w:t>
      </w:r>
      <w:r w:rsidRPr="002F60EE">
        <w:rPr>
          <w:rFonts w:ascii="Cambria" w:hAnsi="Cambria"/>
          <w:sz w:val="22"/>
          <w:szCs w:val="22"/>
          <w:lang w:eastAsia="en-US"/>
        </w:rPr>
        <w:t>Disney SyncLink. Disney SyncLink is designed to connect the right information to the right person at the right time and location. An internal AT&amp;T platform known as</w:t>
      </w:r>
      <w:r w:rsidRPr="002F60EE">
        <w:rPr>
          <w:rFonts w:ascii="Cambria" w:hAnsi="Cambria"/>
          <w:lang w:eastAsia="en-US"/>
        </w:rPr>
        <w:t> </w:t>
      </w:r>
      <w:r w:rsidRPr="002F60EE">
        <w:rPr>
          <w:rFonts w:ascii="Cambria" w:hAnsi="Cambria"/>
          <w:sz w:val="22"/>
          <w:szCs w:val="22"/>
          <w:lang w:eastAsia="en-US"/>
        </w:rPr>
        <w:t>Air Graffiti</w:t>
      </w:r>
      <w:r w:rsidRPr="002F60EE">
        <w:rPr>
          <w:rFonts w:ascii="Cambria" w:hAnsi="Cambria"/>
          <w:lang w:eastAsia="en-US"/>
        </w:rPr>
        <w:t> </w:t>
      </w:r>
      <w:r w:rsidRPr="002F60EE">
        <w:rPr>
          <w:rFonts w:ascii="Cambria" w:hAnsi="Cambria"/>
          <w:sz w:val="22"/>
          <w:szCs w:val="22"/>
          <w:lang w:eastAsia="en-US"/>
        </w:rPr>
        <w:t>combines SyncLink with AT&amp;T's location based services (LTE, Wi-Fi, Bluetooth) as a way to capture everything that's happening at a specific location.</w:t>
      </w:r>
    </w:p>
    <w:p w14:paraId="649D2A8B" w14:textId="77777777" w:rsidR="00CA644A" w:rsidRPr="002F60EE" w:rsidRDefault="00CA644A" w:rsidP="00CA644A">
      <w:pPr>
        <w:rPr>
          <w:rFonts w:ascii="Cambria" w:hAnsi="Cambria"/>
          <w:sz w:val="22"/>
          <w:szCs w:val="22"/>
          <w:lang w:eastAsia="en-US"/>
        </w:rPr>
      </w:pPr>
      <w:r w:rsidRPr="002F60EE">
        <w:rPr>
          <w:rFonts w:ascii="Cambria" w:hAnsi="Cambria"/>
          <w:sz w:val="22"/>
          <w:szCs w:val="22"/>
          <w:lang w:eastAsia="en-US"/>
        </w:rPr>
        <w:t>Technical Challenges:</w:t>
      </w:r>
    </w:p>
    <w:p w14:paraId="7C7609E2" w14:textId="77777777" w:rsidR="00CA644A" w:rsidRPr="002F60EE" w:rsidRDefault="00CA644A" w:rsidP="00CA644A">
      <w:pPr>
        <w:rPr>
          <w:rFonts w:ascii="Cambria" w:hAnsi="Cambria"/>
          <w:sz w:val="22"/>
          <w:szCs w:val="22"/>
          <w:lang w:eastAsia="en-US"/>
        </w:rPr>
      </w:pPr>
      <w:r w:rsidRPr="002F60EE">
        <w:rPr>
          <w:rFonts w:ascii="Cambria" w:hAnsi="Cambria"/>
          <w:sz w:val="22"/>
          <w:szCs w:val="22"/>
          <w:lang w:eastAsia="en-US"/>
        </w:rPr>
        <w:t>Frequent changes in Requirements</w:t>
      </w:r>
    </w:p>
    <w:p w14:paraId="576618D0" w14:textId="77777777" w:rsidR="00CA644A" w:rsidRPr="002F60EE" w:rsidRDefault="00CA644A" w:rsidP="00CA644A">
      <w:pPr>
        <w:rPr>
          <w:rFonts w:ascii="Cambria" w:hAnsi="Cambria"/>
          <w:sz w:val="22"/>
          <w:szCs w:val="22"/>
          <w:lang w:eastAsia="en-US"/>
        </w:rPr>
      </w:pPr>
      <w:r w:rsidRPr="002F60EE">
        <w:rPr>
          <w:rFonts w:ascii="Cambria" w:hAnsi="Cambria"/>
          <w:sz w:val="22"/>
          <w:szCs w:val="22"/>
          <w:lang w:eastAsia="en-US"/>
        </w:rPr>
        <w:t>Delay in code promotions which impacts in closing the project on time</w:t>
      </w:r>
    </w:p>
    <w:p w14:paraId="02D2CB31" w14:textId="77777777" w:rsidR="00CA644A" w:rsidRPr="002F60EE" w:rsidRDefault="00CA644A" w:rsidP="00CA644A">
      <w:pPr>
        <w:rPr>
          <w:rFonts w:ascii="Cambria" w:hAnsi="Cambria"/>
          <w:sz w:val="22"/>
          <w:szCs w:val="22"/>
          <w:lang w:eastAsia="en-US"/>
        </w:rPr>
      </w:pPr>
      <w:r w:rsidRPr="002F60EE">
        <w:rPr>
          <w:rFonts w:ascii="Cambria" w:hAnsi="Cambria"/>
          <w:sz w:val="22"/>
          <w:szCs w:val="22"/>
          <w:lang w:eastAsia="en-US"/>
        </w:rPr>
        <w:t>Delay in Defect fix</w:t>
      </w:r>
    </w:p>
    <w:p w14:paraId="6BC9D24B" w14:textId="77777777" w:rsidR="00CA644A" w:rsidRPr="002F60EE" w:rsidRDefault="00CA644A" w:rsidP="00CA644A">
      <w:pPr>
        <w:rPr>
          <w:rFonts w:ascii="Cambria" w:hAnsi="Cambria"/>
          <w:sz w:val="22"/>
          <w:szCs w:val="22"/>
          <w:lang w:eastAsia="en-US"/>
        </w:rPr>
      </w:pPr>
    </w:p>
    <w:p w14:paraId="389569A1" w14:textId="77777777" w:rsidR="00CA644A" w:rsidRPr="002F60EE" w:rsidRDefault="00CA644A" w:rsidP="00CA644A">
      <w:pPr>
        <w:rPr>
          <w:rFonts w:ascii="Cambria" w:hAnsi="Cambria"/>
          <w:sz w:val="22"/>
          <w:szCs w:val="22"/>
          <w:lang w:eastAsia="en-US"/>
        </w:rPr>
      </w:pPr>
      <w:r w:rsidRPr="002F60EE">
        <w:rPr>
          <w:rFonts w:ascii="Cambria" w:hAnsi="Cambria"/>
          <w:sz w:val="22"/>
          <w:szCs w:val="22"/>
          <w:lang w:eastAsia="en-US"/>
        </w:rPr>
        <w:t xml:space="preserve">Achievements: </w:t>
      </w:r>
    </w:p>
    <w:p w14:paraId="570222EC" w14:textId="77777777" w:rsidR="00CA644A" w:rsidRPr="002F60EE" w:rsidRDefault="00CA644A" w:rsidP="00CA644A">
      <w:pPr>
        <w:rPr>
          <w:rFonts w:ascii="Cambria" w:hAnsi="Cambria"/>
          <w:sz w:val="22"/>
          <w:szCs w:val="22"/>
          <w:lang w:eastAsia="en-US"/>
        </w:rPr>
      </w:pPr>
      <w:r w:rsidRPr="002F60EE">
        <w:rPr>
          <w:rFonts w:ascii="Cambria" w:hAnsi="Cambria"/>
          <w:sz w:val="22"/>
          <w:szCs w:val="22"/>
          <w:lang w:eastAsia="en-US"/>
        </w:rPr>
        <w:t>On time delivery without any slippage</w:t>
      </w:r>
    </w:p>
    <w:p w14:paraId="0802A4FC" w14:textId="77777777" w:rsidR="00CA644A" w:rsidRPr="002F60EE" w:rsidRDefault="00CA644A" w:rsidP="00CA644A">
      <w:pPr>
        <w:rPr>
          <w:rFonts w:ascii="Cambria" w:hAnsi="Cambria"/>
          <w:sz w:val="22"/>
          <w:szCs w:val="22"/>
          <w:lang w:eastAsia="en-US"/>
        </w:rPr>
      </w:pPr>
      <w:r w:rsidRPr="002F60EE">
        <w:rPr>
          <w:rFonts w:ascii="Cambria" w:hAnsi="Cambria"/>
          <w:sz w:val="22"/>
          <w:szCs w:val="22"/>
          <w:lang w:eastAsia="en-US"/>
        </w:rPr>
        <w:t>Adherence to all contractual SLA</w:t>
      </w:r>
    </w:p>
    <w:p w14:paraId="68800494" w14:textId="77777777" w:rsidR="00CA644A" w:rsidRPr="002F60EE" w:rsidRDefault="00CA644A" w:rsidP="00CA644A">
      <w:pPr>
        <w:rPr>
          <w:rFonts w:ascii="Cambria" w:hAnsi="Cambria"/>
          <w:sz w:val="22"/>
          <w:szCs w:val="22"/>
          <w:lang w:eastAsia="en-US"/>
        </w:rPr>
      </w:pPr>
    </w:p>
    <w:p w14:paraId="123C81FA" w14:textId="77777777" w:rsidR="00CA644A" w:rsidRPr="002F60EE" w:rsidRDefault="00CA644A" w:rsidP="00CA644A">
      <w:pPr>
        <w:rPr>
          <w:rFonts w:ascii="Cambria" w:hAnsi="Cambria"/>
          <w:sz w:val="22"/>
          <w:szCs w:val="22"/>
          <w:lang w:eastAsia="en-US"/>
        </w:rPr>
      </w:pPr>
      <w:r w:rsidRPr="002F60EE">
        <w:rPr>
          <w:rFonts w:ascii="Cambria" w:hAnsi="Cambria"/>
          <w:sz w:val="22"/>
          <w:szCs w:val="22"/>
          <w:lang w:eastAsia="en-US"/>
        </w:rPr>
        <w:t>Recognition:</w:t>
      </w:r>
    </w:p>
    <w:p w14:paraId="36530FFD" w14:textId="77777777" w:rsidR="00CA644A" w:rsidRPr="002F60EE" w:rsidRDefault="00CA644A" w:rsidP="00CA644A">
      <w:pPr>
        <w:rPr>
          <w:rFonts w:ascii="Cambria" w:hAnsi="Cambria"/>
          <w:sz w:val="22"/>
          <w:szCs w:val="22"/>
          <w:lang w:eastAsia="en-US"/>
        </w:rPr>
      </w:pPr>
      <w:r w:rsidRPr="002F60EE">
        <w:rPr>
          <w:rFonts w:ascii="Cambria" w:hAnsi="Cambria"/>
          <w:sz w:val="22"/>
          <w:szCs w:val="22"/>
          <w:lang w:eastAsia="en-US"/>
        </w:rPr>
        <w:t>Received client appreciations from all the levels for several releases</w:t>
      </w:r>
    </w:p>
    <w:p w14:paraId="2B993148" w14:textId="77777777" w:rsidR="00CA644A" w:rsidRPr="002F60EE" w:rsidRDefault="00CA644A" w:rsidP="00CA644A">
      <w:pPr>
        <w:rPr>
          <w:rFonts w:ascii="Cambria" w:hAnsi="Cambria"/>
          <w:sz w:val="22"/>
          <w:szCs w:val="22"/>
          <w:lang w:eastAsia="en-US"/>
        </w:rPr>
      </w:pPr>
    </w:p>
    <w:p w14:paraId="2F045EDD" w14:textId="77777777" w:rsidR="00AF5E0B" w:rsidRPr="002F60EE" w:rsidRDefault="00CA644A" w:rsidP="0020098D">
      <w:pPr>
        <w:tabs>
          <w:tab w:val="left" w:pos="720"/>
          <w:tab w:val="left" w:pos="1440"/>
          <w:tab w:val="left" w:pos="2160"/>
          <w:tab w:val="left" w:pos="2880"/>
          <w:tab w:val="left" w:pos="3600"/>
          <w:tab w:val="left" w:pos="4320"/>
          <w:tab w:val="left" w:pos="5040"/>
          <w:tab w:val="left" w:pos="5854"/>
        </w:tabs>
        <w:spacing w:line="360" w:lineRule="auto"/>
        <w:rPr>
          <w:rFonts w:ascii="Cambria" w:hAnsi="Cambria"/>
          <w:sz w:val="22"/>
          <w:szCs w:val="22"/>
          <w:lang w:eastAsia="en-US"/>
        </w:rPr>
      </w:pPr>
      <w:r w:rsidRPr="002F60EE">
        <w:rPr>
          <w:rFonts w:ascii="Cambria" w:hAnsi="Cambria"/>
          <w:sz w:val="22"/>
          <w:szCs w:val="22"/>
          <w:lang w:eastAsia="en-US"/>
        </w:rPr>
        <w:t>Team size: 10 to 15</w:t>
      </w:r>
    </w:p>
    <w:p w14:paraId="55B8179B" w14:textId="77777777" w:rsidR="00CA644A" w:rsidRPr="002F60EE" w:rsidRDefault="00CA644A" w:rsidP="00CA644A">
      <w:pPr>
        <w:spacing w:line="360" w:lineRule="auto"/>
        <w:rPr>
          <w:rFonts w:ascii="Cambria" w:hAnsi="Cambria"/>
          <w:sz w:val="22"/>
          <w:szCs w:val="22"/>
          <w:lang w:eastAsia="en-US"/>
        </w:rPr>
      </w:pPr>
      <w:r w:rsidRPr="002F60EE">
        <w:rPr>
          <w:rFonts w:ascii="Cambria" w:hAnsi="Cambria"/>
          <w:sz w:val="22"/>
          <w:szCs w:val="22"/>
          <w:lang w:eastAsia="en-US"/>
        </w:rPr>
        <w:t>Responsibilities:</w:t>
      </w:r>
    </w:p>
    <w:p w14:paraId="126E6E8D" w14:textId="77777777" w:rsidR="00CA644A" w:rsidRPr="002F60EE" w:rsidRDefault="00CA644A" w:rsidP="0076489A">
      <w:pPr>
        <w:widowControl w:val="0"/>
        <w:numPr>
          <w:ilvl w:val="0"/>
          <w:numId w:val="2"/>
        </w:numPr>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Understanding Business Technical Requirement Documents functionality, business logic and user requirements.</w:t>
      </w:r>
    </w:p>
    <w:p w14:paraId="3193D783" w14:textId="77777777" w:rsidR="00CA644A" w:rsidRPr="002F60EE" w:rsidRDefault="00CA644A" w:rsidP="0076489A">
      <w:pPr>
        <w:widowControl w:val="0"/>
        <w:numPr>
          <w:ilvl w:val="0"/>
          <w:numId w:val="2"/>
        </w:numPr>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Built the scenarios and test cases (negative/positive) to validate expected outcome</w:t>
      </w:r>
    </w:p>
    <w:p w14:paraId="0FBF9096" w14:textId="77777777" w:rsidR="00CA644A" w:rsidRPr="002F60EE" w:rsidRDefault="00CA644A" w:rsidP="0076489A">
      <w:pPr>
        <w:widowControl w:val="0"/>
        <w:numPr>
          <w:ilvl w:val="0"/>
          <w:numId w:val="2"/>
        </w:numPr>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Prepared detailed Test Conditions, Test scripts, Test data and performed business applications Functional System and Integration testing.</w:t>
      </w:r>
    </w:p>
    <w:p w14:paraId="431A95B8" w14:textId="77777777" w:rsidR="00CA644A" w:rsidRPr="002F60EE" w:rsidRDefault="00CA644A" w:rsidP="0076489A">
      <w:pPr>
        <w:widowControl w:val="0"/>
        <w:numPr>
          <w:ilvl w:val="0"/>
          <w:numId w:val="2"/>
        </w:numPr>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Testing of all the business components and involved in peer review.</w:t>
      </w:r>
    </w:p>
    <w:p w14:paraId="6DEE9BC4" w14:textId="77777777" w:rsidR="00CA644A" w:rsidRPr="002F60EE" w:rsidRDefault="00CA644A" w:rsidP="0076489A">
      <w:pPr>
        <w:widowControl w:val="0"/>
        <w:numPr>
          <w:ilvl w:val="0"/>
          <w:numId w:val="2"/>
        </w:numPr>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Involved in Writing SIT Test cases and Executing Test Cases manually and doc</w:t>
      </w:r>
      <w:r w:rsidRPr="002F60EE">
        <w:rPr>
          <w:rFonts w:ascii="Cambria" w:hAnsi="Cambria"/>
          <w:sz w:val="22"/>
          <w:szCs w:val="22"/>
          <w:lang w:eastAsia="en-US"/>
        </w:rPr>
        <w:t>u</w:t>
      </w:r>
      <w:r w:rsidRPr="002F60EE">
        <w:rPr>
          <w:rFonts w:ascii="Cambria" w:hAnsi="Cambria"/>
          <w:sz w:val="22"/>
          <w:szCs w:val="22"/>
          <w:lang w:eastAsia="en-US"/>
        </w:rPr>
        <w:t>menting the results in Test and Prod Regions.</w:t>
      </w:r>
    </w:p>
    <w:p w14:paraId="75DAABEE" w14:textId="77777777" w:rsidR="00CA644A" w:rsidRPr="002F60EE" w:rsidRDefault="00CA644A" w:rsidP="0076489A">
      <w:pPr>
        <w:widowControl w:val="0"/>
        <w:numPr>
          <w:ilvl w:val="0"/>
          <w:numId w:val="2"/>
        </w:numPr>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Involved in Regression Test Cases Execution manually and documenting the results in Test Region.</w:t>
      </w:r>
    </w:p>
    <w:p w14:paraId="6102C1DE" w14:textId="77777777" w:rsidR="00CA644A" w:rsidRPr="002F60EE" w:rsidRDefault="00CA644A" w:rsidP="0076489A">
      <w:pPr>
        <w:widowControl w:val="0"/>
        <w:numPr>
          <w:ilvl w:val="0"/>
          <w:numId w:val="2"/>
        </w:numPr>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Attending walk through meetings and internal domain knowledge training's.</w:t>
      </w:r>
    </w:p>
    <w:p w14:paraId="41D45DF4" w14:textId="77777777" w:rsidR="00CA644A" w:rsidRPr="002F60EE" w:rsidRDefault="00CA644A" w:rsidP="0076489A">
      <w:pPr>
        <w:widowControl w:val="0"/>
        <w:numPr>
          <w:ilvl w:val="0"/>
          <w:numId w:val="2"/>
        </w:numPr>
        <w:tabs>
          <w:tab w:val="left" w:pos="720"/>
          <w:tab w:val="left" w:pos="1440"/>
          <w:tab w:val="left" w:pos="2160"/>
          <w:tab w:val="left" w:pos="2880"/>
          <w:tab w:val="left" w:pos="3600"/>
          <w:tab w:val="left" w:pos="4320"/>
          <w:tab w:val="left" w:pos="5040"/>
          <w:tab w:val="left" w:pos="5854"/>
        </w:tabs>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Undertaken claims and report verification of TAT reports in test region.</w:t>
      </w:r>
    </w:p>
    <w:p w14:paraId="0B254098" w14:textId="77777777" w:rsidR="00CA644A" w:rsidRPr="002F60EE" w:rsidRDefault="00CA644A" w:rsidP="0076489A">
      <w:pPr>
        <w:widowControl w:val="0"/>
        <w:numPr>
          <w:ilvl w:val="0"/>
          <w:numId w:val="2"/>
        </w:numPr>
        <w:tabs>
          <w:tab w:val="left" w:pos="720"/>
          <w:tab w:val="left" w:pos="1440"/>
          <w:tab w:val="left" w:pos="2160"/>
          <w:tab w:val="left" w:pos="2880"/>
          <w:tab w:val="left" w:pos="3600"/>
          <w:tab w:val="left" w:pos="4320"/>
          <w:tab w:val="left" w:pos="5040"/>
          <w:tab w:val="left" w:pos="5854"/>
        </w:tabs>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Keyed different types of Claims and verified in PAC View.</w:t>
      </w:r>
    </w:p>
    <w:p w14:paraId="2F2BD0BA" w14:textId="77777777" w:rsidR="00CA644A" w:rsidRPr="002F60EE" w:rsidRDefault="00CA644A" w:rsidP="0076489A">
      <w:pPr>
        <w:widowControl w:val="0"/>
        <w:numPr>
          <w:ilvl w:val="0"/>
          <w:numId w:val="2"/>
        </w:numPr>
        <w:tabs>
          <w:tab w:val="left" w:pos="720"/>
          <w:tab w:val="left" w:pos="1440"/>
          <w:tab w:val="left" w:pos="2160"/>
          <w:tab w:val="left" w:pos="2880"/>
          <w:tab w:val="left" w:pos="3600"/>
          <w:tab w:val="left" w:pos="4320"/>
          <w:tab w:val="left" w:pos="5040"/>
          <w:tab w:val="left" w:pos="5854"/>
        </w:tabs>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Fetching reports using RTC Tool</w:t>
      </w:r>
    </w:p>
    <w:p w14:paraId="3EF32A51" w14:textId="77777777" w:rsidR="00CA644A" w:rsidRPr="002F60EE" w:rsidRDefault="00CA644A" w:rsidP="0076489A">
      <w:pPr>
        <w:widowControl w:val="0"/>
        <w:numPr>
          <w:ilvl w:val="0"/>
          <w:numId w:val="2"/>
        </w:numPr>
        <w:tabs>
          <w:tab w:val="left" w:pos="720"/>
          <w:tab w:val="left" w:pos="1440"/>
          <w:tab w:val="left" w:pos="2160"/>
          <w:tab w:val="left" w:pos="2880"/>
          <w:tab w:val="left" w:pos="3600"/>
          <w:tab w:val="left" w:pos="4320"/>
          <w:tab w:val="left" w:pos="5040"/>
          <w:tab w:val="left" w:pos="5854"/>
        </w:tabs>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Verifying the Extracted Fixed files and validating in Database</w:t>
      </w:r>
    </w:p>
    <w:p w14:paraId="11AB287D" w14:textId="77777777" w:rsidR="00CA644A" w:rsidRPr="002F60EE" w:rsidRDefault="00CA644A" w:rsidP="0076489A">
      <w:pPr>
        <w:widowControl w:val="0"/>
        <w:numPr>
          <w:ilvl w:val="0"/>
          <w:numId w:val="2"/>
        </w:numPr>
        <w:tabs>
          <w:tab w:val="left" w:pos="720"/>
          <w:tab w:val="left" w:pos="1440"/>
          <w:tab w:val="left" w:pos="2160"/>
          <w:tab w:val="left" w:pos="2880"/>
          <w:tab w:val="left" w:pos="3600"/>
          <w:tab w:val="left" w:pos="4320"/>
          <w:tab w:val="left" w:pos="5040"/>
          <w:tab w:val="left" w:pos="5854"/>
        </w:tabs>
        <w:suppressAutoHyphens w:val="0"/>
        <w:autoSpaceDE w:val="0"/>
        <w:spacing w:line="360" w:lineRule="auto"/>
        <w:rPr>
          <w:rFonts w:ascii="Cambria" w:hAnsi="Cambria"/>
          <w:sz w:val="22"/>
          <w:szCs w:val="22"/>
          <w:lang w:eastAsia="en-US"/>
        </w:rPr>
      </w:pPr>
      <w:r w:rsidRPr="002F60EE">
        <w:rPr>
          <w:rFonts w:ascii="Cambria" w:hAnsi="Cambria"/>
          <w:sz w:val="22"/>
          <w:szCs w:val="22"/>
          <w:lang w:eastAsia="en-US"/>
        </w:rPr>
        <w:t>Good Knowledge on EPDS</w:t>
      </w:r>
    </w:p>
    <w:p w14:paraId="6E3D0CB0" w14:textId="77777777" w:rsidR="001921CB" w:rsidRDefault="00CA644A" w:rsidP="00CA644A">
      <w:pPr>
        <w:tabs>
          <w:tab w:val="left" w:pos="720"/>
          <w:tab w:val="left" w:pos="1440"/>
          <w:tab w:val="left" w:pos="2160"/>
          <w:tab w:val="left" w:pos="2880"/>
          <w:tab w:val="left" w:pos="3600"/>
          <w:tab w:val="left" w:pos="4320"/>
          <w:tab w:val="left" w:pos="5040"/>
          <w:tab w:val="left" w:pos="5854"/>
        </w:tabs>
        <w:spacing w:line="360" w:lineRule="auto"/>
        <w:ind w:left="540"/>
        <w:rPr>
          <w:rFonts w:ascii="Cambria" w:hAnsi="Cambria"/>
          <w:sz w:val="22"/>
          <w:szCs w:val="22"/>
          <w:lang w:eastAsia="en-US"/>
        </w:rPr>
      </w:pPr>
      <w:r w:rsidRPr="002F60EE">
        <w:rPr>
          <w:rFonts w:ascii="Cambria" w:hAnsi="Cambria"/>
          <w:sz w:val="22"/>
          <w:szCs w:val="22"/>
          <w:lang w:eastAsia="en-US"/>
        </w:rPr>
        <w:t>Environment: Mainframes, SQL, &amp; DB2, Siebel Customer Relation Management(CRM)</w:t>
      </w:r>
    </w:p>
    <w:p w14:paraId="371CAE81" w14:textId="77777777" w:rsidR="003B4351" w:rsidRDefault="003B4351" w:rsidP="003B4351">
      <w:pPr>
        <w:suppressAutoHyphens w:val="0"/>
      </w:pPr>
    </w:p>
    <w:p w14:paraId="625F5A5C" w14:textId="77777777" w:rsidR="003B4351" w:rsidRDefault="003B4351" w:rsidP="003B4351">
      <w:pPr>
        <w:suppressAutoHyphens w:val="0"/>
      </w:pPr>
    </w:p>
    <w:p w14:paraId="7F1A70E8" w14:textId="77777777" w:rsidR="003B4351" w:rsidRDefault="003B4351" w:rsidP="003B4351">
      <w:pPr>
        <w:suppressAutoHyphens w:val="0"/>
      </w:pPr>
    </w:p>
    <w:p w14:paraId="346A6D4B" w14:textId="77777777" w:rsidR="003B4351" w:rsidRDefault="003B4351" w:rsidP="003B4351">
      <w:pPr>
        <w:suppressAutoHyphens w:val="0"/>
      </w:pPr>
    </w:p>
    <w:p w14:paraId="71EF9735" w14:textId="77777777" w:rsidR="003B4351" w:rsidRPr="003B4351" w:rsidRDefault="003B4351" w:rsidP="003B4351">
      <w:pPr>
        <w:suppressAutoHyphens w:val="0"/>
      </w:pPr>
    </w:p>
    <w:p w14:paraId="0F88B89A" w14:textId="77777777" w:rsidR="001921CB" w:rsidRPr="002F60EE" w:rsidRDefault="001921CB" w:rsidP="001921CB">
      <w:pPr>
        <w:pStyle w:val="Heading9"/>
        <w:shd w:val="clear" w:color="auto" w:fill="7F7F7F"/>
        <w:rPr>
          <w:rFonts w:ascii="Cambria" w:hAnsi="Cambria" w:cs="Calibri"/>
          <w:b/>
          <w:bCs/>
          <w:color w:val="FFFFFF"/>
          <w:lang w:val="fr-FR"/>
        </w:rPr>
      </w:pPr>
      <w:r w:rsidRPr="002F60EE">
        <w:rPr>
          <w:rFonts w:ascii="Cambria" w:hAnsi="Cambria" w:cs="Calibri"/>
          <w:b/>
          <w:bCs/>
          <w:color w:val="FFFFFF"/>
          <w:lang w:val="fr-FR"/>
        </w:rPr>
        <w:t>Project # 1</w:t>
      </w:r>
    </w:p>
    <w:p w14:paraId="0B1EB89A" w14:textId="77777777" w:rsidR="001921CB" w:rsidRPr="002F60EE" w:rsidRDefault="001921CB" w:rsidP="001921CB">
      <w:pPr>
        <w:widowControl w:val="0"/>
        <w:autoSpaceDE w:val="0"/>
        <w:ind w:right="29"/>
        <w:jc w:val="both"/>
        <w:rPr>
          <w:rFonts w:ascii="Cambria" w:hAnsi="Cambria"/>
          <w:b/>
          <w:sz w:val="22"/>
          <w:szCs w:val="22"/>
        </w:rPr>
      </w:pPr>
      <w:r w:rsidRPr="002F60EE">
        <w:rPr>
          <w:rFonts w:ascii="Cambria" w:hAnsi="Cambria"/>
          <w:b/>
          <w:sz w:val="22"/>
          <w:szCs w:val="22"/>
        </w:rPr>
        <w:t>Organization</w:t>
      </w:r>
      <w:r w:rsidRPr="002F60EE">
        <w:rPr>
          <w:rFonts w:ascii="Cambria" w:hAnsi="Cambria"/>
          <w:b/>
          <w:sz w:val="22"/>
          <w:szCs w:val="22"/>
        </w:rPr>
        <w:tab/>
      </w:r>
      <w:r w:rsidRPr="002F60EE">
        <w:rPr>
          <w:rFonts w:ascii="Cambria" w:hAnsi="Cambria"/>
          <w:b/>
          <w:sz w:val="22"/>
          <w:szCs w:val="22"/>
        </w:rPr>
        <w:tab/>
        <w:t>: IBM</w:t>
      </w:r>
    </w:p>
    <w:p w14:paraId="349C9874" w14:textId="77777777" w:rsidR="001921CB" w:rsidRPr="002F60EE" w:rsidRDefault="001921CB" w:rsidP="001921CB">
      <w:pPr>
        <w:widowControl w:val="0"/>
        <w:autoSpaceDE w:val="0"/>
        <w:ind w:right="29"/>
        <w:jc w:val="both"/>
        <w:rPr>
          <w:rFonts w:ascii="Cambria" w:hAnsi="Cambria"/>
          <w:b/>
          <w:sz w:val="22"/>
          <w:szCs w:val="22"/>
        </w:rPr>
      </w:pPr>
      <w:r w:rsidRPr="002F60EE">
        <w:rPr>
          <w:rFonts w:ascii="Cambria" w:hAnsi="Cambria"/>
          <w:b/>
          <w:sz w:val="22"/>
          <w:szCs w:val="22"/>
        </w:rPr>
        <w:t>Client</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Cotiviti</w:t>
      </w:r>
    </w:p>
    <w:p w14:paraId="76916FEE" w14:textId="77777777" w:rsidR="001921CB" w:rsidRPr="002F60EE" w:rsidRDefault="001921CB" w:rsidP="001921CB">
      <w:pPr>
        <w:widowControl w:val="0"/>
        <w:autoSpaceDE w:val="0"/>
        <w:ind w:right="29"/>
        <w:jc w:val="both"/>
        <w:rPr>
          <w:rFonts w:ascii="Cambria" w:eastAsia="Batang" w:hAnsi="Cambria"/>
          <w:b/>
          <w:bCs/>
          <w:sz w:val="22"/>
          <w:szCs w:val="22"/>
        </w:rPr>
      </w:pPr>
      <w:r w:rsidRPr="002F60EE">
        <w:rPr>
          <w:rFonts w:ascii="Cambria" w:hAnsi="Cambria"/>
          <w:b/>
          <w:sz w:val="22"/>
          <w:szCs w:val="22"/>
        </w:rPr>
        <w:t>Project</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xml:space="preserve">: </w:t>
      </w:r>
      <w:r w:rsidRPr="002F60EE">
        <w:rPr>
          <w:rFonts w:ascii="Cambria" w:eastAsia="Calibri" w:hAnsi="Cambria" w:cs="Calibri"/>
          <w:b/>
          <w:sz w:val="22"/>
          <w:szCs w:val="22"/>
        </w:rPr>
        <w:t>ROW</w:t>
      </w:r>
    </w:p>
    <w:p w14:paraId="447FFCD7" w14:textId="77777777" w:rsidR="001921CB" w:rsidRPr="002F60EE" w:rsidRDefault="001921CB" w:rsidP="001921CB">
      <w:pPr>
        <w:rPr>
          <w:rFonts w:ascii="Cambria" w:hAnsi="Cambria"/>
          <w:b/>
          <w:sz w:val="22"/>
          <w:szCs w:val="22"/>
        </w:rPr>
      </w:pPr>
      <w:r w:rsidRPr="002F60EE">
        <w:rPr>
          <w:rFonts w:ascii="Cambria" w:hAnsi="Cambria"/>
          <w:b/>
          <w:sz w:val="22"/>
          <w:szCs w:val="22"/>
        </w:rPr>
        <w:t>Environment</w:t>
      </w:r>
      <w:r w:rsidRPr="002F60EE">
        <w:rPr>
          <w:rFonts w:ascii="Cambria" w:hAnsi="Cambria"/>
          <w:b/>
          <w:sz w:val="22"/>
          <w:szCs w:val="22"/>
        </w:rPr>
        <w:tab/>
      </w:r>
      <w:r w:rsidRPr="002F60EE">
        <w:rPr>
          <w:rFonts w:ascii="Cambria" w:hAnsi="Cambria"/>
          <w:b/>
          <w:sz w:val="22"/>
          <w:szCs w:val="22"/>
        </w:rPr>
        <w:tab/>
        <w:t>: Mainframes</w:t>
      </w:r>
    </w:p>
    <w:p w14:paraId="7D1395D9" w14:textId="77777777" w:rsidR="001921CB" w:rsidRPr="002F60EE" w:rsidRDefault="001921CB" w:rsidP="001921CB">
      <w:pPr>
        <w:rPr>
          <w:rFonts w:ascii="Cambria" w:hAnsi="Cambria"/>
          <w:b/>
          <w:sz w:val="22"/>
          <w:szCs w:val="22"/>
        </w:rPr>
      </w:pPr>
      <w:r w:rsidRPr="002F60EE">
        <w:rPr>
          <w:rFonts w:ascii="Cambria" w:hAnsi="Cambria"/>
          <w:b/>
          <w:sz w:val="22"/>
          <w:szCs w:val="22"/>
        </w:rPr>
        <w:t>Role</w:t>
      </w:r>
      <w:r w:rsidRPr="002F60EE">
        <w:rPr>
          <w:rFonts w:ascii="Cambria" w:hAnsi="Cambria"/>
          <w:b/>
          <w:sz w:val="22"/>
          <w:szCs w:val="22"/>
        </w:rPr>
        <w:tab/>
      </w:r>
      <w:r w:rsidRPr="002F60EE">
        <w:rPr>
          <w:rFonts w:ascii="Cambria" w:hAnsi="Cambria"/>
          <w:b/>
          <w:sz w:val="22"/>
          <w:szCs w:val="22"/>
        </w:rPr>
        <w:tab/>
      </w:r>
      <w:r w:rsidRPr="002F60EE">
        <w:rPr>
          <w:rFonts w:ascii="Cambria" w:hAnsi="Cambria"/>
          <w:b/>
          <w:sz w:val="22"/>
          <w:szCs w:val="22"/>
        </w:rPr>
        <w:tab/>
        <w:t>: Systems Engineer</w:t>
      </w:r>
    </w:p>
    <w:p w14:paraId="7368AC8D" w14:textId="77777777" w:rsidR="001921CB" w:rsidRPr="002F60EE" w:rsidRDefault="001921CB" w:rsidP="001921CB">
      <w:pPr>
        <w:rPr>
          <w:rFonts w:ascii="Cambria" w:hAnsi="Cambria"/>
          <w:b/>
          <w:sz w:val="22"/>
          <w:szCs w:val="22"/>
        </w:rPr>
      </w:pPr>
    </w:p>
    <w:p w14:paraId="11B08DD8" w14:textId="77777777" w:rsidR="001921CB" w:rsidRPr="002F60EE" w:rsidRDefault="001921CB" w:rsidP="001921CB">
      <w:pPr>
        <w:rPr>
          <w:rFonts w:ascii="Cambria" w:hAnsi="Cambria"/>
          <w:b/>
          <w:sz w:val="22"/>
          <w:szCs w:val="22"/>
          <w:u w:val="single"/>
        </w:rPr>
      </w:pPr>
      <w:r w:rsidRPr="002F60EE">
        <w:rPr>
          <w:rFonts w:ascii="Cambria" w:hAnsi="Cambria"/>
          <w:b/>
          <w:sz w:val="22"/>
          <w:szCs w:val="22"/>
          <w:u w:val="single"/>
        </w:rPr>
        <w:t>Project Overview:</w:t>
      </w:r>
    </w:p>
    <w:p w14:paraId="3D3E4B3F" w14:textId="77777777" w:rsidR="001921CB" w:rsidRPr="002F60EE" w:rsidRDefault="001921CB" w:rsidP="001921CB">
      <w:pPr>
        <w:rPr>
          <w:rFonts w:ascii="Cambria" w:hAnsi="Cambria"/>
          <w:b/>
          <w:sz w:val="22"/>
          <w:szCs w:val="22"/>
          <w:u w:val="single"/>
        </w:rPr>
      </w:pPr>
    </w:p>
    <w:p w14:paraId="19D97712" w14:textId="77777777" w:rsidR="001921CB" w:rsidRPr="002F60EE" w:rsidRDefault="001921CB" w:rsidP="001921CB">
      <w:pPr>
        <w:rPr>
          <w:rFonts w:ascii="Cambria" w:hAnsi="Cambria"/>
          <w:color w:val="4D5156"/>
          <w:sz w:val="21"/>
          <w:szCs w:val="21"/>
          <w:shd w:val="clear" w:color="auto" w:fill="FFFFFF"/>
        </w:rPr>
      </w:pPr>
      <w:r w:rsidRPr="002F60EE">
        <w:rPr>
          <w:rFonts w:ascii="Cambria" w:hAnsi="Cambria"/>
          <w:sz w:val="22"/>
          <w:szCs w:val="22"/>
        </w:rPr>
        <w:t xml:space="preserve">          </w:t>
      </w:r>
      <w:r w:rsidRPr="002F60EE">
        <w:rPr>
          <w:rFonts w:ascii="Cambria" w:hAnsi="Cambria" w:cs="Arial"/>
          <w:b/>
          <w:sz w:val="22"/>
          <w:szCs w:val="22"/>
        </w:rPr>
        <w:t>Cotiviti.</w:t>
      </w:r>
      <w:r w:rsidRPr="002F60EE">
        <w:rPr>
          <w:rFonts w:ascii="Cambria" w:hAnsi="Cambria" w:cs="Arial"/>
          <w:sz w:val="22"/>
          <w:szCs w:val="22"/>
        </w:rPr>
        <w:t xml:space="preserve"> is a US Based company head quartered in South Jordan, USA. Cotiviti is a solutions and analytics company leveraging unparalleled clinical and financial datasets to deliver insight into the healthcare system's</w:t>
      </w:r>
    </w:p>
    <w:p w14:paraId="46B9B672" w14:textId="77777777" w:rsidR="001921CB" w:rsidRPr="002F60EE" w:rsidRDefault="001921CB" w:rsidP="001921CB">
      <w:pPr>
        <w:rPr>
          <w:rFonts w:ascii="Cambria" w:hAnsi="Cambria" w:cs="Arial"/>
          <w:sz w:val="18"/>
          <w:szCs w:val="18"/>
        </w:rPr>
      </w:pPr>
      <w:r w:rsidRPr="002F60EE">
        <w:rPr>
          <w:rFonts w:ascii="Cambria" w:hAnsi="Cambria" w:cs="Arial"/>
          <w:sz w:val="22"/>
          <w:szCs w:val="22"/>
        </w:rPr>
        <w:t xml:space="preserve">                                                             ROW is the application where Auditing the Insured/Provider Claims and processing the Requests which is under Request Groups.</w:t>
      </w:r>
      <w:r w:rsidRPr="002F60EE">
        <w:rPr>
          <w:rFonts w:ascii="Cambria" w:hAnsi="Cambria" w:cs="Arial"/>
          <w:sz w:val="18"/>
          <w:szCs w:val="18"/>
        </w:rPr>
        <w:t xml:space="preserve"> </w:t>
      </w:r>
    </w:p>
    <w:p w14:paraId="5D990323" w14:textId="77777777" w:rsidR="001921CB" w:rsidRPr="002F60EE" w:rsidRDefault="001921CB" w:rsidP="001921CB">
      <w:pPr>
        <w:rPr>
          <w:rFonts w:ascii="Cambria" w:hAnsi="Cambria"/>
          <w:sz w:val="22"/>
          <w:szCs w:val="22"/>
        </w:rPr>
      </w:pPr>
    </w:p>
    <w:p w14:paraId="521A39BE" w14:textId="77777777" w:rsidR="001921CB" w:rsidRPr="002F60EE" w:rsidRDefault="001921CB" w:rsidP="001921CB">
      <w:pPr>
        <w:suppressAutoHyphens w:val="0"/>
        <w:jc w:val="both"/>
        <w:rPr>
          <w:rFonts w:ascii="Cambria" w:eastAsia="Batang" w:hAnsi="Cambria"/>
          <w:b/>
          <w:bCs/>
          <w:sz w:val="22"/>
          <w:szCs w:val="22"/>
          <w:u w:val="single"/>
        </w:rPr>
      </w:pPr>
      <w:r w:rsidRPr="002F60EE">
        <w:rPr>
          <w:rFonts w:ascii="Cambria" w:eastAsia="Batang" w:hAnsi="Cambria"/>
          <w:b/>
          <w:bCs/>
          <w:sz w:val="22"/>
          <w:szCs w:val="22"/>
          <w:u w:val="single"/>
        </w:rPr>
        <w:t>Responsible for:</w:t>
      </w:r>
    </w:p>
    <w:p w14:paraId="53261AAB" w14:textId="77777777" w:rsidR="001921CB" w:rsidRPr="002F60EE" w:rsidRDefault="001921CB" w:rsidP="001921CB">
      <w:pPr>
        <w:rPr>
          <w:rFonts w:ascii="Cambria" w:hAnsi="Cambria"/>
          <w:sz w:val="22"/>
          <w:szCs w:val="22"/>
        </w:rPr>
      </w:pPr>
    </w:p>
    <w:p w14:paraId="77D9FA7E" w14:textId="77777777" w:rsidR="001921CB" w:rsidRPr="002F60EE" w:rsidRDefault="001921CB" w:rsidP="0076489A">
      <w:pPr>
        <w:numPr>
          <w:ilvl w:val="0"/>
          <w:numId w:val="8"/>
        </w:numPr>
        <w:rPr>
          <w:rFonts w:ascii="Cambria" w:hAnsi="Cambria"/>
          <w:sz w:val="22"/>
          <w:szCs w:val="22"/>
        </w:rPr>
      </w:pPr>
      <w:r w:rsidRPr="002F60EE">
        <w:rPr>
          <w:rFonts w:ascii="Cambria" w:hAnsi="Cambria"/>
          <w:snapToGrid w:val="0"/>
          <w:sz w:val="22"/>
          <w:szCs w:val="22"/>
        </w:rPr>
        <w:t>Understand the Business requirement for the Userstory and preparing the Low level and High level documents before start of implementation.</w:t>
      </w:r>
    </w:p>
    <w:p w14:paraId="006BB4F4" w14:textId="77777777" w:rsidR="001921CB" w:rsidRPr="002F60EE" w:rsidRDefault="001921CB" w:rsidP="0076489A">
      <w:pPr>
        <w:numPr>
          <w:ilvl w:val="0"/>
          <w:numId w:val="8"/>
        </w:numPr>
        <w:rPr>
          <w:rFonts w:ascii="Cambria" w:hAnsi="Cambria"/>
          <w:sz w:val="22"/>
          <w:szCs w:val="22"/>
        </w:rPr>
      </w:pPr>
      <w:r w:rsidRPr="002F60EE">
        <w:rPr>
          <w:rFonts w:ascii="Cambria" w:hAnsi="Cambria"/>
          <w:sz w:val="22"/>
          <w:szCs w:val="22"/>
        </w:rPr>
        <w:t>Involving in Sprint grooming and estimation session after requirement analysis. Worked on developing the UI part of application</w:t>
      </w:r>
    </w:p>
    <w:p w14:paraId="3F09ADD0" w14:textId="77777777" w:rsidR="001921CB" w:rsidRPr="002F60EE" w:rsidRDefault="001921CB" w:rsidP="0076489A">
      <w:pPr>
        <w:numPr>
          <w:ilvl w:val="0"/>
          <w:numId w:val="8"/>
        </w:numPr>
        <w:rPr>
          <w:rFonts w:ascii="Cambria" w:hAnsi="Cambria"/>
          <w:sz w:val="22"/>
          <w:szCs w:val="22"/>
        </w:rPr>
      </w:pPr>
      <w:r w:rsidRPr="002F60EE">
        <w:rPr>
          <w:rFonts w:ascii="Cambria" w:hAnsi="Cambria"/>
          <w:sz w:val="22"/>
          <w:szCs w:val="22"/>
        </w:rPr>
        <w:t>Involved in defect analysis and defect fix which are raised in higher environments</w:t>
      </w:r>
    </w:p>
    <w:p w14:paraId="715DCEBD" w14:textId="77777777" w:rsidR="001921CB" w:rsidRPr="002F60EE" w:rsidRDefault="001921CB" w:rsidP="0076489A">
      <w:pPr>
        <w:numPr>
          <w:ilvl w:val="0"/>
          <w:numId w:val="8"/>
        </w:numPr>
        <w:rPr>
          <w:rFonts w:ascii="Cambria" w:hAnsi="Cambria"/>
          <w:sz w:val="22"/>
          <w:szCs w:val="22"/>
        </w:rPr>
      </w:pPr>
      <w:r w:rsidRPr="002F60EE">
        <w:rPr>
          <w:rFonts w:ascii="Cambria" w:hAnsi="Cambria"/>
          <w:sz w:val="22"/>
          <w:szCs w:val="22"/>
        </w:rPr>
        <w:t>Managing defects using Mercury QC</w:t>
      </w:r>
    </w:p>
    <w:p w14:paraId="36D12D95" w14:textId="77777777" w:rsidR="001921CB" w:rsidRPr="002F60EE" w:rsidRDefault="001921CB" w:rsidP="0076489A">
      <w:pPr>
        <w:numPr>
          <w:ilvl w:val="0"/>
          <w:numId w:val="8"/>
        </w:numPr>
        <w:rPr>
          <w:rFonts w:ascii="Cambria" w:hAnsi="Cambria"/>
          <w:sz w:val="22"/>
          <w:szCs w:val="22"/>
        </w:rPr>
      </w:pPr>
      <w:r w:rsidRPr="002F60EE">
        <w:rPr>
          <w:rFonts w:ascii="Cambria" w:hAnsi="Cambria"/>
          <w:sz w:val="22"/>
          <w:szCs w:val="22"/>
        </w:rPr>
        <w:t>Involving in Code-retrofit and pre flight warning correction</w:t>
      </w:r>
    </w:p>
    <w:p w14:paraId="11CE8FF6" w14:textId="77777777" w:rsidR="001921CB" w:rsidRPr="002F60EE" w:rsidRDefault="001921CB" w:rsidP="0076489A">
      <w:pPr>
        <w:numPr>
          <w:ilvl w:val="0"/>
          <w:numId w:val="8"/>
        </w:numPr>
        <w:rPr>
          <w:rFonts w:ascii="Cambria" w:hAnsi="Cambria"/>
          <w:sz w:val="22"/>
          <w:szCs w:val="22"/>
        </w:rPr>
      </w:pPr>
      <w:r w:rsidRPr="002F60EE">
        <w:rPr>
          <w:rFonts w:ascii="Cambria" w:hAnsi="Cambria"/>
          <w:sz w:val="22"/>
          <w:szCs w:val="22"/>
        </w:rPr>
        <w:t>Involved in analyzing the performance of an application with the help of Pega log analyzer PAL</w:t>
      </w:r>
    </w:p>
    <w:p w14:paraId="3C759A3F" w14:textId="77777777" w:rsidR="001921CB" w:rsidRPr="002F60EE" w:rsidRDefault="001921CB" w:rsidP="0076489A">
      <w:pPr>
        <w:numPr>
          <w:ilvl w:val="0"/>
          <w:numId w:val="8"/>
        </w:numPr>
        <w:rPr>
          <w:rFonts w:ascii="Cambria" w:hAnsi="Cambria"/>
          <w:sz w:val="22"/>
          <w:szCs w:val="22"/>
        </w:rPr>
      </w:pPr>
      <w:r w:rsidRPr="002F60EE">
        <w:rPr>
          <w:rFonts w:ascii="Cambria" w:hAnsi="Cambria"/>
          <w:sz w:val="22"/>
          <w:szCs w:val="22"/>
        </w:rPr>
        <w:t>Involved in BA and Business(Client) demo’s for every sprint after completion of code implementation.</w:t>
      </w:r>
    </w:p>
    <w:p w14:paraId="06AB407A" w14:textId="77777777" w:rsidR="001921CB" w:rsidRPr="002F60EE" w:rsidRDefault="001921CB" w:rsidP="0076489A">
      <w:pPr>
        <w:numPr>
          <w:ilvl w:val="0"/>
          <w:numId w:val="8"/>
        </w:numPr>
        <w:rPr>
          <w:rFonts w:ascii="Cambria" w:hAnsi="Cambria"/>
          <w:sz w:val="22"/>
          <w:szCs w:val="22"/>
        </w:rPr>
      </w:pPr>
      <w:r w:rsidRPr="002F60EE">
        <w:rPr>
          <w:rFonts w:ascii="Cambria" w:hAnsi="Cambria"/>
          <w:sz w:val="22"/>
          <w:szCs w:val="22"/>
        </w:rPr>
        <w:t xml:space="preserve">Raising SR’s  &amp; interacting with Pega team for hot fixes </w:t>
      </w:r>
    </w:p>
    <w:p w14:paraId="72D536C6" w14:textId="77777777" w:rsidR="001921CB" w:rsidRPr="002F60EE" w:rsidRDefault="001921CB" w:rsidP="0076489A">
      <w:pPr>
        <w:numPr>
          <w:ilvl w:val="0"/>
          <w:numId w:val="8"/>
        </w:numPr>
        <w:rPr>
          <w:rFonts w:ascii="Cambria" w:hAnsi="Cambria"/>
          <w:sz w:val="22"/>
          <w:szCs w:val="22"/>
        </w:rPr>
      </w:pPr>
      <w:r w:rsidRPr="002F60EE">
        <w:rPr>
          <w:rFonts w:ascii="Cambria" w:hAnsi="Cambria"/>
          <w:sz w:val="22"/>
          <w:szCs w:val="22"/>
        </w:rPr>
        <w:t>Worked on routing of tasks to Worklists  and Workbaskets</w:t>
      </w:r>
    </w:p>
    <w:p w14:paraId="78A33B71" w14:textId="77777777" w:rsidR="001921CB" w:rsidRPr="002F60EE" w:rsidRDefault="001921CB" w:rsidP="0076489A">
      <w:pPr>
        <w:numPr>
          <w:ilvl w:val="0"/>
          <w:numId w:val="8"/>
        </w:numPr>
        <w:rPr>
          <w:rFonts w:ascii="Cambria" w:hAnsi="Cambria"/>
          <w:sz w:val="22"/>
          <w:szCs w:val="22"/>
        </w:rPr>
      </w:pPr>
      <w:r w:rsidRPr="002F60EE">
        <w:rPr>
          <w:rFonts w:ascii="Cambria" w:hAnsi="Cambria"/>
          <w:sz w:val="22"/>
          <w:szCs w:val="22"/>
        </w:rPr>
        <w:t>Preparing unit test cases.</w:t>
      </w:r>
    </w:p>
    <w:p w14:paraId="292C6573" w14:textId="77777777" w:rsidR="001921CB" w:rsidRPr="002F60EE" w:rsidRDefault="001921CB" w:rsidP="0076489A">
      <w:pPr>
        <w:numPr>
          <w:ilvl w:val="0"/>
          <w:numId w:val="8"/>
        </w:numPr>
        <w:rPr>
          <w:rFonts w:ascii="Cambria" w:hAnsi="Cambria"/>
          <w:sz w:val="22"/>
          <w:szCs w:val="22"/>
        </w:rPr>
      </w:pPr>
      <w:r w:rsidRPr="002F60EE">
        <w:rPr>
          <w:rFonts w:ascii="Cambria" w:hAnsi="Cambria"/>
          <w:sz w:val="22"/>
          <w:szCs w:val="22"/>
        </w:rPr>
        <w:t>Attending Daily Standup and Scrum call.</w:t>
      </w:r>
    </w:p>
    <w:p w14:paraId="273CA8F2" w14:textId="77777777" w:rsidR="00CA644A" w:rsidRPr="002F60EE" w:rsidRDefault="003E18E9" w:rsidP="001921CB">
      <w:pPr>
        <w:tabs>
          <w:tab w:val="left" w:pos="720"/>
          <w:tab w:val="left" w:pos="1440"/>
          <w:tab w:val="left" w:pos="2160"/>
          <w:tab w:val="left" w:pos="2880"/>
          <w:tab w:val="left" w:pos="3600"/>
          <w:tab w:val="left" w:pos="4320"/>
          <w:tab w:val="left" w:pos="5040"/>
          <w:tab w:val="left" w:pos="5854"/>
        </w:tabs>
        <w:spacing w:line="360" w:lineRule="auto"/>
        <w:rPr>
          <w:rFonts w:ascii="Cambria" w:hAnsi="Cambria"/>
          <w:b/>
          <w:bCs/>
          <w:sz w:val="22"/>
          <w:szCs w:val="22"/>
        </w:rPr>
      </w:pPr>
      <w:r w:rsidRPr="002F60EE">
        <w:rPr>
          <w:rFonts w:ascii="Cambria" w:hAnsi="Cambria"/>
        </w:rPr>
        <w:pict w14:anchorId="5D2A2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1"/>
        </w:pict>
      </w:r>
      <w:r w:rsidR="00000000">
        <w:pict w14:anchorId="3425583A">
          <v:shape id="_x0000_s1027" type="#_x0000_t75" style="position:absolute;margin-left:0;margin-top:0;width:1pt;height:1pt;z-index:2">
            <v:imagedata r:id="rId14"/>
          </v:shape>
        </w:pict>
      </w:r>
    </w:p>
    <w:sectPr w:rsidR="00CA644A" w:rsidRPr="002F60EE">
      <w:pgSz w:w="11905" w:h="16837" w:code="9"/>
      <w:pgMar w:top="720" w:right="720" w:bottom="36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pStyle w:val="Heading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singleLevel"/>
    <w:tmpl w:val="00000003"/>
    <w:name w:val="WW8Num8"/>
    <w:lvl w:ilvl="0">
      <w:start w:val="1"/>
      <w:numFmt w:val="bullet"/>
      <w:lvlText w:val=""/>
      <w:lvlJc w:val="left"/>
      <w:pPr>
        <w:tabs>
          <w:tab w:val="num" w:pos="0"/>
        </w:tabs>
        <w:ind w:left="720" w:hanging="360"/>
      </w:pPr>
      <w:rPr>
        <w:rFonts w:ascii="Symbol" w:hAnsi="Symbol"/>
      </w:rPr>
    </w:lvl>
  </w:abstractNum>
  <w:abstractNum w:abstractNumId="3" w15:restartNumberingAfterBreak="0">
    <w:nsid w:val="00000004"/>
    <w:multiLevelType w:val="singleLevel"/>
    <w:tmpl w:val="00000004"/>
    <w:name w:val="WW8Num16"/>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5"/>
    <w:multiLevelType w:val="singleLevel"/>
    <w:tmpl w:val="00000005"/>
    <w:name w:val="WW8Num18"/>
    <w:lvl w:ilvl="0">
      <w:start w:val="1"/>
      <w:numFmt w:val="bullet"/>
      <w:lvlText w:val=""/>
      <w:lvlJc w:val="left"/>
      <w:pPr>
        <w:tabs>
          <w:tab w:val="num" w:pos="720"/>
        </w:tabs>
        <w:ind w:left="720" w:hanging="360"/>
      </w:pPr>
      <w:rPr>
        <w:rFonts w:ascii="Symbol" w:hAnsi="Symbol"/>
      </w:rPr>
    </w:lvl>
  </w:abstractNum>
  <w:abstractNum w:abstractNumId="5" w15:restartNumberingAfterBreak="0">
    <w:nsid w:val="00000006"/>
    <w:multiLevelType w:val="singleLevel"/>
    <w:tmpl w:val="00000006"/>
    <w:name w:val="WW8Num21"/>
    <w:lvl w:ilvl="0">
      <w:start w:val="1"/>
      <w:numFmt w:val="bullet"/>
      <w:lvlText w:val=""/>
      <w:lvlJc w:val="left"/>
      <w:pPr>
        <w:tabs>
          <w:tab w:val="num" w:pos="720"/>
        </w:tabs>
        <w:ind w:left="720" w:hanging="360"/>
      </w:pPr>
      <w:rPr>
        <w:rFonts w:ascii="Wingdings" w:hAnsi="Wingdings"/>
      </w:rPr>
    </w:lvl>
  </w:abstractNum>
  <w:abstractNum w:abstractNumId="6" w15:restartNumberingAfterBreak="0">
    <w:nsid w:val="00000007"/>
    <w:multiLevelType w:val="singleLevel"/>
    <w:tmpl w:val="00000007"/>
    <w:name w:val="WW8Num24"/>
    <w:lvl w:ilvl="0">
      <w:start w:val="1"/>
      <w:numFmt w:val="bullet"/>
      <w:pStyle w:val="Achievement"/>
      <w:lvlText w:val=""/>
      <w:lvlJc w:val="left"/>
      <w:pPr>
        <w:tabs>
          <w:tab w:val="num" w:pos="360"/>
        </w:tabs>
        <w:ind w:left="245" w:hanging="245"/>
      </w:pPr>
      <w:rPr>
        <w:rFonts w:ascii="Wingdings" w:hAnsi="Wingdings"/>
      </w:rPr>
    </w:lvl>
  </w:abstractNum>
  <w:abstractNum w:abstractNumId="7" w15:restartNumberingAfterBreak="0">
    <w:nsid w:val="00000008"/>
    <w:multiLevelType w:val="singleLevel"/>
    <w:tmpl w:val="00000008"/>
    <w:name w:val="WW8Num27"/>
    <w:lvl w:ilvl="0">
      <w:start w:val="1"/>
      <w:numFmt w:val="bullet"/>
      <w:lvlText w:val=""/>
      <w:lvlJc w:val="left"/>
      <w:pPr>
        <w:tabs>
          <w:tab w:val="num" w:pos="720"/>
        </w:tabs>
        <w:ind w:left="720" w:hanging="360"/>
      </w:pPr>
      <w:rPr>
        <w:rFonts w:ascii="Wingdings" w:hAnsi="Wingdings" w:cs="Wingdings"/>
      </w:rPr>
    </w:lvl>
  </w:abstractNum>
  <w:abstractNum w:abstractNumId="8" w15:restartNumberingAfterBreak="0">
    <w:nsid w:val="00000009"/>
    <w:multiLevelType w:val="hybridMultilevel"/>
    <w:tmpl w:val="237EE748"/>
    <w:lvl w:ilvl="0" w:tplc="FFFFFFFF">
      <w:start w:val="1"/>
      <w:numFmt w:val="bullet"/>
      <w:lvlText w:val=""/>
      <w:lvlJc w:val="left"/>
      <w:pPr>
        <w:ind w:left="720" w:hanging="360"/>
      </w:pPr>
      <w:rPr>
        <w:rFonts w:ascii="Wingdings" w:hAnsi="Wingdings"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9" w15:restartNumberingAfterBreak="0">
    <w:nsid w:val="0000000A"/>
    <w:multiLevelType w:val="hybridMultilevel"/>
    <w:tmpl w:val="0A5814F0"/>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10" w15:restartNumberingAfterBreak="0">
    <w:nsid w:val="00000016"/>
    <w:multiLevelType w:val="hybridMultilevel"/>
    <w:tmpl w:val="8B34F580"/>
    <w:lvl w:ilvl="0" w:tplc="FFFFFFFF">
      <w:start w:val="1"/>
      <w:numFmt w:val="bullet"/>
      <w:lvlText w:val="•"/>
      <w:lvlJc w:val="left"/>
      <w:pPr>
        <w:tabs>
          <w:tab w:val="num" w:pos="360"/>
        </w:tabs>
        <w:ind w:left="360" w:hanging="360"/>
      </w:pPr>
      <w:rPr>
        <w:rFonts w:ascii="Arial" w:hAnsi="Arial" w:hint="default"/>
      </w:rPr>
    </w:lvl>
    <w:lvl w:ilvl="1" w:tplc="FFFFFFFF">
      <w:start w:val="1"/>
      <w:numFmt w:val="bullet"/>
      <w:lvlRestart w:val="0"/>
      <w:lvlText w:val="•"/>
      <w:lvlJc w:val="left"/>
      <w:pPr>
        <w:tabs>
          <w:tab w:val="num" w:pos="1440"/>
        </w:tabs>
        <w:ind w:left="1440" w:hanging="360"/>
      </w:pPr>
      <w:rPr>
        <w:rFonts w:ascii="Arial" w:hAnsi="Arial" w:hint="default"/>
      </w:rPr>
    </w:lvl>
    <w:lvl w:ilvl="2" w:tplc="FFFFFFFF">
      <w:start w:val="1"/>
      <w:numFmt w:val="bullet"/>
      <w:lvlRestart w:val="0"/>
      <w:lvlText w:val="•"/>
      <w:lvlJc w:val="left"/>
      <w:pPr>
        <w:tabs>
          <w:tab w:val="num" w:pos="2160"/>
        </w:tabs>
        <w:ind w:left="2160" w:hanging="360"/>
      </w:pPr>
      <w:rPr>
        <w:rFonts w:ascii="Arial" w:hAnsi="Arial" w:hint="default"/>
      </w:rPr>
    </w:lvl>
    <w:lvl w:ilvl="3" w:tplc="FFFFFFFF">
      <w:start w:val="1"/>
      <w:numFmt w:val="bullet"/>
      <w:lvlRestart w:val="0"/>
      <w:lvlText w:val="•"/>
      <w:lvlJc w:val="left"/>
      <w:pPr>
        <w:tabs>
          <w:tab w:val="num" w:pos="2880"/>
        </w:tabs>
        <w:ind w:left="2880" w:hanging="360"/>
      </w:pPr>
      <w:rPr>
        <w:rFonts w:ascii="Arial" w:hAnsi="Arial" w:hint="default"/>
      </w:rPr>
    </w:lvl>
    <w:lvl w:ilvl="4" w:tplc="FFFFFFFF">
      <w:start w:val="1"/>
      <w:numFmt w:val="bullet"/>
      <w:lvlRestart w:val="0"/>
      <w:lvlText w:val="•"/>
      <w:lvlJc w:val="left"/>
      <w:pPr>
        <w:tabs>
          <w:tab w:val="num" w:pos="3600"/>
        </w:tabs>
        <w:ind w:left="3600" w:hanging="360"/>
      </w:pPr>
      <w:rPr>
        <w:rFonts w:ascii="Arial" w:hAnsi="Arial" w:hint="default"/>
      </w:rPr>
    </w:lvl>
    <w:lvl w:ilvl="5" w:tplc="FFFFFFFF">
      <w:start w:val="1"/>
      <w:numFmt w:val="bullet"/>
      <w:lvlRestart w:val="0"/>
      <w:lvlText w:val="•"/>
      <w:lvlJc w:val="left"/>
      <w:pPr>
        <w:tabs>
          <w:tab w:val="num" w:pos="4320"/>
        </w:tabs>
        <w:ind w:left="4320" w:hanging="360"/>
      </w:pPr>
      <w:rPr>
        <w:rFonts w:ascii="Arial" w:hAnsi="Arial" w:hint="default"/>
      </w:rPr>
    </w:lvl>
    <w:lvl w:ilvl="6" w:tplc="FFFFFFFF">
      <w:start w:val="1"/>
      <w:numFmt w:val="bullet"/>
      <w:lvlRestart w:val="0"/>
      <w:lvlText w:val="•"/>
      <w:lvlJc w:val="left"/>
      <w:pPr>
        <w:tabs>
          <w:tab w:val="num" w:pos="5040"/>
        </w:tabs>
        <w:ind w:left="5040" w:hanging="360"/>
      </w:pPr>
      <w:rPr>
        <w:rFonts w:ascii="Arial" w:hAnsi="Arial" w:hint="default"/>
      </w:rPr>
    </w:lvl>
    <w:lvl w:ilvl="7" w:tplc="FFFFFFFF">
      <w:start w:val="1"/>
      <w:numFmt w:val="bullet"/>
      <w:lvlRestart w:val="0"/>
      <w:lvlText w:val="•"/>
      <w:lvlJc w:val="left"/>
      <w:pPr>
        <w:tabs>
          <w:tab w:val="num" w:pos="5760"/>
        </w:tabs>
        <w:ind w:left="5760" w:hanging="360"/>
      </w:pPr>
      <w:rPr>
        <w:rFonts w:ascii="Arial" w:hAnsi="Arial" w:hint="default"/>
      </w:rPr>
    </w:lvl>
    <w:lvl w:ilvl="8" w:tplc="FFFFFFFF">
      <w:start w:val="1"/>
      <w:numFmt w:val="bullet"/>
      <w:lvlRestart w:val="0"/>
      <w:lvlText w:val="•"/>
      <w:lvlJc w:val="left"/>
      <w:pPr>
        <w:tabs>
          <w:tab w:val="num" w:pos="6480"/>
        </w:tabs>
        <w:ind w:left="6480" w:hanging="360"/>
      </w:pPr>
      <w:rPr>
        <w:rFonts w:ascii="Arial" w:hAnsi="Arial" w:hint="default"/>
      </w:rPr>
    </w:lvl>
  </w:abstractNum>
  <w:abstractNum w:abstractNumId="11" w15:restartNumberingAfterBreak="0">
    <w:nsid w:val="0000001B"/>
    <w:multiLevelType w:val="hybridMultilevel"/>
    <w:tmpl w:val="4D80828A"/>
    <w:lvl w:ilvl="0" w:tplc="FFFFFFFF">
      <w:start w:val="1"/>
      <w:numFmt w:val="bullet"/>
      <w:lvlText w:val="•"/>
      <w:lvlJc w:val="left"/>
      <w:pPr>
        <w:ind w:left="360" w:hanging="360"/>
      </w:pPr>
      <w:rPr>
        <w:rFonts w:ascii="Arial" w:hAnsi="Arial" w:hint="default"/>
      </w:rPr>
    </w:lvl>
    <w:lvl w:ilvl="1" w:tplc="FFFFFFFF">
      <w:start w:val="1"/>
      <w:numFmt w:val="bullet"/>
      <w:lvlRestart w:val="0"/>
      <w:lvlText w:val="o"/>
      <w:lvlJc w:val="left"/>
      <w:pPr>
        <w:ind w:left="1440" w:hanging="360"/>
      </w:pPr>
      <w:rPr>
        <w:rFonts w:ascii="Courier New" w:hAnsi="Courier New" w:cs="Courier New" w:hint="default"/>
      </w:rPr>
    </w:lvl>
    <w:lvl w:ilvl="2" w:tplc="FFFFFFFF">
      <w:start w:val="1"/>
      <w:numFmt w:val="bullet"/>
      <w:lvlRestart w:val="0"/>
      <w:lvlText w:val=""/>
      <w:lvlJc w:val="left"/>
      <w:pPr>
        <w:ind w:left="2160" w:hanging="360"/>
      </w:pPr>
      <w:rPr>
        <w:rFonts w:ascii="Wingdings" w:hAnsi="Wingdings" w:hint="default"/>
      </w:rPr>
    </w:lvl>
    <w:lvl w:ilvl="3" w:tplc="FFFFFFFF">
      <w:start w:val="1"/>
      <w:numFmt w:val="bullet"/>
      <w:lvlRestart w:val="0"/>
      <w:lvlText w:val=""/>
      <w:lvlJc w:val="left"/>
      <w:pPr>
        <w:ind w:left="2880" w:hanging="360"/>
      </w:pPr>
      <w:rPr>
        <w:rFonts w:ascii="Symbol" w:hAnsi="Symbol" w:hint="default"/>
      </w:rPr>
    </w:lvl>
    <w:lvl w:ilvl="4" w:tplc="FFFFFFFF">
      <w:start w:val="1"/>
      <w:numFmt w:val="bullet"/>
      <w:lvlRestart w:val="0"/>
      <w:lvlText w:val="o"/>
      <w:lvlJc w:val="left"/>
      <w:pPr>
        <w:ind w:left="3600" w:hanging="360"/>
      </w:pPr>
      <w:rPr>
        <w:rFonts w:ascii="Courier New" w:hAnsi="Courier New" w:cs="Courier New" w:hint="default"/>
      </w:rPr>
    </w:lvl>
    <w:lvl w:ilvl="5" w:tplc="FFFFFFFF">
      <w:start w:val="1"/>
      <w:numFmt w:val="bullet"/>
      <w:lvlRestart w:val="0"/>
      <w:lvlText w:val=""/>
      <w:lvlJc w:val="left"/>
      <w:pPr>
        <w:ind w:left="4320" w:hanging="360"/>
      </w:pPr>
      <w:rPr>
        <w:rFonts w:ascii="Wingdings" w:hAnsi="Wingdings" w:hint="default"/>
      </w:rPr>
    </w:lvl>
    <w:lvl w:ilvl="6" w:tplc="FFFFFFFF">
      <w:start w:val="1"/>
      <w:numFmt w:val="bullet"/>
      <w:lvlRestart w:val="0"/>
      <w:lvlText w:val=""/>
      <w:lvlJc w:val="left"/>
      <w:pPr>
        <w:ind w:left="5040" w:hanging="360"/>
      </w:pPr>
      <w:rPr>
        <w:rFonts w:ascii="Symbol" w:hAnsi="Symbol" w:hint="default"/>
      </w:rPr>
    </w:lvl>
    <w:lvl w:ilvl="7" w:tplc="FFFFFFFF">
      <w:start w:val="1"/>
      <w:numFmt w:val="bullet"/>
      <w:lvlRestart w:val="0"/>
      <w:lvlText w:val="o"/>
      <w:lvlJc w:val="left"/>
      <w:pPr>
        <w:ind w:left="5760" w:hanging="360"/>
      </w:pPr>
      <w:rPr>
        <w:rFonts w:ascii="Courier New" w:hAnsi="Courier New" w:cs="Courier New" w:hint="default"/>
      </w:rPr>
    </w:lvl>
    <w:lvl w:ilvl="8" w:tplc="FFFFFFFF">
      <w:start w:val="1"/>
      <w:numFmt w:val="bullet"/>
      <w:lvlRestart w:val="0"/>
      <w:lvlText w:val=""/>
      <w:lvlJc w:val="left"/>
      <w:pPr>
        <w:ind w:left="6480" w:hanging="360"/>
      </w:pPr>
      <w:rPr>
        <w:rFonts w:ascii="Wingdings" w:hAnsi="Wingdings" w:hint="default"/>
      </w:rPr>
    </w:lvl>
  </w:abstractNum>
  <w:abstractNum w:abstractNumId="12" w15:restartNumberingAfterBreak="0">
    <w:nsid w:val="1414029D"/>
    <w:multiLevelType w:val="hybridMultilevel"/>
    <w:tmpl w:val="F5961D98"/>
    <w:lvl w:ilvl="0" w:tplc="FFFFFFFF">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6495C77"/>
    <w:multiLevelType w:val="hybridMultilevel"/>
    <w:tmpl w:val="4852D728"/>
    <w:lvl w:ilvl="0" w:tplc="FFFFFFFF">
      <w:start w:val="1"/>
      <w:numFmt w:val="bullet"/>
      <w:lvlText w:val=""/>
      <w:lvlJc w:val="left"/>
      <w:pPr>
        <w:tabs>
          <w:tab w:val="num" w:pos="1080"/>
        </w:tabs>
        <w:ind w:left="1080" w:hanging="360"/>
      </w:pPr>
      <w:rPr>
        <w:rFonts w:ascii="Symbol" w:hAnsi="Symbol" w:hint="default"/>
        <w:color w:val="auto"/>
        <w:sz w:val="20"/>
        <w:szCs w:val="20"/>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3D45612"/>
    <w:multiLevelType w:val="hybridMultilevel"/>
    <w:tmpl w:val="4EE64A04"/>
    <w:lvl w:ilvl="0" w:tplc="FFFFFFFF">
      <w:start w:val="1"/>
      <w:numFmt w:val="bullet"/>
      <w:lvlText w:val=""/>
      <w:lvlJc w:val="left"/>
      <w:pPr>
        <w:ind w:left="1080" w:hanging="360"/>
      </w:pPr>
      <w:rPr>
        <w:rFonts w:ascii="Symbol" w:hAnsi="Symbol" w:hint="default"/>
      </w:rPr>
    </w:lvl>
    <w:lvl w:ilvl="1" w:tplc="FFFFFFFF">
      <w:numFmt w:val="bullet"/>
      <w:lvlText w:val="•"/>
      <w:lvlJc w:val="left"/>
      <w:pPr>
        <w:ind w:left="1800" w:hanging="360"/>
      </w:pPr>
      <w:rPr>
        <w:rFonts w:ascii="Verdana" w:eastAsia="Times New Roman" w:hAnsi="Verdana" w:cs="Calibr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52B24D5E"/>
    <w:multiLevelType w:val="hybridMultilevel"/>
    <w:tmpl w:val="9F8063B4"/>
    <w:lvl w:ilvl="0" w:tplc="FFFFFFFF">
      <w:start w:val="1"/>
      <w:numFmt w:val="bullet"/>
      <w:pStyle w:val="BlackDotBullet"/>
      <w:lvlText w:val=""/>
      <w:lvlJc w:val="left"/>
      <w:pPr>
        <w:tabs>
          <w:tab w:val="num" w:pos="1080"/>
        </w:tabs>
        <w:ind w:left="1080" w:hanging="360"/>
      </w:pPr>
      <w:rPr>
        <w:rFonts w:ascii="Symbol" w:hAnsi="Symbol" w:hint="default"/>
        <w:color w:val="333399"/>
        <w:sz w:val="22"/>
        <w:szCs w:val="22"/>
      </w:rPr>
    </w:lvl>
    <w:lvl w:ilvl="1" w:tplc="FFFFFFFF" w:tentative="1">
      <w:start w:val="1"/>
      <w:numFmt w:val="bullet"/>
      <w:lvlText w:val="o"/>
      <w:lvlJc w:val="left"/>
      <w:pPr>
        <w:tabs>
          <w:tab w:val="num" w:pos="2160"/>
        </w:tabs>
        <w:ind w:left="2160" w:hanging="360"/>
      </w:pPr>
      <w:rPr>
        <w:rFonts w:ascii="Courier New" w:hAnsi="Courier New" w:cs="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0A97C38"/>
    <w:multiLevelType w:val="hybridMultilevel"/>
    <w:tmpl w:val="9878984C"/>
    <w:lvl w:ilvl="0" w:tplc="FFFFFFFF">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6FB70858"/>
    <w:multiLevelType w:val="hybridMultilevel"/>
    <w:tmpl w:val="C4B6233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08713F"/>
    <w:multiLevelType w:val="hybridMultilevel"/>
    <w:tmpl w:val="336634F6"/>
    <w:lvl w:ilvl="0" w:tplc="FFFFFFFF">
      <w:start w:val="1"/>
      <w:numFmt w:val="bullet"/>
      <w:pStyle w:val="Sparta-Bullets"/>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12639743">
    <w:abstractNumId w:val="0"/>
  </w:num>
  <w:num w:numId="2" w16cid:durableId="1859389889">
    <w:abstractNumId w:val="2"/>
  </w:num>
  <w:num w:numId="3" w16cid:durableId="1579166652">
    <w:abstractNumId w:val="3"/>
  </w:num>
  <w:num w:numId="4" w16cid:durableId="2096124251">
    <w:abstractNumId w:val="5"/>
  </w:num>
  <w:num w:numId="5" w16cid:durableId="1451779822">
    <w:abstractNumId w:val="6"/>
  </w:num>
  <w:num w:numId="6" w16cid:durableId="185482742">
    <w:abstractNumId w:val="9"/>
  </w:num>
  <w:num w:numId="7" w16cid:durableId="1171019230">
    <w:abstractNumId w:val="11"/>
  </w:num>
  <w:num w:numId="8" w16cid:durableId="1633632942">
    <w:abstractNumId w:val="8"/>
  </w:num>
  <w:num w:numId="9" w16cid:durableId="1037857347">
    <w:abstractNumId w:val="17"/>
  </w:num>
  <w:num w:numId="10" w16cid:durableId="993223593">
    <w:abstractNumId w:val="15"/>
  </w:num>
  <w:num w:numId="11" w16cid:durableId="157772317">
    <w:abstractNumId w:val="13"/>
  </w:num>
  <w:num w:numId="12" w16cid:durableId="791945100">
    <w:abstractNumId w:val="10"/>
  </w:num>
  <w:num w:numId="13" w16cid:durableId="32775179">
    <w:abstractNumId w:val="18"/>
  </w:num>
  <w:num w:numId="14" w16cid:durableId="379864568">
    <w:abstractNumId w:val="14"/>
  </w:num>
  <w:num w:numId="15" w16cid:durableId="127630436">
    <w:abstractNumId w:val="16"/>
  </w:num>
  <w:num w:numId="16" w16cid:durableId="175119606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0D1"/>
    <w:rsid w:val="000056D4"/>
    <w:rsid w:val="00010F5D"/>
    <w:rsid w:val="000123EC"/>
    <w:rsid w:val="00022E35"/>
    <w:rsid w:val="00024416"/>
    <w:rsid w:val="000249BD"/>
    <w:rsid w:val="00026AB3"/>
    <w:rsid w:val="00027E3E"/>
    <w:rsid w:val="00030CAC"/>
    <w:rsid w:val="00035644"/>
    <w:rsid w:val="00037D8C"/>
    <w:rsid w:val="00042B99"/>
    <w:rsid w:val="00047472"/>
    <w:rsid w:val="00051D66"/>
    <w:rsid w:val="00052311"/>
    <w:rsid w:val="000527A7"/>
    <w:rsid w:val="000558E6"/>
    <w:rsid w:val="000572BE"/>
    <w:rsid w:val="0006167C"/>
    <w:rsid w:val="0006435A"/>
    <w:rsid w:val="000658CC"/>
    <w:rsid w:val="00067E35"/>
    <w:rsid w:val="00071511"/>
    <w:rsid w:val="0008157B"/>
    <w:rsid w:val="00083F10"/>
    <w:rsid w:val="000855CF"/>
    <w:rsid w:val="0009023E"/>
    <w:rsid w:val="0009038C"/>
    <w:rsid w:val="000A1156"/>
    <w:rsid w:val="000A3D97"/>
    <w:rsid w:val="000A5A70"/>
    <w:rsid w:val="000B0483"/>
    <w:rsid w:val="000B3816"/>
    <w:rsid w:val="000B4063"/>
    <w:rsid w:val="000B6423"/>
    <w:rsid w:val="000C7535"/>
    <w:rsid w:val="000D0605"/>
    <w:rsid w:val="000D09DC"/>
    <w:rsid w:val="000D0D61"/>
    <w:rsid w:val="000D5755"/>
    <w:rsid w:val="000E060D"/>
    <w:rsid w:val="000E1468"/>
    <w:rsid w:val="000F25A2"/>
    <w:rsid w:val="000F3C11"/>
    <w:rsid w:val="000F74D1"/>
    <w:rsid w:val="00100BA4"/>
    <w:rsid w:val="00102343"/>
    <w:rsid w:val="00102970"/>
    <w:rsid w:val="0010533A"/>
    <w:rsid w:val="00113541"/>
    <w:rsid w:val="00117EA0"/>
    <w:rsid w:val="00126DFC"/>
    <w:rsid w:val="001338E1"/>
    <w:rsid w:val="00143C0E"/>
    <w:rsid w:val="0014426B"/>
    <w:rsid w:val="00146B22"/>
    <w:rsid w:val="00150756"/>
    <w:rsid w:val="00150D71"/>
    <w:rsid w:val="001529B7"/>
    <w:rsid w:val="00152A4D"/>
    <w:rsid w:val="0015536C"/>
    <w:rsid w:val="00161758"/>
    <w:rsid w:val="00166359"/>
    <w:rsid w:val="001668F5"/>
    <w:rsid w:val="0017476A"/>
    <w:rsid w:val="001863C4"/>
    <w:rsid w:val="00190A44"/>
    <w:rsid w:val="00190C4A"/>
    <w:rsid w:val="001921CB"/>
    <w:rsid w:val="001C0E0E"/>
    <w:rsid w:val="001C3C23"/>
    <w:rsid w:val="001D5376"/>
    <w:rsid w:val="001E297C"/>
    <w:rsid w:val="001E47F0"/>
    <w:rsid w:val="001F6C53"/>
    <w:rsid w:val="0020098D"/>
    <w:rsid w:val="002041D3"/>
    <w:rsid w:val="00207753"/>
    <w:rsid w:val="00215ED4"/>
    <w:rsid w:val="00220143"/>
    <w:rsid w:val="00220F00"/>
    <w:rsid w:val="00222D5C"/>
    <w:rsid w:val="00223464"/>
    <w:rsid w:val="0023015E"/>
    <w:rsid w:val="00231257"/>
    <w:rsid w:val="00231274"/>
    <w:rsid w:val="00231B3D"/>
    <w:rsid w:val="00231F7F"/>
    <w:rsid w:val="00237AE1"/>
    <w:rsid w:val="00241327"/>
    <w:rsid w:val="0024302D"/>
    <w:rsid w:val="002615C6"/>
    <w:rsid w:val="002629BA"/>
    <w:rsid w:val="00276352"/>
    <w:rsid w:val="00276A20"/>
    <w:rsid w:val="00277CC3"/>
    <w:rsid w:val="002910D6"/>
    <w:rsid w:val="00292770"/>
    <w:rsid w:val="00292A68"/>
    <w:rsid w:val="00295B44"/>
    <w:rsid w:val="002979BE"/>
    <w:rsid w:val="002A04CC"/>
    <w:rsid w:val="002A0932"/>
    <w:rsid w:val="002A1A9E"/>
    <w:rsid w:val="002A31F7"/>
    <w:rsid w:val="002B7124"/>
    <w:rsid w:val="002C052D"/>
    <w:rsid w:val="002C1256"/>
    <w:rsid w:val="002C39A1"/>
    <w:rsid w:val="002C4536"/>
    <w:rsid w:val="002C4954"/>
    <w:rsid w:val="002D7106"/>
    <w:rsid w:val="002E38B6"/>
    <w:rsid w:val="002F08EA"/>
    <w:rsid w:val="002F16C6"/>
    <w:rsid w:val="002F60EE"/>
    <w:rsid w:val="002F64B8"/>
    <w:rsid w:val="0030613A"/>
    <w:rsid w:val="003062DA"/>
    <w:rsid w:val="00311785"/>
    <w:rsid w:val="003230BB"/>
    <w:rsid w:val="003408F2"/>
    <w:rsid w:val="00342222"/>
    <w:rsid w:val="003523CD"/>
    <w:rsid w:val="00356A28"/>
    <w:rsid w:val="00357765"/>
    <w:rsid w:val="003609D1"/>
    <w:rsid w:val="00364008"/>
    <w:rsid w:val="00366B46"/>
    <w:rsid w:val="00366C29"/>
    <w:rsid w:val="00372882"/>
    <w:rsid w:val="00382F8D"/>
    <w:rsid w:val="0038389E"/>
    <w:rsid w:val="0039113B"/>
    <w:rsid w:val="003921BA"/>
    <w:rsid w:val="0039458D"/>
    <w:rsid w:val="003964D2"/>
    <w:rsid w:val="003A0863"/>
    <w:rsid w:val="003A4666"/>
    <w:rsid w:val="003A6E4F"/>
    <w:rsid w:val="003B0D55"/>
    <w:rsid w:val="003B2DCB"/>
    <w:rsid w:val="003B3369"/>
    <w:rsid w:val="003B4351"/>
    <w:rsid w:val="003B4E84"/>
    <w:rsid w:val="003C00DC"/>
    <w:rsid w:val="003C1F1C"/>
    <w:rsid w:val="003D4BCE"/>
    <w:rsid w:val="003E18E9"/>
    <w:rsid w:val="003E3EAD"/>
    <w:rsid w:val="003E5024"/>
    <w:rsid w:val="003E639A"/>
    <w:rsid w:val="003F0BC9"/>
    <w:rsid w:val="003F45C0"/>
    <w:rsid w:val="00402A61"/>
    <w:rsid w:val="004044A2"/>
    <w:rsid w:val="00406051"/>
    <w:rsid w:val="00411965"/>
    <w:rsid w:val="00411B2D"/>
    <w:rsid w:val="004174AB"/>
    <w:rsid w:val="00420FD2"/>
    <w:rsid w:val="0042377F"/>
    <w:rsid w:val="00423E89"/>
    <w:rsid w:val="00424CAC"/>
    <w:rsid w:val="004264B3"/>
    <w:rsid w:val="00430FB3"/>
    <w:rsid w:val="00436FBE"/>
    <w:rsid w:val="00440854"/>
    <w:rsid w:val="004429DB"/>
    <w:rsid w:val="00442D48"/>
    <w:rsid w:val="004548AF"/>
    <w:rsid w:val="00456180"/>
    <w:rsid w:val="00461087"/>
    <w:rsid w:val="00461275"/>
    <w:rsid w:val="00475116"/>
    <w:rsid w:val="00477F62"/>
    <w:rsid w:val="00481CC4"/>
    <w:rsid w:val="0048221C"/>
    <w:rsid w:val="004840F8"/>
    <w:rsid w:val="0048503F"/>
    <w:rsid w:val="00485E90"/>
    <w:rsid w:val="00490FC6"/>
    <w:rsid w:val="00493794"/>
    <w:rsid w:val="004941E5"/>
    <w:rsid w:val="00495208"/>
    <w:rsid w:val="00495530"/>
    <w:rsid w:val="004960D5"/>
    <w:rsid w:val="00497A39"/>
    <w:rsid w:val="004A02C8"/>
    <w:rsid w:val="004A07B8"/>
    <w:rsid w:val="004A5B52"/>
    <w:rsid w:val="004A600F"/>
    <w:rsid w:val="004A73DA"/>
    <w:rsid w:val="004A7714"/>
    <w:rsid w:val="004B5E3E"/>
    <w:rsid w:val="004C01AB"/>
    <w:rsid w:val="004D204A"/>
    <w:rsid w:val="004D20B6"/>
    <w:rsid w:val="004D5080"/>
    <w:rsid w:val="004D5287"/>
    <w:rsid w:val="004E1774"/>
    <w:rsid w:val="004F39EC"/>
    <w:rsid w:val="004F4905"/>
    <w:rsid w:val="004F49F4"/>
    <w:rsid w:val="004F6F72"/>
    <w:rsid w:val="0050384B"/>
    <w:rsid w:val="00505BB1"/>
    <w:rsid w:val="00507922"/>
    <w:rsid w:val="005172C9"/>
    <w:rsid w:val="005222CB"/>
    <w:rsid w:val="00527D3E"/>
    <w:rsid w:val="00527FA0"/>
    <w:rsid w:val="00530098"/>
    <w:rsid w:val="00530238"/>
    <w:rsid w:val="00535E1B"/>
    <w:rsid w:val="00543DAD"/>
    <w:rsid w:val="00555817"/>
    <w:rsid w:val="005649AE"/>
    <w:rsid w:val="00566077"/>
    <w:rsid w:val="005712E4"/>
    <w:rsid w:val="00580071"/>
    <w:rsid w:val="00583619"/>
    <w:rsid w:val="00591390"/>
    <w:rsid w:val="00594252"/>
    <w:rsid w:val="005942B0"/>
    <w:rsid w:val="00594D0A"/>
    <w:rsid w:val="00596D8D"/>
    <w:rsid w:val="00597161"/>
    <w:rsid w:val="005A3DC2"/>
    <w:rsid w:val="005B19FD"/>
    <w:rsid w:val="005B25AA"/>
    <w:rsid w:val="005C4053"/>
    <w:rsid w:val="005C424B"/>
    <w:rsid w:val="005D4BB7"/>
    <w:rsid w:val="005D7A1E"/>
    <w:rsid w:val="005D7ED1"/>
    <w:rsid w:val="005E10EE"/>
    <w:rsid w:val="005E129D"/>
    <w:rsid w:val="005E2562"/>
    <w:rsid w:val="005E2E65"/>
    <w:rsid w:val="005F0692"/>
    <w:rsid w:val="005F069F"/>
    <w:rsid w:val="005F0F45"/>
    <w:rsid w:val="005F1FF1"/>
    <w:rsid w:val="005F3B1C"/>
    <w:rsid w:val="005F531E"/>
    <w:rsid w:val="00607939"/>
    <w:rsid w:val="00607A83"/>
    <w:rsid w:val="00607A97"/>
    <w:rsid w:val="006100DC"/>
    <w:rsid w:val="00617B8C"/>
    <w:rsid w:val="00617EFB"/>
    <w:rsid w:val="0062015A"/>
    <w:rsid w:val="00621806"/>
    <w:rsid w:val="00621F5A"/>
    <w:rsid w:val="00622BA6"/>
    <w:rsid w:val="00627DCC"/>
    <w:rsid w:val="006324E2"/>
    <w:rsid w:val="006349B2"/>
    <w:rsid w:val="00636BDA"/>
    <w:rsid w:val="00651DC1"/>
    <w:rsid w:val="00652CA6"/>
    <w:rsid w:val="006530B2"/>
    <w:rsid w:val="00655178"/>
    <w:rsid w:val="00661720"/>
    <w:rsid w:val="00663557"/>
    <w:rsid w:val="00670097"/>
    <w:rsid w:val="00671779"/>
    <w:rsid w:val="00672879"/>
    <w:rsid w:val="00676414"/>
    <w:rsid w:val="00684333"/>
    <w:rsid w:val="006853C8"/>
    <w:rsid w:val="006A7CD0"/>
    <w:rsid w:val="006B4BC7"/>
    <w:rsid w:val="006B730F"/>
    <w:rsid w:val="006B7E5F"/>
    <w:rsid w:val="006C145E"/>
    <w:rsid w:val="006C1974"/>
    <w:rsid w:val="006D3159"/>
    <w:rsid w:val="006D58E4"/>
    <w:rsid w:val="006D5CE4"/>
    <w:rsid w:val="006D6E08"/>
    <w:rsid w:val="006E294B"/>
    <w:rsid w:val="006E4680"/>
    <w:rsid w:val="006E7D95"/>
    <w:rsid w:val="006F25B1"/>
    <w:rsid w:val="006F3244"/>
    <w:rsid w:val="00704BD6"/>
    <w:rsid w:val="007115EE"/>
    <w:rsid w:val="007118F8"/>
    <w:rsid w:val="00722D9C"/>
    <w:rsid w:val="007257E4"/>
    <w:rsid w:val="007279C5"/>
    <w:rsid w:val="00735F68"/>
    <w:rsid w:val="0074598C"/>
    <w:rsid w:val="00747E26"/>
    <w:rsid w:val="00750C74"/>
    <w:rsid w:val="00760F52"/>
    <w:rsid w:val="0076489A"/>
    <w:rsid w:val="00767AD1"/>
    <w:rsid w:val="00767FE3"/>
    <w:rsid w:val="0077237A"/>
    <w:rsid w:val="007747FA"/>
    <w:rsid w:val="007847AC"/>
    <w:rsid w:val="00787283"/>
    <w:rsid w:val="00792F08"/>
    <w:rsid w:val="00794356"/>
    <w:rsid w:val="0079451F"/>
    <w:rsid w:val="00795893"/>
    <w:rsid w:val="007A1EA9"/>
    <w:rsid w:val="007A618D"/>
    <w:rsid w:val="007A6911"/>
    <w:rsid w:val="007B04A3"/>
    <w:rsid w:val="007B6950"/>
    <w:rsid w:val="007D1024"/>
    <w:rsid w:val="007D3BCD"/>
    <w:rsid w:val="007E1340"/>
    <w:rsid w:val="007F0474"/>
    <w:rsid w:val="007F70A4"/>
    <w:rsid w:val="008004C1"/>
    <w:rsid w:val="0080088E"/>
    <w:rsid w:val="00803313"/>
    <w:rsid w:val="00804F1D"/>
    <w:rsid w:val="0081318C"/>
    <w:rsid w:val="00813D36"/>
    <w:rsid w:val="0082453B"/>
    <w:rsid w:val="00827B26"/>
    <w:rsid w:val="00827D8B"/>
    <w:rsid w:val="00830868"/>
    <w:rsid w:val="00831EDD"/>
    <w:rsid w:val="008326CA"/>
    <w:rsid w:val="00832DCD"/>
    <w:rsid w:val="0083385F"/>
    <w:rsid w:val="008374AC"/>
    <w:rsid w:val="00847269"/>
    <w:rsid w:val="008473A1"/>
    <w:rsid w:val="008528AD"/>
    <w:rsid w:val="008532D0"/>
    <w:rsid w:val="00863697"/>
    <w:rsid w:val="00864DAD"/>
    <w:rsid w:val="0086659B"/>
    <w:rsid w:val="00870855"/>
    <w:rsid w:val="00876328"/>
    <w:rsid w:val="00883154"/>
    <w:rsid w:val="0088332D"/>
    <w:rsid w:val="00894830"/>
    <w:rsid w:val="00894CF4"/>
    <w:rsid w:val="0089664A"/>
    <w:rsid w:val="00896BCC"/>
    <w:rsid w:val="00896C52"/>
    <w:rsid w:val="008A4293"/>
    <w:rsid w:val="008C6FF5"/>
    <w:rsid w:val="008D48B8"/>
    <w:rsid w:val="008D5135"/>
    <w:rsid w:val="008D7B00"/>
    <w:rsid w:val="008E05EA"/>
    <w:rsid w:val="008E0A42"/>
    <w:rsid w:val="008E0AA3"/>
    <w:rsid w:val="008E7220"/>
    <w:rsid w:val="008E73E7"/>
    <w:rsid w:val="008F39A0"/>
    <w:rsid w:val="008F4DB8"/>
    <w:rsid w:val="009131A7"/>
    <w:rsid w:val="00914DCD"/>
    <w:rsid w:val="00915A83"/>
    <w:rsid w:val="00920C8A"/>
    <w:rsid w:val="00922345"/>
    <w:rsid w:val="00931028"/>
    <w:rsid w:val="00937ABE"/>
    <w:rsid w:val="009524B2"/>
    <w:rsid w:val="0095438A"/>
    <w:rsid w:val="009624A7"/>
    <w:rsid w:val="00967424"/>
    <w:rsid w:val="009861B2"/>
    <w:rsid w:val="00996F0B"/>
    <w:rsid w:val="00997B7A"/>
    <w:rsid w:val="009A6D50"/>
    <w:rsid w:val="009B7F67"/>
    <w:rsid w:val="009C5435"/>
    <w:rsid w:val="009C6696"/>
    <w:rsid w:val="009C6730"/>
    <w:rsid w:val="009C7887"/>
    <w:rsid w:val="009C7CC5"/>
    <w:rsid w:val="009D3A83"/>
    <w:rsid w:val="009D3B10"/>
    <w:rsid w:val="009E1FFE"/>
    <w:rsid w:val="009E2802"/>
    <w:rsid w:val="009E3789"/>
    <w:rsid w:val="009F2D35"/>
    <w:rsid w:val="009F446B"/>
    <w:rsid w:val="009F4CD2"/>
    <w:rsid w:val="00A0136E"/>
    <w:rsid w:val="00A13B8F"/>
    <w:rsid w:val="00A24594"/>
    <w:rsid w:val="00A2673D"/>
    <w:rsid w:val="00A31717"/>
    <w:rsid w:val="00A32233"/>
    <w:rsid w:val="00A37633"/>
    <w:rsid w:val="00A40B20"/>
    <w:rsid w:val="00A51842"/>
    <w:rsid w:val="00A538BD"/>
    <w:rsid w:val="00A54161"/>
    <w:rsid w:val="00A543CD"/>
    <w:rsid w:val="00A54ED7"/>
    <w:rsid w:val="00A57561"/>
    <w:rsid w:val="00A63775"/>
    <w:rsid w:val="00A641BF"/>
    <w:rsid w:val="00A665A8"/>
    <w:rsid w:val="00A67760"/>
    <w:rsid w:val="00A7301D"/>
    <w:rsid w:val="00A75FED"/>
    <w:rsid w:val="00A764E8"/>
    <w:rsid w:val="00A8089A"/>
    <w:rsid w:val="00A8626B"/>
    <w:rsid w:val="00A8640D"/>
    <w:rsid w:val="00A8657A"/>
    <w:rsid w:val="00A87926"/>
    <w:rsid w:val="00A90F9D"/>
    <w:rsid w:val="00A9263D"/>
    <w:rsid w:val="00AA19DB"/>
    <w:rsid w:val="00AA1DC9"/>
    <w:rsid w:val="00AA367D"/>
    <w:rsid w:val="00AA3779"/>
    <w:rsid w:val="00AA4154"/>
    <w:rsid w:val="00AA4C7E"/>
    <w:rsid w:val="00AC7A84"/>
    <w:rsid w:val="00AD1886"/>
    <w:rsid w:val="00AD1968"/>
    <w:rsid w:val="00AD27D0"/>
    <w:rsid w:val="00AE00CF"/>
    <w:rsid w:val="00AE3F28"/>
    <w:rsid w:val="00AE413F"/>
    <w:rsid w:val="00AF0558"/>
    <w:rsid w:val="00AF1B6F"/>
    <w:rsid w:val="00AF1BEC"/>
    <w:rsid w:val="00AF1D94"/>
    <w:rsid w:val="00AF5E0B"/>
    <w:rsid w:val="00AF7994"/>
    <w:rsid w:val="00B112F5"/>
    <w:rsid w:val="00B11383"/>
    <w:rsid w:val="00B21703"/>
    <w:rsid w:val="00B22814"/>
    <w:rsid w:val="00B22899"/>
    <w:rsid w:val="00B2402D"/>
    <w:rsid w:val="00B26BB4"/>
    <w:rsid w:val="00B37DDD"/>
    <w:rsid w:val="00B37E61"/>
    <w:rsid w:val="00B42634"/>
    <w:rsid w:val="00B432BE"/>
    <w:rsid w:val="00B460D2"/>
    <w:rsid w:val="00B51839"/>
    <w:rsid w:val="00B54938"/>
    <w:rsid w:val="00B558BB"/>
    <w:rsid w:val="00B55E17"/>
    <w:rsid w:val="00B60F88"/>
    <w:rsid w:val="00B62C53"/>
    <w:rsid w:val="00B65E43"/>
    <w:rsid w:val="00B66CD5"/>
    <w:rsid w:val="00B707E7"/>
    <w:rsid w:val="00B70F27"/>
    <w:rsid w:val="00B7292E"/>
    <w:rsid w:val="00B729D9"/>
    <w:rsid w:val="00B730F7"/>
    <w:rsid w:val="00B80D8A"/>
    <w:rsid w:val="00B8132C"/>
    <w:rsid w:val="00B8335D"/>
    <w:rsid w:val="00B86F6D"/>
    <w:rsid w:val="00B935C0"/>
    <w:rsid w:val="00B938CB"/>
    <w:rsid w:val="00B975FA"/>
    <w:rsid w:val="00BB3666"/>
    <w:rsid w:val="00BC0307"/>
    <w:rsid w:val="00BC0A4F"/>
    <w:rsid w:val="00BC3B94"/>
    <w:rsid w:val="00BC6FAD"/>
    <w:rsid w:val="00BD54D2"/>
    <w:rsid w:val="00BE210A"/>
    <w:rsid w:val="00BE40F5"/>
    <w:rsid w:val="00BF008C"/>
    <w:rsid w:val="00C008E8"/>
    <w:rsid w:val="00C02568"/>
    <w:rsid w:val="00C0651D"/>
    <w:rsid w:val="00C12DAD"/>
    <w:rsid w:val="00C134B1"/>
    <w:rsid w:val="00C141EE"/>
    <w:rsid w:val="00C151C0"/>
    <w:rsid w:val="00C1527C"/>
    <w:rsid w:val="00C17957"/>
    <w:rsid w:val="00C202D6"/>
    <w:rsid w:val="00C22A76"/>
    <w:rsid w:val="00C26DFF"/>
    <w:rsid w:val="00C2772A"/>
    <w:rsid w:val="00C34BDD"/>
    <w:rsid w:val="00C40A8E"/>
    <w:rsid w:val="00C43AD3"/>
    <w:rsid w:val="00C440D7"/>
    <w:rsid w:val="00C44345"/>
    <w:rsid w:val="00C45F32"/>
    <w:rsid w:val="00C50717"/>
    <w:rsid w:val="00C550AF"/>
    <w:rsid w:val="00C56ABE"/>
    <w:rsid w:val="00C56AF0"/>
    <w:rsid w:val="00C634DC"/>
    <w:rsid w:val="00C64E77"/>
    <w:rsid w:val="00C674A0"/>
    <w:rsid w:val="00C70199"/>
    <w:rsid w:val="00C73B0D"/>
    <w:rsid w:val="00CA644A"/>
    <w:rsid w:val="00CB1BC0"/>
    <w:rsid w:val="00CB1CB5"/>
    <w:rsid w:val="00CB73F2"/>
    <w:rsid w:val="00CD6908"/>
    <w:rsid w:val="00CE177C"/>
    <w:rsid w:val="00CF4A93"/>
    <w:rsid w:val="00D033B4"/>
    <w:rsid w:val="00D106F4"/>
    <w:rsid w:val="00D10FE6"/>
    <w:rsid w:val="00D1344F"/>
    <w:rsid w:val="00D15998"/>
    <w:rsid w:val="00D2186F"/>
    <w:rsid w:val="00D21981"/>
    <w:rsid w:val="00D2613E"/>
    <w:rsid w:val="00D27CF7"/>
    <w:rsid w:val="00D437BB"/>
    <w:rsid w:val="00D45FFE"/>
    <w:rsid w:val="00D51719"/>
    <w:rsid w:val="00D6604C"/>
    <w:rsid w:val="00D66E47"/>
    <w:rsid w:val="00D67987"/>
    <w:rsid w:val="00D8092D"/>
    <w:rsid w:val="00D82FB7"/>
    <w:rsid w:val="00D92569"/>
    <w:rsid w:val="00DA5885"/>
    <w:rsid w:val="00DB3FD4"/>
    <w:rsid w:val="00DB428A"/>
    <w:rsid w:val="00DB6498"/>
    <w:rsid w:val="00DC7110"/>
    <w:rsid w:val="00DD1BE7"/>
    <w:rsid w:val="00DD1F2E"/>
    <w:rsid w:val="00DD4E81"/>
    <w:rsid w:val="00DE51DF"/>
    <w:rsid w:val="00DE6502"/>
    <w:rsid w:val="00DE7026"/>
    <w:rsid w:val="00E00BA7"/>
    <w:rsid w:val="00E07918"/>
    <w:rsid w:val="00E24458"/>
    <w:rsid w:val="00E342C3"/>
    <w:rsid w:val="00E36ED9"/>
    <w:rsid w:val="00E400FA"/>
    <w:rsid w:val="00E40910"/>
    <w:rsid w:val="00E42BC4"/>
    <w:rsid w:val="00E46D05"/>
    <w:rsid w:val="00E510F4"/>
    <w:rsid w:val="00E575DF"/>
    <w:rsid w:val="00E5763B"/>
    <w:rsid w:val="00E60FBE"/>
    <w:rsid w:val="00E646C0"/>
    <w:rsid w:val="00E67764"/>
    <w:rsid w:val="00E906D5"/>
    <w:rsid w:val="00E970EC"/>
    <w:rsid w:val="00EA01EB"/>
    <w:rsid w:val="00EA421F"/>
    <w:rsid w:val="00EB1D39"/>
    <w:rsid w:val="00EC1011"/>
    <w:rsid w:val="00EC1918"/>
    <w:rsid w:val="00ED21DE"/>
    <w:rsid w:val="00ED6669"/>
    <w:rsid w:val="00EE3654"/>
    <w:rsid w:val="00EE4F82"/>
    <w:rsid w:val="00EE7011"/>
    <w:rsid w:val="00EE7814"/>
    <w:rsid w:val="00EF1715"/>
    <w:rsid w:val="00EF4BA1"/>
    <w:rsid w:val="00EF5435"/>
    <w:rsid w:val="00EF6946"/>
    <w:rsid w:val="00F00AC6"/>
    <w:rsid w:val="00F03AEF"/>
    <w:rsid w:val="00F10134"/>
    <w:rsid w:val="00F1122A"/>
    <w:rsid w:val="00F121FC"/>
    <w:rsid w:val="00F22FD3"/>
    <w:rsid w:val="00F25815"/>
    <w:rsid w:val="00F3085A"/>
    <w:rsid w:val="00F369BA"/>
    <w:rsid w:val="00F42F86"/>
    <w:rsid w:val="00F44327"/>
    <w:rsid w:val="00F46A17"/>
    <w:rsid w:val="00F5006A"/>
    <w:rsid w:val="00F508DB"/>
    <w:rsid w:val="00F55D00"/>
    <w:rsid w:val="00F56946"/>
    <w:rsid w:val="00F57920"/>
    <w:rsid w:val="00F66859"/>
    <w:rsid w:val="00F66AA4"/>
    <w:rsid w:val="00F67945"/>
    <w:rsid w:val="00F704D2"/>
    <w:rsid w:val="00F722D5"/>
    <w:rsid w:val="00F72643"/>
    <w:rsid w:val="00F75861"/>
    <w:rsid w:val="00F77F50"/>
    <w:rsid w:val="00F810F1"/>
    <w:rsid w:val="00F83174"/>
    <w:rsid w:val="00F833D1"/>
    <w:rsid w:val="00F83B7F"/>
    <w:rsid w:val="00F874A6"/>
    <w:rsid w:val="00F91179"/>
    <w:rsid w:val="00F93ED3"/>
    <w:rsid w:val="00F97F9C"/>
    <w:rsid w:val="00FA6905"/>
    <w:rsid w:val="00FC2334"/>
    <w:rsid w:val="00FE7A1A"/>
    <w:rsid w:val="00FE7BE4"/>
    <w:rsid w:val="00FF3304"/>
    <w:rsid w:val="2B28A926"/>
    <w:rsid w:val="4AD919C8"/>
    <w:rsid w:val="7DACBBD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4ECEE191"/>
  <w15:chartTrackingRefBased/>
  <w15:docId w15:val="{FDA734DF-E823-4F54-ADA0-9212586E5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uiPriority="9"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en-US" w:eastAsia="ar-SA"/>
    </w:rPr>
  </w:style>
  <w:style w:type="paragraph" w:styleId="Heading1">
    <w:name w:val="heading 1"/>
    <w:basedOn w:val="Normal"/>
    <w:next w:val="Normal"/>
    <w:qFormat/>
    <w:pPr>
      <w:keepNext/>
      <w:numPr>
        <w:numId w:val="1"/>
      </w:numPr>
      <w:outlineLvl w:val="0"/>
    </w:pPr>
    <w:rPr>
      <w:rFonts w:ascii="Garamond" w:hAnsi="Garamond"/>
      <w:b/>
      <w:sz w:val="30"/>
      <w:szCs w:val="20"/>
    </w:rPr>
  </w:style>
  <w:style w:type="paragraph" w:styleId="Heading4">
    <w:name w:val="heading 4"/>
    <w:basedOn w:val="Normal"/>
    <w:next w:val="Normal"/>
    <w:qFormat/>
    <w:pPr>
      <w:keepNext/>
      <w:numPr>
        <w:ilvl w:val="3"/>
        <w:numId w:val="1"/>
      </w:numPr>
      <w:outlineLvl w:val="3"/>
    </w:pPr>
    <w:rPr>
      <w:rFonts w:ascii="Garamond" w:hAnsi="Garamond"/>
      <w:sz w:val="30"/>
      <w:szCs w:val="20"/>
    </w:rPr>
  </w:style>
  <w:style w:type="paragraph" w:styleId="Heading5">
    <w:name w:val="heading 5"/>
    <w:basedOn w:val="Normal"/>
    <w:next w:val="Normal"/>
    <w:link w:val="Heading5Char"/>
    <w:qFormat/>
    <w:pPr>
      <w:suppressAutoHyphens w:val="0"/>
      <w:spacing w:before="240" w:after="60"/>
      <w:outlineLvl w:val="4"/>
    </w:pPr>
    <w:rPr>
      <w:rFonts w:ascii="Calibri" w:hAnsi="Calibri"/>
      <w:b/>
      <w:bCs/>
      <w:i/>
      <w:iCs/>
      <w:sz w:val="26"/>
      <w:szCs w:val="26"/>
      <w:lang w:val="x-none" w:eastAsia="x-none"/>
    </w:rPr>
  </w:style>
  <w:style w:type="paragraph" w:styleId="Heading7">
    <w:name w:val="heading 7"/>
    <w:basedOn w:val="Normal"/>
    <w:next w:val="Normal"/>
    <w:qFormat/>
    <w:pPr>
      <w:keepNext/>
      <w:numPr>
        <w:ilvl w:val="6"/>
        <w:numId w:val="1"/>
      </w:numPr>
      <w:jc w:val="center"/>
      <w:outlineLvl w:val="6"/>
    </w:pPr>
    <w:rPr>
      <w:rFonts w:ascii="Garamond" w:hAnsi="Garamond"/>
      <w:b/>
      <w:sz w:val="28"/>
    </w:rPr>
  </w:style>
  <w:style w:type="paragraph" w:styleId="Heading9">
    <w:name w:val="heading 9"/>
    <w:basedOn w:val="Normal"/>
    <w:next w:val="Normal"/>
    <w:link w:val="Heading9Char"/>
    <w:qFormat/>
    <w:pPr>
      <w:spacing w:before="240" w:after="60"/>
      <w:outlineLvl w:val="8"/>
    </w:pPr>
    <w:rPr>
      <w:rFonts w:ascii="Calibri Light" w:hAnsi="Calibri Light" w:cs="Mangal"/>
      <w:sz w:val="22"/>
      <w:szCs w:val="22"/>
    </w:rPr>
  </w:style>
  <w:style w:type="character" w:default="1" w:styleId="DefaultParagraphFont">
    <w:name w:val="Default Paragraph Font"/>
    <w:rPr>
      <w:rFonts w:ascii="Times New Roman" w:eastAsia="Times New Roman" w:hAnsi="Times New Roman"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pPr>
      <w:spacing w:after="120"/>
    </w:pPr>
  </w:style>
  <w:style w:type="paragraph" w:customStyle="1" w:styleId="Achievement">
    <w:name w:val="Achievement"/>
    <w:basedOn w:val="BodyText"/>
    <w:pPr>
      <w:numPr>
        <w:numId w:val="5"/>
      </w:numPr>
      <w:spacing w:after="60" w:line="220" w:lineRule="atLeast"/>
    </w:pPr>
    <w:rPr>
      <w:rFonts w:ascii="Arial" w:hAnsi="Arial"/>
      <w:spacing w:val="-5"/>
      <w:sz w:val="20"/>
      <w:szCs w:val="20"/>
    </w:rPr>
  </w:style>
  <w:style w:type="paragraph" w:customStyle="1" w:styleId="RESLAST">
    <w:name w:val="RESLAST"/>
    <w:basedOn w:val="Normal"/>
    <w:pPr>
      <w:pBdr>
        <w:top w:val="single" w:sz="8" w:space="1" w:color="008080"/>
        <w:left w:val="single" w:sz="8" w:space="4" w:color="008080"/>
        <w:bottom w:val="single" w:sz="8" w:space="1" w:color="008080"/>
        <w:right w:val="single" w:sz="8" w:space="4" w:color="008080"/>
      </w:pBdr>
      <w:shd w:val="clear" w:color="auto" w:fill="0070BC"/>
    </w:pPr>
    <w:rPr>
      <w:rFonts w:ascii="Verdana" w:hAnsi="Verdana" w:cs="Lucida Sans Unicode"/>
      <w:b/>
      <w:i/>
      <w:color w:val="FFFFFF"/>
      <w:sz w:val="22"/>
      <w:szCs w:val="22"/>
    </w:rPr>
  </w:style>
  <w:style w:type="paragraph" w:customStyle="1" w:styleId="Style1">
    <w:name w:val="Style1"/>
    <w:basedOn w:val="RESLAST"/>
    <w:rPr>
      <w:rFonts w:ascii="Times New Roman" w:hAnsi="Times New Roman" w:cs="Times New Roman"/>
    </w:rPr>
  </w:style>
  <w:style w:type="paragraph" w:styleId="ListParagraph">
    <w:name w:val="List Paragraph"/>
    <w:basedOn w:val="Normal"/>
    <w:link w:val="ListParagraphChar"/>
    <w:uiPriority w:val="34"/>
    <w:qFormat/>
    <w:pPr>
      <w:ind w:left="720"/>
    </w:pPr>
    <w:rPr>
      <w:lang w:val="x-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eading9Char">
    <w:name w:val="Heading 9 Char"/>
    <w:link w:val="Heading9"/>
    <w:rPr>
      <w:rFonts w:ascii="Calibri Light" w:eastAsia="Times New Roman" w:hAnsi="Calibri Light" w:cs="Mangal"/>
      <w:sz w:val="22"/>
      <w:szCs w:val="22"/>
      <w:lang w:val="en-US" w:eastAsia="ar-SA" w:bidi="ar-SA"/>
    </w:rPr>
  </w:style>
  <w:style w:type="character" w:styleId="Emphasis">
    <w:name w:val="Emphasis"/>
    <w:qFormat/>
    <w:rPr>
      <w:rFonts w:ascii="Times New Roman" w:eastAsia="Times New Roman" w:hAnsi="Times New Roman" w:cs="Times New Roman"/>
      <w:i/>
      <w:iCs/>
    </w:rPr>
  </w:style>
  <w:style w:type="paragraph" w:styleId="NormalWeb">
    <w:name w:val="Normal (Web)"/>
    <w:basedOn w:val="Normal"/>
    <w:pPr>
      <w:spacing w:before="280" w:after="280"/>
    </w:pPr>
  </w:style>
  <w:style w:type="character" w:customStyle="1" w:styleId="apple-converted-space">
    <w:name w:val="apple-converted-space"/>
    <w:rPr>
      <w:rFonts w:ascii="Times New Roman" w:eastAsia="Times New Roman" w:hAnsi="Times New Roman" w:cs="Times New Roman"/>
    </w:rPr>
  </w:style>
  <w:style w:type="character" w:customStyle="1" w:styleId="Heading5Char">
    <w:name w:val="Heading 5 Char"/>
    <w:link w:val="Heading5"/>
    <w:rPr>
      <w:rFonts w:ascii="Calibri" w:eastAsia="Times New Roman" w:hAnsi="Calibri" w:cs="Times New Roman"/>
      <w:b/>
      <w:bCs/>
      <w:i/>
      <w:iCs/>
      <w:sz w:val="26"/>
      <w:szCs w:val="26"/>
    </w:rPr>
  </w:style>
  <w:style w:type="character" w:customStyle="1" w:styleId="WW8Num1z0">
    <w:name w:val="WW8Num1z0"/>
    <w:rPr>
      <w:rFonts w:ascii="Symbol" w:eastAsia="Times New Roman" w:hAnsi="Symbol" w:cs="Times New Roman"/>
    </w:rPr>
  </w:style>
  <w:style w:type="character" w:customStyle="1" w:styleId="WW8Num2z0">
    <w:name w:val="WW8Num2z0"/>
    <w:rPr>
      <w:rFonts w:ascii="Symbol" w:eastAsia="Times New Roman" w:hAnsi="Symbol" w:cs="Times New Roman"/>
    </w:rPr>
  </w:style>
  <w:style w:type="character" w:customStyle="1" w:styleId="WW8Num2z1">
    <w:name w:val="WW8Num2z1"/>
    <w:rPr>
      <w:rFonts w:ascii="Courier New" w:eastAsia="Times New Roman" w:hAnsi="Courier New" w:cs="Courier New"/>
    </w:rPr>
  </w:style>
  <w:style w:type="character" w:customStyle="1" w:styleId="WW8Num2z2">
    <w:name w:val="WW8Num2z2"/>
    <w:rPr>
      <w:rFonts w:ascii="Wingdings" w:eastAsia="Times New Roman" w:hAnsi="Wingdings" w:cs="Times New Roman"/>
    </w:rPr>
  </w:style>
  <w:style w:type="character" w:customStyle="1" w:styleId="WW8Num3z0">
    <w:name w:val="WW8Num3z0"/>
    <w:rPr>
      <w:rFonts w:ascii="Symbol" w:eastAsia="Times New Roman" w:hAnsi="Symbol" w:cs="Times New Roman"/>
    </w:rPr>
  </w:style>
  <w:style w:type="character" w:customStyle="1" w:styleId="WW8Num3z1">
    <w:name w:val="WW8Num3z1"/>
    <w:rPr>
      <w:rFonts w:ascii="Courier New" w:eastAsia="Times New Roman" w:hAnsi="Courier New" w:cs="Courier New"/>
    </w:rPr>
  </w:style>
  <w:style w:type="character" w:customStyle="1" w:styleId="WW8Num3z2">
    <w:name w:val="WW8Num3z2"/>
    <w:rPr>
      <w:rFonts w:ascii="Wingdings" w:eastAsia="Times New Roman" w:hAnsi="Wingdings" w:cs="Times New Roman"/>
    </w:rPr>
  </w:style>
  <w:style w:type="character" w:customStyle="1" w:styleId="WW8Num4z0">
    <w:name w:val="WW8Num4z0"/>
    <w:rPr>
      <w:rFonts w:ascii="Wingdings" w:eastAsia="Times New Roman" w:hAnsi="Wingdings" w:cs="Times New Roman"/>
    </w:rPr>
  </w:style>
  <w:style w:type="character" w:customStyle="1" w:styleId="WW8Num4z1">
    <w:name w:val="WW8Num4z1"/>
    <w:rPr>
      <w:rFonts w:ascii="Courier New" w:eastAsia="Times New Roman" w:hAnsi="Courier New" w:cs="Courier New"/>
    </w:rPr>
  </w:style>
  <w:style w:type="character" w:customStyle="1" w:styleId="WW8Num4z3">
    <w:name w:val="WW8Num4z3"/>
    <w:rPr>
      <w:rFonts w:ascii="Symbol" w:eastAsia="Times New Roman" w:hAnsi="Symbol" w:cs="Times New Roman"/>
    </w:rPr>
  </w:style>
  <w:style w:type="character" w:customStyle="1" w:styleId="WW8Num5z0">
    <w:name w:val="WW8Num5z0"/>
    <w:rPr>
      <w:rFonts w:ascii="Wingdings" w:eastAsia="Times New Roman" w:hAnsi="Wingdings" w:cs="Times New Roman"/>
    </w:rPr>
  </w:style>
  <w:style w:type="character" w:customStyle="1" w:styleId="WW8Num5z1">
    <w:name w:val="WW8Num5z1"/>
    <w:rPr>
      <w:rFonts w:ascii="Courier New" w:eastAsia="Times New Roman" w:hAnsi="Courier New" w:cs="Courier New"/>
    </w:rPr>
  </w:style>
  <w:style w:type="character" w:customStyle="1" w:styleId="WW8Num5z3">
    <w:name w:val="WW8Num5z3"/>
    <w:rPr>
      <w:rFonts w:ascii="Symbol" w:eastAsia="Times New Roman" w:hAnsi="Symbol" w:cs="Times New Roman"/>
    </w:rPr>
  </w:style>
  <w:style w:type="character" w:customStyle="1" w:styleId="WW8Num6z0">
    <w:name w:val="WW8Num6z0"/>
    <w:rPr>
      <w:rFonts w:ascii="Wingdings" w:eastAsia="Times New Roman" w:hAnsi="Wingdings" w:cs="Times New Roman"/>
    </w:rPr>
  </w:style>
  <w:style w:type="character" w:customStyle="1" w:styleId="WW8Num6z1">
    <w:name w:val="WW8Num6z1"/>
    <w:rPr>
      <w:rFonts w:ascii="Courier New" w:eastAsia="Times New Roman" w:hAnsi="Courier New" w:cs="Courier New"/>
    </w:rPr>
  </w:style>
  <w:style w:type="character" w:customStyle="1" w:styleId="WW8Num6z3">
    <w:name w:val="WW8Num6z3"/>
    <w:rPr>
      <w:rFonts w:ascii="Symbol" w:eastAsia="Times New Roman" w:hAnsi="Symbol" w:cs="Times New Roman"/>
    </w:rPr>
  </w:style>
  <w:style w:type="character" w:customStyle="1" w:styleId="WW8Num7z0">
    <w:name w:val="WW8Num7z0"/>
    <w:rPr>
      <w:rFonts w:ascii="Symbol" w:eastAsia="Times New Roman" w:hAnsi="Symbol" w:cs="Times New Roman"/>
    </w:rPr>
  </w:style>
  <w:style w:type="character" w:customStyle="1" w:styleId="WW8Num7z1">
    <w:name w:val="WW8Num7z1"/>
    <w:rPr>
      <w:rFonts w:ascii="Courier New" w:eastAsia="Times New Roman" w:hAnsi="Courier New" w:cs="Courier New"/>
    </w:rPr>
  </w:style>
  <w:style w:type="character" w:customStyle="1" w:styleId="WW8Num7z2">
    <w:name w:val="WW8Num7z2"/>
    <w:rPr>
      <w:rFonts w:ascii="Wingdings" w:eastAsia="Times New Roman" w:hAnsi="Wingdings" w:cs="Times New Roman"/>
    </w:rPr>
  </w:style>
  <w:style w:type="character" w:customStyle="1" w:styleId="WW8Num8z0">
    <w:name w:val="WW8Num8z0"/>
    <w:rPr>
      <w:rFonts w:ascii="Symbol" w:eastAsia="Times New Roman" w:hAnsi="Symbol" w:cs="Times New Roman"/>
    </w:rPr>
  </w:style>
  <w:style w:type="character" w:customStyle="1" w:styleId="WW8Num9z0">
    <w:name w:val="WW8Num9z0"/>
    <w:rPr>
      <w:rFonts w:ascii="Times New Roman" w:eastAsia="Times New Roman" w:hAnsi="Times New Roman" w:cs="Times New Roman"/>
    </w:rPr>
  </w:style>
  <w:style w:type="character" w:customStyle="1" w:styleId="WW8Num10z0">
    <w:name w:val="WW8Num10z0"/>
    <w:rPr>
      <w:rFonts w:ascii="Symbol" w:eastAsia="Times New Roman" w:hAnsi="Symbol" w:cs="Times New Roman"/>
    </w:rPr>
  </w:style>
  <w:style w:type="character" w:customStyle="1" w:styleId="WW8Num10z1">
    <w:name w:val="WW8Num10z1"/>
    <w:rPr>
      <w:rFonts w:ascii="Courier New" w:eastAsia="Times New Roman" w:hAnsi="Courier New" w:cs="Courier New"/>
    </w:rPr>
  </w:style>
  <w:style w:type="character" w:customStyle="1" w:styleId="WW8Num10z2">
    <w:name w:val="WW8Num10z2"/>
    <w:rPr>
      <w:rFonts w:ascii="Wingdings" w:eastAsia="Times New Roman" w:hAnsi="Wingdings" w:cs="Times New Roman"/>
    </w:rPr>
  </w:style>
  <w:style w:type="character" w:customStyle="1" w:styleId="WW8Num11z0">
    <w:name w:val="WW8Num11z0"/>
    <w:rPr>
      <w:rFonts w:ascii="Symbol" w:eastAsia="Times New Roman" w:hAnsi="Symbol" w:cs="Times New Roman"/>
    </w:rPr>
  </w:style>
  <w:style w:type="character" w:customStyle="1" w:styleId="WW8Num11z1">
    <w:name w:val="WW8Num11z1"/>
    <w:rPr>
      <w:rFonts w:ascii="Courier New" w:eastAsia="Times New Roman" w:hAnsi="Courier New" w:cs="Courier New"/>
    </w:rPr>
  </w:style>
  <w:style w:type="character" w:customStyle="1" w:styleId="WW8Num11z2">
    <w:name w:val="WW8Num11z2"/>
    <w:rPr>
      <w:rFonts w:ascii="Wingdings" w:eastAsia="Times New Roman" w:hAnsi="Wingdings" w:cs="Times New Roman"/>
    </w:rPr>
  </w:style>
  <w:style w:type="character" w:customStyle="1" w:styleId="WW8Num12z0">
    <w:name w:val="WW8Num12z0"/>
    <w:rPr>
      <w:rFonts w:ascii="Courier New" w:eastAsia="Times New Roman" w:hAnsi="Courier New" w:cs="Courier New"/>
    </w:rPr>
  </w:style>
  <w:style w:type="character" w:customStyle="1" w:styleId="WW8Num12z2">
    <w:name w:val="WW8Num12z2"/>
    <w:rPr>
      <w:rFonts w:ascii="Wingdings" w:eastAsia="Times New Roman" w:hAnsi="Wingdings" w:cs="Times New Roman"/>
    </w:rPr>
  </w:style>
  <w:style w:type="character" w:customStyle="1" w:styleId="WW8Num12z3">
    <w:name w:val="WW8Num12z3"/>
    <w:rPr>
      <w:rFonts w:ascii="Symbol" w:eastAsia="Times New Roman" w:hAnsi="Symbol" w:cs="Times New Roman"/>
    </w:rPr>
  </w:style>
  <w:style w:type="character" w:customStyle="1" w:styleId="WW8Num13z0">
    <w:name w:val="WW8Num13z0"/>
    <w:rPr>
      <w:rFonts w:ascii="Symbol" w:eastAsia="Times New Roman" w:hAnsi="Symbol" w:cs="Times New Roman"/>
    </w:rPr>
  </w:style>
  <w:style w:type="character" w:customStyle="1" w:styleId="WW8Num13z1">
    <w:name w:val="WW8Num13z1"/>
    <w:rPr>
      <w:rFonts w:ascii="Courier New" w:eastAsia="Times New Roman" w:hAnsi="Courier New" w:cs="Courier New"/>
    </w:rPr>
  </w:style>
  <w:style w:type="character" w:customStyle="1" w:styleId="WW8Num13z2">
    <w:name w:val="WW8Num13z2"/>
    <w:rPr>
      <w:rFonts w:ascii="Wingdings" w:eastAsia="Times New Roman" w:hAnsi="Wingdings" w:cs="Times New Roman"/>
    </w:rPr>
  </w:style>
  <w:style w:type="character" w:customStyle="1" w:styleId="WW8Num14z0">
    <w:name w:val="WW8Num14z0"/>
    <w:rPr>
      <w:rFonts w:ascii="Symbol" w:eastAsia="Times New Roman" w:hAnsi="Symbol" w:cs="Times New Roman"/>
    </w:rPr>
  </w:style>
  <w:style w:type="character" w:customStyle="1" w:styleId="WW8Num14z1">
    <w:name w:val="WW8Num14z1"/>
    <w:rPr>
      <w:rFonts w:ascii="Courier New" w:eastAsia="Times New Roman" w:hAnsi="Courier New" w:cs="Courier New"/>
    </w:rPr>
  </w:style>
  <w:style w:type="character" w:customStyle="1" w:styleId="WW8Num14z2">
    <w:name w:val="WW8Num14z2"/>
    <w:rPr>
      <w:rFonts w:ascii="Wingdings" w:eastAsia="Times New Roman" w:hAnsi="Wingdings" w:cs="Times New Roman"/>
    </w:rPr>
  </w:style>
  <w:style w:type="character" w:customStyle="1" w:styleId="WW8Num15z0">
    <w:name w:val="WW8Num15z0"/>
    <w:rPr>
      <w:rFonts w:ascii="Symbol" w:eastAsia="Times New Roman" w:hAnsi="Symbol" w:cs="Times New Roman"/>
    </w:rPr>
  </w:style>
  <w:style w:type="character" w:customStyle="1" w:styleId="WW8Num15z1">
    <w:name w:val="WW8Num15z1"/>
    <w:rPr>
      <w:rFonts w:ascii="Courier New" w:eastAsia="Times New Roman" w:hAnsi="Courier New" w:cs="Courier New"/>
    </w:rPr>
  </w:style>
  <w:style w:type="character" w:customStyle="1" w:styleId="WW8Num15z2">
    <w:name w:val="WW8Num15z2"/>
    <w:rPr>
      <w:rFonts w:ascii="Wingdings" w:eastAsia="Times New Roman" w:hAnsi="Wingdings" w:cs="Times New Roman"/>
    </w:rPr>
  </w:style>
  <w:style w:type="character" w:customStyle="1" w:styleId="WW8Num16z0">
    <w:name w:val="WW8Num16z0"/>
    <w:rPr>
      <w:rFonts w:ascii="Wingdings" w:eastAsia="Times New Roman" w:hAnsi="Wingdings" w:cs="Times New Roman"/>
    </w:rPr>
  </w:style>
  <w:style w:type="character" w:customStyle="1" w:styleId="WW8Num16z1">
    <w:name w:val="WW8Num16z1"/>
    <w:rPr>
      <w:rFonts w:ascii="Courier New" w:eastAsia="Times New Roman" w:hAnsi="Courier New" w:cs="Times New Roman"/>
    </w:rPr>
  </w:style>
  <w:style w:type="character" w:customStyle="1" w:styleId="WW8Num16z3">
    <w:name w:val="WW8Num16z3"/>
    <w:rPr>
      <w:rFonts w:ascii="Symbol" w:eastAsia="Times New Roman" w:hAnsi="Symbol" w:cs="Times New Roman"/>
    </w:rPr>
  </w:style>
  <w:style w:type="character" w:customStyle="1" w:styleId="WW8Num17z0">
    <w:name w:val="WW8Num17z0"/>
    <w:rPr>
      <w:rFonts w:ascii="Symbol" w:eastAsia="Times New Roman" w:hAnsi="Symbol" w:cs="Times New Roman"/>
    </w:rPr>
  </w:style>
  <w:style w:type="character" w:customStyle="1" w:styleId="WW8Num17z1">
    <w:name w:val="WW8Num17z1"/>
    <w:rPr>
      <w:rFonts w:ascii="Courier New" w:eastAsia="Times New Roman" w:hAnsi="Courier New" w:cs="Courier New"/>
    </w:rPr>
  </w:style>
  <w:style w:type="character" w:customStyle="1" w:styleId="WW8Num17z2">
    <w:name w:val="WW8Num17z2"/>
    <w:rPr>
      <w:rFonts w:ascii="Wingdings" w:eastAsia="Times New Roman" w:hAnsi="Wingdings" w:cs="Times New Roman"/>
    </w:rPr>
  </w:style>
  <w:style w:type="character" w:customStyle="1" w:styleId="WW8Num18z0">
    <w:name w:val="WW8Num18z0"/>
    <w:rPr>
      <w:rFonts w:ascii="Symbol" w:eastAsia="Times New Roman" w:hAnsi="Symbol" w:cs="Times New Roman"/>
    </w:rPr>
  </w:style>
  <w:style w:type="character" w:customStyle="1" w:styleId="WW8Num18z1">
    <w:name w:val="WW8Num18z1"/>
    <w:rPr>
      <w:rFonts w:ascii="Courier New" w:eastAsia="Times New Roman" w:hAnsi="Courier New" w:cs="Courier New"/>
    </w:rPr>
  </w:style>
  <w:style w:type="character" w:customStyle="1" w:styleId="WW8Num18z2">
    <w:name w:val="WW8Num18z2"/>
    <w:rPr>
      <w:rFonts w:ascii="Wingdings" w:eastAsia="Times New Roman" w:hAnsi="Wingdings" w:cs="Times New Roman"/>
    </w:rPr>
  </w:style>
  <w:style w:type="character" w:customStyle="1" w:styleId="WW8Num19z0">
    <w:name w:val="WW8Num19z0"/>
    <w:rPr>
      <w:rFonts w:ascii="Symbol" w:eastAsia="Times New Roman" w:hAnsi="Symbol" w:cs="Times New Roman"/>
    </w:rPr>
  </w:style>
  <w:style w:type="character" w:customStyle="1" w:styleId="WW8Num19z1">
    <w:name w:val="WW8Num19z1"/>
    <w:rPr>
      <w:rFonts w:ascii="Courier New" w:eastAsia="Times New Roman" w:hAnsi="Courier New" w:cs="Courier New"/>
    </w:rPr>
  </w:style>
  <w:style w:type="character" w:customStyle="1" w:styleId="WW8Num19z2">
    <w:name w:val="WW8Num19z2"/>
    <w:rPr>
      <w:rFonts w:ascii="Wingdings" w:eastAsia="Times New Roman" w:hAnsi="Wingdings" w:cs="Times New Roman"/>
    </w:rPr>
  </w:style>
  <w:style w:type="character" w:customStyle="1" w:styleId="WW8Num20z0">
    <w:name w:val="WW8Num20z0"/>
    <w:rPr>
      <w:rFonts w:ascii="Symbol" w:eastAsia="Times New Roman" w:hAnsi="Symbol" w:cs="Times New Roman"/>
    </w:rPr>
  </w:style>
  <w:style w:type="character" w:customStyle="1" w:styleId="WW8Num20z1">
    <w:name w:val="WW8Num20z1"/>
    <w:rPr>
      <w:rFonts w:ascii="Courier New" w:eastAsia="Times New Roman" w:hAnsi="Courier New" w:cs="Courier New"/>
    </w:rPr>
  </w:style>
  <w:style w:type="character" w:customStyle="1" w:styleId="WW8Num20z2">
    <w:name w:val="WW8Num20z2"/>
    <w:rPr>
      <w:rFonts w:ascii="Wingdings" w:eastAsia="Times New Roman" w:hAnsi="Wingdings" w:cs="Times New Roman"/>
    </w:rPr>
  </w:style>
  <w:style w:type="character" w:customStyle="1" w:styleId="WW8Num21z0">
    <w:name w:val="WW8Num21z0"/>
    <w:rPr>
      <w:rFonts w:ascii="Wingdings" w:eastAsia="Times New Roman" w:hAnsi="Wingdings" w:cs="Times New Roman"/>
    </w:rPr>
  </w:style>
  <w:style w:type="character" w:customStyle="1" w:styleId="WW8Num21z1">
    <w:name w:val="WW8Num21z1"/>
    <w:rPr>
      <w:rFonts w:ascii="Courier New" w:eastAsia="Times New Roman" w:hAnsi="Courier New" w:cs="Courier New"/>
    </w:rPr>
  </w:style>
  <w:style w:type="character" w:customStyle="1" w:styleId="WW8Num21z3">
    <w:name w:val="WW8Num21z3"/>
    <w:rPr>
      <w:rFonts w:ascii="Symbol" w:eastAsia="Times New Roman" w:hAnsi="Symbol" w:cs="Times New Roman"/>
    </w:rPr>
  </w:style>
  <w:style w:type="character" w:customStyle="1" w:styleId="WW8Num22z0">
    <w:name w:val="WW8Num22z0"/>
    <w:rPr>
      <w:rFonts w:ascii="Wingdings" w:eastAsia="Times New Roman" w:hAnsi="Wingdings" w:cs="Times New Roman"/>
    </w:rPr>
  </w:style>
  <w:style w:type="character" w:customStyle="1" w:styleId="WW8Num22z1">
    <w:name w:val="WW8Num22z1"/>
    <w:rPr>
      <w:rFonts w:ascii="Courier New" w:eastAsia="Times New Roman" w:hAnsi="Courier New" w:cs="Courier New"/>
    </w:rPr>
  </w:style>
  <w:style w:type="character" w:customStyle="1" w:styleId="WW8Num22z3">
    <w:name w:val="WW8Num22z3"/>
    <w:rPr>
      <w:rFonts w:ascii="Symbol" w:eastAsia="Times New Roman" w:hAnsi="Symbol" w:cs="Times New Roman"/>
    </w:rPr>
  </w:style>
  <w:style w:type="character" w:customStyle="1" w:styleId="WW8Num23z0">
    <w:name w:val="WW8Num23z0"/>
    <w:rPr>
      <w:rFonts w:ascii="Symbol" w:eastAsia="Times New Roman" w:hAnsi="Symbol" w:cs="Times New Roman"/>
    </w:rPr>
  </w:style>
  <w:style w:type="character" w:customStyle="1" w:styleId="WW8Num23z1">
    <w:name w:val="WW8Num23z1"/>
    <w:rPr>
      <w:rFonts w:ascii="Courier New" w:eastAsia="Times New Roman" w:hAnsi="Courier New" w:cs="Courier New"/>
    </w:rPr>
  </w:style>
  <w:style w:type="character" w:customStyle="1" w:styleId="WW8Num23z2">
    <w:name w:val="WW8Num23z2"/>
    <w:rPr>
      <w:rFonts w:ascii="Wingdings" w:eastAsia="Times New Roman" w:hAnsi="Wingdings" w:cs="Times New Roman"/>
    </w:rPr>
  </w:style>
  <w:style w:type="character" w:customStyle="1" w:styleId="WW8Num24z0">
    <w:name w:val="WW8Num24z0"/>
    <w:rPr>
      <w:rFonts w:ascii="Wingdings" w:eastAsia="Times New Roman" w:hAnsi="Wingdings" w:cs="Times New Roman"/>
    </w:rPr>
  </w:style>
  <w:style w:type="character" w:customStyle="1" w:styleId="WW8Num25z0">
    <w:name w:val="WW8Num25z0"/>
    <w:rPr>
      <w:rFonts w:ascii="Symbol" w:eastAsia="Times New Roman" w:hAnsi="Symbol" w:cs="Times New Roman"/>
    </w:rPr>
  </w:style>
  <w:style w:type="character" w:customStyle="1" w:styleId="WW8Num25z1">
    <w:name w:val="WW8Num25z1"/>
    <w:rPr>
      <w:rFonts w:ascii="Courier New" w:eastAsia="Times New Roman" w:hAnsi="Courier New" w:cs="Courier New"/>
    </w:rPr>
  </w:style>
  <w:style w:type="character" w:customStyle="1" w:styleId="WW8Num25z2">
    <w:name w:val="WW8Num25z2"/>
    <w:rPr>
      <w:rFonts w:ascii="Wingdings" w:eastAsia="Times New Roman" w:hAnsi="Wingdings" w:cs="Times New Roman"/>
    </w:rPr>
  </w:style>
  <w:style w:type="character" w:customStyle="1" w:styleId="WW8Num26z0">
    <w:name w:val="WW8Num26z0"/>
    <w:rPr>
      <w:rFonts w:ascii="Symbol" w:eastAsia="Times New Roman" w:hAnsi="Symbol" w:cs="Times New Roman"/>
    </w:rPr>
  </w:style>
  <w:style w:type="character" w:customStyle="1" w:styleId="WW8Num26z2">
    <w:name w:val="WW8Num26z2"/>
    <w:rPr>
      <w:rFonts w:ascii="Wingdings" w:eastAsia="Times New Roman" w:hAnsi="Wingdings" w:cs="Times New Roman"/>
    </w:rPr>
  </w:style>
  <w:style w:type="character" w:customStyle="1" w:styleId="WW8Num26z4">
    <w:name w:val="WW8Num26z4"/>
    <w:rPr>
      <w:rFonts w:ascii="Courier New" w:eastAsia="Times New Roman" w:hAnsi="Courier New" w:cs="Courier New"/>
    </w:rPr>
  </w:style>
  <w:style w:type="character" w:customStyle="1" w:styleId="WW8Num27z0">
    <w:name w:val="WW8Num27z0"/>
    <w:rPr>
      <w:rFonts w:ascii="Wingdings" w:eastAsia="Times New Roman" w:hAnsi="Wingdings" w:cs="Wingdings"/>
    </w:rPr>
  </w:style>
  <w:style w:type="character" w:customStyle="1" w:styleId="WW8Num27z1">
    <w:name w:val="WW8Num27z1"/>
    <w:rPr>
      <w:rFonts w:ascii="Courier New" w:eastAsia="Times New Roman" w:hAnsi="Courier New" w:cs="Courier New"/>
    </w:rPr>
  </w:style>
  <w:style w:type="character" w:customStyle="1" w:styleId="WW8Num27z3">
    <w:name w:val="WW8Num27z3"/>
    <w:rPr>
      <w:rFonts w:ascii="Symbol" w:eastAsia="Times New Roman" w:hAnsi="Symbol" w:cs="Symbol"/>
    </w:rPr>
  </w:style>
  <w:style w:type="character" w:customStyle="1" w:styleId="WW8Num28z0">
    <w:name w:val="WW8Num28z0"/>
    <w:rPr>
      <w:rFonts w:ascii="Symbol" w:eastAsia="Times New Roman" w:hAnsi="Symbol" w:cs="Times New Roman"/>
    </w:rPr>
  </w:style>
  <w:style w:type="character" w:customStyle="1" w:styleId="WW8Num28z1">
    <w:name w:val="WW8Num28z1"/>
    <w:rPr>
      <w:rFonts w:ascii="Courier New" w:eastAsia="Times New Roman" w:hAnsi="Courier New" w:cs="Courier New"/>
    </w:rPr>
  </w:style>
  <w:style w:type="character" w:customStyle="1" w:styleId="WW8Num28z2">
    <w:name w:val="WW8Num28z2"/>
    <w:rPr>
      <w:rFonts w:ascii="Wingdings" w:eastAsia="Times New Roman" w:hAnsi="Wingdings" w:cs="Times New Roman"/>
    </w:rPr>
  </w:style>
  <w:style w:type="character" w:customStyle="1" w:styleId="WW8Num29z0">
    <w:name w:val="WW8Num29z0"/>
    <w:rPr>
      <w:rFonts w:ascii="Wingdings" w:eastAsia="Times New Roman" w:hAnsi="Wingdings" w:cs="Times New Roman"/>
      <w:sz w:val="16"/>
    </w:rPr>
  </w:style>
  <w:style w:type="character" w:customStyle="1" w:styleId="WW8Num29z1">
    <w:name w:val="WW8Num29z1"/>
    <w:rPr>
      <w:rFonts w:ascii="Courier New" w:eastAsia="Times New Roman" w:hAnsi="Courier New" w:cs="Times New Roman"/>
    </w:rPr>
  </w:style>
  <w:style w:type="character" w:customStyle="1" w:styleId="WW8Num29z2">
    <w:name w:val="WW8Num29z2"/>
    <w:rPr>
      <w:rFonts w:ascii="Wingdings" w:eastAsia="Times New Roman" w:hAnsi="Wingdings" w:cs="Times New Roman"/>
    </w:rPr>
  </w:style>
  <w:style w:type="character" w:customStyle="1" w:styleId="WW8Num29z3">
    <w:name w:val="WW8Num29z3"/>
    <w:rPr>
      <w:rFonts w:ascii="Symbol" w:eastAsia="Times New Roman" w:hAnsi="Symbol" w:cs="Times New Roman"/>
    </w:rPr>
  </w:style>
  <w:style w:type="character" w:customStyle="1" w:styleId="WW8Num30z0">
    <w:name w:val="WW8Num30z0"/>
    <w:rPr>
      <w:rFonts w:ascii="Wingdings" w:eastAsia="Times New Roman" w:hAnsi="Wingdings" w:cs="Times New Roman"/>
      <w:sz w:val="16"/>
    </w:rPr>
  </w:style>
  <w:style w:type="character" w:customStyle="1" w:styleId="WW8Num30z1">
    <w:name w:val="WW8Num30z1"/>
    <w:rPr>
      <w:rFonts w:ascii="Courier New" w:eastAsia="Times New Roman" w:hAnsi="Courier New" w:cs="Times New Roman"/>
    </w:rPr>
  </w:style>
  <w:style w:type="character" w:customStyle="1" w:styleId="WW8Num30z2">
    <w:name w:val="WW8Num30z2"/>
    <w:rPr>
      <w:rFonts w:ascii="Wingdings" w:eastAsia="Times New Roman" w:hAnsi="Wingdings" w:cs="Times New Roman"/>
    </w:rPr>
  </w:style>
  <w:style w:type="character" w:customStyle="1" w:styleId="WW8Num30z3">
    <w:name w:val="WW8Num30z3"/>
    <w:rPr>
      <w:rFonts w:ascii="Symbol" w:eastAsia="Times New Roman" w:hAnsi="Symbol" w:cs="Times New Roman"/>
    </w:rPr>
  </w:style>
  <w:style w:type="character" w:customStyle="1" w:styleId="WW8Num31z0">
    <w:name w:val="WW8Num31z0"/>
    <w:rPr>
      <w:rFonts w:ascii="Wingdings" w:eastAsia="Times New Roman" w:hAnsi="Wingdings" w:cs="Times New Roman"/>
      <w:sz w:val="16"/>
    </w:rPr>
  </w:style>
  <w:style w:type="character" w:customStyle="1" w:styleId="WW8Num31z1">
    <w:name w:val="WW8Num31z1"/>
    <w:rPr>
      <w:rFonts w:ascii="Courier New" w:eastAsia="Times New Roman" w:hAnsi="Courier New" w:cs="Times New Roman"/>
    </w:rPr>
  </w:style>
  <w:style w:type="character" w:customStyle="1" w:styleId="WW8Num31z2">
    <w:name w:val="WW8Num31z2"/>
    <w:rPr>
      <w:rFonts w:ascii="Wingdings" w:eastAsia="Times New Roman" w:hAnsi="Wingdings" w:cs="Times New Roman"/>
    </w:rPr>
  </w:style>
  <w:style w:type="character" w:customStyle="1" w:styleId="WW8Num31z3">
    <w:name w:val="WW8Num31z3"/>
    <w:rPr>
      <w:rFonts w:ascii="Symbol" w:eastAsia="Times New Roman" w:hAnsi="Symbol" w:cs="Times New Roman"/>
    </w:rPr>
  </w:style>
  <w:style w:type="character" w:customStyle="1" w:styleId="WW8Num32z0">
    <w:name w:val="WW8Num32z0"/>
    <w:rPr>
      <w:rFonts w:ascii="Wingdings" w:eastAsia="Times New Roman" w:hAnsi="Wingdings" w:cs="Wingdings"/>
    </w:rPr>
  </w:style>
  <w:style w:type="character" w:customStyle="1" w:styleId="WW8Num32z1">
    <w:name w:val="WW8Num32z1"/>
    <w:rPr>
      <w:rFonts w:ascii="Courier New" w:eastAsia="Times New Roman" w:hAnsi="Courier New" w:cs="Courier New"/>
    </w:rPr>
  </w:style>
  <w:style w:type="character" w:customStyle="1" w:styleId="WW8Num32z3">
    <w:name w:val="WW8Num32z3"/>
    <w:rPr>
      <w:rFonts w:ascii="Symbol" w:eastAsia="Times New Roman" w:hAnsi="Symbol" w:cs="Symbol"/>
    </w:rPr>
  </w:style>
  <w:style w:type="character" w:customStyle="1" w:styleId="WW8NumSt4z0">
    <w:name w:val="WW8NumSt4z0"/>
    <w:rPr>
      <w:rFonts w:ascii="Times New Roman" w:eastAsia="Times New Roman" w:hAnsi="Times New Roman" w:cs="Times New Roman"/>
    </w:rPr>
  </w:style>
  <w:style w:type="character" w:customStyle="1" w:styleId="WW8NumSt5z0">
    <w:name w:val="WW8NumSt5z0"/>
    <w:rPr>
      <w:rFonts w:ascii="Times New Roman" w:eastAsia="Times New Roman" w:hAnsi="Times New Roman" w:cs="Times New Roman"/>
    </w:rPr>
  </w:style>
  <w:style w:type="character" w:customStyle="1" w:styleId="WW8NumSt8z0">
    <w:name w:val="WW8NumSt8z0"/>
    <w:rPr>
      <w:rFonts w:ascii="Verdana" w:eastAsia="Times New Roman" w:hAnsi="Verdana" w:cs="Times New Roman"/>
    </w:rPr>
  </w:style>
  <w:style w:type="character" w:customStyle="1" w:styleId="WW8NumSt9z0">
    <w:name w:val="WW8NumSt9z0"/>
    <w:rPr>
      <w:rFonts w:ascii="Verdana" w:eastAsia="Times New Roman" w:hAnsi="Verdana" w:cs="Times New Roman"/>
    </w:rPr>
  </w:style>
  <w:style w:type="character" w:styleId="Hyperlink">
    <w:name w:val="Hyperlink"/>
    <w:rPr>
      <w:rFonts w:ascii="Times New Roman" w:eastAsia="Times New Roman" w:hAnsi="Times New Roman" w:cs="Times New Roman"/>
      <w:color w:val="0000FF"/>
      <w:u w:val="single"/>
    </w:rPr>
  </w:style>
  <w:style w:type="character" w:customStyle="1" w:styleId="normalchar">
    <w:name w:val="normal__char"/>
    <w:rPr>
      <w:rFonts w:ascii="Times New Roman" w:eastAsia="Times New Roman" w:hAnsi="Times New Roman" w:cs="Times New Roman"/>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projtabhd">
    <w:name w:val="projtabhd"/>
    <w:basedOn w:val="Normal"/>
    <w:pPr>
      <w:spacing w:before="60" w:after="60"/>
    </w:pPr>
    <w:rPr>
      <w:b/>
      <w:bCs/>
      <w:sz w:val="20"/>
      <w:szCs w:val="20"/>
      <w:lang w:val="en-GB"/>
    </w:rPr>
  </w:style>
  <w:style w:type="paragraph" w:customStyle="1" w:styleId="TableContents">
    <w:name w:val="Table Contents"/>
    <w:basedOn w:val="Normal"/>
    <w:pPr>
      <w:suppressLineNumbers/>
    </w:pPr>
    <w:rPr>
      <w:lang w:val="en-IN"/>
    </w:rPr>
  </w:style>
  <w:style w:type="paragraph" w:customStyle="1" w:styleId="TableHeading">
    <w:name w:val="Table Heading"/>
    <w:basedOn w:val="TableContents"/>
    <w:pPr>
      <w:jc w:val="center"/>
    </w:pPr>
    <w:rPr>
      <w:b/>
      <w:bCs/>
    </w:rPr>
  </w:style>
  <w:style w:type="character" w:styleId="Strong">
    <w:name w:val="Strong"/>
    <w:qFormat/>
    <w:rPr>
      <w:rFonts w:ascii="Times New Roman" w:eastAsia="Times New Roman" w:hAnsi="Times New Roman" w:cs="Times New Roman"/>
      <w:b/>
      <w:bCs/>
    </w:rPr>
  </w:style>
  <w:style w:type="character" w:customStyle="1" w:styleId="BalloonTextChar">
    <w:name w:val="Balloon Text Char"/>
    <w:link w:val="BalloonText"/>
    <w:rPr>
      <w:rFonts w:ascii="Tahoma" w:eastAsia="Times New Roman" w:hAnsi="Tahoma" w:cs="Tahoma"/>
      <w:sz w:val="16"/>
      <w:szCs w:val="16"/>
      <w:lang w:eastAsia="ar-SA"/>
    </w:rPr>
  </w:style>
  <w:style w:type="paragraph" w:styleId="BalloonText">
    <w:name w:val="Balloon Text"/>
    <w:basedOn w:val="Normal"/>
    <w:link w:val="BalloonTextChar"/>
    <w:rPr>
      <w:rFonts w:ascii="Tahoma" w:hAnsi="Tahoma"/>
      <w:sz w:val="16"/>
      <w:szCs w:val="16"/>
      <w:lang w:val="x-none"/>
    </w:rPr>
  </w:style>
  <w:style w:type="character" w:customStyle="1" w:styleId="CharacterStyle1">
    <w:name w:val="Character Style 1"/>
    <w:rPr>
      <w:rFonts w:ascii="Tahoma" w:eastAsia="Times New Roman" w:hAnsi="Tahoma" w:cs="Tahoma"/>
      <w:sz w:val="7"/>
      <w:szCs w:val="7"/>
    </w:rPr>
  </w:style>
  <w:style w:type="character" w:customStyle="1" w:styleId="BodyText2Char">
    <w:name w:val="Body Text 2 Char"/>
    <w:link w:val="BodyText2"/>
    <w:rPr>
      <w:rFonts w:ascii="Times New Roman" w:eastAsia="Times New Roman" w:hAnsi="Times New Roman" w:cs="Times New Roman"/>
      <w:sz w:val="24"/>
      <w:szCs w:val="24"/>
      <w:lang w:val="en-US" w:eastAsia="ar-SA" w:bidi="ar-SA"/>
    </w:rPr>
  </w:style>
  <w:style w:type="paragraph" w:styleId="BodyText2">
    <w:name w:val="Body Text 2"/>
    <w:basedOn w:val="Normal"/>
    <w:link w:val="BodyText2Char"/>
    <w:pPr>
      <w:spacing w:after="120" w:line="480" w:lineRule="auto"/>
    </w:pPr>
  </w:style>
  <w:style w:type="character" w:customStyle="1" w:styleId="blackres">
    <w:name w:val="blackres"/>
    <w:rPr>
      <w:rFonts w:ascii="Times New Roman" w:eastAsia="Times New Roman" w:hAnsi="Times New Roman" w:cs="Times New Roman"/>
    </w:rPr>
  </w:style>
  <w:style w:type="character" w:customStyle="1" w:styleId="ListParagraphChar">
    <w:name w:val="List Paragraph Char"/>
    <w:link w:val="ListParagraph"/>
    <w:uiPriority w:val="34"/>
    <w:rsid w:val="00C70199"/>
    <w:rPr>
      <w:sz w:val="24"/>
      <w:szCs w:val="24"/>
      <w:lang w:eastAsia="ar-SA"/>
    </w:rPr>
  </w:style>
  <w:style w:type="character" w:customStyle="1" w:styleId="style11">
    <w:name w:val="style11"/>
    <w:uiPriority w:val="99"/>
    <w:rsid w:val="003E3EAD"/>
    <w:rPr>
      <w:rFonts w:ascii="Arial" w:eastAsia="Times New Roman" w:hAnsi="Arial" w:cs="Arial" w:hint="default"/>
      <w:sz w:val="24"/>
      <w:szCs w:val="24"/>
    </w:rPr>
  </w:style>
  <w:style w:type="paragraph" w:customStyle="1" w:styleId="BlackDotBullet">
    <w:name w:val="Black Dot Bullet"/>
    <w:basedOn w:val="Normal"/>
    <w:rsid w:val="00BB3666"/>
    <w:pPr>
      <w:numPr>
        <w:numId w:val="10"/>
      </w:numPr>
      <w:suppressAutoHyphens w:val="0"/>
    </w:pPr>
    <w:rPr>
      <w:rFonts w:ascii="Arial" w:hAnsi="Arial"/>
      <w:sz w:val="20"/>
      <w:lang w:eastAsia="en-US"/>
    </w:rPr>
  </w:style>
  <w:style w:type="paragraph" w:customStyle="1" w:styleId="cogh1body">
    <w:name w:val="cog_h1_body"/>
    <w:basedOn w:val="Normal"/>
    <w:link w:val="cogh1bodyChar"/>
    <w:rsid w:val="00BB3666"/>
    <w:pPr>
      <w:suppressAutoHyphens w:val="0"/>
      <w:ind w:left="432"/>
      <w:jc w:val="both"/>
    </w:pPr>
    <w:rPr>
      <w:rFonts w:ascii="Arial" w:hAnsi="Arial"/>
      <w:sz w:val="20"/>
      <w:lang w:val="x-none" w:eastAsia="x-none"/>
    </w:rPr>
  </w:style>
  <w:style w:type="character" w:customStyle="1" w:styleId="cogh1bodyChar">
    <w:name w:val="cog_h1_body Char"/>
    <w:link w:val="cogh1body"/>
    <w:rsid w:val="00BB3666"/>
    <w:rPr>
      <w:rFonts w:ascii="Arial" w:hAnsi="Arial"/>
      <w:szCs w:val="24"/>
      <w:lang w:val="x-none" w:eastAsia="x-none"/>
    </w:rPr>
  </w:style>
  <w:style w:type="character" w:styleId="FollowedHyperlink">
    <w:name w:val="FollowedHyperlink"/>
    <w:rsid w:val="00F1122A"/>
    <w:rPr>
      <w:color w:val="800080"/>
      <w:u w:val="single"/>
    </w:rPr>
  </w:style>
  <w:style w:type="paragraph" w:customStyle="1" w:styleId="Sparta-Bullets">
    <w:name w:val="Sparta - Bullets"/>
    <w:basedOn w:val="Normal"/>
    <w:link w:val="Sparta-BulletsChar"/>
    <w:qFormat/>
    <w:rsid w:val="00F1122A"/>
    <w:pPr>
      <w:numPr>
        <w:numId w:val="13"/>
      </w:numPr>
      <w:suppressAutoHyphens w:val="0"/>
      <w:autoSpaceDE w:val="0"/>
      <w:autoSpaceDN w:val="0"/>
      <w:spacing w:line="240" w:lineRule="atLeast"/>
    </w:pPr>
    <w:rPr>
      <w:rFonts w:ascii="Arial" w:hAnsi="Arial"/>
      <w:bCs/>
      <w:sz w:val="20"/>
      <w:szCs w:val="20"/>
      <w:lang w:val="x-none" w:eastAsia="x-none"/>
    </w:rPr>
  </w:style>
  <w:style w:type="character" w:customStyle="1" w:styleId="Sparta-BulletsChar">
    <w:name w:val="Sparta - Bullets Char"/>
    <w:link w:val="Sparta-Bullets"/>
    <w:rsid w:val="00F1122A"/>
    <w:rPr>
      <w:rFonts w:ascii="Arial" w:hAnsi="Arial"/>
      <w:bCs/>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deral_Employees_Health_Benefits_Program" TargetMode="External"/><Relationship Id="rId13" Type="http://schemas.openxmlformats.org/officeDocument/2006/relationships/hyperlink" Target="https://en.wikipedia.org/wiki/Stock_market_index" TargetMode="External"/><Relationship Id="rId3" Type="http://schemas.openxmlformats.org/officeDocument/2006/relationships/settings" Target="settings.xml"/><Relationship Id="rId7" Type="http://schemas.openxmlformats.org/officeDocument/2006/relationships/hyperlink" Target="https://en.wikipedia.org/wiki/Medicare_(United_States)" TargetMode="External"/><Relationship Id="rId12" Type="http://schemas.openxmlformats.org/officeDocument/2006/relationships/hyperlink" Target="https://en.wikipedia.org/wiki/Euro_Stoxx_5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U.S._state" TargetMode="External"/><Relationship Id="rId11" Type="http://schemas.openxmlformats.org/officeDocument/2006/relationships/hyperlink" Target="https://en.wikipedia.org/wiki/Munich" TargetMode="External"/><Relationship Id="rId5" Type="http://schemas.openxmlformats.org/officeDocument/2006/relationships/hyperlink" Target="https://en.wikipedia.org/wiki/Licensee" TargetMode="External"/><Relationship Id="rId15" Type="http://schemas.openxmlformats.org/officeDocument/2006/relationships/fontTable" Target="fontTable.xml"/><Relationship Id="rId10" Type="http://schemas.openxmlformats.org/officeDocument/2006/relationships/hyperlink" Target="https://en.wikipedia.org/wiki/Berlin" TargetMode="External"/><Relationship Id="rId4" Type="http://schemas.openxmlformats.org/officeDocument/2006/relationships/webSettings" Target="webSettings.xml"/><Relationship Id="rId9" Type="http://schemas.openxmlformats.org/officeDocument/2006/relationships/hyperlink" Target="https://en.wikipedia.org/wiki/Aktiengesellschaft" TargetMode="External"/><Relationship Id="rId14" Type="http://schemas.openxmlformats.org/officeDocument/2006/relationships/image" Target="https://rdxfootmark.naukri.com/v2/track/openCv?trackingInfo=b86d291b3463924b57a50e37bbf97f75134f4b0419514c4847440321091b5b58120b15071349595a0d435601514841481f0f2b5613581957545f4d5d4a0e560c0a4257587a4553524f0d5048171b0d114b1e0a3e5c0411464b6857034b4a5f01554d100e13021553444f4a081e0103030415455e58085648110b034e6&amp;docTyp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2217</Words>
  <Characters>12640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 u r r i c u l u m V i t a e</vt:lpstr>
    </vt:vector>
  </TitlesOfParts>
  <Company>Yodlee Infotech Private Limited</Company>
  <LinksUpToDate>false</LinksUpToDate>
  <CharactersWithSpaces>14828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u r r i c u l u m V i t a e</dc:title>
  <dc:subject/>
  <dc:creator>IShank</dc:creator>
  <cp:keywords/>
  <cp:lastModifiedBy>R S, Sreenivasan</cp:lastModifiedBy>
  <cp:revision>2</cp:revision>
  <cp:lastPrinted>2016-07-25T10:37:00Z</cp:lastPrinted>
  <dcterms:created xsi:type="dcterms:W3CDTF">2025-02-09T03:25:00Z</dcterms:created>
  <dcterms:modified xsi:type="dcterms:W3CDTF">2025-02-09T03:25:00Z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cccc310aa5fc4dada5326b636539d361</vt:lpwstr>
  </property>
  <property fmtid="{D5CDD505-2E9C-101B-9397-08002B2CF9AE}" pid="3" name="_DocHome">
    <vt:i4>1550771106</vt:i4>
  </property>
  <property fmtid="{D5CDD505-2E9C-101B-9397-08002B2CF9AE}" pid="4" name="MSIP_Label_ea60d57e-af5b-4752-ac57-3e4f28ca11dc_Enabled">
    <vt:lpwstr>true</vt:lpwstr>
  </property>
  <property fmtid="{D5CDD505-2E9C-101B-9397-08002B2CF9AE}" pid="5" name="MSIP_Label_ea60d57e-af5b-4752-ac57-3e4f28ca11dc_SetDate">
    <vt:lpwstr>2025-02-09T03:25:38Z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b29f2cc1-da23-4142-89e0-d0d69925016d</vt:lpwstr>
  </property>
  <property fmtid="{D5CDD505-2E9C-101B-9397-08002B2CF9AE}" pid="10" name="MSIP_Label_ea60d57e-af5b-4752-ac57-3e4f28ca11dc_ContentBits">
    <vt:lpwstr>0</vt:lpwstr>
  </property>
</Properties>
</file>