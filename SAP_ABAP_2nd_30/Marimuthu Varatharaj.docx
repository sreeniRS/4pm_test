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A2D52" w:rsidRPr="00A80956" w:rsidP="003A2D52" w14:paraId="7C70335F" w14:textId="57D1914B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Marimuthu</w:t>
      </w:r>
      <w:r w:rsidR="00364998">
        <w:rPr>
          <w:rFonts w:cstheme="minorHAnsi"/>
          <w:b/>
          <w:bCs/>
          <w:sz w:val="24"/>
          <w:szCs w:val="24"/>
        </w:rPr>
        <w:t xml:space="preserve"> Varatharaj</w:t>
      </w:r>
      <w:r w:rsidRPr="00A80956" w:rsidR="00CB2231">
        <w:rPr>
          <w:rFonts w:cstheme="minorHAnsi"/>
          <w:b/>
          <w:bCs/>
          <w:sz w:val="24"/>
          <w:szCs w:val="24"/>
        </w:rPr>
        <w:tab/>
      </w:r>
      <w:r w:rsidRPr="00A80956" w:rsidR="00CB2231">
        <w:rPr>
          <w:rFonts w:cstheme="minorHAnsi"/>
          <w:b/>
          <w:bCs/>
          <w:sz w:val="24"/>
          <w:szCs w:val="24"/>
        </w:rPr>
        <w:tab/>
      </w:r>
      <w:r w:rsidRPr="00A80956" w:rsidR="00CB2231">
        <w:rPr>
          <w:rFonts w:cstheme="minorHAnsi"/>
          <w:b/>
          <w:bCs/>
          <w:sz w:val="24"/>
          <w:szCs w:val="24"/>
        </w:rPr>
        <w:tab/>
      </w:r>
      <w:r w:rsidRPr="00A80956" w:rsidR="00CB2231">
        <w:rPr>
          <w:rFonts w:cstheme="minorHAnsi"/>
          <w:b/>
          <w:bCs/>
          <w:sz w:val="24"/>
          <w:szCs w:val="24"/>
        </w:rPr>
        <w:tab/>
      </w:r>
      <w:r w:rsidRPr="00A80956" w:rsidR="00CB2231">
        <w:rPr>
          <w:rFonts w:cstheme="minorHAnsi"/>
          <w:b/>
          <w:bCs/>
          <w:sz w:val="24"/>
          <w:szCs w:val="24"/>
        </w:rPr>
        <w:tab/>
        <w:t xml:space="preserve">+91 </w:t>
      </w:r>
      <w:r>
        <w:rPr>
          <w:rFonts w:cstheme="minorHAnsi"/>
          <w:b/>
          <w:bCs/>
          <w:sz w:val="24"/>
          <w:szCs w:val="24"/>
        </w:rPr>
        <w:t>8675870043</w:t>
      </w:r>
    </w:p>
    <w:p w:rsidR="00F60A0E" w:rsidRPr="00A80956" w:rsidP="00F60A0E" w14:paraId="776FAE95" w14:textId="3398B630">
      <w:pPr>
        <w:pStyle w:val="ContactInformation"/>
        <w:rPr>
          <w:color w:val="auto"/>
        </w:rPr>
      </w:pPr>
      <w:r w:rsidRPr="00A80956">
        <w:rPr>
          <w:color w:val="auto"/>
        </w:rPr>
        <w:t xml:space="preserve">SAP </w:t>
      </w:r>
      <w:r w:rsidR="00682DA8">
        <w:rPr>
          <w:color w:val="auto"/>
        </w:rPr>
        <w:t xml:space="preserve">ABAP </w:t>
      </w:r>
      <w:r w:rsidRPr="00A80956">
        <w:rPr>
          <w:color w:val="auto"/>
        </w:rPr>
        <w:t>Consultant</w:t>
      </w:r>
      <w:r w:rsidRPr="00A80956" w:rsidR="003F03DD">
        <w:rPr>
          <w:color w:val="auto"/>
        </w:rPr>
        <w:tab/>
      </w:r>
      <w:r w:rsidRPr="00A80956" w:rsidR="003F03DD">
        <w:rPr>
          <w:color w:val="auto"/>
        </w:rPr>
        <w:tab/>
      </w:r>
      <w:r w:rsidRPr="00A80956" w:rsidR="003F03DD">
        <w:rPr>
          <w:color w:val="auto"/>
        </w:rPr>
        <w:tab/>
      </w:r>
      <w:r w:rsidRPr="00A80956" w:rsidR="003F03DD">
        <w:rPr>
          <w:color w:val="auto"/>
        </w:rPr>
        <w:tab/>
      </w:r>
      <w:r w:rsidRPr="00A80956" w:rsidR="003F03DD">
        <w:rPr>
          <w:color w:val="auto"/>
        </w:rPr>
        <w:tab/>
      </w:r>
      <w:r w:rsidR="006F27D2">
        <w:rPr>
          <w:color w:val="auto"/>
        </w:rPr>
        <w:tab/>
      </w:r>
      <w:r w:rsidR="00365D07">
        <w:rPr>
          <w:color w:val="auto"/>
        </w:rPr>
        <w:t>marimuthu1012</w:t>
      </w:r>
      <w:r w:rsidRPr="00A80956" w:rsidR="00CB2231">
        <w:rPr>
          <w:color w:val="auto"/>
        </w:rPr>
        <w:t>@gmail.com</w:t>
      </w:r>
    </w:p>
    <w:p w:rsidR="006152FB" w:rsidRPr="00A80956" w:rsidP="00A14C1B" w14:paraId="128979B3" w14:textId="77777777">
      <w:pPr>
        <w:pBdr>
          <w:top w:val="single" w:sz="4" w:space="1" w:color="000000"/>
          <w:bottom w:val="single" w:sz="18" w:space="1" w:color="000000"/>
        </w:pBdr>
        <w:spacing w:after="0"/>
        <w:jc w:val="both"/>
        <w:rPr>
          <w:rFonts w:cstheme="minorHAnsi"/>
        </w:rPr>
      </w:pPr>
      <w:r w:rsidRPr="00A80956">
        <w:rPr>
          <w:rFonts w:eastAsia="Calibri" w:cstheme="minorHAnsi"/>
          <w:b/>
          <w:color w:val="000000"/>
        </w:rPr>
        <w:t>Summary</w:t>
      </w:r>
    </w:p>
    <w:p w:rsidR="00A14C1B" w:rsidRPr="00A80956" w:rsidP="00A14C1B" w14:paraId="3F0E8D56" w14:textId="77777777">
      <w:pPr>
        <w:pStyle w:val="ListParagraph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A2D52" w:rsidRPr="00224221" w:rsidP="007F175D" w14:paraId="2C50F6C2" w14:textId="6BE58F2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 xml:space="preserve">Having </w:t>
      </w:r>
      <w:r w:rsidR="000D0A49">
        <w:rPr>
          <w:rFonts w:cstheme="minorHAnsi"/>
        </w:rPr>
        <w:t xml:space="preserve">around </w:t>
      </w:r>
      <w:r w:rsidR="005900E9">
        <w:rPr>
          <w:rFonts w:cstheme="minorHAnsi"/>
        </w:rPr>
        <w:t>9</w:t>
      </w:r>
      <w:r w:rsidRPr="00A80956" w:rsidR="00CB2231">
        <w:rPr>
          <w:rFonts w:cstheme="minorHAnsi"/>
        </w:rPr>
        <w:t xml:space="preserve"> </w:t>
      </w:r>
      <w:r w:rsidRPr="00A80956" w:rsidR="00F60A0E">
        <w:rPr>
          <w:rFonts w:cstheme="minorHAnsi"/>
        </w:rPr>
        <w:t>year</w:t>
      </w:r>
      <w:r w:rsidRPr="00A80956" w:rsidR="00564F22">
        <w:rPr>
          <w:rFonts w:cstheme="minorHAnsi"/>
        </w:rPr>
        <w:t>s</w:t>
      </w:r>
      <w:r w:rsidRPr="00A80956" w:rsidR="00F60A0E">
        <w:rPr>
          <w:rFonts w:cstheme="minorHAnsi"/>
        </w:rPr>
        <w:t xml:space="preserve"> o</w:t>
      </w:r>
      <w:r w:rsidRPr="00A80956" w:rsidR="006B24C4">
        <w:rPr>
          <w:rFonts w:cstheme="minorHAnsi"/>
        </w:rPr>
        <w:t xml:space="preserve">f experience </w:t>
      </w:r>
      <w:r w:rsidRPr="00A80956" w:rsidR="000C2C14">
        <w:rPr>
          <w:rFonts w:cstheme="minorHAnsi"/>
        </w:rPr>
        <w:t xml:space="preserve">in SAP ABAP with technical expertise </w:t>
      </w:r>
      <w:r w:rsidRPr="00A80956" w:rsidR="00F60A0E">
        <w:rPr>
          <w:rFonts w:cstheme="minorHAnsi"/>
        </w:rPr>
        <w:t>includes</w:t>
      </w:r>
      <w:r w:rsidRPr="00A80956" w:rsidR="00CB2231">
        <w:rPr>
          <w:rFonts w:cstheme="minorHAnsi"/>
        </w:rPr>
        <w:t xml:space="preserve"> </w:t>
      </w:r>
      <w:r w:rsidRPr="00A80956" w:rsidR="007F175D">
        <w:rPr>
          <w:rFonts w:cstheme="minorHAnsi"/>
        </w:rPr>
        <w:t>Data Dictionary, Reports (Classic,</w:t>
      </w:r>
      <w:r w:rsidR="001D7C8F">
        <w:rPr>
          <w:rFonts w:cstheme="minorHAnsi"/>
        </w:rPr>
        <w:t xml:space="preserve"> </w:t>
      </w:r>
      <w:r w:rsidRPr="00A80956" w:rsidR="007F175D">
        <w:rPr>
          <w:rFonts w:cstheme="minorHAnsi"/>
        </w:rPr>
        <w:t>Interactive, ALV Gird, ALV List,</w:t>
      </w:r>
      <w:r w:rsidR="00AA34B6">
        <w:rPr>
          <w:rFonts w:cstheme="minorHAnsi"/>
        </w:rPr>
        <w:t xml:space="preserve"> </w:t>
      </w:r>
      <w:r w:rsidRPr="00A80956" w:rsidR="007F175D">
        <w:rPr>
          <w:rFonts w:cstheme="minorHAnsi"/>
        </w:rPr>
        <w:t>OO ALV Reports)</w:t>
      </w:r>
      <w:r w:rsidR="00365D07">
        <w:rPr>
          <w:rFonts w:cstheme="minorHAnsi"/>
        </w:rPr>
        <w:t xml:space="preserve">, </w:t>
      </w:r>
      <w:r w:rsidRPr="00A80956" w:rsidR="007F175D">
        <w:rPr>
          <w:rFonts w:cstheme="minorHAnsi"/>
        </w:rPr>
        <w:t>Dialog Programming,</w:t>
      </w:r>
      <w:r w:rsidR="00365D07">
        <w:rPr>
          <w:rFonts w:cstheme="minorHAnsi"/>
        </w:rPr>
        <w:t xml:space="preserve"> </w:t>
      </w:r>
      <w:r w:rsidR="00365D07">
        <w:rPr>
          <w:rFonts w:ascii="Times New Roman" w:hAnsi="Times New Roman"/>
        </w:rPr>
        <w:t>CDS views,</w:t>
      </w:r>
      <w:r w:rsidR="00365D07">
        <w:rPr>
          <w:rFonts w:cstheme="minorHAnsi"/>
        </w:rPr>
        <w:t xml:space="preserve"> </w:t>
      </w:r>
      <w:r w:rsidR="00365D07">
        <w:rPr>
          <w:rFonts w:ascii="Times New Roman" w:hAnsi="Times New Roman"/>
        </w:rPr>
        <w:t>AMDP</w:t>
      </w:r>
      <w:r w:rsidR="00365D07">
        <w:rPr>
          <w:rFonts w:cstheme="minorHAnsi"/>
        </w:rPr>
        <w:t xml:space="preserve">, </w:t>
      </w:r>
      <w:r w:rsidR="00D91A68">
        <w:rPr>
          <w:rFonts w:cstheme="minorHAnsi"/>
        </w:rPr>
        <w:t xml:space="preserve">IDOC, </w:t>
      </w:r>
      <w:r w:rsidR="00365D07">
        <w:rPr>
          <w:rFonts w:cstheme="minorHAnsi"/>
        </w:rPr>
        <w:t>Proxy, Workflow, Web Dynpro</w:t>
      </w:r>
      <w:r w:rsidR="0044550C">
        <w:rPr>
          <w:rFonts w:cstheme="minorHAnsi"/>
        </w:rPr>
        <w:t>,</w:t>
      </w:r>
      <w:r w:rsidR="00365D07">
        <w:rPr>
          <w:rFonts w:cstheme="minorHAnsi"/>
        </w:rPr>
        <w:t xml:space="preserve"> </w:t>
      </w:r>
      <w:r w:rsidRPr="00A80956" w:rsidR="007F175D">
        <w:rPr>
          <w:rFonts w:cstheme="minorHAnsi"/>
        </w:rPr>
        <w:t xml:space="preserve">Adobe forms, Smart </w:t>
      </w:r>
      <w:r w:rsidRPr="00A80956" w:rsidR="00DC56A4">
        <w:rPr>
          <w:rFonts w:cstheme="minorHAnsi"/>
        </w:rPr>
        <w:t>forms,</w:t>
      </w:r>
      <w:r w:rsidRPr="00A80956" w:rsidR="007F175D">
        <w:rPr>
          <w:rFonts w:cstheme="minorHAnsi"/>
        </w:rPr>
        <w:t xml:space="preserve"> and SAP Scripts, BADI, Enhancement Framework (Implicit, Explic</w:t>
      </w:r>
      <w:r w:rsidRPr="00A80956" w:rsidR="0035605D">
        <w:rPr>
          <w:rFonts w:cstheme="minorHAnsi"/>
        </w:rPr>
        <w:t>it), Customer Exits, User Exits</w:t>
      </w:r>
      <w:r w:rsidR="005900E9">
        <w:rPr>
          <w:rFonts w:cstheme="minorHAnsi"/>
        </w:rPr>
        <w:t>,</w:t>
      </w:r>
      <w:r w:rsidRPr="00A80956" w:rsidR="007F175D">
        <w:rPr>
          <w:rFonts w:cstheme="minorHAnsi"/>
        </w:rPr>
        <w:t xml:space="preserve"> </w:t>
      </w:r>
      <w:r w:rsidR="0044550C">
        <w:rPr>
          <w:rFonts w:cstheme="minorHAnsi"/>
        </w:rPr>
        <w:t xml:space="preserve">Batch </w:t>
      </w:r>
      <w:r w:rsidR="0044550C">
        <w:rPr>
          <w:rFonts w:ascii="Times New Roman" w:hAnsi="Times New Roman"/>
        </w:rPr>
        <w:t>input recording</w:t>
      </w:r>
      <w:r w:rsidR="005900E9">
        <w:rPr>
          <w:rFonts w:ascii="Times New Roman" w:hAnsi="Times New Roman"/>
        </w:rPr>
        <w:t xml:space="preserve"> and AIF.</w:t>
      </w:r>
    </w:p>
    <w:p w:rsidR="00224221" w:rsidRPr="00A80956" w:rsidP="007F175D" w14:paraId="56A89DD4" w14:textId="5367A650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ascii="Times New Roman" w:hAnsi="Times New Roman"/>
        </w:rPr>
        <w:t xml:space="preserve">Worked on SAP S/4 HANA implementation </w:t>
      </w:r>
      <w:r w:rsidR="005900E9">
        <w:rPr>
          <w:rFonts w:ascii="Times New Roman" w:hAnsi="Times New Roman"/>
        </w:rPr>
        <w:t>projects.</w:t>
      </w:r>
    </w:p>
    <w:p w:rsidR="00534AF1" w:rsidRPr="00534AF1" w:rsidP="00E557B2" w14:paraId="2042259A" w14:textId="095035DF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34AF1">
        <w:rPr>
          <w:rFonts w:cstheme="minorHAnsi"/>
        </w:rPr>
        <w:t>Worked on modules like MM, FI, SD,</w:t>
      </w:r>
      <w:r w:rsidRPr="00534AF1" w:rsidR="00ED47AE">
        <w:rPr>
          <w:rFonts w:cstheme="minorHAnsi"/>
        </w:rPr>
        <w:t xml:space="preserve"> Retail</w:t>
      </w:r>
      <w:r w:rsidRPr="00534AF1" w:rsidR="00365D07">
        <w:rPr>
          <w:rFonts w:cstheme="minorHAnsi"/>
        </w:rPr>
        <w:t xml:space="preserve">, </w:t>
      </w:r>
      <w:r w:rsidRPr="00534AF1">
        <w:rPr>
          <w:rFonts w:cstheme="minorHAnsi"/>
        </w:rPr>
        <w:t>QM</w:t>
      </w:r>
      <w:r w:rsidR="005900E9">
        <w:rPr>
          <w:rFonts w:cstheme="minorHAnsi"/>
        </w:rPr>
        <w:t>, PM</w:t>
      </w:r>
      <w:r w:rsidRPr="00534AF1" w:rsidR="00365D07">
        <w:rPr>
          <w:rFonts w:cstheme="minorHAnsi"/>
        </w:rPr>
        <w:t xml:space="preserve"> and SRM</w:t>
      </w:r>
    </w:p>
    <w:p w:rsidR="002B3208" w:rsidRPr="00A80956" w:rsidP="003A2D52" w14:paraId="4A37FD61" w14:textId="77777777">
      <w:pPr>
        <w:spacing w:after="0"/>
        <w:jc w:val="both"/>
        <w:rPr>
          <w:rFonts w:cstheme="minorHAnsi"/>
        </w:rPr>
      </w:pPr>
    </w:p>
    <w:p w:rsidR="002B3208" w:rsidRPr="00A80956" w:rsidP="003A2D52" w14:paraId="610043D5" w14:textId="77777777">
      <w:pPr>
        <w:pBdr>
          <w:top w:val="single" w:sz="4" w:space="1" w:color="000000"/>
          <w:bottom w:val="single" w:sz="18" w:space="1" w:color="000000"/>
        </w:pBdr>
        <w:jc w:val="both"/>
        <w:rPr>
          <w:rFonts w:eastAsia="Calibri" w:cstheme="minorHAnsi"/>
          <w:b/>
          <w:color w:val="000000"/>
        </w:rPr>
      </w:pPr>
      <w:r w:rsidRPr="00A80956">
        <w:rPr>
          <w:rFonts w:eastAsia="Calibri" w:cstheme="minorHAnsi"/>
          <w:b/>
          <w:color w:val="000000"/>
        </w:rPr>
        <w:t>Professional Skills</w:t>
      </w:r>
    </w:p>
    <w:p w:rsidR="009A1F79" w:rsidRPr="00A80956" w:rsidP="009A1F79" w14:paraId="62373B29" w14:textId="7030F92B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 xml:space="preserve">Extensively Worked in Creation and modification of layouts in Adobe Forms, Smart </w:t>
      </w:r>
      <w:r w:rsidR="008D2294">
        <w:rPr>
          <w:rFonts w:cstheme="minorHAnsi"/>
        </w:rPr>
        <w:t>F</w:t>
      </w:r>
      <w:r w:rsidRPr="00A80956">
        <w:rPr>
          <w:rFonts w:cstheme="minorHAnsi"/>
        </w:rPr>
        <w:t>orms and SAP Scripts</w:t>
      </w:r>
    </w:p>
    <w:p w:rsidR="003A6C41" w:rsidRPr="0044550C" w:rsidP="00764F8B" w14:paraId="304FE1B0" w14:textId="1B9C9809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44550C">
        <w:rPr>
          <w:rFonts w:cstheme="minorHAnsi"/>
        </w:rPr>
        <w:t>Proficient in Object Oriented ABAP.</w:t>
      </w:r>
    </w:p>
    <w:p w:rsidR="006F414A" w:rsidRPr="00A80956" w:rsidP="006F414A" w14:paraId="102E138E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>Expertise in Data dictionary which includes Tables, views, search helps, etc.,</w:t>
      </w:r>
    </w:p>
    <w:p w:rsidR="00883C36" w:rsidRPr="00A80956" w:rsidP="00F13695" w14:paraId="52B0F8FD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>Extensive experience in generating Classical, Interactive and ALV Reports.</w:t>
      </w:r>
    </w:p>
    <w:p w:rsidR="000C2C14" w:rsidP="009A1F79" w14:paraId="6A4CE9E9" w14:textId="618144AC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>Worked</w:t>
      </w:r>
      <w:r w:rsidRPr="00A80956">
        <w:rPr>
          <w:rFonts w:cstheme="minorHAnsi"/>
        </w:rPr>
        <w:t xml:space="preserve"> in </w:t>
      </w:r>
      <w:r w:rsidRPr="00A80956">
        <w:rPr>
          <w:rFonts w:cstheme="minorHAnsi"/>
        </w:rPr>
        <w:t>Implicit Enhancements, Customer</w:t>
      </w:r>
      <w:r w:rsidRPr="00A80956">
        <w:rPr>
          <w:rFonts w:cstheme="minorHAnsi"/>
        </w:rPr>
        <w:t xml:space="preserve"> Exits, BADIs and User Exits.</w:t>
      </w:r>
    </w:p>
    <w:p w:rsidR="0044550C" w:rsidRPr="0044550C" w:rsidP="00AD5272" w14:paraId="37345C31" w14:textId="2F028A1F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44550C">
        <w:rPr>
          <w:rFonts w:cstheme="minorHAnsi"/>
        </w:rPr>
        <w:t xml:space="preserve">Worked in </w:t>
      </w:r>
      <w:r>
        <w:rPr>
          <w:rFonts w:cstheme="minorHAnsi"/>
        </w:rPr>
        <w:t>CDS Views and AMDP methods</w:t>
      </w:r>
      <w:r w:rsidRPr="0044550C">
        <w:rPr>
          <w:rFonts w:cstheme="minorHAnsi"/>
        </w:rPr>
        <w:t>.</w:t>
      </w:r>
    </w:p>
    <w:p w:rsidR="006F414A" w:rsidRPr="00A80956" w:rsidP="006F414A" w14:paraId="23B66DFB" w14:textId="744F63A0">
      <w:pPr>
        <w:numPr>
          <w:ilvl w:val="0"/>
          <w:numId w:val="1"/>
        </w:numPr>
        <w:spacing w:after="0"/>
        <w:contextualSpacing/>
        <w:jc w:val="both"/>
        <w:rPr>
          <w:rFonts w:cstheme="minorHAnsi"/>
          <w:b/>
        </w:rPr>
      </w:pPr>
      <w:r w:rsidRPr="00A80956">
        <w:rPr>
          <w:rFonts w:cstheme="minorHAnsi"/>
        </w:rPr>
        <w:t>Experience in working with Data Migration/Data Conversion tools like BDC</w:t>
      </w:r>
      <w:r w:rsidR="0044550C">
        <w:rPr>
          <w:rFonts w:cstheme="minorHAnsi"/>
        </w:rPr>
        <w:t xml:space="preserve"> and </w:t>
      </w:r>
      <w:r w:rsidRPr="00A80956" w:rsidR="00682DA8">
        <w:rPr>
          <w:rFonts w:cstheme="minorHAnsi"/>
        </w:rPr>
        <w:t>BAPI.</w:t>
      </w:r>
    </w:p>
    <w:p w:rsidR="000C2C14" w:rsidRPr="00A80956" w:rsidP="009A1F79" w14:paraId="28A603F6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>Proficient in Dialog/Module Pool programming.</w:t>
      </w:r>
    </w:p>
    <w:p w:rsidR="000C2C14" w:rsidRPr="00A80956" w:rsidP="009A1F79" w14:paraId="03F2BCAD" w14:textId="6E2C20D5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 xml:space="preserve">Experience in </w:t>
      </w:r>
      <w:r w:rsidRPr="00A80956">
        <w:rPr>
          <w:rFonts w:cstheme="minorHAnsi"/>
        </w:rPr>
        <w:t xml:space="preserve">IDOC, </w:t>
      </w:r>
      <w:r w:rsidR="0044550C">
        <w:rPr>
          <w:rFonts w:cstheme="minorHAnsi"/>
        </w:rPr>
        <w:t xml:space="preserve">Proxy, Web Dynpro and Workflow </w:t>
      </w:r>
      <w:r w:rsidRPr="00A80956">
        <w:rPr>
          <w:rFonts w:cstheme="minorHAnsi"/>
        </w:rPr>
        <w:t>Concepts.</w:t>
      </w:r>
    </w:p>
    <w:p w:rsidR="000C2C14" w:rsidRPr="00A80956" w:rsidP="009A1F79" w14:paraId="123CF731" w14:textId="164359A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 xml:space="preserve">Good Debugging skill using Classic debugger and </w:t>
      </w:r>
      <w:r w:rsidRPr="00A80956" w:rsidR="001D7C8F">
        <w:rPr>
          <w:rFonts w:cstheme="minorHAnsi"/>
        </w:rPr>
        <w:t>new</w:t>
      </w:r>
      <w:r w:rsidRPr="00A80956">
        <w:rPr>
          <w:rFonts w:cstheme="minorHAnsi"/>
        </w:rPr>
        <w:t xml:space="preserve"> debugger. </w:t>
      </w:r>
    </w:p>
    <w:p w:rsidR="00F60A0E" w:rsidP="009A1F79" w14:paraId="47E3CB12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>Experience in Code Optimization and performance tuning.</w:t>
      </w:r>
    </w:p>
    <w:p w:rsidR="005900E9" w:rsidP="009A1F79" w14:paraId="7E250C61" w14:textId="1DB408CF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Extensive experience in SAP AIF interface.</w:t>
      </w:r>
    </w:p>
    <w:p w:rsidR="00661CC8" w:rsidP="009A1F79" w14:paraId="2BD834EE" w14:textId="7C72E808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Experience in HANA DB migration preparation.</w:t>
      </w:r>
    </w:p>
    <w:p w:rsidR="00661CC8" w:rsidRPr="00A80956" w:rsidP="009A1F79" w14:paraId="2E0F55B6" w14:textId="57DCDCE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Experience in setting up the ATC check variants.</w:t>
      </w:r>
    </w:p>
    <w:p w:rsidR="006F414A" w:rsidRPr="00A80956" w:rsidP="006F414A" w14:paraId="08F25B31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>Good level of experience in the preparation of Technical Specification Document from a given Functional Specification Document.</w:t>
      </w:r>
    </w:p>
    <w:p w:rsidR="00F075C4" w:rsidRPr="00A80956" w:rsidP="006D7D06" w14:paraId="54A11E9F" w14:textId="77777777">
      <w:pPr>
        <w:pStyle w:val="Normal11ptNormal11pt"/>
        <w:tabs>
          <w:tab w:val="clear" w:pos="2160"/>
        </w:tabs>
        <w:spacing w:line="360" w:lineRule="auto"/>
        <w:ind w:left="0" w:firstLine="0"/>
        <w:rPr>
          <w:rFonts w:asciiTheme="minorHAnsi" w:hAnsiTheme="minorHAnsi" w:cstheme="minorHAnsi"/>
          <w:sz w:val="12"/>
          <w:szCs w:val="22"/>
        </w:rPr>
      </w:pPr>
    </w:p>
    <w:p w:rsidR="00016EE1" w:rsidRPr="00A80956" w:rsidP="00F075C4" w14:paraId="44209FF7" w14:textId="77777777">
      <w:pPr>
        <w:pStyle w:val="Normal11ptNormal11pt"/>
        <w:tabs>
          <w:tab w:val="clear" w:pos="2160"/>
        </w:tabs>
        <w:spacing w:line="360" w:lineRule="auto"/>
        <w:ind w:left="720" w:firstLine="0"/>
        <w:rPr>
          <w:rFonts w:asciiTheme="minorHAnsi" w:hAnsiTheme="minorHAnsi" w:cstheme="minorHAnsi"/>
          <w:sz w:val="12"/>
          <w:szCs w:val="22"/>
        </w:rPr>
      </w:pPr>
    </w:p>
    <w:p w:rsidR="003A2D52" w:rsidRPr="00A80956" w:rsidP="00F60A0E" w14:paraId="32A59748" w14:textId="77777777">
      <w:pPr>
        <w:pBdr>
          <w:top w:val="single" w:sz="4" w:space="1" w:color="000000"/>
          <w:bottom w:val="single" w:sz="18" w:space="1" w:color="000000"/>
        </w:pBdr>
        <w:jc w:val="both"/>
        <w:rPr>
          <w:rFonts w:eastAsia="Calibri" w:cstheme="minorHAnsi"/>
          <w:b/>
          <w:color w:val="000000"/>
        </w:rPr>
      </w:pPr>
      <w:r w:rsidRPr="00A80956">
        <w:rPr>
          <w:rFonts w:eastAsia="Calibri" w:cstheme="minorHAnsi"/>
          <w:b/>
          <w:color w:val="000000"/>
        </w:rPr>
        <w:t>Technical Skills</w:t>
      </w:r>
    </w:p>
    <w:p w:rsidR="00386DEC" w:rsidRPr="00A80956" w:rsidP="00F075C4" w14:paraId="15A962C0" w14:textId="22871ED9">
      <w:pPr>
        <w:pStyle w:val="SectionHeading"/>
        <w:spacing w:line="240" w:lineRule="auto"/>
        <w:ind w:left="720"/>
        <w:rPr>
          <w:rStyle w:val="SectionHeadingChar"/>
          <w:rFonts w:asciiTheme="minorHAnsi" w:hAnsiTheme="minorHAnsi" w:cstheme="minorHAnsi"/>
          <w:color w:val="auto"/>
        </w:rPr>
      </w:pPr>
      <w:r w:rsidRPr="00A80956">
        <w:rPr>
          <w:rStyle w:val="SectionHeadingChar"/>
          <w:rFonts w:asciiTheme="minorHAnsi" w:hAnsiTheme="minorHAnsi" w:cstheme="minorHAnsi"/>
          <w:color w:val="auto"/>
        </w:rPr>
        <w:t xml:space="preserve">Programming </w:t>
      </w:r>
      <w:r w:rsidRPr="00A80956" w:rsidR="00C838BB">
        <w:rPr>
          <w:rStyle w:val="SectionHeadingChar"/>
          <w:rFonts w:asciiTheme="minorHAnsi" w:hAnsiTheme="minorHAnsi" w:cstheme="minorHAnsi"/>
          <w:color w:val="auto"/>
        </w:rPr>
        <w:t xml:space="preserve">Language </w:t>
      </w:r>
      <w:r w:rsidRPr="00A80956" w:rsidR="00C838BB">
        <w:rPr>
          <w:rStyle w:val="SectionHeadingChar"/>
          <w:rFonts w:asciiTheme="minorHAnsi" w:hAnsiTheme="minorHAnsi" w:cstheme="minorHAnsi"/>
          <w:color w:val="auto"/>
        </w:rPr>
        <w:tab/>
      </w:r>
      <w:r w:rsidRPr="00A80956">
        <w:rPr>
          <w:rStyle w:val="SectionHeadingChar"/>
          <w:rFonts w:asciiTheme="minorHAnsi" w:hAnsiTheme="minorHAnsi" w:cstheme="minorHAnsi"/>
          <w:color w:val="auto"/>
        </w:rPr>
        <w:t>:</w:t>
      </w:r>
      <w:r w:rsidRPr="00A80956" w:rsidR="00F075C4">
        <w:rPr>
          <w:rStyle w:val="SectionHeadingChar"/>
          <w:rFonts w:asciiTheme="minorHAnsi" w:hAnsiTheme="minorHAnsi" w:cstheme="minorHAnsi"/>
          <w:color w:val="auto"/>
        </w:rPr>
        <w:tab/>
      </w:r>
      <w:r w:rsidRPr="00A80956">
        <w:rPr>
          <w:rStyle w:val="SectionHeadingChar"/>
          <w:rFonts w:asciiTheme="minorHAnsi" w:hAnsiTheme="minorHAnsi" w:cstheme="minorHAnsi"/>
          <w:color w:val="auto"/>
        </w:rPr>
        <w:t>ABAP.</w:t>
      </w:r>
    </w:p>
    <w:p w:rsidR="00386DEC" w:rsidRPr="00A80956" w:rsidP="00F075C4" w14:paraId="1E3E1F11" w14:textId="4983DDDD">
      <w:pPr>
        <w:pStyle w:val="SectionHeading"/>
        <w:spacing w:line="240" w:lineRule="auto"/>
        <w:ind w:left="720"/>
        <w:rPr>
          <w:rStyle w:val="SectionHeadingChar"/>
          <w:rFonts w:asciiTheme="minorHAnsi" w:hAnsiTheme="minorHAnsi" w:cstheme="minorHAnsi"/>
          <w:color w:val="auto"/>
        </w:rPr>
      </w:pPr>
      <w:r w:rsidRPr="00A80956">
        <w:rPr>
          <w:rStyle w:val="SectionHeadingChar"/>
          <w:rFonts w:asciiTheme="minorHAnsi" w:hAnsiTheme="minorHAnsi" w:cstheme="minorHAnsi"/>
          <w:color w:val="auto"/>
        </w:rPr>
        <w:t>Database</w:t>
      </w:r>
      <w:r w:rsidRPr="00A80956">
        <w:rPr>
          <w:rStyle w:val="SectionHeadingChar"/>
          <w:rFonts w:asciiTheme="minorHAnsi" w:hAnsiTheme="minorHAnsi" w:cstheme="minorHAnsi"/>
          <w:color w:val="auto"/>
        </w:rPr>
        <w:tab/>
      </w:r>
      <w:r w:rsidRPr="00A80956">
        <w:rPr>
          <w:rStyle w:val="SectionHeadingChar"/>
          <w:rFonts w:asciiTheme="minorHAnsi" w:hAnsiTheme="minorHAnsi" w:cstheme="minorHAnsi"/>
          <w:color w:val="auto"/>
        </w:rPr>
        <w:tab/>
        <w:t xml:space="preserve">            </w:t>
      </w:r>
      <w:r w:rsidR="00C838BB">
        <w:rPr>
          <w:rStyle w:val="SectionHeadingChar"/>
          <w:rFonts w:asciiTheme="minorHAnsi" w:hAnsiTheme="minorHAnsi" w:cstheme="minorHAnsi"/>
          <w:color w:val="auto"/>
        </w:rPr>
        <w:t xml:space="preserve">  :</w:t>
      </w:r>
      <w:r w:rsidRPr="00A80956">
        <w:rPr>
          <w:rStyle w:val="SectionHeadingChar"/>
          <w:rFonts w:asciiTheme="minorHAnsi" w:hAnsiTheme="minorHAnsi" w:cstheme="minorHAnsi"/>
          <w:color w:val="auto"/>
        </w:rPr>
        <w:t xml:space="preserve">  </w:t>
      </w:r>
      <w:r w:rsidRPr="00A80956" w:rsidR="00F075C4">
        <w:rPr>
          <w:rStyle w:val="SectionHeadingChar"/>
          <w:rFonts w:asciiTheme="minorHAnsi" w:hAnsiTheme="minorHAnsi" w:cstheme="minorHAnsi"/>
          <w:color w:val="auto"/>
        </w:rPr>
        <w:tab/>
      </w:r>
      <w:r w:rsidRPr="00A80956">
        <w:rPr>
          <w:rStyle w:val="SectionHeadingChar"/>
          <w:rFonts w:asciiTheme="minorHAnsi" w:hAnsiTheme="minorHAnsi" w:cstheme="minorHAnsi"/>
          <w:color w:val="auto"/>
        </w:rPr>
        <w:t>SQL</w:t>
      </w:r>
      <w:r w:rsidRPr="00A80956" w:rsidR="000C2C14">
        <w:rPr>
          <w:rStyle w:val="SectionHeadingChar"/>
          <w:rFonts w:asciiTheme="minorHAnsi" w:hAnsiTheme="minorHAnsi" w:cstheme="minorHAnsi"/>
          <w:color w:val="auto"/>
        </w:rPr>
        <w:t xml:space="preserve"> Server</w:t>
      </w:r>
      <w:r w:rsidRPr="00A80956">
        <w:rPr>
          <w:rStyle w:val="SectionHeadingChar"/>
          <w:rFonts w:asciiTheme="minorHAnsi" w:hAnsiTheme="minorHAnsi" w:cstheme="minorHAnsi"/>
          <w:color w:val="auto"/>
        </w:rPr>
        <w:t>.</w:t>
      </w:r>
    </w:p>
    <w:p w:rsidR="00682DA8" w:rsidP="006D7D06" w14:paraId="27B9A141" w14:textId="7CE88457">
      <w:pPr>
        <w:pStyle w:val="SectionHeading"/>
        <w:spacing w:line="240" w:lineRule="auto"/>
        <w:ind w:left="720"/>
        <w:rPr>
          <w:rStyle w:val="SectionHeadingChar"/>
          <w:rFonts w:asciiTheme="minorHAnsi" w:hAnsiTheme="minorHAnsi" w:cstheme="minorHAnsi"/>
          <w:color w:val="auto"/>
        </w:rPr>
      </w:pPr>
      <w:r w:rsidRPr="00A80956">
        <w:rPr>
          <w:rStyle w:val="SectionHeadingChar"/>
          <w:rFonts w:asciiTheme="minorHAnsi" w:hAnsiTheme="minorHAnsi" w:cstheme="minorHAnsi"/>
          <w:color w:val="auto"/>
        </w:rPr>
        <w:t xml:space="preserve">Operating System                 </w:t>
      </w:r>
      <w:r w:rsidRPr="00A80956" w:rsidR="00F075C4">
        <w:rPr>
          <w:rStyle w:val="SectionHeadingChar"/>
          <w:rFonts w:asciiTheme="minorHAnsi" w:hAnsiTheme="minorHAnsi" w:cstheme="minorHAnsi"/>
          <w:color w:val="auto"/>
        </w:rPr>
        <w:tab/>
      </w:r>
      <w:r w:rsidRPr="00A80956">
        <w:rPr>
          <w:rStyle w:val="SectionHeadingChar"/>
          <w:rFonts w:asciiTheme="minorHAnsi" w:hAnsiTheme="minorHAnsi" w:cstheme="minorHAnsi"/>
          <w:color w:val="auto"/>
        </w:rPr>
        <w:t xml:space="preserve">: </w:t>
      </w:r>
      <w:r w:rsidRPr="00A80956" w:rsidR="00F075C4">
        <w:rPr>
          <w:rStyle w:val="SectionHeadingChar"/>
          <w:rFonts w:asciiTheme="minorHAnsi" w:hAnsiTheme="minorHAnsi" w:cstheme="minorHAnsi"/>
          <w:color w:val="auto"/>
        </w:rPr>
        <w:tab/>
      </w:r>
      <w:r w:rsidRPr="00A80956">
        <w:rPr>
          <w:rStyle w:val="SectionHeadingChar"/>
          <w:rFonts w:asciiTheme="minorHAnsi" w:hAnsiTheme="minorHAnsi" w:cstheme="minorHAnsi"/>
          <w:color w:val="auto"/>
        </w:rPr>
        <w:t xml:space="preserve"> Windows.</w:t>
      </w:r>
    </w:p>
    <w:p w:rsidR="001914DC" w:rsidP="006D7D06" w14:paraId="7F29EC0C" w14:textId="77777777">
      <w:pPr>
        <w:pStyle w:val="SectionHeading"/>
        <w:spacing w:line="240" w:lineRule="auto"/>
        <w:ind w:left="720"/>
        <w:rPr>
          <w:rStyle w:val="SectionHeadingChar"/>
          <w:rFonts w:asciiTheme="minorHAnsi" w:hAnsiTheme="minorHAnsi" w:cstheme="minorHAnsi"/>
          <w:color w:val="auto"/>
        </w:rPr>
      </w:pPr>
    </w:p>
    <w:p w:rsidR="005E27E6" w:rsidRPr="00A80956" w:rsidP="005E27E6" w14:paraId="686008E6" w14:textId="5060E3A5">
      <w:pPr>
        <w:pBdr>
          <w:top w:val="single" w:sz="4" w:space="1" w:color="000000"/>
          <w:bottom w:val="single" w:sz="18" w:space="1" w:color="000000"/>
        </w:pBdr>
        <w:jc w:val="both"/>
        <w:rPr>
          <w:rFonts w:eastAsia="Calibri" w:cstheme="minorHAnsi"/>
          <w:b/>
          <w:color w:val="000000"/>
        </w:rPr>
      </w:pPr>
      <w:r>
        <w:rPr>
          <w:rFonts w:eastAsia="Calibri" w:cstheme="minorHAnsi"/>
          <w:b/>
          <w:color w:val="000000"/>
        </w:rPr>
        <w:t>Payroll Company</w:t>
      </w:r>
    </w:p>
    <w:p w:rsidR="005E27E6" w:rsidRPr="005900E9" w:rsidP="005E27E6" w14:paraId="577C5EC9" w14:textId="090F9579">
      <w:pPr>
        <w:spacing w:after="0"/>
        <w:jc w:val="both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</w:rPr>
        <w:t>Company</w:t>
      </w:r>
      <w:r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5900E9">
        <w:rPr>
          <w:rFonts w:cstheme="minorHAnsi"/>
          <w:b/>
          <w:bCs/>
          <w:color w:val="000000"/>
        </w:rPr>
        <w:t xml:space="preserve">Capgemini </w:t>
      </w:r>
      <w:r w:rsidRPr="005900E9" w:rsidR="005900E9">
        <w:rPr>
          <w:rFonts w:cstheme="minorHAnsi"/>
          <w:b/>
          <w:bCs/>
          <w:color w:val="000000"/>
        </w:rPr>
        <w:t>Technology Services India Limited</w:t>
      </w:r>
    </w:p>
    <w:p w:rsidR="005E27E6" w:rsidP="005E27E6" w14:paraId="594D393B" w14:textId="235FAC54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Starting Month/Year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5900E9">
        <w:rPr>
          <w:rFonts w:cstheme="minorHAnsi"/>
          <w:b/>
          <w:bCs/>
          <w:color w:val="000000"/>
        </w:rPr>
        <w:t>May 2022</w:t>
      </w:r>
      <w:r>
        <w:rPr>
          <w:rFonts w:cstheme="minorHAnsi"/>
          <w:b/>
          <w:bCs/>
          <w:color w:val="000000"/>
        </w:rPr>
        <w:t xml:space="preserve"> </w:t>
      </w:r>
    </w:p>
    <w:p w:rsidR="005900E9" w:rsidP="005E27E6" w14:paraId="0BDCA4CC" w14:textId="22DB8E7A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Ending Month/Year</w:t>
      </w:r>
      <w:r>
        <w:rPr>
          <w:rFonts w:cstheme="minorHAnsi"/>
          <w:b/>
          <w:bCs/>
          <w:color w:val="000000"/>
        </w:rPr>
        <w:tab/>
        <w:t xml:space="preserve">: </w:t>
      </w:r>
      <w:r>
        <w:rPr>
          <w:rFonts w:cstheme="minorHAnsi"/>
          <w:b/>
          <w:bCs/>
          <w:color w:val="000000"/>
        </w:rPr>
        <w:tab/>
      </w:r>
      <w:r w:rsidRPr="005E27E6">
        <w:rPr>
          <w:rFonts w:cstheme="minorHAnsi"/>
          <w:color w:val="000000"/>
        </w:rPr>
        <w:t>Present</w:t>
      </w:r>
    </w:p>
    <w:p w:rsidR="005900E9" w:rsidP="005E27E6" w14:paraId="79E68E3F" w14:textId="77777777">
      <w:pPr>
        <w:spacing w:after="0"/>
        <w:jc w:val="both"/>
        <w:rPr>
          <w:rFonts w:cstheme="minorHAnsi"/>
          <w:color w:val="000000"/>
        </w:rPr>
      </w:pPr>
    </w:p>
    <w:p w:rsidR="005900E9" w:rsidRPr="00A80956" w:rsidP="005900E9" w14:paraId="490F9723" w14:textId="77777777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Company</w:t>
      </w:r>
      <w:r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5E27E6">
        <w:rPr>
          <w:rFonts w:cstheme="minorHAnsi"/>
          <w:color w:val="000000"/>
        </w:rPr>
        <w:t>EIM Solutions</w:t>
      </w:r>
    </w:p>
    <w:p w:rsidR="005900E9" w:rsidP="005900E9" w14:paraId="7625FA25" w14:textId="77777777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Starting Month/Year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5E27E6">
        <w:rPr>
          <w:rFonts w:cstheme="minorHAnsi"/>
          <w:color w:val="000000"/>
        </w:rPr>
        <w:t>Dec 2017</w:t>
      </w:r>
      <w:r>
        <w:rPr>
          <w:rFonts w:cstheme="minorHAnsi"/>
          <w:b/>
          <w:bCs/>
          <w:color w:val="000000"/>
        </w:rPr>
        <w:t xml:space="preserve"> </w:t>
      </w:r>
    </w:p>
    <w:p w:rsidR="005900E9" w:rsidP="005900E9" w14:paraId="29FA54E1" w14:textId="40845543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Ending Month/Year</w:t>
      </w:r>
      <w:r>
        <w:rPr>
          <w:rFonts w:cstheme="minorHAnsi"/>
          <w:b/>
          <w:bCs/>
          <w:color w:val="000000"/>
        </w:rPr>
        <w:tab/>
        <w:t xml:space="preserve">: </w:t>
      </w:r>
      <w:r>
        <w:rPr>
          <w:rFonts w:cstheme="minorHAnsi"/>
          <w:b/>
          <w:bCs/>
          <w:color w:val="000000"/>
        </w:rPr>
        <w:tab/>
      </w:r>
      <w:r>
        <w:rPr>
          <w:rFonts w:cstheme="minorHAnsi"/>
          <w:color w:val="000000"/>
        </w:rPr>
        <w:t>May 2022</w:t>
      </w:r>
    </w:p>
    <w:p w:rsidR="00224221" w14:paraId="6FC24C4B" w14:textId="039703E6">
      <w:pPr>
        <w:rPr>
          <w:rFonts w:cstheme="minorHAnsi"/>
          <w:b/>
          <w:bCs/>
          <w:color w:val="000000"/>
        </w:rPr>
      </w:pPr>
    </w:p>
    <w:p w:rsidR="005E27E6" w:rsidRPr="00A80956" w:rsidP="005E27E6" w14:paraId="21B3A230" w14:textId="7FA4C90F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Company</w:t>
      </w:r>
      <w:r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5E27E6">
        <w:rPr>
          <w:rFonts w:cstheme="minorHAnsi"/>
          <w:color w:val="000000"/>
        </w:rPr>
        <w:t>ABPM solutions private limited</w:t>
      </w:r>
    </w:p>
    <w:p w:rsidR="005E27E6" w:rsidRPr="005E27E6" w:rsidP="005E27E6" w14:paraId="57E7EDCC" w14:textId="79C16871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Starting Month/Year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5E27E6">
        <w:rPr>
          <w:rFonts w:cstheme="minorHAnsi"/>
          <w:color w:val="000000"/>
        </w:rPr>
        <w:t>Dec 201</w:t>
      </w:r>
      <w:r w:rsidR="00D10FB1">
        <w:rPr>
          <w:rFonts w:cstheme="minorHAnsi"/>
          <w:color w:val="000000"/>
        </w:rPr>
        <w:t>5</w:t>
      </w:r>
      <w:r w:rsidRPr="005E27E6">
        <w:rPr>
          <w:rFonts w:cstheme="minorHAnsi"/>
          <w:color w:val="000000"/>
        </w:rPr>
        <w:t xml:space="preserve"> </w:t>
      </w:r>
    </w:p>
    <w:p w:rsidR="005E27E6" w:rsidRPr="005E27E6" w:rsidP="005E27E6" w14:paraId="7C753D97" w14:textId="44FCC725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Ending Month/Year</w:t>
      </w:r>
      <w:r>
        <w:rPr>
          <w:rFonts w:cstheme="minorHAnsi"/>
          <w:b/>
          <w:bCs/>
          <w:color w:val="000000"/>
        </w:rPr>
        <w:tab/>
        <w:t xml:space="preserve">: </w:t>
      </w:r>
      <w:r>
        <w:rPr>
          <w:rFonts w:cstheme="minorHAnsi"/>
          <w:b/>
          <w:bCs/>
          <w:color w:val="000000"/>
        </w:rPr>
        <w:tab/>
      </w:r>
      <w:r w:rsidRPr="005E27E6">
        <w:rPr>
          <w:rFonts w:cstheme="minorHAnsi"/>
          <w:color w:val="000000"/>
        </w:rPr>
        <w:t>Nov 2017</w:t>
      </w:r>
    </w:p>
    <w:p w:rsidR="005E27E6" w:rsidRPr="005E27E6" w:rsidP="005E27E6" w14:paraId="0E44D103" w14:textId="77777777">
      <w:pPr>
        <w:spacing w:after="0"/>
        <w:jc w:val="both"/>
        <w:rPr>
          <w:rStyle w:val="SectionHeadingChar"/>
          <w:rFonts w:asciiTheme="minorHAnsi" w:hAnsiTheme="minorHAnsi" w:cstheme="minorHAnsi"/>
          <w:b w:val="0"/>
          <w:color w:val="auto"/>
          <w:sz w:val="14"/>
        </w:rPr>
      </w:pPr>
    </w:p>
    <w:p w:rsidR="002B3208" w:rsidRPr="00A80956" w:rsidP="003A2D52" w14:paraId="06506BC6" w14:textId="77777777">
      <w:pPr>
        <w:pBdr>
          <w:top w:val="single" w:sz="4" w:space="1" w:color="000000"/>
          <w:bottom w:val="single" w:sz="18" w:space="1" w:color="000000"/>
        </w:pBdr>
        <w:jc w:val="both"/>
        <w:rPr>
          <w:rFonts w:eastAsia="Calibri" w:cstheme="minorHAnsi"/>
          <w:b/>
          <w:color w:val="000000"/>
        </w:rPr>
      </w:pPr>
      <w:r w:rsidRPr="00A80956">
        <w:rPr>
          <w:rFonts w:eastAsia="Calibri" w:cstheme="minorHAnsi"/>
          <w:b/>
          <w:color w:val="000000"/>
        </w:rPr>
        <w:t>Project Summary</w:t>
      </w:r>
    </w:p>
    <w:p w:rsidR="005900E9" w:rsidP="005900E9" w14:paraId="7007B266" w14:textId="4AD4F357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DC1B1B" w:rsidR="00DC1B1B">
        <w:rPr>
          <w:rFonts w:cstheme="minorHAnsi"/>
          <w:b/>
          <w:bCs/>
          <w:color w:val="000000"/>
        </w:rPr>
        <w:t>Mercedes-Benz</w:t>
      </w:r>
      <w:r w:rsidR="00DC1B1B">
        <w:rPr>
          <w:rFonts w:cstheme="minorHAnsi"/>
          <w:b/>
          <w:bCs/>
          <w:color w:val="000000"/>
        </w:rPr>
        <w:t>, India</w:t>
      </w:r>
    </w:p>
    <w:p w:rsidR="005900E9" w:rsidRPr="00A80956" w:rsidP="005900E9" w14:paraId="7253D43C" w14:textId="1908F166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="00DC1B1B">
        <w:rPr>
          <w:rFonts w:cstheme="minorHAnsi"/>
          <w:b/>
          <w:bCs/>
          <w:color w:val="000000"/>
        </w:rPr>
        <w:t>ECC Implementation</w:t>
      </w:r>
    </w:p>
    <w:p w:rsidR="005900E9" w:rsidRPr="00A80956" w:rsidP="005900E9" w14:paraId="15020932" w14:textId="310FA541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>Aug. 202</w:t>
      </w:r>
      <w:r w:rsidR="00DC1B1B">
        <w:rPr>
          <w:rFonts w:cstheme="minorHAnsi"/>
          <w:b/>
          <w:bCs/>
          <w:color w:val="000000"/>
        </w:rPr>
        <w:t>2</w:t>
      </w:r>
      <w:r>
        <w:rPr>
          <w:rFonts w:cstheme="minorHAnsi"/>
          <w:b/>
          <w:bCs/>
          <w:color w:val="000000"/>
        </w:rPr>
        <w:t xml:space="preserve"> - Present</w:t>
      </w:r>
    </w:p>
    <w:p w:rsidR="005900E9" w:rsidP="005900E9" w14:paraId="0A277F56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5900E9" w:rsidP="005900E9" w14:paraId="75E3DFF0" w14:textId="3F5E0C3D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Worked on AIF interface to create the GL posting through the IDOC </w:t>
      </w:r>
      <w:r w:rsidRPr="00AA4D2D" w:rsidR="00AA4D2D">
        <w:rPr>
          <w:rFonts w:cstheme="minorHAnsi"/>
        </w:rPr>
        <w:t>FIDCCP02</w:t>
      </w:r>
      <w:r w:rsidR="00AA4D2D">
        <w:rPr>
          <w:rFonts w:cstheme="minorHAnsi"/>
        </w:rPr>
        <w:t>.</w:t>
      </w:r>
    </w:p>
    <w:p w:rsidR="00AA4D2D" w:rsidP="005900E9" w14:paraId="5A013D34" w14:textId="0FA0D0ED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Created new custom fields in sales order header and transferred the data to </w:t>
      </w:r>
      <w:r w:rsidR="005579D1">
        <w:rPr>
          <w:rFonts w:cstheme="minorHAnsi"/>
        </w:rPr>
        <w:t xml:space="preserve">the </w:t>
      </w:r>
      <w:r>
        <w:rPr>
          <w:rFonts w:cstheme="minorHAnsi"/>
        </w:rPr>
        <w:t>billing document using enhancement.</w:t>
      </w:r>
    </w:p>
    <w:p w:rsidR="00AA4D2D" w:rsidP="005900E9" w14:paraId="58F3CE3B" w14:textId="767571E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Created a excel upload tool for GL posting using the BAPI.</w:t>
      </w:r>
    </w:p>
    <w:p w:rsidR="005579D1" w:rsidP="005900E9" w14:paraId="35AF848C" w14:textId="4825AEE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Worked on multiple smartforms to print the invoice</w:t>
      </w:r>
      <w:r w:rsidR="00661CC8">
        <w:rPr>
          <w:rFonts w:cstheme="minorHAnsi"/>
        </w:rPr>
        <w:t xml:space="preserve"> data.</w:t>
      </w:r>
    </w:p>
    <w:p w:rsidR="00661CC8" w:rsidP="005900E9" w14:paraId="37081E10" w14:textId="4ABD3B36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Worked on enhancements to modify the sales order data when it is created from upload tool.</w:t>
      </w:r>
    </w:p>
    <w:p w:rsidR="00661CC8" w:rsidP="005900E9" w14:paraId="74B0C509" w14:textId="30E2382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Worked on an outbound interface using AIF mapping to send the sales order data to another system.</w:t>
      </w:r>
    </w:p>
    <w:p w:rsidR="00661CC8" w:rsidP="005900E9" w14:paraId="5FC1B3DE" w14:textId="09A09169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Worked on to disable the GOS options in sales order</w:t>
      </w:r>
      <w:r w:rsidR="00EB0F1D">
        <w:rPr>
          <w:rFonts w:cstheme="minorHAnsi"/>
        </w:rPr>
        <w:t>.</w:t>
      </w:r>
    </w:p>
    <w:p w:rsidR="00EB0F1D" w:rsidP="005900E9" w14:paraId="74D59FA8" w14:textId="73851E2F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Created a new interface using AIF and proxy to post the GL.</w:t>
      </w:r>
    </w:p>
    <w:p w:rsidR="0060656B" w:rsidP="005900E9" w14:paraId="288AD886" w14:textId="5B67B4DA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Worked on to eliminate the ATC check finding for HANA DB migration.</w:t>
      </w:r>
    </w:p>
    <w:p w:rsidR="0060656B" w:rsidP="005900E9" w14:paraId="5BCE39A4" w14:textId="02F0BB9D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Created a custom workflow to approve the sales order based on the price.</w:t>
      </w:r>
    </w:p>
    <w:p w:rsidR="0060656B" w:rsidP="005900E9" w14:paraId="3ED26D3A" w14:textId="66340E92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Worked on SAPScript for payment advice form.</w:t>
      </w:r>
    </w:p>
    <w:p w:rsidR="0060656B" w:rsidP="0060656B" w14:paraId="6367F5C0" w14:textId="77777777">
      <w:pPr>
        <w:spacing w:after="0"/>
        <w:ind w:left="720"/>
        <w:contextualSpacing/>
        <w:jc w:val="both"/>
        <w:rPr>
          <w:rFonts w:cstheme="minorHAnsi"/>
        </w:rPr>
      </w:pPr>
    </w:p>
    <w:p w:rsidR="005900E9" w:rsidP="001D7C8F" w14:paraId="029D8519" w14:textId="77777777">
      <w:pPr>
        <w:spacing w:after="0"/>
        <w:jc w:val="both"/>
        <w:rPr>
          <w:rFonts w:cstheme="minorHAnsi"/>
          <w:b/>
          <w:bCs/>
          <w:color w:val="000000"/>
        </w:rPr>
      </w:pPr>
    </w:p>
    <w:p w:rsidR="001D7C8F" w:rsidP="001D7C8F" w14:paraId="7F2FC76B" w14:textId="1CC31230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>BestSecret, Germany</w:t>
      </w:r>
    </w:p>
    <w:p w:rsidR="00534AF1" w:rsidRPr="00A80956" w:rsidP="001D7C8F" w14:paraId="067B6B65" w14:textId="20ABDADB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Pr="00534AF1">
        <w:rPr>
          <w:rFonts w:cstheme="minorHAnsi"/>
          <w:b/>
          <w:bCs/>
          <w:color w:val="000000"/>
        </w:rPr>
        <w:t>Off-shore S4H Implementation</w:t>
      </w:r>
    </w:p>
    <w:p w:rsidR="001D7C8F" w:rsidRPr="00A80956" w:rsidP="001D7C8F" w14:paraId="67024516" w14:textId="5B3E72C0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 xml:space="preserve">Aug. 2020 </w:t>
      </w:r>
      <w:r w:rsidR="001530F7">
        <w:rPr>
          <w:rFonts w:cstheme="minorHAnsi"/>
          <w:b/>
          <w:bCs/>
          <w:color w:val="000000"/>
        </w:rPr>
        <w:t>–</w:t>
      </w:r>
      <w:r>
        <w:rPr>
          <w:rFonts w:cstheme="minorHAnsi"/>
          <w:b/>
          <w:bCs/>
          <w:color w:val="000000"/>
        </w:rPr>
        <w:t xml:space="preserve"> </w:t>
      </w:r>
      <w:r w:rsidR="001530F7">
        <w:rPr>
          <w:rFonts w:cstheme="minorHAnsi"/>
          <w:b/>
          <w:bCs/>
          <w:color w:val="000000"/>
        </w:rPr>
        <w:t>May 2022</w:t>
      </w:r>
    </w:p>
    <w:p w:rsidR="001D7C8F" w:rsidP="001D7C8F" w14:paraId="5D214883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1D7C8F" w:rsidP="001D7C8F" w14:paraId="3538794F" w14:textId="022819EF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Created</w:t>
      </w:r>
      <w:r>
        <w:rPr>
          <w:rFonts w:cstheme="minorHAnsi"/>
        </w:rPr>
        <w:t xml:space="preserve"> a report to upload the article master data using ARTMAS idoc.</w:t>
      </w:r>
    </w:p>
    <w:p w:rsidR="001D7C8F" w:rsidP="001D7C8F" w14:paraId="69065CA8" w14:textId="22716DD5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Implemented</w:t>
      </w:r>
      <w:r>
        <w:rPr>
          <w:rFonts w:cstheme="minorHAnsi"/>
        </w:rPr>
        <w:t xml:space="preserve"> an enhancement to substitute the profit center in sales order item</w:t>
      </w:r>
      <w:r w:rsidR="00B202A7">
        <w:rPr>
          <w:rFonts w:cstheme="minorHAnsi"/>
        </w:rPr>
        <w:t xml:space="preserve"> by using substitutions.</w:t>
      </w:r>
    </w:p>
    <w:p w:rsidR="001D7C8F" w:rsidP="001D7C8F" w14:paraId="15A99B8B" w14:textId="2E0FD3A0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Implemented</w:t>
      </w:r>
      <w:r>
        <w:rPr>
          <w:rFonts w:cstheme="minorHAnsi"/>
        </w:rPr>
        <w:t xml:space="preserve"> an enhancement to consider the ATP check from SAP CAR</w:t>
      </w:r>
    </w:p>
    <w:p w:rsidR="0007576C" w:rsidP="001D7C8F" w14:paraId="5C63233D" w14:textId="3FE6E7CD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Created </w:t>
      </w:r>
      <w:r w:rsidR="00B202A7">
        <w:rPr>
          <w:rFonts w:cstheme="minorHAnsi"/>
        </w:rPr>
        <w:t>a program to create the return Purchase order by uploading the data form Excel file.</w:t>
      </w:r>
    </w:p>
    <w:p w:rsidR="008A2411" w:rsidP="008A2411" w14:paraId="3A77FAEA" w14:textId="488893D6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Created </w:t>
      </w:r>
      <w:r>
        <w:rPr>
          <w:rFonts w:cstheme="minorHAnsi"/>
        </w:rPr>
        <w:t>a report to upload the daily changed article master data using ARTMAS idoc.</w:t>
      </w:r>
    </w:p>
    <w:p w:rsidR="00B202A7" w:rsidRPr="00224221" w:rsidP="001D7C8F" w14:paraId="00DC9472" w14:textId="749A1168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Implemented</w:t>
      </w:r>
      <w:r w:rsidR="008A2411">
        <w:rPr>
          <w:rFonts w:cstheme="minorHAnsi"/>
        </w:rPr>
        <w:t xml:space="preserve"> an enhancement to change the company code and sales organization when creating the invoice document through inbound idoc </w:t>
      </w:r>
      <w:r w:rsidRPr="00316509" w:rsidR="008A2411">
        <w:t>WPUUMS</w:t>
      </w:r>
      <w:r w:rsidR="008A2411">
        <w:t>.</w:t>
      </w:r>
    </w:p>
    <w:p w:rsidR="00224221" w:rsidP="001D7C8F" w14:paraId="559AAEAD" w14:textId="546B63C6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t xml:space="preserve">Created a report to create accounting document post from the billing </w:t>
      </w:r>
      <w:r w:rsidR="003F5242">
        <w:t>documents.</w:t>
      </w:r>
    </w:p>
    <w:p w:rsidR="001D7C8F" w:rsidP="00ED47AE" w14:paraId="78696AB6" w14:textId="77777777">
      <w:pPr>
        <w:spacing w:after="0"/>
        <w:jc w:val="both"/>
        <w:rPr>
          <w:rFonts w:cstheme="minorHAnsi"/>
          <w:b/>
          <w:bCs/>
          <w:color w:val="000000"/>
        </w:rPr>
      </w:pPr>
    </w:p>
    <w:p w:rsidR="00ED47AE" w:rsidP="00ED47AE" w14:paraId="56434380" w14:textId="2FFEF0FF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B66080" w:rsidR="00B66080">
        <w:rPr>
          <w:rFonts w:cstheme="minorHAnsi"/>
          <w:b/>
          <w:bCs/>
          <w:color w:val="000000"/>
        </w:rPr>
        <w:t>Kenya Airports Authority, Kenya</w:t>
      </w:r>
    </w:p>
    <w:p w:rsidR="00534AF1" w:rsidRPr="00A80956" w:rsidP="00ED47AE" w14:paraId="627026D9" w14:textId="552040C4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Pr="00534AF1">
        <w:rPr>
          <w:rFonts w:cstheme="minorHAnsi"/>
          <w:b/>
          <w:bCs/>
          <w:color w:val="000000"/>
        </w:rPr>
        <w:t>Off-shore S4H Implementation</w:t>
      </w:r>
    </w:p>
    <w:p w:rsidR="00ED47AE" w:rsidRPr="00A80956" w:rsidP="00ED47AE" w14:paraId="6D8164A8" w14:textId="5C448B9C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B66080">
        <w:rPr>
          <w:rFonts w:cstheme="minorHAnsi"/>
          <w:b/>
          <w:bCs/>
          <w:color w:val="000000"/>
        </w:rPr>
        <w:t>Ap</w:t>
      </w:r>
      <w:r w:rsidR="007E1ECF">
        <w:rPr>
          <w:rFonts w:cstheme="minorHAnsi"/>
          <w:b/>
          <w:bCs/>
          <w:color w:val="000000"/>
        </w:rPr>
        <w:t>r</w:t>
      </w:r>
      <w:r w:rsidR="001D7C8F">
        <w:rPr>
          <w:rFonts w:cstheme="minorHAnsi"/>
          <w:b/>
          <w:bCs/>
          <w:color w:val="000000"/>
        </w:rPr>
        <w:t>.</w:t>
      </w:r>
      <w:r w:rsidR="007E1ECF">
        <w:rPr>
          <w:rFonts w:cstheme="minorHAnsi"/>
          <w:b/>
          <w:bCs/>
          <w:color w:val="000000"/>
        </w:rPr>
        <w:t xml:space="preserve"> 2020 </w:t>
      </w:r>
      <w:r w:rsidR="001D7C8F">
        <w:rPr>
          <w:rFonts w:cstheme="minorHAnsi"/>
          <w:b/>
          <w:bCs/>
          <w:color w:val="000000"/>
        </w:rPr>
        <w:t>–</w:t>
      </w:r>
      <w:r w:rsidR="007E1ECF">
        <w:rPr>
          <w:rFonts w:cstheme="minorHAnsi"/>
          <w:b/>
          <w:bCs/>
          <w:color w:val="000000"/>
        </w:rPr>
        <w:t xml:space="preserve"> </w:t>
      </w:r>
      <w:r w:rsidR="001D7C8F">
        <w:rPr>
          <w:rFonts w:cstheme="minorHAnsi"/>
          <w:b/>
          <w:bCs/>
          <w:color w:val="000000"/>
        </w:rPr>
        <w:t>Aug. 2020</w:t>
      </w:r>
    </w:p>
    <w:p w:rsidR="00ED47AE" w:rsidP="00ED47AE" w14:paraId="17FF7519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B66080" w:rsidRPr="00B66080" w:rsidP="00B66080" w14:paraId="5D5BDB56" w14:textId="6B06C84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Implemented</w:t>
      </w:r>
      <w:r w:rsidRPr="00B66080">
        <w:rPr>
          <w:rFonts w:cstheme="minorHAnsi"/>
        </w:rPr>
        <w:t xml:space="preserve"> an enhancement to disable the deletion option in GOS attachment services.</w:t>
      </w:r>
    </w:p>
    <w:p w:rsidR="00B66080" w:rsidRPr="00B66080" w:rsidP="00B66080" w14:paraId="27FA58F8" w14:textId="0F7BCB89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Created</w:t>
      </w:r>
      <w:r w:rsidRPr="00B66080">
        <w:rPr>
          <w:rFonts w:cstheme="minorHAnsi"/>
        </w:rPr>
        <w:t xml:space="preserve"> a report to send mail notification for delayed workflow approvals.</w:t>
      </w:r>
    </w:p>
    <w:p w:rsidR="00B66080" w:rsidP="00B66080" w14:paraId="4A33FD0E" w14:textId="375B5936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 workflow for automatic material reservation creation with one level approval.</w:t>
      </w:r>
    </w:p>
    <w:p w:rsidR="00AA34B6" w:rsidRPr="00B66080" w:rsidP="00AA34B6" w14:paraId="58DD0B7B" w14:textId="396B8C50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 xml:space="preserve">Developed a workflow for automatic </w:t>
      </w:r>
      <w:r>
        <w:rPr>
          <w:rFonts w:cstheme="minorHAnsi"/>
        </w:rPr>
        <w:t>purchase requisition</w:t>
      </w:r>
      <w:r w:rsidRPr="00B66080">
        <w:rPr>
          <w:rFonts w:cstheme="minorHAnsi"/>
        </w:rPr>
        <w:t xml:space="preserve"> creation with one level approval.</w:t>
      </w:r>
    </w:p>
    <w:p w:rsidR="00B66080" w:rsidRPr="00B66080" w:rsidP="00B66080" w14:paraId="477FEF8E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 workflow for vendor mobile number change approval.</w:t>
      </w:r>
    </w:p>
    <w:p w:rsidR="00B66080" w:rsidRPr="00B66080" w:rsidP="00B66080" w14:paraId="121602E4" w14:textId="3AD552E2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 xml:space="preserve">Developed a workflow for payee changes for invoice </w:t>
      </w:r>
      <w:r w:rsidRPr="00B66080" w:rsidR="005E27E6">
        <w:rPr>
          <w:rFonts w:cstheme="minorHAnsi"/>
        </w:rPr>
        <w:t>verification.</w:t>
      </w:r>
    </w:p>
    <w:p w:rsidR="00B66080" w:rsidRPr="00B66080" w:rsidP="00B66080" w14:paraId="7179924F" w14:textId="2E290586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Implemented</w:t>
      </w:r>
      <w:r w:rsidRPr="00B66080">
        <w:rPr>
          <w:rFonts w:cstheme="minorHAnsi"/>
        </w:rPr>
        <w:t xml:space="preserve"> an enhancement to add tax code in supplier response item data.</w:t>
      </w:r>
    </w:p>
    <w:p w:rsidR="00B66080" w:rsidP="00B66080" w14:paraId="5FEEC45A" w14:textId="0E0264A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Implemented</w:t>
      </w:r>
      <w:r w:rsidRPr="00B66080">
        <w:rPr>
          <w:rFonts w:cstheme="minorHAnsi"/>
        </w:rPr>
        <w:t xml:space="preserve"> an enhancement to validate the attachments in Technical RFx response.</w:t>
      </w:r>
    </w:p>
    <w:p w:rsidR="00AA34B6" w:rsidP="00B66080" w14:paraId="11E512F2" w14:textId="57E8518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Implemented</w:t>
      </w:r>
      <w:r>
        <w:rPr>
          <w:rFonts w:cstheme="minorHAnsi"/>
        </w:rPr>
        <w:t xml:space="preserve"> an enhancement to add custom field in RFx notes and attachment </w:t>
      </w:r>
      <w:r w:rsidR="005E27E6">
        <w:rPr>
          <w:rFonts w:cstheme="minorHAnsi"/>
        </w:rPr>
        <w:t>screen.</w:t>
      </w:r>
    </w:p>
    <w:p w:rsidR="00F03A8C" w:rsidP="00B66080" w14:paraId="598BCD05" w14:textId="1B87DB2B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>
        <w:rPr>
          <w:rFonts w:cstheme="minorHAnsi"/>
        </w:rPr>
        <w:t>Developed a web</w:t>
      </w:r>
      <w:r w:rsidR="00BE7DB6">
        <w:rPr>
          <w:rFonts w:cstheme="minorHAnsi"/>
        </w:rPr>
        <w:t xml:space="preserve"> D</w:t>
      </w:r>
      <w:r>
        <w:rPr>
          <w:rFonts w:cstheme="minorHAnsi"/>
        </w:rPr>
        <w:t xml:space="preserve">ynpro application to add supplier additional data in SRM </w:t>
      </w:r>
      <w:r w:rsidR="005E27E6">
        <w:rPr>
          <w:rFonts w:cstheme="minorHAnsi"/>
        </w:rPr>
        <w:t>module.</w:t>
      </w:r>
    </w:p>
    <w:p w:rsidR="001D7C8F" w:rsidRPr="001D7C8F" w:rsidP="001D7C8F" w14:paraId="17027E96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1D7C8F">
        <w:rPr>
          <w:rFonts w:cstheme="minorHAnsi"/>
        </w:rPr>
        <w:t>Developed a Web Dynpro application to post job requisition through enterprise portal.</w:t>
      </w:r>
    </w:p>
    <w:p w:rsidR="001D7C8F" w:rsidRPr="001D7C8F" w:rsidP="001D7C8F" w14:paraId="55BEF9D0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1D7C8F">
        <w:rPr>
          <w:rFonts w:cstheme="minorHAnsi"/>
        </w:rPr>
        <w:t>Developed a Web Dynpro application to applying the jobs by internal or external applicants.</w:t>
      </w:r>
    </w:p>
    <w:p w:rsidR="001D7C8F" w:rsidRPr="001D7C8F" w:rsidP="001D7C8F" w14:paraId="1A8278AE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1D7C8F">
        <w:rPr>
          <w:rFonts w:cstheme="minorHAnsi"/>
        </w:rPr>
        <w:t>Developed a Web Dynpro application to applying the jobs by internal or external applicants.</w:t>
      </w:r>
    </w:p>
    <w:p w:rsidR="001D7C8F" w:rsidP="001D7C8F" w14:paraId="45EFAE67" w14:textId="7ADA70EB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1D7C8F">
        <w:rPr>
          <w:rFonts w:cstheme="minorHAnsi"/>
        </w:rPr>
        <w:t>Developed a Web Dynpro application to evaluate and ranking the applicants.</w:t>
      </w:r>
    </w:p>
    <w:p w:rsidR="00ED47AE" w:rsidRPr="00400958" w:rsidP="00A051D9" w14:paraId="1BD62810" w14:textId="0C723A1E">
      <w:pPr>
        <w:numPr>
          <w:ilvl w:val="0"/>
          <w:numId w:val="1"/>
        </w:numPr>
        <w:spacing w:after="0"/>
        <w:contextualSpacing/>
        <w:jc w:val="both"/>
        <w:rPr>
          <w:rFonts w:cstheme="minorHAnsi"/>
          <w:b/>
          <w:bCs/>
          <w:color w:val="000000"/>
        </w:rPr>
      </w:pPr>
      <w:r w:rsidRPr="00400958">
        <w:rPr>
          <w:rFonts w:cstheme="minorHAnsi"/>
        </w:rPr>
        <w:t>Developed an extended CDS view for MARA table.</w:t>
      </w:r>
    </w:p>
    <w:p w:rsidR="00224221" w:rsidRPr="00F160F5" w:rsidP="00AB2C0C" w14:paraId="6DB5CFC9" w14:textId="58C64949">
      <w:pPr>
        <w:numPr>
          <w:ilvl w:val="0"/>
          <w:numId w:val="1"/>
        </w:numPr>
        <w:spacing w:after="0"/>
        <w:contextualSpacing/>
        <w:jc w:val="both"/>
        <w:rPr>
          <w:rFonts w:cstheme="minorHAnsi"/>
          <w:b/>
          <w:bCs/>
          <w:color w:val="000000"/>
        </w:rPr>
      </w:pPr>
      <w:r w:rsidRPr="00400958">
        <w:rPr>
          <w:rFonts w:cstheme="minorHAnsi"/>
        </w:rPr>
        <w:t>Developed a report for sales order mass display by using AMDP methods.</w:t>
      </w:r>
    </w:p>
    <w:p w:rsidR="00F160F5" w:rsidRPr="00400958" w:rsidP="00F160F5" w14:paraId="090D3112" w14:textId="77777777">
      <w:pPr>
        <w:spacing w:after="0"/>
        <w:ind w:left="720"/>
        <w:contextualSpacing/>
        <w:jc w:val="both"/>
        <w:rPr>
          <w:rFonts w:cstheme="minorHAnsi"/>
          <w:b/>
          <w:bCs/>
          <w:color w:val="000000"/>
        </w:rPr>
      </w:pPr>
    </w:p>
    <w:p w:rsidR="009A5617" w:rsidP="009A5617" w14:paraId="01CBAF61" w14:textId="0BF5BF3A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B66080" w:rsidR="00B66080">
        <w:rPr>
          <w:rFonts w:cstheme="minorHAnsi"/>
          <w:b/>
          <w:bCs/>
          <w:color w:val="000000"/>
        </w:rPr>
        <w:t>PUMA, Germany</w:t>
      </w:r>
      <w:r>
        <w:rPr>
          <w:rFonts w:cstheme="minorHAnsi"/>
          <w:b/>
          <w:bCs/>
          <w:color w:val="000000"/>
        </w:rPr>
        <w:t>.</w:t>
      </w:r>
    </w:p>
    <w:p w:rsidR="00534AF1" w:rsidRPr="00A80956" w:rsidP="009A5617" w14:paraId="6A0D3C3D" w14:textId="08CC35DC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Pr="00534AF1">
        <w:rPr>
          <w:rFonts w:cstheme="minorHAnsi"/>
          <w:b/>
          <w:bCs/>
          <w:color w:val="000000"/>
        </w:rPr>
        <w:t>Off-shore S4H Implementation</w:t>
      </w:r>
    </w:p>
    <w:p w:rsidR="009A5617" w:rsidRPr="00A80956" w:rsidP="009A5617" w14:paraId="7E13CD3D" w14:textId="4C2AB057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ED47AE">
        <w:rPr>
          <w:rFonts w:cstheme="minorHAnsi"/>
          <w:b/>
          <w:bCs/>
          <w:color w:val="000000"/>
        </w:rPr>
        <w:t>Ju</w:t>
      </w:r>
      <w:r w:rsidR="00B66080">
        <w:rPr>
          <w:rFonts w:cstheme="minorHAnsi"/>
          <w:b/>
          <w:bCs/>
          <w:color w:val="000000"/>
        </w:rPr>
        <w:t>l</w:t>
      </w:r>
      <w:r w:rsidRPr="00A80956" w:rsidR="00ED47AE">
        <w:rPr>
          <w:rFonts w:cstheme="minorHAnsi"/>
          <w:b/>
          <w:bCs/>
          <w:color w:val="000000"/>
        </w:rPr>
        <w:t>. 201</w:t>
      </w:r>
      <w:r w:rsidR="00B66080">
        <w:rPr>
          <w:rFonts w:cstheme="minorHAnsi"/>
          <w:b/>
          <w:bCs/>
          <w:color w:val="000000"/>
        </w:rPr>
        <w:t>9</w:t>
      </w:r>
      <w:r w:rsidRPr="00A80956" w:rsidR="00ED47AE">
        <w:rPr>
          <w:rFonts w:cstheme="minorHAnsi"/>
          <w:b/>
          <w:bCs/>
          <w:color w:val="000000"/>
        </w:rPr>
        <w:t xml:space="preserve"> - </w:t>
      </w:r>
      <w:r w:rsidR="00B66080">
        <w:rPr>
          <w:rFonts w:cstheme="minorHAnsi"/>
          <w:b/>
          <w:bCs/>
          <w:color w:val="000000"/>
        </w:rPr>
        <w:t>Apr</w:t>
      </w:r>
      <w:r w:rsidRPr="00A80956" w:rsidR="00ED47AE">
        <w:rPr>
          <w:rFonts w:cstheme="minorHAnsi"/>
          <w:b/>
          <w:bCs/>
          <w:color w:val="000000"/>
        </w:rPr>
        <w:t>. 20</w:t>
      </w:r>
      <w:r w:rsidR="00B66080">
        <w:rPr>
          <w:rFonts w:cstheme="minorHAnsi"/>
          <w:b/>
          <w:bCs/>
          <w:color w:val="000000"/>
        </w:rPr>
        <w:t>20</w:t>
      </w:r>
    </w:p>
    <w:p w:rsidR="009A5617" w:rsidP="009A5617" w14:paraId="58B5956C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B66080" w:rsidRPr="00B66080" w:rsidP="00B66080" w14:paraId="15AF9C9E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Implemented a badi to give the total stocks for all storage locations for the LKP app.</w:t>
      </w:r>
    </w:p>
    <w:p w:rsidR="00B66080" w:rsidRPr="00B66080" w:rsidP="00B66080" w14:paraId="0D181F9C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sales order mass change tool for mass change of sales order.</w:t>
      </w:r>
    </w:p>
    <w:p w:rsidR="00B66080" w:rsidRPr="00B66080" w:rsidP="00B66080" w14:paraId="71815EB6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for updating the invoice reference in accounting document item.</w:t>
      </w:r>
    </w:p>
    <w:p w:rsidR="00B66080" w:rsidRPr="00B66080" w:rsidP="00B66080" w14:paraId="0B1B716B" w14:textId="221B1D56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 xml:space="preserve">Developed a program for reconcile in store stock movements with appropriate GI </w:t>
      </w:r>
      <w:r w:rsidRPr="00B66080" w:rsidR="00682DA8">
        <w:rPr>
          <w:rFonts w:cstheme="minorHAnsi"/>
        </w:rPr>
        <w:t>action.</w:t>
      </w:r>
    </w:p>
    <w:p w:rsidR="00B66080" w:rsidRPr="00B66080" w:rsidP="00B66080" w14:paraId="36DACEBE" w14:textId="1CD3DEE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 xml:space="preserve">Developed an enhancement for deleting unprocessed messages of purchase </w:t>
      </w:r>
      <w:r w:rsidRPr="00B66080" w:rsidR="00682DA8">
        <w:rPr>
          <w:rFonts w:cstheme="minorHAnsi"/>
        </w:rPr>
        <w:t>order.</w:t>
      </w:r>
    </w:p>
    <w:p w:rsidR="00B66080" w:rsidRPr="00B66080" w:rsidP="00B66080" w14:paraId="033A23B2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Created custom SPRO IMG node for maintaining custom tables.</w:t>
      </w:r>
    </w:p>
    <w:p w:rsidR="00B66080" w:rsidRPr="00B66080" w:rsidP="00B66080" w14:paraId="687820E1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for set the contract validity period.</w:t>
      </w:r>
    </w:p>
    <w:p w:rsidR="00B66080" w:rsidRPr="00B66080" w:rsidP="00B66080" w14:paraId="639240F0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 program for reprocess the output types of inbound deliveries.</w:t>
      </w:r>
    </w:p>
    <w:p w:rsidR="00B66080" w:rsidRPr="00B66080" w:rsidP="00B66080" w14:paraId="7CD228ED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for adding custom tab in sales order item details.</w:t>
      </w:r>
    </w:p>
    <w:p w:rsidR="00B66080" w:rsidRPr="00B66080" w:rsidP="00B66080" w14:paraId="257901F6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to split the billing documents based on split strategy.</w:t>
      </w:r>
    </w:p>
    <w:p w:rsidR="00B66080" w:rsidRPr="00B66080" w:rsidP="00B66080" w14:paraId="2E4D0991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to add dates in BOOKING IN event of the deliveries.</w:t>
      </w:r>
    </w:p>
    <w:p w:rsidR="00B66080" w:rsidP="00B66080" w14:paraId="0C3B4546" w14:textId="5C74D94A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to retrigger the certain output types when the delivery is changed.</w:t>
      </w:r>
    </w:p>
    <w:p w:rsidR="00A859B4" w:rsidP="00A859B4" w14:paraId="0BC08E89" w14:textId="77777777">
      <w:pPr>
        <w:rPr>
          <w:rFonts w:cstheme="minorHAnsi"/>
          <w:b/>
          <w:bCs/>
          <w:color w:val="000000"/>
        </w:rPr>
      </w:pPr>
    </w:p>
    <w:p w:rsidR="00A859B4" w:rsidP="00A859B4" w14:paraId="3374CF9A" w14:textId="1D3ADE9D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</w:r>
      <w:r w:rsidRPr="00A80956" w:rsidR="005B7875">
        <w:rPr>
          <w:rFonts w:cstheme="minorHAnsi"/>
          <w:b/>
          <w:bCs/>
          <w:color w:val="000000"/>
        </w:rPr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B66080" w:rsidR="00B66080">
        <w:rPr>
          <w:rFonts w:cstheme="minorHAnsi"/>
          <w:b/>
          <w:bCs/>
          <w:color w:val="000000"/>
        </w:rPr>
        <w:t>Nice Apparel, Thailand</w:t>
      </w:r>
    </w:p>
    <w:p w:rsidR="00534AF1" w:rsidP="00A859B4" w14:paraId="767AEE85" w14:textId="323BE45C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Pr="00534AF1">
        <w:rPr>
          <w:rFonts w:cstheme="minorHAnsi"/>
          <w:b/>
          <w:bCs/>
          <w:color w:val="000000"/>
        </w:rPr>
        <w:t>Off-shore S4H Implementation</w:t>
      </w:r>
    </w:p>
    <w:p w:rsidR="00A859B4" w:rsidP="00A859B4" w14:paraId="77EFD9AC" w14:textId="77777777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</w:r>
      <w:r w:rsidRPr="00A80956" w:rsidR="005B7875">
        <w:rPr>
          <w:rFonts w:cstheme="minorHAnsi"/>
          <w:b/>
          <w:bCs/>
          <w:color w:val="000000"/>
        </w:rPr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B66080">
        <w:rPr>
          <w:rFonts w:cstheme="minorHAnsi"/>
          <w:b/>
          <w:bCs/>
          <w:color w:val="000000"/>
        </w:rPr>
        <w:t>Feb</w:t>
      </w:r>
      <w:r w:rsidRPr="00A80956" w:rsidR="00DF42B2">
        <w:rPr>
          <w:rFonts w:cstheme="minorHAnsi"/>
          <w:b/>
          <w:bCs/>
          <w:color w:val="000000"/>
        </w:rPr>
        <w:t>.</w:t>
      </w:r>
      <w:r w:rsidRPr="00A80956" w:rsidR="008A409A">
        <w:rPr>
          <w:rFonts w:cstheme="minorHAnsi"/>
          <w:b/>
          <w:bCs/>
          <w:color w:val="000000"/>
        </w:rPr>
        <w:t xml:space="preserve"> 201</w:t>
      </w:r>
      <w:r w:rsidR="00B66080">
        <w:rPr>
          <w:rFonts w:cstheme="minorHAnsi"/>
          <w:b/>
          <w:bCs/>
          <w:color w:val="000000"/>
        </w:rPr>
        <w:t>9</w:t>
      </w:r>
      <w:r w:rsidRPr="00A80956" w:rsidR="0041241F">
        <w:rPr>
          <w:rFonts w:cstheme="minorHAnsi"/>
          <w:b/>
          <w:bCs/>
          <w:color w:val="000000"/>
        </w:rPr>
        <w:t xml:space="preserve"> - </w:t>
      </w:r>
      <w:r w:rsidR="00B66080">
        <w:rPr>
          <w:rFonts w:cstheme="minorHAnsi"/>
          <w:b/>
          <w:bCs/>
          <w:color w:val="000000"/>
        </w:rPr>
        <w:t>Jun</w:t>
      </w:r>
      <w:r w:rsidRPr="00A80956" w:rsidR="0041241F">
        <w:rPr>
          <w:rFonts w:cstheme="minorHAnsi"/>
          <w:b/>
          <w:bCs/>
          <w:color w:val="000000"/>
        </w:rPr>
        <w:t>. 201</w:t>
      </w:r>
      <w:r w:rsidR="00B66080">
        <w:rPr>
          <w:rFonts w:cstheme="minorHAnsi"/>
          <w:b/>
          <w:bCs/>
          <w:color w:val="000000"/>
        </w:rPr>
        <w:t>9</w:t>
      </w:r>
      <w:r w:rsidRPr="00A80956" w:rsidR="0041241F">
        <w:rPr>
          <w:rFonts w:cstheme="minorHAnsi"/>
          <w:b/>
          <w:bCs/>
          <w:color w:val="000000"/>
        </w:rPr>
        <w:t xml:space="preserve"> </w:t>
      </w:r>
    </w:p>
    <w:p w:rsidR="00853FF4" w:rsidRPr="00A859B4" w:rsidP="00A859B4" w14:paraId="47B99022" w14:textId="5C9FC25A">
      <w:pPr>
        <w:spacing w:after="0"/>
        <w:jc w:val="both"/>
        <w:rPr>
          <w:rFonts w:cstheme="minorHAnsi"/>
          <w:b/>
          <w:bCs/>
          <w:color w:val="000000"/>
        </w:rPr>
      </w:pPr>
      <w:r w:rsidRPr="00A859B4">
        <w:rPr>
          <w:rFonts w:cstheme="minorHAnsi"/>
          <w:b/>
          <w:bCs/>
          <w:color w:val="000000"/>
        </w:rPr>
        <w:t>Responsibilities</w:t>
      </w:r>
      <w:r w:rsidRPr="00A859B4" w:rsidR="00BC358B">
        <w:rPr>
          <w:rFonts w:cstheme="minorHAnsi"/>
          <w:b/>
          <w:bCs/>
          <w:color w:val="000000"/>
        </w:rPr>
        <w:t>:</w:t>
      </w:r>
    </w:p>
    <w:p w:rsidR="00B66080" w:rsidRPr="00B66080" w:rsidP="00B66080" w14:paraId="7C2D0525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sales order upload tool for mass creation of sales order from the excel file data.</w:t>
      </w:r>
    </w:p>
    <w:p w:rsidR="00B66080" w:rsidRPr="00B66080" w:rsidP="00B66080" w14:paraId="662B4C88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alert first shipment program for alerting the user when creating the delivery for the finished goods.</w:t>
      </w:r>
    </w:p>
    <w:p w:rsidR="00B66080" w:rsidRPr="00B66080" w:rsidP="00B66080" w14:paraId="2623F36C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Production order confirmation program by using the BAPI.</w:t>
      </w:r>
    </w:p>
    <w:p w:rsidR="00B66080" w:rsidRPr="00B66080" w:rsidP="00B66080" w14:paraId="4C3E2CEE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for updating the custom fields in billing document header.</w:t>
      </w:r>
    </w:p>
    <w:p w:rsidR="00B66080" w:rsidRPr="00B66080" w:rsidP="00B66080" w14:paraId="084E973B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enhancement for sending the whole data of purchase order to another system through IDOCs.</w:t>
      </w:r>
    </w:p>
    <w:p w:rsidR="00540249" w:rsidP="001728D1" w14:paraId="0D17EFCC" w14:textId="601D2D6D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682DA8">
        <w:rPr>
          <w:rFonts w:cstheme="minorHAnsi"/>
        </w:rPr>
        <w:t>Developed an enhancement for doing PO confirmation and inbound delivery creation through generating the IDOCs from inbound proxy.</w:t>
      </w:r>
    </w:p>
    <w:p w:rsidR="00682DA8" w:rsidRPr="00682DA8" w:rsidP="00682DA8" w14:paraId="5A649FD0" w14:textId="77777777">
      <w:pPr>
        <w:spacing w:after="0"/>
        <w:ind w:left="720"/>
        <w:contextualSpacing/>
        <w:jc w:val="both"/>
        <w:rPr>
          <w:rFonts w:cstheme="minorHAnsi"/>
        </w:rPr>
      </w:pPr>
    </w:p>
    <w:p w:rsidR="00F06B18" w:rsidP="00F06B18" w14:paraId="010AAD2A" w14:textId="3EB46BF2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 w:rsidR="0041241F">
        <w:rPr>
          <w:rFonts w:cstheme="minorHAnsi"/>
          <w:b/>
          <w:bCs/>
          <w:color w:val="000000"/>
        </w:rPr>
        <w:tab/>
      </w:r>
      <w:r w:rsidRPr="00B66080" w:rsidR="00B66080">
        <w:rPr>
          <w:rFonts w:cstheme="minorHAnsi"/>
          <w:b/>
          <w:bCs/>
          <w:color w:val="000000"/>
        </w:rPr>
        <w:t>Kering, Italy</w:t>
      </w:r>
    </w:p>
    <w:p w:rsidR="00534AF1" w:rsidRPr="00A80956" w:rsidP="00F06B18" w14:paraId="2A9E0A8B" w14:textId="07C26C29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Pr="00534AF1">
        <w:rPr>
          <w:rFonts w:cstheme="minorHAnsi"/>
          <w:b/>
          <w:bCs/>
          <w:color w:val="000000"/>
        </w:rPr>
        <w:t>O</w:t>
      </w:r>
      <w:r>
        <w:rPr>
          <w:rFonts w:cstheme="minorHAnsi"/>
          <w:b/>
          <w:bCs/>
          <w:color w:val="000000"/>
        </w:rPr>
        <w:t>n</w:t>
      </w:r>
      <w:r w:rsidRPr="00534AF1">
        <w:rPr>
          <w:rFonts w:cstheme="minorHAnsi"/>
          <w:b/>
          <w:bCs/>
          <w:color w:val="000000"/>
        </w:rPr>
        <w:t>-s</w:t>
      </w:r>
      <w:r>
        <w:rPr>
          <w:rFonts w:cstheme="minorHAnsi"/>
          <w:b/>
          <w:bCs/>
          <w:color w:val="000000"/>
        </w:rPr>
        <w:t>ite</w:t>
      </w:r>
      <w:r w:rsidRPr="00534AF1">
        <w:rPr>
          <w:rFonts w:cstheme="minorHAnsi"/>
          <w:b/>
          <w:bCs/>
          <w:color w:val="000000"/>
        </w:rPr>
        <w:t xml:space="preserve"> S4H Implementation</w:t>
      </w:r>
    </w:p>
    <w:p w:rsidR="00F06B18" w:rsidRPr="00A80956" w:rsidP="00F06B18" w14:paraId="11A1CB4C" w14:textId="3EB53488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B66080">
        <w:rPr>
          <w:rFonts w:cstheme="minorHAnsi"/>
          <w:b/>
          <w:bCs/>
          <w:color w:val="000000"/>
        </w:rPr>
        <w:t>Jul.</w:t>
      </w:r>
      <w:r w:rsidRPr="00A80956" w:rsidR="00217F0D">
        <w:rPr>
          <w:rFonts w:cstheme="minorHAnsi"/>
          <w:b/>
          <w:bCs/>
          <w:color w:val="000000"/>
        </w:rPr>
        <w:t xml:space="preserve"> </w:t>
      </w:r>
      <w:r w:rsidRPr="00A80956" w:rsidR="0041241F">
        <w:rPr>
          <w:rFonts w:cstheme="minorHAnsi"/>
          <w:b/>
          <w:bCs/>
          <w:color w:val="000000"/>
        </w:rPr>
        <w:t>201</w:t>
      </w:r>
      <w:r w:rsidR="00B66080">
        <w:rPr>
          <w:rFonts w:cstheme="minorHAnsi"/>
          <w:b/>
          <w:bCs/>
          <w:color w:val="000000"/>
        </w:rPr>
        <w:t>8</w:t>
      </w:r>
      <w:r w:rsidRPr="00A80956" w:rsidR="0041241F">
        <w:rPr>
          <w:rFonts w:cstheme="minorHAnsi"/>
          <w:b/>
          <w:bCs/>
          <w:color w:val="000000"/>
        </w:rPr>
        <w:t xml:space="preserve"> – </w:t>
      </w:r>
      <w:r w:rsidR="00B66080">
        <w:rPr>
          <w:rFonts w:cstheme="minorHAnsi"/>
          <w:b/>
          <w:bCs/>
          <w:color w:val="000000"/>
        </w:rPr>
        <w:t>Jan</w:t>
      </w:r>
      <w:r w:rsidRPr="00A80956" w:rsidR="00217F0D">
        <w:rPr>
          <w:rFonts w:cstheme="minorHAnsi"/>
          <w:b/>
          <w:bCs/>
          <w:color w:val="000000"/>
        </w:rPr>
        <w:t>.</w:t>
      </w:r>
      <w:r w:rsidRPr="00A80956" w:rsidR="0041241F">
        <w:rPr>
          <w:rFonts w:cstheme="minorHAnsi"/>
          <w:b/>
          <w:bCs/>
          <w:color w:val="000000"/>
        </w:rPr>
        <w:t xml:space="preserve"> </w:t>
      </w:r>
      <w:r w:rsidRPr="00A80956" w:rsidR="008A409A">
        <w:rPr>
          <w:rFonts w:cstheme="minorHAnsi"/>
          <w:b/>
          <w:bCs/>
          <w:color w:val="000000"/>
        </w:rPr>
        <w:t>201</w:t>
      </w:r>
      <w:r w:rsidR="00B66080">
        <w:rPr>
          <w:rFonts w:cstheme="minorHAnsi"/>
          <w:b/>
          <w:bCs/>
          <w:color w:val="000000"/>
        </w:rPr>
        <w:t>9</w:t>
      </w:r>
    </w:p>
    <w:p w:rsidR="00F06B18" w:rsidRPr="00A80956" w:rsidP="00F06B18" w14:paraId="0700EE71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B66080" w:rsidRPr="00B66080" w:rsidP="00B66080" w14:paraId="435BF0CC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Enhancement: Created an enhancement for attaching the PDF invoice documents to accounting document.</w:t>
      </w:r>
    </w:p>
    <w:p w:rsidR="00B66080" w:rsidRPr="00B66080" w:rsidP="00B66080" w14:paraId="3931A2B1" w14:textId="5F3D6BB8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 xml:space="preserve">Created an enhancement for user exit article selection in creation of allocation </w:t>
      </w:r>
      <w:r w:rsidRPr="00B66080" w:rsidR="00682DA8">
        <w:rPr>
          <w:rFonts w:cstheme="minorHAnsi"/>
        </w:rPr>
        <w:t>table.</w:t>
      </w:r>
    </w:p>
    <w:p w:rsidR="00B66080" w:rsidRPr="00B66080" w:rsidP="00B66080" w14:paraId="403B3F4F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Created an enhancement for sending price details to SAP CAR system through DRFOUT.</w:t>
      </w:r>
    </w:p>
    <w:p w:rsidR="00B66080" w:rsidRPr="00B66080" w:rsidP="00B66080" w14:paraId="3BF89FD4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Created an enhancement for sending price details from SAP CAR system to legacy system through custom IDOC.</w:t>
      </w:r>
    </w:p>
    <w:p w:rsidR="00B66080" w:rsidRPr="00B66080" w:rsidP="00B66080" w14:paraId="4C185198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Interfaces: Worked on the interface for post AP and AR invoices from the data which is sending from third party system.</w:t>
      </w:r>
    </w:p>
    <w:p w:rsidR="00B66080" w:rsidRPr="00B66080" w:rsidP="00B66080" w14:paraId="5BFF1C4B" w14:textId="2366772C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 xml:space="preserve">Created an </w:t>
      </w:r>
      <w:r w:rsidRPr="00B66080" w:rsidR="00C838BB">
        <w:rPr>
          <w:rFonts w:cstheme="minorHAnsi"/>
        </w:rPr>
        <w:t>inbound proxy</w:t>
      </w:r>
      <w:r w:rsidRPr="00B66080">
        <w:rPr>
          <w:rFonts w:cstheme="minorHAnsi"/>
        </w:rPr>
        <w:t xml:space="preserve"> interface for posting invoices from legacy system data.</w:t>
      </w:r>
    </w:p>
    <w:p w:rsidR="00B66080" w:rsidRPr="00B66080" w:rsidP="00B66080" w14:paraId="64ED4E8C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Developed an interface program to send the net received delivery details to legacy system in the format of text through the outbound proxy.</w:t>
      </w:r>
    </w:p>
    <w:p w:rsidR="00B66080" w:rsidRPr="00B66080" w:rsidP="00B66080" w14:paraId="7EEB40E0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B66080">
        <w:rPr>
          <w:rFonts w:cstheme="minorHAnsi"/>
        </w:rPr>
        <w:t>Forms: Created several adobe forms to print the price tags, carton labels and invoices.</w:t>
      </w:r>
    </w:p>
    <w:p w:rsidR="006F40D2" w:rsidRPr="00224221" w:rsidP="00C54184" w14:paraId="1CA6B2CC" w14:textId="6C62DD3C">
      <w:pPr>
        <w:numPr>
          <w:ilvl w:val="0"/>
          <w:numId w:val="1"/>
        </w:numPr>
        <w:spacing w:after="0"/>
        <w:contextualSpacing/>
        <w:jc w:val="both"/>
        <w:rPr>
          <w:rFonts w:cstheme="minorHAnsi"/>
          <w:b/>
          <w:bCs/>
          <w:color w:val="000000"/>
        </w:rPr>
      </w:pPr>
      <w:r w:rsidRPr="00224221">
        <w:rPr>
          <w:rFonts w:cstheme="minorHAnsi"/>
        </w:rPr>
        <w:t>Reports: Created several reports in RO module such as SKU inventory report, SKU history report, Stock on hand report, price release report.</w:t>
      </w:r>
    </w:p>
    <w:p w:rsidR="00224221" w:rsidRPr="00224221" w:rsidP="00224221" w14:paraId="27CE37DE" w14:textId="77777777">
      <w:pPr>
        <w:spacing w:after="0"/>
        <w:ind w:left="720"/>
        <w:contextualSpacing/>
        <w:jc w:val="both"/>
        <w:rPr>
          <w:rFonts w:cstheme="minorHAnsi"/>
          <w:b/>
          <w:bCs/>
          <w:color w:val="000000"/>
        </w:rPr>
      </w:pPr>
    </w:p>
    <w:p w:rsidR="00F06B18" w:rsidP="00F06B18" w14:paraId="0E61EA22" w14:textId="48BC1F29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 w:rsidR="0041241F">
        <w:rPr>
          <w:rFonts w:cstheme="minorHAnsi"/>
          <w:b/>
          <w:bCs/>
          <w:color w:val="000000"/>
        </w:rPr>
        <w:tab/>
      </w:r>
      <w:r w:rsidR="00B66080">
        <w:rPr>
          <w:rFonts w:cstheme="minorHAnsi"/>
          <w:b/>
          <w:bCs/>
          <w:color w:val="000000"/>
        </w:rPr>
        <w:t>S</w:t>
      </w:r>
      <w:r w:rsidRPr="00B66080" w:rsidR="00B66080">
        <w:rPr>
          <w:rFonts w:cstheme="minorHAnsi"/>
          <w:b/>
          <w:bCs/>
          <w:color w:val="000000"/>
        </w:rPr>
        <w:t xml:space="preserve">mith &amp; </w:t>
      </w:r>
      <w:r w:rsidR="00B66080">
        <w:rPr>
          <w:rFonts w:cstheme="minorHAnsi"/>
          <w:b/>
          <w:bCs/>
          <w:color w:val="000000"/>
        </w:rPr>
        <w:t>N</w:t>
      </w:r>
      <w:r w:rsidRPr="00B66080" w:rsidR="00B66080">
        <w:rPr>
          <w:rFonts w:cstheme="minorHAnsi"/>
          <w:b/>
          <w:bCs/>
          <w:color w:val="000000"/>
        </w:rPr>
        <w:t>ephew</w:t>
      </w:r>
      <w:r w:rsidR="00B66080">
        <w:rPr>
          <w:rFonts w:cstheme="minorHAnsi"/>
          <w:b/>
          <w:bCs/>
          <w:color w:val="000000"/>
        </w:rPr>
        <w:t>, USA</w:t>
      </w:r>
    </w:p>
    <w:p w:rsidR="00534AF1" w:rsidRPr="00A80956" w:rsidP="00F06B18" w14:paraId="74043F8F" w14:textId="703801B4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Pr="00534AF1">
        <w:rPr>
          <w:rFonts w:cstheme="minorHAnsi"/>
          <w:b/>
          <w:bCs/>
          <w:color w:val="000000"/>
        </w:rPr>
        <w:t>ECC Implementation</w:t>
      </w:r>
    </w:p>
    <w:p w:rsidR="00F06B18" w:rsidRPr="00A80956" w:rsidP="00F06B18" w14:paraId="5D5FE5BA" w14:textId="705AB05F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B66080">
        <w:rPr>
          <w:rFonts w:cstheme="minorHAnsi"/>
          <w:b/>
          <w:bCs/>
          <w:color w:val="000000"/>
        </w:rPr>
        <w:t>Aug</w:t>
      </w:r>
      <w:r w:rsidRPr="00A80956" w:rsidR="00BD63EC">
        <w:rPr>
          <w:rFonts w:cstheme="minorHAnsi"/>
          <w:b/>
          <w:bCs/>
          <w:color w:val="000000"/>
        </w:rPr>
        <w:t>.201</w:t>
      </w:r>
      <w:r w:rsidR="00B66080">
        <w:rPr>
          <w:rFonts w:cstheme="minorHAnsi"/>
          <w:b/>
          <w:bCs/>
          <w:color w:val="000000"/>
        </w:rPr>
        <w:t>7</w:t>
      </w:r>
      <w:r w:rsidRPr="00A80956" w:rsidR="0041241F">
        <w:rPr>
          <w:rFonts w:cstheme="minorHAnsi"/>
          <w:b/>
          <w:bCs/>
          <w:color w:val="000000"/>
        </w:rPr>
        <w:t xml:space="preserve"> – </w:t>
      </w:r>
      <w:r w:rsidR="00B66080">
        <w:rPr>
          <w:rFonts w:cstheme="minorHAnsi"/>
          <w:b/>
          <w:bCs/>
          <w:color w:val="000000"/>
        </w:rPr>
        <w:t>May</w:t>
      </w:r>
      <w:r w:rsidRPr="00A80956" w:rsidR="0041241F">
        <w:rPr>
          <w:rFonts w:cstheme="minorHAnsi"/>
          <w:b/>
          <w:bCs/>
          <w:color w:val="000000"/>
        </w:rPr>
        <w:t>.201</w:t>
      </w:r>
      <w:r w:rsidR="00B66080">
        <w:rPr>
          <w:rFonts w:cstheme="minorHAnsi"/>
          <w:b/>
          <w:bCs/>
          <w:color w:val="000000"/>
        </w:rPr>
        <w:t>8</w:t>
      </w:r>
    </w:p>
    <w:p w:rsidR="00F06B18" w:rsidRPr="00A80956" w:rsidP="00F06B18" w14:paraId="42FD066F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540249" w:rsidRPr="00540249" w:rsidP="00540249" w14:paraId="36FC7AAA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Report: Created reports in FI module such as Customer credit report, Royalty report, Customer details extract programs using OO ABAP.</w:t>
      </w:r>
    </w:p>
    <w:p w:rsidR="00540249" w:rsidRPr="00540249" w:rsidP="00540249" w14:paraId="0EFA8CB9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Module Pool Programming: Created Module pool program in MM module to process the return material by creating delivery, PGI and Transfer order.</w:t>
      </w:r>
    </w:p>
    <w:p w:rsidR="00540249" w:rsidRPr="00540249" w:rsidP="00540249" w14:paraId="3CF55B31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 xml:space="preserve">Enhancement: Added custom field in purchase order line item for Usage indicator. </w:t>
      </w:r>
    </w:p>
    <w:p w:rsidR="00540249" w:rsidRPr="00540249" w:rsidP="00540249" w14:paraId="2BB8334E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Created an enhancement to send the batch from one system to another system through IDOC.</w:t>
      </w:r>
    </w:p>
    <w:p w:rsidR="00540249" w:rsidRPr="00540249" w:rsidP="00540249" w14:paraId="5494FC45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Created an enhancement to interface PO-SO from one system to another system through IDOC.</w:t>
      </w:r>
    </w:p>
    <w:p w:rsidR="00540249" w:rsidRPr="00540249" w:rsidP="00540249" w14:paraId="729EC119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Created many master data extract programs to download the data into application server (AL11).</w:t>
      </w:r>
    </w:p>
    <w:p w:rsidR="00F06B18" w:rsidRPr="00A80956" w:rsidP="00540249" w14:paraId="3F257230" w14:textId="4F62DAB6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Created several smart forms to print invoice, delivery note and order confirmation.</w:t>
      </w:r>
    </w:p>
    <w:p w:rsidR="00F06B18" w:rsidRPr="00A80956" w:rsidP="00F06B18" w14:paraId="1A9A60E6" w14:textId="77777777">
      <w:pPr>
        <w:jc w:val="both"/>
        <w:rPr>
          <w:rFonts w:cstheme="minorHAnsi"/>
          <w:b/>
        </w:rPr>
      </w:pPr>
    </w:p>
    <w:p w:rsidR="00F06B18" w:rsidP="00F06B18" w14:paraId="2F8419A5" w14:textId="4DEFE063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Pr="00540249" w:rsidR="00540249">
        <w:rPr>
          <w:rFonts w:cstheme="minorHAnsi"/>
          <w:b/>
          <w:bCs/>
          <w:color w:val="000000"/>
        </w:rPr>
        <w:t>CO-OP Bank, Kenya</w:t>
      </w:r>
    </w:p>
    <w:p w:rsidR="00534AF1" w:rsidRPr="00A80956" w:rsidP="00F06B18" w14:paraId="06801581" w14:textId="06830086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Project                :             S4H</w:t>
      </w:r>
      <w:r w:rsidRPr="00534AF1">
        <w:rPr>
          <w:rFonts w:cstheme="minorHAnsi"/>
          <w:b/>
          <w:bCs/>
          <w:color w:val="000000"/>
        </w:rPr>
        <w:t xml:space="preserve"> Implementation</w:t>
      </w:r>
    </w:p>
    <w:p w:rsidR="00F06B18" w:rsidRPr="00A80956" w:rsidP="00F06B18" w14:paraId="79D88A5B" w14:textId="596568E7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540249">
        <w:rPr>
          <w:rFonts w:cstheme="minorHAnsi"/>
          <w:b/>
          <w:bCs/>
          <w:color w:val="000000"/>
        </w:rPr>
        <w:t>Apr</w:t>
      </w:r>
      <w:r w:rsidRPr="00A80956" w:rsidR="000823D0">
        <w:rPr>
          <w:rFonts w:cstheme="minorHAnsi"/>
          <w:b/>
          <w:bCs/>
          <w:color w:val="000000"/>
        </w:rPr>
        <w:t>.201</w:t>
      </w:r>
      <w:r w:rsidR="00540249">
        <w:rPr>
          <w:rFonts w:cstheme="minorHAnsi"/>
          <w:b/>
          <w:bCs/>
          <w:color w:val="000000"/>
        </w:rPr>
        <w:t>7</w:t>
      </w:r>
      <w:r w:rsidRPr="00A80956" w:rsidR="0041241F">
        <w:rPr>
          <w:rFonts w:cstheme="minorHAnsi"/>
          <w:b/>
          <w:bCs/>
          <w:color w:val="000000"/>
        </w:rPr>
        <w:t xml:space="preserve"> – </w:t>
      </w:r>
      <w:r w:rsidR="00540249">
        <w:rPr>
          <w:rFonts w:cstheme="minorHAnsi"/>
          <w:b/>
          <w:bCs/>
          <w:color w:val="000000"/>
        </w:rPr>
        <w:t>Jul</w:t>
      </w:r>
      <w:r w:rsidRPr="00A80956" w:rsidR="00BD63EC">
        <w:rPr>
          <w:rFonts w:cstheme="minorHAnsi"/>
          <w:b/>
          <w:bCs/>
          <w:color w:val="000000"/>
        </w:rPr>
        <w:t>.</w:t>
      </w:r>
      <w:r w:rsidRPr="00A80956" w:rsidR="0041241F">
        <w:rPr>
          <w:rFonts w:cstheme="minorHAnsi"/>
          <w:b/>
          <w:bCs/>
          <w:color w:val="000000"/>
        </w:rPr>
        <w:t xml:space="preserve"> 201</w:t>
      </w:r>
      <w:r w:rsidR="00540249">
        <w:rPr>
          <w:rFonts w:cstheme="minorHAnsi"/>
          <w:b/>
          <w:bCs/>
          <w:color w:val="000000"/>
        </w:rPr>
        <w:t>7</w:t>
      </w:r>
    </w:p>
    <w:p w:rsidR="00F06B18" w:rsidRPr="00A80956" w:rsidP="00F06B18" w14:paraId="0340C6D7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540249" w:rsidRPr="00540249" w:rsidP="00540249" w14:paraId="566F86EF" w14:textId="1CC5A548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 xml:space="preserve">Created Credit Note and Debit Note report using Smart </w:t>
      </w:r>
      <w:r w:rsidRPr="00540249" w:rsidR="00682DA8">
        <w:rPr>
          <w:rFonts w:cstheme="minorHAnsi"/>
        </w:rPr>
        <w:t>forms.</w:t>
      </w:r>
    </w:p>
    <w:p w:rsidR="00540249" w:rsidRPr="00540249" w:rsidP="00540249" w14:paraId="0F985CF0" w14:textId="285F2D22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 xml:space="preserve">Created conversion programs for Material master, Service Master, </w:t>
      </w:r>
      <w:r w:rsidRPr="00540249" w:rsidR="00C838BB">
        <w:rPr>
          <w:rFonts w:cstheme="minorHAnsi"/>
        </w:rPr>
        <w:t>opening</w:t>
      </w:r>
      <w:r w:rsidRPr="00540249">
        <w:rPr>
          <w:rFonts w:cstheme="minorHAnsi"/>
        </w:rPr>
        <w:t xml:space="preserve"> stock and Open purchase order using </w:t>
      </w:r>
      <w:r w:rsidRPr="00540249" w:rsidR="00682DA8">
        <w:rPr>
          <w:rFonts w:cstheme="minorHAnsi"/>
        </w:rPr>
        <w:t>BAPI.</w:t>
      </w:r>
    </w:p>
    <w:p w:rsidR="000B38C4" w:rsidP="00540249" w14:paraId="73D1B57D" w14:textId="68DF6AB2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Created conversion programs for Asset master and Open contract using BDC</w:t>
      </w:r>
    </w:p>
    <w:p w:rsidR="00682DA8" w:rsidRPr="00A80956" w:rsidP="00682DA8" w14:paraId="5E0D250D" w14:textId="77777777">
      <w:pPr>
        <w:spacing w:after="0"/>
        <w:ind w:left="720"/>
        <w:contextualSpacing/>
        <w:jc w:val="both"/>
        <w:rPr>
          <w:rFonts w:cstheme="minorHAnsi"/>
        </w:rPr>
      </w:pPr>
    </w:p>
    <w:p w:rsidR="00F06B18" w:rsidP="00E824B0" w14:paraId="4F2C6A67" w14:textId="28C869B8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Client</w:t>
      </w:r>
      <w:r w:rsidRPr="00A80956">
        <w:rPr>
          <w:rFonts w:cstheme="minorHAnsi"/>
          <w:b/>
          <w:bCs/>
          <w:color w:val="000000"/>
        </w:rPr>
        <w:tab/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540249">
        <w:rPr>
          <w:rFonts w:cstheme="minorHAnsi"/>
          <w:b/>
          <w:bCs/>
          <w:color w:val="000000"/>
        </w:rPr>
        <w:t>SKM Egg Products, India</w:t>
      </w:r>
    </w:p>
    <w:p w:rsidR="00534AF1" w:rsidRPr="00A80956" w:rsidP="00E824B0" w14:paraId="2B8C9009" w14:textId="714508AE">
      <w:pPr>
        <w:spacing w:after="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Project                :             </w:t>
      </w:r>
      <w:r w:rsidRPr="00534AF1">
        <w:rPr>
          <w:rFonts w:cstheme="minorHAnsi"/>
          <w:b/>
          <w:bCs/>
          <w:color w:val="000000"/>
        </w:rPr>
        <w:t>ECC Implementation</w:t>
      </w:r>
    </w:p>
    <w:p w:rsidR="00F06B18" w:rsidRPr="00A80956" w:rsidP="00F06B18" w14:paraId="75FAE421" w14:textId="29BA5EBD">
      <w:pPr>
        <w:spacing w:after="0"/>
        <w:jc w:val="both"/>
        <w:rPr>
          <w:rFonts w:cstheme="minorHAnsi"/>
          <w:b/>
          <w:bCs/>
          <w:color w:val="000000"/>
        </w:rPr>
      </w:pPr>
      <w:r w:rsidRPr="00A80956">
        <w:rPr>
          <w:rFonts w:cstheme="minorHAnsi"/>
          <w:b/>
          <w:bCs/>
          <w:color w:val="000000"/>
        </w:rPr>
        <w:t>Duration</w:t>
      </w:r>
      <w:r w:rsidRPr="00A80956">
        <w:rPr>
          <w:rFonts w:cstheme="minorHAnsi"/>
          <w:b/>
          <w:bCs/>
          <w:color w:val="000000"/>
        </w:rPr>
        <w:tab/>
        <w:t xml:space="preserve">: </w:t>
      </w:r>
      <w:r w:rsidRPr="00A80956">
        <w:rPr>
          <w:rFonts w:cstheme="minorHAnsi"/>
          <w:b/>
          <w:bCs/>
          <w:color w:val="000000"/>
        </w:rPr>
        <w:tab/>
      </w:r>
      <w:r w:rsidR="00540249">
        <w:rPr>
          <w:rFonts w:cstheme="minorHAnsi"/>
          <w:b/>
          <w:bCs/>
          <w:color w:val="000000"/>
        </w:rPr>
        <w:t>Dec</w:t>
      </w:r>
      <w:r w:rsidRPr="00A80956" w:rsidR="00314176">
        <w:rPr>
          <w:rFonts w:cstheme="minorHAnsi"/>
          <w:b/>
          <w:bCs/>
          <w:color w:val="000000"/>
        </w:rPr>
        <w:t>.</w:t>
      </w:r>
      <w:r w:rsidRPr="00A80956" w:rsidR="008A409A">
        <w:rPr>
          <w:rFonts w:cstheme="minorHAnsi"/>
          <w:b/>
          <w:bCs/>
          <w:color w:val="000000"/>
        </w:rPr>
        <w:t xml:space="preserve"> 2015</w:t>
      </w:r>
      <w:r w:rsidRPr="00A80956" w:rsidR="0041241F">
        <w:rPr>
          <w:rFonts w:cstheme="minorHAnsi"/>
          <w:b/>
          <w:bCs/>
          <w:color w:val="000000"/>
        </w:rPr>
        <w:t xml:space="preserve"> – </w:t>
      </w:r>
      <w:r w:rsidR="00540249">
        <w:rPr>
          <w:rFonts w:cstheme="minorHAnsi"/>
          <w:b/>
          <w:bCs/>
          <w:color w:val="000000"/>
        </w:rPr>
        <w:t>Mar</w:t>
      </w:r>
      <w:r w:rsidRPr="00A80956" w:rsidR="00314176">
        <w:rPr>
          <w:rFonts w:cstheme="minorHAnsi"/>
          <w:b/>
          <w:bCs/>
          <w:color w:val="000000"/>
        </w:rPr>
        <w:t>.</w:t>
      </w:r>
      <w:r w:rsidRPr="00A80956" w:rsidR="0041241F">
        <w:rPr>
          <w:rFonts w:cstheme="minorHAnsi"/>
          <w:b/>
          <w:bCs/>
          <w:color w:val="000000"/>
        </w:rPr>
        <w:t>20</w:t>
      </w:r>
      <w:r w:rsidRPr="00A80956" w:rsidR="00314176">
        <w:rPr>
          <w:rFonts w:cstheme="minorHAnsi"/>
          <w:b/>
          <w:bCs/>
          <w:color w:val="000000"/>
        </w:rPr>
        <w:t>1</w:t>
      </w:r>
      <w:r w:rsidR="00540249">
        <w:rPr>
          <w:rFonts w:cstheme="minorHAnsi"/>
          <w:b/>
          <w:bCs/>
          <w:color w:val="000000"/>
        </w:rPr>
        <w:t>7</w:t>
      </w:r>
    </w:p>
    <w:p w:rsidR="00F06B18" w:rsidRPr="00A80956" w:rsidP="00F06B18" w14:paraId="350EC9B7" w14:textId="77777777">
      <w:pPr>
        <w:jc w:val="both"/>
        <w:rPr>
          <w:rFonts w:cstheme="minorHAnsi"/>
          <w:b/>
        </w:rPr>
      </w:pPr>
      <w:r w:rsidRPr="00A80956">
        <w:rPr>
          <w:rFonts w:cstheme="minorHAnsi"/>
          <w:b/>
        </w:rPr>
        <w:t>Responsibilities:</w:t>
      </w:r>
    </w:p>
    <w:p w:rsidR="00F06B18" w:rsidRPr="00A80956" w:rsidP="00F06B18" w14:paraId="135D318C" w14:textId="4926BB73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A80956">
        <w:rPr>
          <w:rFonts w:cstheme="minorHAnsi"/>
        </w:rPr>
        <w:t xml:space="preserve">Developed a report to download GL account balances as CSV file on the presentation </w:t>
      </w:r>
      <w:r w:rsidRPr="00A80956" w:rsidR="00682DA8">
        <w:rPr>
          <w:rFonts w:cstheme="minorHAnsi"/>
        </w:rPr>
        <w:t>server.</w:t>
      </w:r>
    </w:p>
    <w:p w:rsidR="00540249" w:rsidRPr="00540249" w:rsidP="00540249" w14:paraId="4FE1B1A5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 xml:space="preserve">BDC: Created Upload Programs for Equipment Upload and Measuring Point Upload.  </w:t>
      </w:r>
    </w:p>
    <w:p w:rsidR="00540249" w:rsidRPr="00540249" w:rsidP="00540249" w14:paraId="2068D505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Report:   Created reports in SD module such as Export invoice and Domestic Invoice Print report, which contains multiple invoice formats by choosing a format in selection screen. The data was extracted from VBRK, VBRP, LIPS, LIPK, KNA1, MARA and KONV tables.</w:t>
      </w:r>
    </w:p>
    <w:p w:rsidR="00540249" w:rsidRPr="00540249" w:rsidP="00540249" w14:paraId="70C0DEA1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Created reports in SD Module such as Document Flow, Sample Register, Fortnight Statement and Annexure report using OO ABAP.</w:t>
      </w:r>
    </w:p>
    <w:p w:rsidR="00540249" w:rsidRPr="00540249" w:rsidP="00540249" w14:paraId="3229C112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Created reports in MM module such as Stock register, Daily register and Egg grading report in QM module using OO ABAP.</w:t>
      </w:r>
    </w:p>
    <w:p w:rsidR="00540249" w:rsidRPr="00540249" w:rsidP="00540249" w14:paraId="06E0AFAD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 xml:space="preserve">Created several Table Maintenance Generator in SD Module for maintain Pre and Post shipment details like Container No and Courier No </w:t>
      </w:r>
    </w:p>
    <w:p w:rsidR="00540249" w:rsidRPr="00540249" w:rsidP="00540249" w14:paraId="74C0350B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Smart forms: Created several smart forms for export, domestic invoice reports, Fortnight Statement and Annexure report.</w:t>
      </w:r>
    </w:p>
    <w:p w:rsidR="00540249" w:rsidRPr="00540249" w:rsidP="00540249" w14:paraId="0CBFE5DA" w14:textId="77777777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Module Pool Programming: Created Module pool program in MM module name as</w:t>
      </w:r>
    </w:p>
    <w:p w:rsidR="00F06B18" w:rsidP="00540249" w14:paraId="47CFE0CC" w14:textId="4FBCA8F2">
      <w:pPr>
        <w:numPr>
          <w:ilvl w:val="0"/>
          <w:numId w:val="1"/>
        </w:numPr>
        <w:spacing w:after="0"/>
        <w:contextualSpacing/>
        <w:jc w:val="both"/>
        <w:rPr>
          <w:rFonts w:cstheme="minorHAnsi"/>
        </w:rPr>
      </w:pPr>
      <w:r w:rsidRPr="00540249">
        <w:rPr>
          <w:rFonts w:cstheme="minorHAnsi"/>
        </w:rPr>
        <w:t>Picking Instruction System which is used to create Transfer order.</w:t>
      </w:r>
    </w:p>
    <w:p w:rsidR="00540249" w:rsidRPr="00540249" w:rsidP="00540249" w14:paraId="13AA19EB" w14:textId="77777777">
      <w:pPr>
        <w:spacing w:after="0"/>
        <w:ind w:left="720"/>
        <w:contextualSpacing/>
        <w:jc w:val="both"/>
        <w:rPr>
          <w:rFonts w:cstheme="minorHAnsi"/>
        </w:rPr>
      </w:pPr>
    </w:p>
    <w:p w:rsidR="00016EE1" w:rsidRPr="00A80956" w:rsidP="00F075C4" w14:paraId="326FC192" w14:textId="77777777">
      <w:pPr>
        <w:pStyle w:val="Normal11ptNormal11pt"/>
        <w:tabs>
          <w:tab w:val="clear" w:pos="2160"/>
        </w:tabs>
        <w:spacing w:line="360" w:lineRule="auto"/>
        <w:ind w:left="720" w:firstLine="0"/>
        <w:rPr>
          <w:rFonts w:asciiTheme="minorHAnsi" w:hAnsiTheme="minorHAnsi" w:cstheme="minorHAnsi"/>
          <w:sz w:val="10"/>
          <w:szCs w:val="22"/>
        </w:rPr>
      </w:pPr>
    </w:p>
    <w:p w:rsidR="006152FB" w:rsidRPr="00A80956" w:rsidP="006152FB" w14:paraId="0461C7B3" w14:textId="77777777">
      <w:pPr>
        <w:pBdr>
          <w:top w:val="single" w:sz="4" w:space="1" w:color="000000"/>
          <w:bottom w:val="single" w:sz="18" w:space="1" w:color="000000"/>
        </w:pBdr>
        <w:jc w:val="both"/>
        <w:rPr>
          <w:rFonts w:eastAsia="Calibri" w:cstheme="minorHAnsi"/>
          <w:b/>
          <w:color w:val="000000"/>
        </w:rPr>
      </w:pPr>
      <w:r w:rsidRPr="00A80956">
        <w:rPr>
          <w:rFonts w:eastAsia="Calibri" w:cstheme="minorHAnsi"/>
          <w:b/>
          <w:color w:val="000000"/>
        </w:rPr>
        <w:t>Academic summary</w:t>
      </w:r>
    </w:p>
    <w:p w:rsidR="00DB0A3D" w:rsidRPr="00A80956" w:rsidP="00A80956" w14:paraId="3636C058" w14:textId="60E10EF2">
      <w:pPr>
        <w:pStyle w:val="Normal11ptNormal11p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Cs w:val="22"/>
        </w:rPr>
      </w:pPr>
      <w:r w:rsidRPr="00A80956">
        <w:rPr>
          <w:rFonts w:asciiTheme="minorHAnsi" w:hAnsiTheme="minorHAnsi" w:cstheme="minorHAnsi"/>
          <w:szCs w:val="22"/>
        </w:rPr>
        <w:t xml:space="preserve">Bachelor of </w:t>
      </w:r>
      <w:r w:rsidR="00540249">
        <w:rPr>
          <w:rFonts w:asciiTheme="minorHAnsi" w:hAnsiTheme="minorHAnsi" w:cstheme="minorHAnsi"/>
          <w:szCs w:val="22"/>
        </w:rPr>
        <w:t>Engineering in Electrical and Electronics</w:t>
      </w:r>
      <w:r w:rsidRPr="00A80956" w:rsidR="00BF686B">
        <w:rPr>
          <w:rFonts w:asciiTheme="minorHAnsi" w:hAnsiTheme="minorHAnsi" w:cstheme="minorHAnsi"/>
          <w:szCs w:val="22"/>
        </w:rPr>
        <w:t xml:space="preserve"> </w:t>
      </w:r>
      <w:r w:rsidRPr="00540249" w:rsidR="00540249">
        <w:rPr>
          <w:rFonts w:asciiTheme="minorHAnsi" w:hAnsiTheme="minorHAnsi" w:cstheme="minorHAnsi"/>
          <w:szCs w:val="22"/>
        </w:rPr>
        <w:t>Engineering</w:t>
      </w:r>
      <w:r w:rsidR="00540249">
        <w:rPr>
          <w:rFonts w:asciiTheme="minorHAnsi" w:hAnsiTheme="minorHAnsi" w:cstheme="minorHAnsi"/>
          <w:szCs w:val="22"/>
        </w:rPr>
        <w:t xml:space="preserve"> </w:t>
      </w:r>
      <w:r w:rsidRPr="00A80956" w:rsidR="00BF686B">
        <w:rPr>
          <w:rFonts w:asciiTheme="minorHAnsi" w:hAnsiTheme="minorHAnsi" w:cstheme="minorHAnsi"/>
          <w:szCs w:val="22"/>
        </w:rPr>
        <w:t>from Anna University, Coimbatore</w:t>
      </w:r>
      <w:r w:rsidR="00364998">
        <w:rPr>
          <w:rFonts w:asciiTheme="minorHAnsi" w:hAnsiTheme="minorHAnsi" w:cstheme="minorHAnsi"/>
          <w:szCs w:val="22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A2D5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11DA" w14:paraId="10DB2A9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11DA" w14:paraId="7D3F03C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11DA" w14:paraId="256DFE5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11DA" w14:paraId="0735FE8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2C14" w:rsidRPr="00CF11DA" w:rsidP="00CF11DA" w14:paraId="6F87008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11DA" w14:paraId="560A2D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DF1EFCF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9"/>
    <w:multiLevelType w:val="singleLevel"/>
    <w:tmpl w:val="00000009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7">
    <w:nsid w:val="11744B36"/>
    <w:multiLevelType w:val="hybridMultilevel"/>
    <w:tmpl w:val="2F58C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F7324"/>
    <w:multiLevelType w:val="hybridMultilevel"/>
    <w:tmpl w:val="060C78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02F5E"/>
    <w:multiLevelType w:val="hybridMultilevel"/>
    <w:tmpl w:val="59C2BBBE"/>
    <w:lvl w:ilvl="0">
      <w:start w:val="1"/>
      <w:numFmt w:val="bullet"/>
      <w:pStyle w:val="SAP-Table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371460"/>
    <w:multiLevelType w:val="hybridMultilevel"/>
    <w:tmpl w:val="969EAB98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334D59"/>
    <w:multiLevelType w:val="hybridMultilevel"/>
    <w:tmpl w:val="20943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17290"/>
    <w:multiLevelType w:val="hybridMultilevel"/>
    <w:tmpl w:val="A964E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06C68"/>
    <w:multiLevelType w:val="hybridMultilevel"/>
    <w:tmpl w:val="4DB448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E02E9"/>
    <w:multiLevelType w:val="hybridMultilevel"/>
    <w:tmpl w:val="FF2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DEB235F"/>
    <w:multiLevelType w:val="hybridMultilevel"/>
    <w:tmpl w:val="64545AB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AB4058"/>
    <w:multiLevelType w:val="hybridMultilevel"/>
    <w:tmpl w:val="01D8FDB0"/>
    <w:lvl w:ilvl="0">
      <w:start w:val="1"/>
      <w:numFmt w:val="bullet"/>
      <w:pStyle w:val="NormalJustifie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0F206C"/>
    <w:multiLevelType w:val="hybridMultilevel"/>
    <w:tmpl w:val="2EC479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45354D"/>
    <w:multiLevelType w:val="hybridMultilevel"/>
    <w:tmpl w:val="F39E9E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508C0"/>
    <w:multiLevelType w:val="hybridMultilevel"/>
    <w:tmpl w:val="D8165DB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E0D1B15"/>
    <w:multiLevelType w:val="hybridMultilevel"/>
    <w:tmpl w:val="84F4FDA6"/>
    <w:lvl w:ilvl="0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7"/>
  </w:num>
  <w:num w:numId="5">
    <w:abstractNumId w:val="19"/>
  </w:num>
  <w:num w:numId="6">
    <w:abstractNumId w:val="9"/>
  </w:num>
  <w:num w:numId="7">
    <w:abstractNumId w:val="20"/>
  </w:num>
  <w:num w:numId="8">
    <w:abstractNumId w:val="14"/>
  </w:num>
  <w:num w:numId="9">
    <w:abstractNumId w:val="3"/>
  </w:num>
  <w:num w:numId="10">
    <w:abstractNumId w:val="1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  <w:b w:val="0"/>
          <w:bCs w:val="0"/>
          <w:sz w:val="20"/>
          <w:szCs w:val="20"/>
        </w:rPr>
      </w:lvl>
    </w:lvlOverride>
  </w:num>
  <w:num w:numId="11">
    <w:abstractNumId w:val="12"/>
  </w:num>
  <w:num w:numId="12">
    <w:abstractNumId w:val="16"/>
  </w:num>
  <w:num w:numId="13">
    <w:abstractNumId w:val="11"/>
  </w:num>
  <w:num w:numId="14">
    <w:abstractNumId w:val="18"/>
  </w:num>
  <w:num w:numId="15">
    <w:abstractNumId w:val="10"/>
  </w:num>
  <w:num w:numId="16">
    <w:abstractNumId w:val="7"/>
  </w:num>
  <w:num w:numId="17">
    <w:abstractNumId w:val="15"/>
  </w:num>
  <w:num w:numId="1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40"/>
    <w:rsid w:val="00014316"/>
    <w:rsid w:val="00014C8D"/>
    <w:rsid w:val="00016EE1"/>
    <w:rsid w:val="00024292"/>
    <w:rsid w:val="00026A55"/>
    <w:rsid w:val="00044611"/>
    <w:rsid w:val="00051C92"/>
    <w:rsid w:val="0005604F"/>
    <w:rsid w:val="0007576C"/>
    <w:rsid w:val="00077E48"/>
    <w:rsid w:val="000823D0"/>
    <w:rsid w:val="00093DF4"/>
    <w:rsid w:val="000B38C4"/>
    <w:rsid w:val="000B5B23"/>
    <w:rsid w:val="000C2C14"/>
    <w:rsid w:val="000D0A49"/>
    <w:rsid w:val="000D5AC1"/>
    <w:rsid w:val="000E23EB"/>
    <w:rsid w:val="001008B7"/>
    <w:rsid w:val="00101479"/>
    <w:rsid w:val="001101DD"/>
    <w:rsid w:val="001315F9"/>
    <w:rsid w:val="00143CB8"/>
    <w:rsid w:val="001530F7"/>
    <w:rsid w:val="00153A7D"/>
    <w:rsid w:val="0015652F"/>
    <w:rsid w:val="00165D00"/>
    <w:rsid w:val="001728D1"/>
    <w:rsid w:val="001914DC"/>
    <w:rsid w:val="0019665A"/>
    <w:rsid w:val="001B06E6"/>
    <w:rsid w:val="001D15E2"/>
    <w:rsid w:val="001D7C8F"/>
    <w:rsid w:val="00216A4F"/>
    <w:rsid w:val="00217F0D"/>
    <w:rsid w:val="00224221"/>
    <w:rsid w:val="0022664A"/>
    <w:rsid w:val="0023772A"/>
    <w:rsid w:val="002514BA"/>
    <w:rsid w:val="002664CA"/>
    <w:rsid w:val="002729C8"/>
    <w:rsid w:val="002772D0"/>
    <w:rsid w:val="002808AF"/>
    <w:rsid w:val="00282FFA"/>
    <w:rsid w:val="002B3208"/>
    <w:rsid w:val="002B33D3"/>
    <w:rsid w:val="002B43B4"/>
    <w:rsid w:val="002C4D59"/>
    <w:rsid w:val="002D2F78"/>
    <w:rsid w:val="00314176"/>
    <w:rsid w:val="00316509"/>
    <w:rsid w:val="00323F16"/>
    <w:rsid w:val="0033060B"/>
    <w:rsid w:val="0035605D"/>
    <w:rsid w:val="00364998"/>
    <w:rsid w:val="00365D07"/>
    <w:rsid w:val="00384B4D"/>
    <w:rsid w:val="00386DEC"/>
    <w:rsid w:val="00387261"/>
    <w:rsid w:val="003A2D52"/>
    <w:rsid w:val="003A65DF"/>
    <w:rsid w:val="003A6C41"/>
    <w:rsid w:val="003B4524"/>
    <w:rsid w:val="003B6F30"/>
    <w:rsid w:val="003C199C"/>
    <w:rsid w:val="003C310F"/>
    <w:rsid w:val="003C5D60"/>
    <w:rsid w:val="003C751A"/>
    <w:rsid w:val="003E56A5"/>
    <w:rsid w:val="003E5919"/>
    <w:rsid w:val="003F03DD"/>
    <w:rsid w:val="003F5242"/>
    <w:rsid w:val="003F6059"/>
    <w:rsid w:val="003F6AA1"/>
    <w:rsid w:val="00400958"/>
    <w:rsid w:val="00400A3C"/>
    <w:rsid w:val="0041241F"/>
    <w:rsid w:val="00427723"/>
    <w:rsid w:val="00427EF7"/>
    <w:rsid w:val="00443594"/>
    <w:rsid w:val="0044550C"/>
    <w:rsid w:val="004714D3"/>
    <w:rsid w:val="004979EE"/>
    <w:rsid w:val="004A3B05"/>
    <w:rsid w:val="004A562C"/>
    <w:rsid w:val="004B6C1B"/>
    <w:rsid w:val="004C6E7F"/>
    <w:rsid w:val="004C777B"/>
    <w:rsid w:val="004C79A9"/>
    <w:rsid w:val="004D1646"/>
    <w:rsid w:val="004F1711"/>
    <w:rsid w:val="0052260F"/>
    <w:rsid w:val="00525150"/>
    <w:rsid w:val="00534AF1"/>
    <w:rsid w:val="00536464"/>
    <w:rsid w:val="00540249"/>
    <w:rsid w:val="005579D1"/>
    <w:rsid w:val="005612C2"/>
    <w:rsid w:val="00564F22"/>
    <w:rsid w:val="00581DAD"/>
    <w:rsid w:val="005900E9"/>
    <w:rsid w:val="005A1A9B"/>
    <w:rsid w:val="005A398B"/>
    <w:rsid w:val="005B7875"/>
    <w:rsid w:val="005C4EED"/>
    <w:rsid w:val="005D3C12"/>
    <w:rsid w:val="005D4510"/>
    <w:rsid w:val="005D7CDC"/>
    <w:rsid w:val="005E27E6"/>
    <w:rsid w:val="00602A13"/>
    <w:rsid w:val="0060656B"/>
    <w:rsid w:val="006152FB"/>
    <w:rsid w:val="00622614"/>
    <w:rsid w:val="006520AE"/>
    <w:rsid w:val="00654F19"/>
    <w:rsid w:val="00661CC8"/>
    <w:rsid w:val="0066231D"/>
    <w:rsid w:val="006776A3"/>
    <w:rsid w:val="00681F83"/>
    <w:rsid w:val="00682DA8"/>
    <w:rsid w:val="0069306C"/>
    <w:rsid w:val="006A13DF"/>
    <w:rsid w:val="006A2DEE"/>
    <w:rsid w:val="006A3378"/>
    <w:rsid w:val="006B24C4"/>
    <w:rsid w:val="006C241F"/>
    <w:rsid w:val="006D0BB9"/>
    <w:rsid w:val="006D7D06"/>
    <w:rsid w:val="006F27D2"/>
    <w:rsid w:val="006F3B5E"/>
    <w:rsid w:val="006F40D2"/>
    <w:rsid w:val="006F414A"/>
    <w:rsid w:val="00717191"/>
    <w:rsid w:val="00724426"/>
    <w:rsid w:val="007354E8"/>
    <w:rsid w:val="00752367"/>
    <w:rsid w:val="00764F8B"/>
    <w:rsid w:val="00772678"/>
    <w:rsid w:val="00784ED7"/>
    <w:rsid w:val="007A0360"/>
    <w:rsid w:val="007A237E"/>
    <w:rsid w:val="007B350C"/>
    <w:rsid w:val="007B417A"/>
    <w:rsid w:val="007B5FE0"/>
    <w:rsid w:val="007D65C0"/>
    <w:rsid w:val="007E1ECF"/>
    <w:rsid w:val="007F175D"/>
    <w:rsid w:val="007F4F16"/>
    <w:rsid w:val="00810A20"/>
    <w:rsid w:val="00853FF4"/>
    <w:rsid w:val="0087650A"/>
    <w:rsid w:val="0088015F"/>
    <w:rsid w:val="00883C36"/>
    <w:rsid w:val="008A2411"/>
    <w:rsid w:val="008A409A"/>
    <w:rsid w:val="008D2294"/>
    <w:rsid w:val="008E2E46"/>
    <w:rsid w:val="008E46BF"/>
    <w:rsid w:val="008F5673"/>
    <w:rsid w:val="009124E3"/>
    <w:rsid w:val="00915B7B"/>
    <w:rsid w:val="00921D51"/>
    <w:rsid w:val="009223EE"/>
    <w:rsid w:val="00926097"/>
    <w:rsid w:val="00962811"/>
    <w:rsid w:val="00967EE0"/>
    <w:rsid w:val="009869E6"/>
    <w:rsid w:val="00987069"/>
    <w:rsid w:val="00987E5E"/>
    <w:rsid w:val="00991A0F"/>
    <w:rsid w:val="009A02A7"/>
    <w:rsid w:val="009A1F79"/>
    <w:rsid w:val="009A5617"/>
    <w:rsid w:val="009C7844"/>
    <w:rsid w:val="009D4FDD"/>
    <w:rsid w:val="009F6B32"/>
    <w:rsid w:val="00A051D9"/>
    <w:rsid w:val="00A14C1B"/>
    <w:rsid w:val="00A45BCE"/>
    <w:rsid w:val="00A45FA9"/>
    <w:rsid w:val="00A53287"/>
    <w:rsid w:val="00A614A3"/>
    <w:rsid w:val="00A7158C"/>
    <w:rsid w:val="00A80956"/>
    <w:rsid w:val="00A815F6"/>
    <w:rsid w:val="00A859B4"/>
    <w:rsid w:val="00A94F5F"/>
    <w:rsid w:val="00AA34B6"/>
    <w:rsid w:val="00AA4D2D"/>
    <w:rsid w:val="00AB2C0C"/>
    <w:rsid w:val="00AB551A"/>
    <w:rsid w:val="00AB6A8B"/>
    <w:rsid w:val="00AC3744"/>
    <w:rsid w:val="00AD0BFA"/>
    <w:rsid w:val="00AD5272"/>
    <w:rsid w:val="00AF5026"/>
    <w:rsid w:val="00B0104D"/>
    <w:rsid w:val="00B079BC"/>
    <w:rsid w:val="00B14740"/>
    <w:rsid w:val="00B154B5"/>
    <w:rsid w:val="00B202A7"/>
    <w:rsid w:val="00B25904"/>
    <w:rsid w:val="00B36141"/>
    <w:rsid w:val="00B66080"/>
    <w:rsid w:val="00B721E1"/>
    <w:rsid w:val="00B81BB3"/>
    <w:rsid w:val="00B96CF3"/>
    <w:rsid w:val="00BB276F"/>
    <w:rsid w:val="00BC358B"/>
    <w:rsid w:val="00BD614D"/>
    <w:rsid w:val="00BD63EC"/>
    <w:rsid w:val="00BE5F70"/>
    <w:rsid w:val="00BE7DB6"/>
    <w:rsid w:val="00BF686B"/>
    <w:rsid w:val="00C04B66"/>
    <w:rsid w:val="00C54184"/>
    <w:rsid w:val="00C77652"/>
    <w:rsid w:val="00C838BB"/>
    <w:rsid w:val="00C8501C"/>
    <w:rsid w:val="00CB2231"/>
    <w:rsid w:val="00CB3867"/>
    <w:rsid w:val="00CD64F2"/>
    <w:rsid w:val="00CE1E17"/>
    <w:rsid w:val="00CE2D6E"/>
    <w:rsid w:val="00CF041F"/>
    <w:rsid w:val="00CF11DA"/>
    <w:rsid w:val="00D059FE"/>
    <w:rsid w:val="00D05A69"/>
    <w:rsid w:val="00D10FB1"/>
    <w:rsid w:val="00D36602"/>
    <w:rsid w:val="00D421D3"/>
    <w:rsid w:val="00D50AF1"/>
    <w:rsid w:val="00D5705D"/>
    <w:rsid w:val="00D61EC3"/>
    <w:rsid w:val="00D6356E"/>
    <w:rsid w:val="00D642D1"/>
    <w:rsid w:val="00D76B3D"/>
    <w:rsid w:val="00D874AE"/>
    <w:rsid w:val="00D91A68"/>
    <w:rsid w:val="00DA13BC"/>
    <w:rsid w:val="00DB0A3D"/>
    <w:rsid w:val="00DB297F"/>
    <w:rsid w:val="00DC1B1B"/>
    <w:rsid w:val="00DC3B9D"/>
    <w:rsid w:val="00DC56A4"/>
    <w:rsid w:val="00DF42B2"/>
    <w:rsid w:val="00E00BDD"/>
    <w:rsid w:val="00E07758"/>
    <w:rsid w:val="00E13CC1"/>
    <w:rsid w:val="00E24D3A"/>
    <w:rsid w:val="00E36D69"/>
    <w:rsid w:val="00E3775D"/>
    <w:rsid w:val="00E557B2"/>
    <w:rsid w:val="00E55D7F"/>
    <w:rsid w:val="00E63214"/>
    <w:rsid w:val="00E817DD"/>
    <w:rsid w:val="00E824B0"/>
    <w:rsid w:val="00EA4EDB"/>
    <w:rsid w:val="00EB0F1D"/>
    <w:rsid w:val="00EB7C9F"/>
    <w:rsid w:val="00ED41BD"/>
    <w:rsid w:val="00ED47AE"/>
    <w:rsid w:val="00EF1DD4"/>
    <w:rsid w:val="00F03A8C"/>
    <w:rsid w:val="00F048A9"/>
    <w:rsid w:val="00F06B18"/>
    <w:rsid w:val="00F075C4"/>
    <w:rsid w:val="00F13695"/>
    <w:rsid w:val="00F160F5"/>
    <w:rsid w:val="00F41708"/>
    <w:rsid w:val="00F60A0E"/>
    <w:rsid w:val="00F77F06"/>
    <w:rsid w:val="00FA0407"/>
    <w:rsid w:val="00FA1C17"/>
    <w:rsid w:val="00FC363D"/>
    <w:rsid w:val="00FE408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08"/>
    <w:pPr>
      <w:spacing w:after="0" w:line="240" w:lineRule="auto"/>
      <w:ind w:left="720"/>
      <w:contextualSpacing/>
    </w:pPr>
    <w:rPr>
      <w:rFonts w:ascii="Century Gothic" w:eastAsia="Times New Roman" w:hAnsi="Century Gothic" w:cs="Century Gothic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2B3208"/>
    <w:pPr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B3208"/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Heady">
    <w:name w:val="Heady"/>
    <w:basedOn w:val="Normal"/>
    <w:rsid w:val="002B3208"/>
    <w:pPr>
      <w:tabs>
        <w:tab w:val="left" w:pos="360"/>
      </w:tabs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rsid w:val="005B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5B7875"/>
    <w:rPr>
      <w:b/>
      <w:bCs/>
    </w:rPr>
  </w:style>
  <w:style w:type="character" w:customStyle="1" w:styleId="apple-converted-space">
    <w:name w:val="apple-converted-space"/>
    <w:rsid w:val="005B7875"/>
  </w:style>
  <w:style w:type="paragraph" w:styleId="Footer">
    <w:name w:val="footer"/>
    <w:basedOn w:val="Normal"/>
    <w:link w:val="FooterChar"/>
    <w:rsid w:val="005B787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B787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E13CC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E13C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unhideWhenUsed/>
    <w:qFormat/>
    <w:rsid w:val="004A3B05"/>
    <w:pPr>
      <w:numPr>
        <w:numId w:val="2"/>
      </w:numPr>
      <w:spacing w:after="0"/>
      <w:contextualSpacing/>
    </w:pPr>
    <w:rPr>
      <w:rFonts w:ascii="Perpetua" w:eastAsia="Perpetua" w:hAnsi="Perpetua" w:cs="Times New Roman"/>
      <w:color w:val="00000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C"/>
    <w:rPr>
      <w:rFonts w:ascii="Tahoma" w:hAnsi="Tahoma" w:cs="Tahoma"/>
      <w:sz w:val="16"/>
      <w:szCs w:val="16"/>
    </w:rPr>
  </w:style>
  <w:style w:type="paragraph" w:customStyle="1" w:styleId="ContactInformation">
    <w:name w:val="Contact Information"/>
    <w:basedOn w:val="Normal"/>
    <w:qFormat/>
    <w:rsid w:val="00F60A0E"/>
    <w:pPr>
      <w:spacing w:after="280"/>
      <w:contextualSpacing/>
    </w:pPr>
    <w:rPr>
      <w:rFonts w:cstheme="minorHAnsi"/>
      <w:color w:val="C0504D" w:themeColor="accent2"/>
      <w:lang w:val="en-US"/>
    </w:rPr>
  </w:style>
  <w:style w:type="character" w:styleId="Hyperlink">
    <w:name w:val="Hyperlink"/>
    <w:basedOn w:val="DefaultParagraphFont"/>
    <w:uiPriority w:val="99"/>
    <w:unhideWhenUsed/>
    <w:rsid w:val="00F60A0E"/>
    <w:rPr>
      <w:color w:val="0000FF" w:themeColor="hyperlink"/>
      <w:u w:val="single"/>
    </w:rPr>
  </w:style>
  <w:style w:type="paragraph" w:customStyle="1" w:styleId="Sectionbodytext">
    <w:name w:val="Section body text"/>
    <w:link w:val="SectionbodytextChar"/>
    <w:qFormat/>
    <w:rsid w:val="00F60A0E"/>
    <w:pPr>
      <w:spacing w:after="0"/>
    </w:pPr>
    <w:rPr>
      <w:rFonts w:eastAsiaTheme="minorEastAsia"/>
      <w:color w:val="000000" w:themeColor="text1"/>
      <w:sz w:val="20"/>
      <w:lang w:val="en-US"/>
    </w:rPr>
  </w:style>
  <w:style w:type="character" w:customStyle="1" w:styleId="SectionbodytextChar">
    <w:name w:val="Section body text Char"/>
    <w:basedOn w:val="DefaultParagraphFont"/>
    <w:link w:val="Sectionbodytext"/>
    <w:rsid w:val="00F60A0E"/>
    <w:rPr>
      <w:rFonts w:eastAsiaTheme="minorEastAsia"/>
      <w:color w:val="000000" w:themeColor="text1"/>
      <w:sz w:val="20"/>
      <w:lang w:val="en-US"/>
    </w:rPr>
  </w:style>
  <w:style w:type="paragraph" w:customStyle="1" w:styleId="Normal11ptNormal11pt">
    <w:name w:val="Normal + 11 ptNormal + 11 pt"/>
    <w:basedOn w:val="Normal"/>
    <w:rsid w:val="00F60A0E"/>
    <w:pPr>
      <w:tabs>
        <w:tab w:val="num" w:pos="2160"/>
      </w:tabs>
      <w:suppressAutoHyphens/>
      <w:spacing w:after="0" w:line="240" w:lineRule="auto"/>
      <w:ind w:left="2160" w:hanging="360"/>
      <w:jc w:val="both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customStyle="1" w:styleId="SectionHeading">
    <w:name w:val="SectionHeading"/>
    <w:link w:val="SectionHeadingChar"/>
    <w:qFormat/>
    <w:rsid w:val="00F60A0E"/>
    <w:pPr>
      <w:spacing w:before="120" w:after="0"/>
    </w:pPr>
    <w:rPr>
      <w:rFonts w:asciiTheme="majorHAnsi" w:eastAsiaTheme="minorEastAsia" w:hAnsiTheme="majorHAnsi"/>
      <w:b/>
      <w:caps/>
      <w:color w:val="595959" w:themeColor="text1" w:themeTint="A6"/>
      <w:lang w:val="en-US"/>
    </w:rPr>
  </w:style>
  <w:style w:type="character" w:customStyle="1" w:styleId="SectionHeadingChar">
    <w:name w:val="SectionHeading Char"/>
    <w:basedOn w:val="DefaultParagraphFont"/>
    <w:link w:val="SectionHeading"/>
    <w:rsid w:val="00F60A0E"/>
    <w:rPr>
      <w:rFonts w:asciiTheme="majorHAnsi" w:eastAsiaTheme="minorEastAsia" w:hAnsiTheme="majorHAnsi"/>
      <w:b/>
      <w:caps/>
      <w:color w:val="595959" w:themeColor="text1" w:themeTint="A6"/>
      <w:lang w:val="en-US"/>
    </w:rPr>
  </w:style>
  <w:style w:type="character" w:styleId="HTMLTypewriter">
    <w:name w:val="HTML Typewriter"/>
    <w:basedOn w:val="DefaultParagraphFont"/>
    <w:rsid w:val="00F60A0E"/>
    <w:rPr>
      <w:rFonts w:ascii="Courier New" w:eastAsia="Arial Unicode MS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D421D3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421D3"/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qFormat/>
    <w:rsid w:val="00967EE0"/>
    <w:pPr>
      <w:suppressAutoHyphens/>
      <w:spacing w:after="0" w:line="240" w:lineRule="auto"/>
    </w:pPr>
    <w:rPr>
      <w:rFonts w:ascii="Calibri" w:eastAsia="Arial" w:hAnsi="Calibri" w:cs="Times New Roman"/>
      <w:kern w:val="1"/>
      <w:lang w:val="en-US" w:eastAsia="ar-SA"/>
    </w:rPr>
  </w:style>
  <w:style w:type="paragraph" w:customStyle="1" w:styleId="SAP-TablebulletedText">
    <w:name w:val="SAP - Table bulleted Text"/>
    <w:basedOn w:val="Normal"/>
    <w:autoRedefine/>
    <w:rsid w:val="00564F22"/>
    <w:pPr>
      <w:numPr>
        <w:numId w:val="6"/>
      </w:numPr>
      <w:spacing w:after="0" w:line="360" w:lineRule="auto"/>
    </w:pPr>
    <w:rPr>
      <w:rFonts w:ascii="Arial" w:eastAsia="Times New Roman" w:hAnsi="Arial" w:cs="Times New Roman"/>
      <w:noProof/>
      <w:sz w:val="20"/>
      <w:szCs w:val="20"/>
      <w:lang w:val="en-US"/>
    </w:rPr>
  </w:style>
  <w:style w:type="paragraph" w:customStyle="1" w:styleId="NormalJustified">
    <w:name w:val="Normal + Justified"/>
    <w:basedOn w:val="Normal"/>
    <w:rsid w:val="009A1F79"/>
    <w:pPr>
      <w:numPr>
        <w:numId w:val="12"/>
      </w:numPr>
      <w:tabs>
        <w:tab w:val="num" w:pos="360"/>
        <w:tab w:val="clear" w:pos="72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b8ff6a53fa3fa9272927541469f629b134f4b0419514c4847440321091b5b58120b150713475b5b0b435601514841481f0f2b5613581957545f4d5d4a0e560c0a4257587a4553524f0d5048171b0d114b1e0a3e5c0411464b6857034b4a540a51491b01110a035d4a1e500558191b160715475c5b0d5643131b5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2018-05-11T03:02:00Z</dcterms:created>
  <dcterms:modified xsi:type="dcterms:W3CDTF">2024-11-16T07:19:00Z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ActionId">
    <vt:lpwstr>56d0eba7-1ba2-44ae-a1e6-f91fe495c116</vt:lpwstr>
  </property>
  <property fmtid="{D5CDD505-2E9C-101B-9397-08002B2CF9AE}" pid="3" name="MSIP_Label_924dbb1d-991d-4bbd-aad5-33bac1d8ffaf_ContentBits">
    <vt:lpwstr>0</vt:lpwstr>
  </property>
  <property fmtid="{D5CDD505-2E9C-101B-9397-08002B2CF9AE}" pid="4" name="MSIP_Label_924dbb1d-991d-4bbd-aad5-33bac1d8ffaf_Enabled">
    <vt:lpwstr>true</vt:lpwstr>
  </property>
  <property fmtid="{D5CDD505-2E9C-101B-9397-08002B2CF9AE}" pid="5" name="MSIP_Label_924dbb1d-991d-4bbd-aad5-33bac1d8ffaf_Method">
    <vt:lpwstr>Standard</vt:lpwstr>
  </property>
  <property fmtid="{D5CDD505-2E9C-101B-9397-08002B2CF9AE}" pid="6" name="MSIP_Label_924dbb1d-991d-4bbd-aad5-33bac1d8ffaf_Name">
    <vt:lpwstr>924dbb1d-991d-4bbd-aad5-33bac1d8ffaf</vt:lpwstr>
  </property>
  <property fmtid="{D5CDD505-2E9C-101B-9397-08002B2CF9AE}" pid="7" name="MSIP_Label_924dbb1d-991d-4bbd-aad5-33bac1d8ffaf_SetDate">
    <vt:lpwstr>2024-10-16T05:28:24Z</vt:lpwstr>
  </property>
  <property fmtid="{D5CDD505-2E9C-101B-9397-08002B2CF9AE}" pid="8" name="MSIP_Label_924dbb1d-991d-4bbd-aad5-33bac1d8ffaf_SiteId">
    <vt:lpwstr>9652d7c2-1ccf-4940-8151-4a92bd474ed0</vt:lpwstr>
  </property>
</Properties>
</file>