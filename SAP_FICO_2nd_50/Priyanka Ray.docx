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e5dfec">
    <v:background id="_x0000_s1025" filled="t" fillcolor="#e5dfec"/>
  </w:background>
  <w:body>
    <w:p w:rsidR="001917A5" w:rsidRPr="00A418B2" w:rsidP="001917A5">
      <w:pPr>
        <w:pStyle w:val="Heading1"/>
        <w:ind w:left="86"/>
        <w:rPr>
          <w:rFonts w:ascii="Garamond" w:hAnsi="Garamond" w:cs="Times New Roman"/>
        </w:rPr>
      </w:pPr>
      <w:r>
        <w:rPr>
          <w:rFonts w:ascii="Garamond" w:hAnsi="Garamond" w:cs="Times New Roman"/>
          <w:noProof/>
          <w:highlight w:val="lightGray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90.75pt;height:112.5pt;margin-top:-71.1pt;margin-left:442.5pt;position:absolute;z-index:251660288">
            <v:textbox>
              <w:txbxContent>
                <w:p w:rsidR="00203D8A">
                  <w:r>
                    <w:rPr>
                      <w:noProof/>
                    </w:rPr>
                    <w:drawing>
                      <wp:inline distT="0" distB="0" distL="0" distR="0">
                        <wp:extent cx="1047750" cy="134683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0215030" name="PRIYANKA RAY.jpg"/>
                                <pic:cNvPicPr/>
                              </pic:nvPicPr>
                              <pic:blipFill>
                                <a:blip xmlns:r="http://schemas.openxmlformats.org/officeDocument/2006/relationships" r:embed="rId4" cstate="print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7750" cy="13468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143A9E" w:rsidR="00400907">
        <w:rPr>
          <w:rFonts w:ascii="Garamond" w:hAnsi="Garamond" w:cs="Times New Roman"/>
          <w:highlight w:val="lightGray"/>
        </w:rPr>
        <w:t>OBJECTIVE</w:t>
      </w:r>
      <w:r>
        <w:rPr>
          <w:rFonts w:ascii="Garamond" w:hAnsi="Garamond" w:cs="Times New Roman"/>
        </w:rPr>
        <w:t xml:space="preserve">                        </w:t>
      </w:r>
    </w:p>
    <w:p w:rsidR="001917A5" w:rsidRPr="00A418B2" w:rsidP="001917A5">
      <w:pPr>
        <w:spacing w:after="0"/>
        <w:ind w:left="91"/>
        <w:rPr>
          <w:rFonts w:ascii="Garamond" w:hAnsi="Garamond"/>
        </w:rPr>
      </w:pPr>
      <w:r>
        <w:rPr>
          <w:rFonts w:ascii="Garamond" w:hAnsi="Garamond"/>
          <w:noProof/>
        </w:rPr>
        <w:pict>
          <v:group id="_x0000_i1027" style="width:539pt;height:5pt;mso-position-horizontal-relative:char;mso-position-vertical-relative:line" coordsize="10780,100">
            <v:shape id="Shape 381" o:spid="_x0000_s1028" style="width:10779;height:99;mso-wrap-style:none;position:absolute;visibility:visible;v-text-anchor:middle" coordsize="6845300,63500" o:spt="100" adj="0,,0" path="m,c,,13,,38,l6845300,l6845300,63500l38,63500c13,63500,,63500,,63500l,xe" fillcolor="black" stroked="f" strokecolor="#3465a4">
              <v:stroke joinstyle="miter"/>
              <v:formulas/>
              <v:path o:connecttype="custom" o:connectlocs="10779,50;5390,99;0,50;5390,0" o:connectangles="0,90,180,270" textboxrect="0,0,6845300,63500"/>
            </v:shape>
            <v:shape id="Shape 382" o:spid="_x0000_s1029" style="width:10779;height:99;mso-wrap-style:none;position:absolute;visibility:visible;v-text-anchor:middle" coordsize="6845300,63500" o:spt="100" adj="0,,0" path="m38,c13,,,,,l,63500c,63500,13,63500,38,63500l6845300,63500c6845300,63500,6845300,63500,6845300,63500l6845300,c6845300,,6845300,,6845300,l38,xe" filled="f" strokeweight="2.01pt">
              <v:stroke joinstyle="round"/>
              <v:formulas/>
              <v:path o:connecttype="custom" o:connectlocs="10779,50;5390,99;0,50;5390,0" o:connectangles="0,90,180,270" textboxrect="0,0,6845300,63500"/>
            </v:shape>
            <w10:wrap type="none"/>
            <w10:anchorlock/>
          </v:group>
        </w:pict>
      </w:r>
    </w:p>
    <w:p w:rsidR="00400907" w:rsidP="001917A5">
      <w:pPr>
        <w:spacing w:after="33" w:line="240" w:lineRule="auto"/>
        <w:rPr>
          <w:rFonts w:ascii="Garamond" w:hAnsi="Garamond"/>
          <w:b/>
        </w:rPr>
      </w:pPr>
    </w:p>
    <w:p w:rsidR="00400907" w:rsidP="001917A5">
      <w:pPr>
        <w:spacing w:after="33" w:line="240" w:lineRule="auto"/>
        <w:rPr>
          <w:rFonts w:ascii="Garamond" w:hAnsi="Garamond"/>
          <w:b/>
        </w:rPr>
      </w:pPr>
      <w:r w:rsidRPr="0017750B">
        <w:rPr>
          <w:rFonts w:ascii="Garamond" w:hAnsi="Garamond"/>
          <w:b/>
        </w:rPr>
        <w:t xml:space="preserve">To obtain a challenging position in a professional technology-driven organization of repute that would best utilize my expertise as </w:t>
      </w:r>
      <w:r w:rsidR="000B142E">
        <w:rPr>
          <w:rFonts w:ascii="Garamond" w:hAnsi="Garamond"/>
          <w:b/>
        </w:rPr>
        <w:t>an</w:t>
      </w:r>
      <w:r>
        <w:rPr>
          <w:rFonts w:ascii="Garamond" w:hAnsi="Garamond"/>
          <w:b/>
        </w:rPr>
        <w:t xml:space="preserve"> </w:t>
      </w:r>
      <w:r w:rsidRPr="0017750B">
        <w:rPr>
          <w:rFonts w:ascii="Garamond" w:hAnsi="Garamond"/>
          <w:b/>
        </w:rPr>
        <w:t>SAP FICO Functional Consultant.  I look forward to use my skills to help my organization achieve its objectives and bring in continuous growth and complement my professional growth.</w:t>
      </w:r>
    </w:p>
    <w:p w:rsidR="00400907" w:rsidP="001917A5">
      <w:pPr>
        <w:spacing w:after="33" w:line="240" w:lineRule="auto"/>
        <w:rPr>
          <w:rFonts w:ascii="Garamond" w:hAnsi="Garamond"/>
          <w:b/>
        </w:rPr>
      </w:pPr>
    </w:p>
    <w:p w:rsidR="004C273A" w:rsidP="001917A5">
      <w:pPr>
        <w:spacing w:after="33" w:line="240" w:lineRule="auto"/>
        <w:rPr>
          <w:rFonts w:ascii="Garamond" w:hAnsi="Garamond" w:cs="Times New Roman"/>
          <w:color w:val="244061"/>
          <w:sz w:val="36"/>
          <w:szCs w:val="36"/>
          <w:highlight w:val="lightGray"/>
        </w:rPr>
      </w:pPr>
      <w:r w:rsidRPr="00835890">
        <w:rPr>
          <w:rFonts w:ascii="Garamond" w:hAnsi="Garamond" w:cs="Times New Roman"/>
          <w:color w:val="244061"/>
          <w:sz w:val="36"/>
          <w:szCs w:val="36"/>
          <w:highlight w:val="lightGray"/>
        </w:rPr>
        <w:t>PROFESSIONAL</w:t>
      </w:r>
      <w:r w:rsidRPr="001B4B49">
        <w:rPr>
          <w:rFonts w:ascii="Garamond" w:hAnsi="Garamond" w:cs="Times New Roman"/>
          <w:color w:val="244061"/>
          <w:sz w:val="36"/>
          <w:szCs w:val="36"/>
          <w:highlight w:val="lightGray"/>
        </w:rPr>
        <w:t xml:space="preserve"> </w:t>
      </w:r>
      <w:r w:rsidRPr="001B4B49">
        <w:rPr>
          <w:rFonts w:ascii="Garamond" w:hAnsi="Garamond" w:cs="Times New Roman"/>
          <w:color w:val="244061"/>
          <w:sz w:val="36"/>
          <w:szCs w:val="36"/>
          <w:highlight w:val="lightGray"/>
        </w:rPr>
        <w:t>SUMMARY</w:t>
      </w:r>
    </w:p>
    <w:p w:rsidR="001B4B49" w:rsidRPr="001B4B49" w:rsidP="001917A5">
      <w:pPr>
        <w:spacing w:after="33" w:line="240" w:lineRule="auto"/>
        <w:rPr>
          <w:rFonts w:ascii="Garamond" w:hAnsi="Garamond" w:cs="Times New Roman"/>
          <w:color w:val="244061"/>
          <w:sz w:val="36"/>
          <w:szCs w:val="36"/>
          <w:highlight w:val="lightGray"/>
        </w:rPr>
      </w:pPr>
      <w:r>
        <w:rPr>
          <w:rFonts w:ascii="Garamond" w:hAnsi="Garamond"/>
          <w:noProof/>
        </w:rPr>
        <w:pict>
          <v:group id="Group 30" o:spid="_x0000_i1030" style="width:539pt;height:5pt;mso-position-horizontal-relative:char;mso-position-vertical-relative:line" coordsize="10780,100">
            <v:shape id="Shape 381" o:spid="_x0000_s1031" style="width:10779;height:99;mso-wrap-style:none;position:absolute;visibility:visible;v-text-anchor:middle" coordsize="6845300,63500" o:spt="100" adj="0,,0" path="m,c,,13,,38,l6845300,l6845300,63500l38,63500c13,63500,,63500,,63500l,xe" fillcolor="black" stroked="f" strokecolor="#3465a4">
              <v:stroke joinstyle="miter"/>
              <v:formulas/>
              <v:path o:connecttype="custom" o:connectlocs="10779,50;5390,99;0,50;5390,0" o:connectangles="0,90,180,270" textboxrect="0,0,6845300,63500"/>
            </v:shape>
            <v:shape id="Shape 382" o:spid="_x0000_s1032" style="width:10779;height:99;mso-wrap-style:none;position:absolute;visibility:visible;v-text-anchor:middle" coordsize="6845300,63500" o:spt="100" adj="0,,0" path="m38,c13,,,,,l,63500c,63500,13,63500,38,63500l6845300,63500c6845300,63500,6845300,63500,6845300,63500l6845300,c6845300,,6845300,,6845300,l38,xe" filled="f" strokeweight="2.01pt">
              <v:stroke joinstyle="round"/>
              <v:formulas/>
              <v:path o:connecttype="custom" o:connectlocs="10779,50;5390,99;0,50;5390,0" o:connectangles="0,90,180,270" textboxrect="0,0,6845300,63500"/>
            </v:shape>
            <w10:wrap type="none"/>
            <w10:anchorlock/>
          </v:group>
        </w:pict>
      </w:r>
    </w:p>
    <w:p w:rsidR="00400907" w:rsidP="001917A5">
      <w:pPr>
        <w:spacing w:after="33" w:line="240" w:lineRule="auto"/>
        <w:rPr>
          <w:rFonts w:ascii="Garamond" w:hAnsi="Garamond"/>
          <w:b/>
        </w:rPr>
      </w:pPr>
      <w:r w:rsidRPr="004C273A">
        <w:rPr>
          <w:rFonts w:ascii="Garamond" w:hAnsi="Garamond"/>
          <w:b/>
        </w:rPr>
        <w:t>A</w:t>
      </w:r>
      <w:r w:rsidR="00EE6F2E">
        <w:rPr>
          <w:rFonts w:ascii="Garamond" w:hAnsi="Garamond"/>
          <w:b/>
        </w:rPr>
        <w:t xml:space="preserve"> Functional Consultant </w:t>
      </w:r>
      <w:r w:rsidRPr="004C273A">
        <w:rPr>
          <w:rFonts w:ascii="Garamond" w:hAnsi="Garamond"/>
          <w:b/>
        </w:rPr>
        <w:t xml:space="preserve">with </w:t>
      </w:r>
      <w:r w:rsidR="00D141A6">
        <w:rPr>
          <w:rFonts w:ascii="Garamond" w:hAnsi="Garamond"/>
          <w:b/>
        </w:rPr>
        <w:t>6+</w:t>
      </w:r>
      <w:r w:rsidRPr="004C273A">
        <w:rPr>
          <w:rFonts w:ascii="Garamond" w:hAnsi="Garamond"/>
          <w:b/>
        </w:rPr>
        <w:t xml:space="preserve"> years of experience in SAP R/3 FI/CO and hands on experience in GL, AP, AR, and A</w:t>
      </w:r>
      <w:r>
        <w:rPr>
          <w:rFonts w:ascii="Garamond" w:hAnsi="Garamond"/>
          <w:b/>
        </w:rPr>
        <w:t>A</w:t>
      </w:r>
      <w:r w:rsidRPr="004C273A">
        <w:rPr>
          <w:rFonts w:ascii="Garamond" w:hAnsi="Garamond"/>
          <w:b/>
        </w:rPr>
        <w:t xml:space="preserve"> and </w:t>
      </w:r>
      <w:r>
        <w:rPr>
          <w:rFonts w:ascii="Garamond" w:hAnsi="Garamond"/>
          <w:b/>
        </w:rPr>
        <w:t>cross modules MM and SD</w:t>
      </w:r>
      <w:r w:rsidRPr="004C273A">
        <w:rPr>
          <w:rFonts w:ascii="Garamond" w:hAnsi="Garamond"/>
          <w:b/>
        </w:rPr>
        <w:t xml:space="preserve">. Completed </w:t>
      </w:r>
      <w:r w:rsidR="00BD0323">
        <w:rPr>
          <w:rFonts w:ascii="Garamond" w:hAnsi="Garamond"/>
          <w:b/>
        </w:rPr>
        <w:t>two</w:t>
      </w:r>
      <w:r w:rsidRPr="004C273A">
        <w:rPr>
          <w:rFonts w:ascii="Garamond" w:hAnsi="Garamond"/>
          <w:b/>
        </w:rPr>
        <w:t xml:space="preserve"> full </w:t>
      </w:r>
      <w:r w:rsidR="00D141A6">
        <w:rPr>
          <w:rFonts w:ascii="Garamond" w:hAnsi="Garamond"/>
          <w:b/>
        </w:rPr>
        <w:t xml:space="preserve">end to end </w:t>
      </w:r>
      <w:r w:rsidRPr="004C273A">
        <w:rPr>
          <w:rFonts w:ascii="Garamond" w:hAnsi="Garamond"/>
          <w:b/>
        </w:rPr>
        <w:t>implementation</w:t>
      </w:r>
      <w:r w:rsidR="004A29DF">
        <w:rPr>
          <w:rFonts w:ascii="Garamond" w:hAnsi="Garamond"/>
          <w:b/>
        </w:rPr>
        <w:t>, worked on</w:t>
      </w:r>
      <w:r w:rsidR="00D141A6">
        <w:rPr>
          <w:rFonts w:ascii="Garamond" w:hAnsi="Garamond"/>
          <w:b/>
        </w:rPr>
        <w:t xml:space="preserve"> multiple other RICEF Projects implementation and functional testing, worked on a</w:t>
      </w:r>
      <w:r w:rsidR="004A29DF">
        <w:rPr>
          <w:rFonts w:ascii="Garamond" w:hAnsi="Garamond"/>
          <w:b/>
        </w:rPr>
        <w:t xml:space="preserve"> </w:t>
      </w:r>
      <w:r w:rsidR="00B6102A">
        <w:rPr>
          <w:rFonts w:ascii="Garamond" w:hAnsi="Garamond"/>
          <w:b/>
        </w:rPr>
        <w:t>POC :</w:t>
      </w:r>
      <w:r w:rsidR="00B6102A">
        <w:rPr>
          <w:rFonts w:ascii="Garamond" w:hAnsi="Garamond"/>
          <w:b/>
        </w:rPr>
        <w:t xml:space="preserve"> </w:t>
      </w:r>
      <w:r w:rsidR="004A29DF">
        <w:rPr>
          <w:rFonts w:ascii="Garamond" w:hAnsi="Garamond"/>
          <w:b/>
        </w:rPr>
        <w:t>Migration Project from ECC to S4 HANA</w:t>
      </w:r>
      <w:r w:rsidRPr="004C273A">
        <w:rPr>
          <w:rFonts w:ascii="Garamond" w:hAnsi="Garamond"/>
          <w:b/>
        </w:rPr>
        <w:t xml:space="preserve"> and </w:t>
      </w:r>
      <w:r w:rsidR="00182918">
        <w:rPr>
          <w:rFonts w:ascii="Garamond" w:hAnsi="Garamond"/>
          <w:b/>
        </w:rPr>
        <w:t xml:space="preserve">provided </w:t>
      </w:r>
      <w:r w:rsidR="006B327B">
        <w:rPr>
          <w:rFonts w:ascii="Garamond" w:hAnsi="Garamond"/>
          <w:b/>
        </w:rPr>
        <w:t xml:space="preserve">AMS </w:t>
      </w:r>
      <w:r w:rsidRPr="004C273A">
        <w:rPr>
          <w:rFonts w:ascii="Garamond" w:hAnsi="Garamond"/>
          <w:b/>
        </w:rPr>
        <w:t>production support that includes customization, configuration in IMG, documentation, end user training and post production support.</w:t>
      </w:r>
    </w:p>
    <w:p w:rsidR="00400907" w:rsidP="001917A5">
      <w:pPr>
        <w:spacing w:after="33" w:line="240" w:lineRule="auto"/>
        <w:rPr>
          <w:rFonts w:ascii="Garamond" w:hAnsi="Garamond"/>
          <w:b/>
        </w:rPr>
      </w:pPr>
    </w:p>
    <w:p w:rsidR="00400907" w:rsidP="001917A5">
      <w:pPr>
        <w:spacing w:after="33" w:line="240" w:lineRule="auto"/>
        <w:rPr>
          <w:rFonts w:ascii="Garamond" w:hAnsi="Garamond"/>
          <w:b/>
        </w:rPr>
      </w:pPr>
    </w:p>
    <w:p w:rsidR="00400907" w:rsidRPr="00400907" w:rsidP="001917A5">
      <w:pPr>
        <w:spacing w:after="33" w:line="240" w:lineRule="auto"/>
        <w:rPr>
          <w:rFonts w:ascii="Garamond" w:hAnsi="Garamond" w:cs="Times New Roman"/>
          <w:color w:val="244061"/>
          <w:sz w:val="36"/>
          <w:szCs w:val="36"/>
        </w:rPr>
      </w:pPr>
      <w:r w:rsidRPr="00835890">
        <w:rPr>
          <w:rFonts w:ascii="Garamond" w:hAnsi="Garamond" w:cs="Times New Roman"/>
          <w:color w:val="244061"/>
          <w:sz w:val="36"/>
          <w:szCs w:val="36"/>
          <w:highlight w:val="lightGray"/>
        </w:rPr>
        <w:t>WORK HISTORY</w:t>
      </w:r>
    </w:p>
    <w:p w:rsidR="00400907" w:rsidP="001917A5">
      <w:pPr>
        <w:spacing w:after="33" w:line="240" w:lineRule="auto"/>
        <w:rPr>
          <w:rFonts w:ascii="Garamond" w:hAnsi="Garamond"/>
          <w:b/>
        </w:rPr>
      </w:pPr>
      <w:r>
        <w:rPr>
          <w:rFonts w:ascii="Garamond" w:hAnsi="Garamond"/>
          <w:noProof/>
        </w:rPr>
        <w:pict>
          <v:group id="_x0000_i1033" style="width:539pt;height:5pt;mso-position-horizontal-relative:char;mso-position-vertical-relative:line" coordsize="10780,100">
            <v:shape id="Shape 381" o:spid="_x0000_s1034" style="width:10779;height:99;mso-wrap-style:none;position:absolute;visibility:visible;v-text-anchor:middle" coordsize="6845300,63500" o:spt="100" adj="0,,0" path="m,c,,13,,38,l6845300,l6845300,63500l38,63500c13,63500,,63500,,63500l,xe" fillcolor="black" stroked="f" strokecolor="#3465a4">
              <v:stroke joinstyle="miter"/>
              <v:formulas/>
              <v:path o:connecttype="custom" o:connectlocs="10779,50;5390,99;0,50;5390,0" o:connectangles="0,90,180,270" textboxrect="0,0,6845300,63500"/>
            </v:shape>
            <v:shape id="Shape 382" o:spid="_x0000_s1035" style="width:10779;height:99;mso-wrap-style:none;position:absolute;visibility:visible;v-text-anchor:middle" coordsize="6845300,63500" o:spt="100" adj="0,,0" path="m38,c13,,,,,l,63500c,63500,13,63500,38,63500l6845300,63500c6845300,63500,6845300,63500,6845300,63500l6845300,c6845300,,6845300,,6845300,l38,xe" filled="f" strokeweight="2.01pt">
              <v:stroke joinstyle="round"/>
              <v:formulas/>
              <v:path o:connecttype="custom" o:connectlocs="10779,50;5390,99;0,50;5390,0" o:connectangles="0,90,180,270" textboxrect="0,0,6845300,63500"/>
            </v:shape>
            <w10:wrap type="none"/>
            <w10:anchorlock/>
          </v:group>
        </w:pict>
      </w:r>
    </w:p>
    <w:p w:rsidR="001917A5" w:rsidP="001917A5">
      <w:pPr>
        <w:spacing w:after="33" w:line="240" w:lineRule="auto"/>
        <w:rPr>
          <w:rFonts w:ascii="Garamond" w:hAnsi="Garamond"/>
        </w:rPr>
      </w:pPr>
      <w:r>
        <w:rPr>
          <w:rFonts w:ascii="Garamond" w:hAnsi="Garamond"/>
          <w:b/>
        </w:rPr>
        <w:t>SAP FICO Functional Consultant</w:t>
      </w:r>
      <w:r w:rsidR="00581C62">
        <w:rPr>
          <w:rFonts w:ascii="Garamond" w:hAnsi="Garamond"/>
          <w:b/>
        </w:rPr>
        <w:t xml:space="preserve">                                                                         </w:t>
      </w:r>
      <w:r w:rsidR="009333CD">
        <w:rPr>
          <w:rFonts w:ascii="Garamond" w:hAnsi="Garamond"/>
          <w:b/>
        </w:rPr>
        <w:t>July-</w:t>
      </w:r>
      <w:r w:rsidRPr="00396854" w:rsidR="00672E50">
        <w:rPr>
          <w:rFonts w:ascii="Garamond" w:hAnsi="Garamond"/>
          <w:b/>
        </w:rPr>
        <w:t>201</w:t>
      </w:r>
      <w:r w:rsidR="00672E50">
        <w:rPr>
          <w:rFonts w:ascii="Garamond" w:hAnsi="Garamond"/>
          <w:b/>
        </w:rPr>
        <w:t>9</w:t>
      </w:r>
      <w:r w:rsidRPr="00396854" w:rsidR="00672E50">
        <w:rPr>
          <w:rFonts w:ascii="Garamond" w:hAnsi="Garamond"/>
          <w:b/>
        </w:rPr>
        <w:t xml:space="preserve"> </w:t>
      </w:r>
      <w:r w:rsidR="009333CD">
        <w:rPr>
          <w:rFonts w:ascii="Garamond" w:hAnsi="Garamond"/>
          <w:b/>
        </w:rPr>
        <w:t xml:space="preserve">- </w:t>
      </w:r>
      <w:r w:rsidR="00672E50">
        <w:rPr>
          <w:rFonts w:ascii="Garamond" w:hAnsi="Garamond"/>
          <w:b/>
        </w:rPr>
        <w:t>till present</w:t>
      </w:r>
      <w:r w:rsidR="00672E50">
        <w:rPr>
          <w:rFonts w:ascii="Garamond" w:hAnsi="Garamond"/>
          <w:b/>
        </w:rPr>
        <w:br/>
      </w:r>
      <w:r w:rsidRPr="00396854" w:rsidR="00672E50">
        <w:rPr>
          <w:rFonts w:ascii="Garamond" w:hAnsi="Garamond"/>
          <w:b/>
        </w:rPr>
        <w:t xml:space="preserve">CGI Group.                                                                                                      </w:t>
      </w:r>
      <w:r w:rsidR="00672E50">
        <w:rPr>
          <w:rFonts w:ascii="Garamond" w:hAnsi="Garamond"/>
          <w:b/>
        </w:rPr>
        <w:t xml:space="preserve">       </w:t>
      </w:r>
      <w:r w:rsidRPr="00396854" w:rsidR="00672E50">
        <w:rPr>
          <w:rFonts w:ascii="Garamond" w:hAnsi="Garamond"/>
          <w:b/>
        </w:rPr>
        <w:t xml:space="preserve">Bengaluru, India   </w:t>
      </w:r>
    </w:p>
    <w:p w:rsidR="00672E50" w:rsidP="001917A5">
      <w:pPr>
        <w:spacing w:after="33" w:line="240" w:lineRule="auto"/>
        <w:rPr>
          <w:rFonts w:ascii="Garamond" w:hAnsi="Garamond"/>
        </w:rPr>
      </w:pPr>
    </w:p>
    <w:p w:rsidR="00C4300C" w:rsidP="00D61D64">
      <w:pPr>
        <w:pStyle w:val="ListParagraph"/>
        <w:numPr>
          <w:ilvl w:val="0"/>
          <w:numId w:val="24"/>
        </w:numPr>
        <w:spacing w:after="33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Gathered business requirements and </w:t>
      </w:r>
      <w:r w:rsidR="00760A8E">
        <w:rPr>
          <w:rFonts w:ascii="Garamond" w:hAnsi="Garamond"/>
        </w:rPr>
        <w:t>performed system</w:t>
      </w:r>
      <w:r w:rsidR="00822D9C">
        <w:rPr>
          <w:rFonts w:ascii="Garamond" w:hAnsi="Garamond"/>
        </w:rPr>
        <w:t xml:space="preserve"> configuration for FI</w:t>
      </w:r>
      <w:r w:rsidR="00B0536A">
        <w:rPr>
          <w:rFonts w:ascii="Garamond" w:hAnsi="Garamond"/>
        </w:rPr>
        <w:t xml:space="preserve"> modules</w:t>
      </w:r>
      <w:r w:rsidR="00822D9C">
        <w:rPr>
          <w:rFonts w:ascii="Garamond" w:hAnsi="Garamond"/>
        </w:rPr>
        <w:t>.</w:t>
      </w:r>
    </w:p>
    <w:p w:rsidR="00C5741A" w:rsidP="00C5741A">
      <w:pPr>
        <w:pStyle w:val="ListParagraph"/>
        <w:numPr>
          <w:ilvl w:val="0"/>
          <w:numId w:val="24"/>
        </w:numPr>
        <w:spacing w:after="33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Worked on developing detailed </w:t>
      </w:r>
      <w:r w:rsidRPr="0037033C">
        <w:rPr>
          <w:rFonts w:ascii="Garamond" w:hAnsi="Garamond"/>
          <w:b/>
        </w:rPr>
        <w:t>Functional Specifications document</w:t>
      </w:r>
      <w:r>
        <w:rPr>
          <w:rFonts w:ascii="Garamond" w:hAnsi="Garamond"/>
        </w:rPr>
        <w:t xml:space="preserve">, providing </w:t>
      </w:r>
      <w:r w:rsidRPr="0037033C">
        <w:rPr>
          <w:rFonts w:ascii="Garamond" w:hAnsi="Garamond"/>
          <w:b/>
        </w:rPr>
        <w:t>estimations</w:t>
      </w:r>
      <w:r>
        <w:rPr>
          <w:rFonts w:ascii="Garamond" w:hAnsi="Garamond"/>
        </w:rPr>
        <w:t xml:space="preserve"> and timelines, performing </w:t>
      </w:r>
      <w:r w:rsidRPr="0037033C">
        <w:rPr>
          <w:rFonts w:ascii="Garamond" w:hAnsi="Garamond"/>
          <w:b/>
        </w:rPr>
        <w:t>U</w:t>
      </w:r>
      <w:r>
        <w:rPr>
          <w:rFonts w:ascii="Garamond" w:hAnsi="Garamond"/>
          <w:b/>
        </w:rPr>
        <w:t xml:space="preserve">nit </w:t>
      </w:r>
      <w:r w:rsidRPr="0037033C">
        <w:rPr>
          <w:rFonts w:ascii="Garamond" w:hAnsi="Garamond"/>
          <w:b/>
        </w:rPr>
        <w:t>testing</w:t>
      </w:r>
      <w:r>
        <w:rPr>
          <w:rFonts w:ascii="Garamond" w:hAnsi="Garamond"/>
        </w:rPr>
        <w:t xml:space="preserve"> with different testing scenarios documentation in development and quality servers.</w:t>
      </w:r>
    </w:p>
    <w:p w:rsidR="00F16EE0" w:rsidRPr="00C4300C" w:rsidP="00C5741A">
      <w:pPr>
        <w:pStyle w:val="ListParagraph"/>
        <w:numPr>
          <w:ilvl w:val="0"/>
          <w:numId w:val="24"/>
        </w:numPr>
        <w:spacing w:after="33" w:line="240" w:lineRule="auto"/>
        <w:rPr>
          <w:rFonts w:ascii="Garamond" w:hAnsi="Garamond"/>
        </w:rPr>
      </w:pPr>
      <w:r>
        <w:rPr>
          <w:rFonts w:ascii="Garamond" w:hAnsi="Garamond"/>
        </w:rPr>
        <w:t>Prepared MOP, Runbook and performed cutover activities, GO- LIVE support and support during Normalization.</w:t>
      </w:r>
    </w:p>
    <w:p w:rsidR="00C4300C" w:rsidRPr="002522E4" w:rsidP="002522E4">
      <w:pPr>
        <w:pStyle w:val="ListParagraph"/>
        <w:numPr>
          <w:ilvl w:val="0"/>
          <w:numId w:val="24"/>
        </w:numPr>
        <w:spacing w:after="33" w:line="240" w:lineRule="auto"/>
        <w:rPr>
          <w:rFonts w:ascii="Garamond" w:hAnsi="Garamond"/>
        </w:rPr>
      </w:pPr>
      <w:r>
        <w:rPr>
          <w:rFonts w:ascii="Garamond" w:hAnsi="Garamond"/>
        </w:rPr>
        <w:t>Prepared</w:t>
      </w:r>
      <w:r w:rsidR="00C5741A">
        <w:rPr>
          <w:rFonts w:ascii="Garamond" w:hAnsi="Garamond"/>
        </w:rPr>
        <w:t xml:space="preserve"> </w:t>
      </w:r>
      <w:r w:rsidRPr="00C84B39" w:rsidR="00C5741A">
        <w:rPr>
          <w:rFonts w:ascii="Garamond" w:hAnsi="Garamond"/>
          <w:b/>
        </w:rPr>
        <w:t>User training documentation</w:t>
      </w:r>
      <w:r w:rsidR="00C5741A">
        <w:rPr>
          <w:rFonts w:ascii="Garamond" w:hAnsi="Garamond"/>
        </w:rPr>
        <w:t xml:space="preserve"> and conducted </w:t>
      </w:r>
      <w:r w:rsidRPr="00C84B39" w:rsidR="00C5741A">
        <w:rPr>
          <w:rFonts w:ascii="Garamond" w:hAnsi="Garamond"/>
          <w:b/>
        </w:rPr>
        <w:t>User training programs</w:t>
      </w:r>
      <w:r w:rsidR="00C5741A">
        <w:rPr>
          <w:rFonts w:ascii="Garamond" w:hAnsi="Garamond"/>
        </w:rPr>
        <w:t>.</w:t>
      </w:r>
    </w:p>
    <w:p w:rsidR="00C4300C" w:rsidP="00C4300C">
      <w:pPr>
        <w:pStyle w:val="ListParagraph"/>
        <w:numPr>
          <w:ilvl w:val="0"/>
          <w:numId w:val="24"/>
        </w:numPr>
        <w:spacing w:after="33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Involved in </w:t>
      </w:r>
      <w:r w:rsidRPr="0037033C">
        <w:rPr>
          <w:rFonts w:ascii="Garamond" w:hAnsi="Garamond"/>
          <w:b/>
        </w:rPr>
        <w:t xml:space="preserve">functional testing for workflow </w:t>
      </w:r>
      <w:r w:rsidR="003148F4">
        <w:rPr>
          <w:rFonts w:ascii="Garamond" w:hAnsi="Garamond"/>
          <w:b/>
        </w:rPr>
        <w:t>enhancement</w:t>
      </w:r>
      <w:r>
        <w:rPr>
          <w:rFonts w:ascii="Garamond" w:hAnsi="Garamond"/>
        </w:rPr>
        <w:t xml:space="preserve"> for Invoice verification and posting parked documents.</w:t>
      </w:r>
    </w:p>
    <w:p w:rsidR="001501A0" w:rsidRPr="001501A0" w:rsidP="001501A0">
      <w:pPr>
        <w:pStyle w:val="ListParagraph"/>
        <w:numPr>
          <w:ilvl w:val="0"/>
          <w:numId w:val="24"/>
        </w:numPr>
        <w:spacing w:after="33" w:line="240" w:lineRule="auto"/>
        <w:rPr>
          <w:rFonts w:ascii="Garamond" w:hAnsi="Garamond"/>
        </w:rPr>
      </w:pPr>
      <w:r w:rsidRPr="001501A0">
        <w:rPr>
          <w:rFonts w:ascii="Garamond" w:hAnsi="Garamond"/>
        </w:rPr>
        <w:t>Handled one end to end implementation project for</w:t>
      </w:r>
      <w:r w:rsidR="00F16EE0">
        <w:rPr>
          <w:rFonts w:ascii="Garamond" w:hAnsi="Garamond"/>
        </w:rPr>
        <w:t xml:space="preserve"> automation of</w:t>
      </w:r>
      <w:r w:rsidRPr="001501A0">
        <w:rPr>
          <w:rFonts w:ascii="Garamond" w:hAnsi="Garamond"/>
        </w:rPr>
        <w:t xml:space="preserve"> Journal entry document parking and posting</w:t>
      </w:r>
      <w:r w:rsidR="00DE6023">
        <w:rPr>
          <w:rFonts w:ascii="Garamond" w:hAnsi="Garamond"/>
        </w:rPr>
        <w:t>s.</w:t>
      </w:r>
    </w:p>
    <w:p w:rsidR="001501A0" w:rsidP="001501A0">
      <w:pPr>
        <w:pStyle w:val="ListParagraph"/>
        <w:numPr>
          <w:ilvl w:val="0"/>
          <w:numId w:val="24"/>
        </w:numPr>
        <w:spacing w:after="33" w:line="240" w:lineRule="auto"/>
        <w:rPr>
          <w:rFonts w:ascii="Garamond" w:hAnsi="Garamond"/>
        </w:rPr>
      </w:pPr>
      <w:r w:rsidRPr="001501A0">
        <w:rPr>
          <w:rFonts w:ascii="Garamond" w:hAnsi="Garamond"/>
        </w:rPr>
        <w:t xml:space="preserve">Performed functional testing with documentation on </w:t>
      </w:r>
      <w:r w:rsidRPr="0086118D">
        <w:rPr>
          <w:rFonts w:ascii="Garamond" w:hAnsi="Garamond"/>
          <w:b/>
        </w:rPr>
        <w:t>RICEF factors</w:t>
      </w:r>
      <w:r w:rsidRPr="001501A0">
        <w:rPr>
          <w:rFonts w:ascii="Garamond" w:hAnsi="Garamond"/>
        </w:rPr>
        <w:t xml:space="preserve"> in multiple projects.</w:t>
      </w:r>
    </w:p>
    <w:p w:rsidR="00DE6023" w:rsidRPr="001501A0" w:rsidP="001501A0">
      <w:pPr>
        <w:pStyle w:val="ListParagraph"/>
        <w:numPr>
          <w:ilvl w:val="0"/>
          <w:numId w:val="24"/>
        </w:numPr>
        <w:spacing w:after="33" w:line="240" w:lineRule="auto"/>
        <w:rPr>
          <w:rFonts w:ascii="Garamond" w:hAnsi="Garamond"/>
        </w:rPr>
      </w:pPr>
      <w:r>
        <w:rPr>
          <w:rFonts w:ascii="Garamond" w:hAnsi="Garamond"/>
        </w:rPr>
        <w:t>Worked on</w:t>
      </w:r>
      <w:r w:rsidR="00B3675B">
        <w:rPr>
          <w:rFonts w:ascii="Garamond" w:hAnsi="Garamond"/>
        </w:rPr>
        <w:t xml:space="preserve"> Production</w:t>
      </w:r>
      <w:r>
        <w:rPr>
          <w:rFonts w:ascii="Garamond" w:hAnsi="Garamond"/>
        </w:rPr>
        <w:t xml:space="preserve"> defects and change requests resolution.</w:t>
      </w:r>
    </w:p>
    <w:p w:rsidR="00672E50" w:rsidP="00D61D64">
      <w:pPr>
        <w:pStyle w:val="ListParagraph"/>
        <w:numPr>
          <w:ilvl w:val="0"/>
          <w:numId w:val="24"/>
        </w:numPr>
        <w:spacing w:after="33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Actively involved </w:t>
      </w:r>
      <w:r w:rsidR="00C90CAF">
        <w:rPr>
          <w:rFonts w:ascii="Garamond" w:hAnsi="Garamond"/>
        </w:rPr>
        <w:t>in</w:t>
      </w:r>
      <w:r>
        <w:rPr>
          <w:rFonts w:ascii="Garamond" w:hAnsi="Garamond"/>
        </w:rPr>
        <w:t xml:space="preserve"> </w:t>
      </w:r>
      <w:r w:rsidR="003415D5">
        <w:rPr>
          <w:rFonts w:ascii="Garamond" w:hAnsi="Garamond"/>
        </w:rPr>
        <w:t xml:space="preserve">building a </w:t>
      </w:r>
      <w:r w:rsidRPr="003415D5" w:rsidR="003415D5">
        <w:rPr>
          <w:rFonts w:ascii="Garamond" w:hAnsi="Garamond"/>
          <w:b/>
        </w:rPr>
        <w:t>POC for</w:t>
      </w:r>
      <w:r w:rsidR="003415D5">
        <w:rPr>
          <w:rFonts w:ascii="Garamond" w:hAnsi="Garamond"/>
        </w:rPr>
        <w:t xml:space="preserve"> </w:t>
      </w:r>
      <w:r w:rsidRPr="00C84B39" w:rsidR="00C90CAF">
        <w:rPr>
          <w:rFonts w:ascii="Garamond" w:hAnsi="Garamond"/>
          <w:b/>
        </w:rPr>
        <w:t>Migration of data</w:t>
      </w:r>
      <w:r w:rsidRPr="00C84B39">
        <w:rPr>
          <w:rFonts w:ascii="Garamond" w:hAnsi="Garamond"/>
          <w:b/>
        </w:rPr>
        <w:t xml:space="preserve"> </w:t>
      </w:r>
      <w:r w:rsidRPr="00C84B39" w:rsidR="00C90CAF">
        <w:rPr>
          <w:rFonts w:ascii="Garamond" w:hAnsi="Garamond"/>
          <w:b/>
        </w:rPr>
        <w:t>from ECC to SAP S/4 HANA 1709</w:t>
      </w:r>
      <w:r w:rsidR="00C90CAF">
        <w:rPr>
          <w:rFonts w:ascii="Garamond" w:hAnsi="Garamond"/>
        </w:rPr>
        <w:t xml:space="preserve"> as well as providing User support.</w:t>
      </w:r>
    </w:p>
    <w:p w:rsidR="00C25E39" w:rsidP="00D61D64">
      <w:pPr>
        <w:pStyle w:val="ListParagraph"/>
        <w:numPr>
          <w:ilvl w:val="0"/>
          <w:numId w:val="24"/>
        </w:numPr>
        <w:spacing w:after="33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Performed </w:t>
      </w:r>
      <w:r w:rsidRPr="00F75289">
        <w:rPr>
          <w:rFonts w:ascii="Garamond" w:hAnsi="Garamond"/>
          <w:b/>
        </w:rPr>
        <w:t>Simplification Item check</w:t>
      </w:r>
      <w:r>
        <w:rPr>
          <w:rFonts w:ascii="Garamond" w:hAnsi="Garamond"/>
        </w:rPr>
        <w:t>, Custom code analysis</w:t>
      </w:r>
      <w:r w:rsidR="00A61679">
        <w:rPr>
          <w:rFonts w:ascii="Garamond" w:hAnsi="Garamond"/>
        </w:rPr>
        <w:t xml:space="preserve"> and </w:t>
      </w:r>
      <w:r>
        <w:rPr>
          <w:rFonts w:ascii="Garamond" w:hAnsi="Garamond"/>
        </w:rPr>
        <w:t xml:space="preserve">part of </w:t>
      </w:r>
      <w:r w:rsidRPr="00F75289">
        <w:rPr>
          <w:rFonts w:ascii="Garamond" w:hAnsi="Garamond"/>
          <w:b/>
        </w:rPr>
        <w:t>OSS Notes analysis</w:t>
      </w:r>
      <w:r>
        <w:rPr>
          <w:rFonts w:ascii="Garamond" w:hAnsi="Garamond"/>
        </w:rPr>
        <w:t xml:space="preserve"> and implementation.</w:t>
      </w:r>
    </w:p>
    <w:p w:rsidR="00D05A4C" w:rsidP="00D61D64">
      <w:pPr>
        <w:pStyle w:val="ListParagraph"/>
        <w:numPr>
          <w:ilvl w:val="0"/>
          <w:numId w:val="24"/>
        </w:numPr>
        <w:spacing w:after="33" w:line="240" w:lineRule="auto"/>
        <w:rPr>
          <w:rFonts w:ascii="Garamond" w:hAnsi="Garamond"/>
        </w:rPr>
      </w:pPr>
      <w:r>
        <w:rPr>
          <w:rFonts w:ascii="Garamond" w:hAnsi="Garamond"/>
        </w:rPr>
        <w:t>Handled FI-GL, AP, AR, AA issues through different phases of migration.</w:t>
      </w:r>
    </w:p>
    <w:p w:rsidR="0042269A" w:rsidRPr="0042269A" w:rsidP="0042269A">
      <w:pPr>
        <w:pStyle w:val="ListParagraph"/>
        <w:numPr>
          <w:ilvl w:val="0"/>
          <w:numId w:val="24"/>
        </w:numPr>
        <w:spacing w:after="240" w:line="240" w:lineRule="auto"/>
        <w:rPr>
          <w:rFonts w:ascii="Garamond" w:hAnsi="Garamond"/>
        </w:rPr>
      </w:pPr>
      <w:r w:rsidRPr="0042269A">
        <w:rPr>
          <w:rFonts w:ascii="Garamond" w:hAnsi="Garamond"/>
        </w:rPr>
        <w:t xml:space="preserve">Performing </w:t>
      </w:r>
      <w:r w:rsidRPr="00F75289">
        <w:rPr>
          <w:rFonts w:ascii="Garamond" w:hAnsi="Garamond"/>
          <w:b/>
        </w:rPr>
        <w:t>month end activities</w:t>
      </w:r>
      <w:r w:rsidRPr="0042269A">
        <w:rPr>
          <w:rFonts w:ascii="Garamond" w:hAnsi="Garamond"/>
        </w:rPr>
        <w:t>, Period closing and reconciliation with AA, SD, and MM Modules.</w:t>
      </w:r>
    </w:p>
    <w:p w:rsidR="0042269A" w:rsidP="00D61D64">
      <w:pPr>
        <w:pStyle w:val="ListParagraph"/>
        <w:numPr>
          <w:ilvl w:val="0"/>
          <w:numId w:val="24"/>
        </w:numPr>
        <w:spacing w:after="33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Worked on Automation Projects for Extraction of </w:t>
      </w:r>
      <w:r>
        <w:rPr>
          <w:rFonts w:ascii="Garamond" w:hAnsi="Garamond"/>
        </w:rPr>
        <w:t>SAP reports.</w:t>
      </w:r>
    </w:p>
    <w:p w:rsidR="003E345E" w:rsidRPr="003E345E" w:rsidP="003E345E">
      <w:pPr>
        <w:pStyle w:val="ListParagraph"/>
        <w:numPr>
          <w:ilvl w:val="0"/>
          <w:numId w:val="24"/>
        </w:numPr>
        <w:rPr>
          <w:rFonts w:ascii="Garamond" w:hAnsi="Garamond"/>
        </w:rPr>
      </w:pPr>
      <w:r w:rsidRPr="003E345E">
        <w:rPr>
          <w:rFonts w:ascii="Garamond" w:hAnsi="Garamond"/>
        </w:rPr>
        <w:t>Worked on Payment file transfers, Incoming Bank file processing</w:t>
      </w:r>
      <w:r>
        <w:rPr>
          <w:rFonts w:ascii="Garamond" w:hAnsi="Garamond"/>
        </w:rPr>
        <w:t xml:space="preserve"> through interface from third party applications.</w:t>
      </w:r>
    </w:p>
    <w:p w:rsidR="007F4F8C" w:rsidP="00D61D64">
      <w:pPr>
        <w:pStyle w:val="ListParagraph"/>
        <w:numPr>
          <w:ilvl w:val="0"/>
          <w:numId w:val="24"/>
        </w:numPr>
        <w:spacing w:after="33" w:line="240" w:lineRule="auto"/>
        <w:rPr>
          <w:rFonts w:ascii="Garamond" w:hAnsi="Garamond"/>
        </w:rPr>
      </w:pPr>
      <w:r>
        <w:rPr>
          <w:rFonts w:ascii="Garamond" w:hAnsi="Garamond"/>
        </w:rPr>
        <w:t>Account determination for Asset class and GL and perform depreciation run.</w:t>
      </w:r>
    </w:p>
    <w:p w:rsidR="00CB40D4" w:rsidP="00D61D64">
      <w:pPr>
        <w:pStyle w:val="ListParagraph"/>
        <w:numPr>
          <w:ilvl w:val="0"/>
          <w:numId w:val="24"/>
        </w:numPr>
        <w:spacing w:after="33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Worked on different interfaces with SAP- </w:t>
      </w:r>
      <w:r w:rsidR="000B142E">
        <w:rPr>
          <w:rFonts w:ascii="Garamond" w:hAnsi="Garamond"/>
        </w:rPr>
        <w:t>Concur,</w:t>
      </w:r>
      <w:r>
        <w:rPr>
          <w:rFonts w:ascii="Garamond" w:hAnsi="Garamond"/>
        </w:rPr>
        <w:t xml:space="preserve"> </w:t>
      </w:r>
      <w:r w:rsidR="000B142E">
        <w:rPr>
          <w:rFonts w:ascii="Garamond" w:hAnsi="Garamond"/>
        </w:rPr>
        <w:t>RMS, and</w:t>
      </w:r>
      <w:r>
        <w:rPr>
          <w:rFonts w:ascii="Garamond" w:hAnsi="Garamond"/>
        </w:rPr>
        <w:t xml:space="preserve"> failed jobs and batch input sessions. </w:t>
      </w:r>
    </w:p>
    <w:p w:rsidR="00E35703" w:rsidP="00D61D64">
      <w:pPr>
        <w:pStyle w:val="ListParagraph"/>
        <w:numPr>
          <w:ilvl w:val="0"/>
          <w:numId w:val="24"/>
        </w:numPr>
        <w:spacing w:after="33" w:line="240" w:lineRule="auto"/>
        <w:rPr>
          <w:rFonts w:ascii="Garamond" w:hAnsi="Garamond"/>
        </w:rPr>
      </w:pPr>
      <w:r w:rsidRPr="00E35703">
        <w:rPr>
          <w:rFonts w:ascii="Garamond" w:hAnsi="Garamond"/>
        </w:rPr>
        <w:t>Support for month end and year-end financial activities</w:t>
      </w:r>
      <w:r>
        <w:rPr>
          <w:rFonts w:ascii="Garamond" w:hAnsi="Garamond"/>
        </w:rPr>
        <w:t>.</w:t>
      </w:r>
    </w:p>
    <w:p w:rsidR="00E35703" w:rsidP="00D61D64">
      <w:pPr>
        <w:pStyle w:val="ListParagraph"/>
        <w:numPr>
          <w:ilvl w:val="0"/>
          <w:numId w:val="24"/>
        </w:numPr>
        <w:spacing w:after="33" w:line="240" w:lineRule="auto"/>
        <w:rPr>
          <w:rFonts w:ascii="Garamond" w:hAnsi="Garamond"/>
        </w:rPr>
      </w:pPr>
      <w:r w:rsidRPr="00E35703">
        <w:rPr>
          <w:rFonts w:ascii="Garamond" w:hAnsi="Garamond"/>
        </w:rPr>
        <w:t>Issues related to Authorizations, Minor enhancements, Customization and Bug fixing.</w:t>
      </w:r>
    </w:p>
    <w:p w:rsidR="00937039" w:rsidRPr="00D61D64" w:rsidP="00D61D64">
      <w:pPr>
        <w:pStyle w:val="ListParagraph"/>
        <w:numPr>
          <w:ilvl w:val="0"/>
          <w:numId w:val="24"/>
        </w:numPr>
        <w:spacing w:after="33" w:line="240" w:lineRule="auto"/>
        <w:rPr>
          <w:rFonts w:ascii="Garamond" w:hAnsi="Garamond"/>
        </w:rPr>
      </w:pPr>
      <w:r>
        <w:rPr>
          <w:rFonts w:ascii="Garamond" w:hAnsi="Garamond"/>
        </w:rPr>
        <w:t>Worked on FIORI Apps testing for Finance roles.</w:t>
      </w:r>
    </w:p>
    <w:p w:rsidR="00672E50" w:rsidP="001917A5">
      <w:pPr>
        <w:spacing w:after="33" w:line="240" w:lineRule="auto"/>
        <w:rPr>
          <w:rFonts w:ascii="Garamond" w:hAnsi="Garamond"/>
        </w:rPr>
      </w:pPr>
    </w:p>
    <w:p w:rsidR="004C07F2" w:rsidP="001917A5">
      <w:pPr>
        <w:spacing w:after="33" w:line="240" w:lineRule="auto"/>
        <w:rPr>
          <w:rFonts w:ascii="Garamond" w:hAnsi="Garamond"/>
        </w:rPr>
      </w:pPr>
    </w:p>
    <w:p w:rsidR="004C07F2" w:rsidP="001917A5">
      <w:pPr>
        <w:spacing w:after="33" w:line="240" w:lineRule="auto"/>
        <w:rPr>
          <w:rFonts w:ascii="Garamond" w:hAnsi="Garamond"/>
        </w:rPr>
      </w:pPr>
    </w:p>
    <w:p w:rsidR="00EB722D" w:rsidRPr="00396854" w:rsidP="00631E69">
      <w:pPr>
        <w:spacing w:after="240" w:line="240" w:lineRule="auto"/>
        <w:rPr>
          <w:rFonts w:ascii="Garamond" w:hAnsi="Garamond"/>
          <w:b/>
        </w:rPr>
      </w:pPr>
      <w:r w:rsidRPr="00396854">
        <w:rPr>
          <w:rFonts w:ascii="Garamond" w:hAnsi="Garamond"/>
          <w:b/>
        </w:rPr>
        <w:t xml:space="preserve">Associate </w:t>
      </w:r>
      <w:r w:rsidR="00C910EF">
        <w:rPr>
          <w:rFonts w:ascii="Garamond" w:hAnsi="Garamond"/>
          <w:b/>
        </w:rPr>
        <w:t>SAP FICO Functional Consultan</w:t>
      </w:r>
      <w:r w:rsidR="00581C62">
        <w:rPr>
          <w:rFonts w:ascii="Garamond" w:hAnsi="Garamond"/>
          <w:b/>
        </w:rPr>
        <w:t xml:space="preserve">t                            </w:t>
      </w:r>
      <w:r w:rsidRPr="00396854">
        <w:rPr>
          <w:rFonts w:ascii="Garamond" w:hAnsi="Garamond"/>
          <w:b/>
        </w:rPr>
        <w:t xml:space="preserve">                 </w:t>
      </w:r>
      <w:r w:rsidRPr="00396854">
        <w:rPr>
          <w:rFonts w:ascii="Garamond" w:hAnsi="Garamond"/>
          <w:b/>
        </w:rPr>
        <w:t xml:space="preserve">          </w:t>
      </w:r>
      <w:r w:rsidR="009333CD">
        <w:rPr>
          <w:rFonts w:ascii="Garamond" w:hAnsi="Garamond"/>
          <w:b/>
        </w:rPr>
        <w:t>June-</w:t>
      </w:r>
      <w:r w:rsidRPr="00396854">
        <w:rPr>
          <w:rFonts w:ascii="Garamond" w:hAnsi="Garamond"/>
          <w:b/>
        </w:rPr>
        <w:t xml:space="preserve">2017 to </w:t>
      </w:r>
      <w:r w:rsidR="009333CD">
        <w:rPr>
          <w:rFonts w:ascii="Garamond" w:hAnsi="Garamond"/>
          <w:b/>
        </w:rPr>
        <w:t xml:space="preserve">June- </w:t>
      </w:r>
      <w:r w:rsidRPr="00396854">
        <w:rPr>
          <w:rFonts w:ascii="Garamond" w:hAnsi="Garamond"/>
          <w:b/>
        </w:rPr>
        <w:t>2019</w:t>
      </w:r>
      <w:r w:rsidR="00176CF8">
        <w:rPr>
          <w:rFonts w:ascii="Garamond" w:hAnsi="Garamond"/>
          <w:b/>
        </w:rPr>
        <w:br/>
      </w:r>
      <w:r w:rsidRPr="00396854" w:rsidR="00176CF8">
        <w:rPr>
          <w:rFonts w:ascii="Garamond" w:hAnsi="Garamond"/>
          <w:b/>
        </w:rPr>
        <w:t xml:space="preserve">CGI Group.                                                                                                      </w:t>
      </w:r>
      <w:r w:rsidR="00176CF8">
        <w:rPr>
          <w:rFonts w:ascii="Garamond" w:hAnsi="Garamond"/>
          <w:b/>
        </w:rPr>
        <w:t xml:space="preserve">       </w:t>
      </w:r>
      <w:r w:rsidRPr="00396854" w:rsidR="00176CF8">
        <w:rPr>
          <w:rFonts w:ascii="Garamond" w:hAnsi="Garamond"/>
          <w:b/>
        </w:rPr>
        <w:t>Bengaluru, India</w:t>
      </w:r>
      <w:r w:rsidRPr="00396854">
        <w:rPr>
          <w:rFonts w:ascii="Garamond" w:hAnsi="Garamond"/>
          <w:b/>
        </w:rPr>
        <w:t xml:space="preserve">                                                </w:t>
      </w:r>
    </w:p>
    <w:p w:rsidR="007F141C" w:rsidP="007F141C">
      <w:pPr>
        <w:pStyle w:val="ListParagraph"/>
        <w:numPr>
          <w:ilvl w:val="0"/>
          <w:numId w:val="23"/>
        </w:numPr>
        <w:spacing w:after="24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Worked on day to day </w:t>
      </w:r>
      <w:r w:rsidRPr="00437068" w:rsidR="00437068">
        <w:rPr>
          <w:rFonts w:ascii="Garamond" w:hAnsi="Garamond"/>
          <w:b/>
        </w:rPr>
        <w:t xml:space="preserve">production </w:t>
      </w:r>
      <w:r w:rsidRPr="00437068">
        <w:rPr>
          <w:rFonts w:ascii="Garamond" w:hAnsi="Garamond"/>
          <w:b/>
        </w:rPr>
        <w:t>support</w:t>
      </w:r>
      <w:r>
        <w:rPr>
          <w:rFonts w:ascii="Garamond" w:hAnsi="Garamond"/>
        </w:rPr>
        <w:t xml:space="preserve"> issues</w:t>
      </w:r>
      <w:r w:rsidR="001039EA">
        <w:rPr>
          <w:rFonts w:ascii="Garamond" w:hAnsi="Garamond"/>
        </w:rPr>
        <w:t xml:space="preserve"> for AMS projects</w:t>
      </w:r>
      <w:r>
        <w:rPr>
          <w:rFonts w:ascii="Garamond" w:hAnsi="Garamond"/>
        </w:rPr>
        <w:t xml:space="preserve"> related to</w:t>
      </w:r>
      <w:r w:rsidR="00396854">
        <w:rPr>
          <w:rFonts w:ascii="Garamond" w:hAnsi="Garamond"/>
        </w:rPr>
        <w:t xml:space="preserve"> </w:t>
      </w:r>
      <w:r w:rsidR="008918AE">
        <w:rPr>
          <w:rFonts w:ascii="Garamond" w:hAnsi="Garamond"/>
        </w:rPr>
        <w:t xml:space="preserve">Accounts Payable, </w:t>
      </w:r>
      <w:r w:rsidR="00FC0991">
        <w:rPr>
          <w:rFonts w:ascii="Garamond" w:hAnsi="Garamond"/>
        </w:rPr>
        <w:t xml:space="preserve">FI- </w:t>
      </w:r>
      <w:r w:rsidR="008918AE">
        <w:rPr>
          <w:rFonts w:ascii="Garamond" w:hAnsi="Garamond"/>
        </w:rPr>
        <w:t>GL</w:t>
      </w:r>
      <w:r w:rsidR="00FC0991">
        <w:rPr>
          <w:rFonts w:ascii="Garamond" w:hAnsi="Garamond"/>
        </w:rPr>
        <w:t>, AR, FI-</w:t>
      </w:r>
      <w:r w:rsidR="009E0E8A">
        <w:rPr>
          <w:rFonts w:ascii="Garamond" w:hAnsi="Garamond"/>
        </w:rPr>
        <w:t>AA.</w:t>
      </w:r>
    </w:p>
    <w:p w:rsidR="00FC0991" w:rsidP="007F141C">
      <w:pPr>
        <w:pStyle w:val="ListParagraph"/>
        <w:numPr>
          <w:ilvl w:val="0"/>
          <w:numId w:val="23"/>
        </w:numPr>
        <w:spacing w:after="24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Supported on issues for </w:t>
      </w:r>
      <w:r w:rsidRPr="00D90A15">
        <w:rPr>
          <w:rFonts w:ascii="Garamond" w:hAnsi="Garamond"/>
          <w:b/>
        </w:rPr>
        <w:t>Automatic Payment Program</w:t>
      </w:r>
      <w:r>
        <w:rPr>
          <w:rFonts w:ascii="Garamond" w:hAnsi="Garamond"/>
        </w:rPr>
        <w:t>, Payment terms, creation of house banks</w:t>
      </w:r>
      <w:r w:rsidR="00D90A15">
        <w:rPr>
          <w:rFonts w:ascii="Garamond" w:hAnsi="Garamond"/>
        </w:rPr>
        <w:t xml:space="preserve"> and Payment Methods.</w:t>
      </w:r>
    </w:p>
    <w:p w:rsidR="00D90A15" w:rsidP="007F141C">
      <w:pPr>
        <w:pStyle w:val="ListParagraph"/>
        <w:numPr>
          <w:ilvl w:val="0"/>
          <w:numId w:val="23"/>
        </w:numPr>
        <w:spacing w:after="24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Worked on </w:t>
      </w:r>
      <w:r w:rsidRPr="00D90A15">
        <w:rPr>
          <w:rFonts w:ascii="Garamond" w:hAnsi="Garamond"/>
          <w:b/>
        </w:rPr>
        <w:t xml:space="preserve">Change </w:t>
      </w:r>
      <w:r w:rsidRPr="00D90A15" w:rsidR="00C44B35">
        <w:rPr>
          <w:rFonts w:ascii="Garamond" w:hAnsi="Garamond"/>
          <w:b/>
        </w:rPr>
        <w:t>Requests</w:t>
      </w:r>
      <w:r w:rsidR="00C44B35">
        <w:rPr>
          <w:rFonts w:ascii="Garamond" w:hAnsi="Garamond"/>
          <w:b/>
        </w:rPr>
        <w:t xml:space="preserve"> (</w:t>
      </w:r>
      <w:r w:rsidR="00437068">
        <w:rPr>
          <w:rFonts w:ascii="Garamond" w:hAnsi="Garamond"/>
          <w:b/>
        </w:rPr>
        <w:t>CHARM)</w:t>
      </w:r>
      <w:r>
        <w:rPr>
          <w:rFonts w:ascii="Garamond" w:hAnsi="Garamond"/>
        </w:rPr>
        <w:t xml:space="preserve"> for </w:t>
      </w:r>
      <w:r w:rsidRPr="00D90A15">
        <w:rPr>
          <w:rFonts w:ascii="Garamond" w:hAnsi="Garamond"/>
          <w:b/>
        </w:rPr>
        <w:t>DME</w:t>
      </w:r>
      <w:r w:rsidRPr="00D90A15">
        <w:rPr>
          <w:rFonts w:ascii="Garamond" w:hAnsi="Garamond"/>
        </w:rPr>
        <w:t xml:space="preserve"> tree by mapping Structure fields with conditions</w:t>
      </w:r>
      <w:r>
        <w:rPr>
          <w:rFonts w:ascii="Garamond" w:hAnsi="Garamond"/>
        </w:rPr>
        <w:t>.</w:t>
      </w:r>
    </w:p>
    <w:p w:rsidR="00D90A15" w:rsidP="007F141C">
      <w:pPr>
        <w:pStyle w:val="ListParagraph"/>
        <w:numPr>
          <w:ilvl w:val="0"/>
          <w:numId w:val="23"/>
        </w:numPr>
        <w:spacing w:after="240" w:line="240" w:lineRule="auto"/>
        <w:rPr>
          <w:rFonts w:ascii="Garamond" w:hAnsi="Garamond"/>
        </w:rPr>
      </w:pPr>
      <w:r>
        <w:rPr>
          <w:rFonts w:ascii="Garamond" w:hAnsi="Garamond"/>
        </w:rPr>
        <w:t>Performed company code configurations with Master data creation for GL, Vendors, Cus</w:t>
      </w:r>
      <w:r w:rsidR="004B61B5">
        <w:rPr>
          <w:rFonts w:ascii="Garamond" w:hAnsi="Garamond"/>
        </w:rPr>
        <w:t>t</w:t>
      </w:r>
      <w:r>
        <w:rPr>
          <w:rFonts w:ascii="Garamond" w:hAnsi="Garamond"/>
        </w:rPr>
        <w:t>omers.</w:t>
      </w:r>
    </w:p>
    <w:p w:rsidR="004B61B5" w:rsidRPr="004B61B5" w:rsidP="004B61B5">
      <w:pPr>
        <w:pStyle w:val="ListParagraph"/>
        <w:numPr>
          <w:ilvl w:val="0"/>
          <w:numId w:val="23"/>
        </w:numPr>
        <w:spacing w:after="240" w:line="240" w:lineRule="auto"/>
        <w:rPr>
          <w:rFonts w:ascii="Garamond" w:hAnsi="Garamond"/>
        </w:rPr>
      </w:pPr>
      <w:r w:rsidRPr="004B61B5">
        <w:rPr>
          <w:rFonts w:ascii="Garamond" w:hAnsi="Garamond"/>
        </w:rPr>
        <w:t xml:space="preserve">Analyze Master data interface issues between MDM &amp; production systems through </w:t>
      </w:r>
      <w:r w:rsidRPr="004B61B5">
        <w:rPr>
          <w:rFonts w:ascii="Garamond" w:hAnsi="Garamond"/>
          <w:b/>
        </w:rPr>
        <w:t>IDOC</w:t>
      </w:r>
      <w:r w:rsidRPr="004B61B5">
        <w:rPr>
          <w:rFonts w:ascii="Garamond" w:hAnsi="Garamond"/>
        </w:rPr>
        <w:t xml:space="preserve"> flow for message types CREMAS &amp; DEBMAS. </w:t>
      </w:r>
    </w:p>
    <w:p w:rsidR="004B61B5" w:rsidP="007F141C">
      <w:pPr>
        <w:pStyle w:val="ListParagraph"/>
        <w:numPr>
          <w:ilvl w:val="0"/>
          <w:numId w:val="23"/>
        </w:numPr>
        <w:spacing w:after="240" w:line="240" w:lineRule="auto"/>
        <w:rPr>
          <w:rFonts w:ascii="Garamond" w:hAnsi="Garamond"/>
        </w:rPr>
      </w:pPr>
      <w:r w:rsidRPr="00180E6B">
        <w:rPr>
          <w:rFonts w:ascii="Garamond" w:hAnsi="Garamond"/>
          <w:b/>
        </w:rPr>
        <w:t>Define automatic account assignment for MM &amp; SD</w:t>
      </w:r>
      <w:r w:rsidRPr="00180E6B">
        <w:rPr>
          <w:rFonts w:ascii="Garamond" w:hAnsi="Garamond"/>
        </w:rPr>
        <w:t xml:space="preserve"> integration</w:t>
      </w:r>
      <w:r w:rsidR="00D23576">
        <w:rPr>
          <w:rFonts w:ascii="Garamond" w:hAnsi="Garamond"/>
        </w:rPr>
        <w:t>.</w:t>
      </w:r>
    </w:p>
    <w:p w:rsidR="00D23576" w:rsidRPr="005446BF" w:rsidP="00D23576">
      <w:pPr>
        <w:pStyle w:val="ListParagraph"/>
        <w:numPr>
          <w:ilvl w:val="0"/>
          <w:numId w:val="23"/>
        </w:numPr>
        <w:spacing w:after="240" w:line="240" w:lineRule="auto"/>
        <w:rPr>
          <w:rFonts w:ascii="Garamond" w:hAnsi="Garamond"/>
          <w:szCs w:val="20"/>
        </w:rPr>
      </w:pPr>
      <w:r w:rsidRPr="005446BF">
        <w:rPr>
          <w:rFonts w:ascii="Garamond" w:hAnsi="Garamond"/>
          <w:szCs w:val="20"/>
        </w:rPr>
        <w:t xml:space="preserve">Performed </w:t>
      </w:r>
      <w:r w:rsidRPr="005446BF">
        <w:rPr>
          <w:rFonts w:ascii="Garamond" w:hAnsi="Garamond"/>
          <w:b/>
          <w:szCs w:val="20"/>
        </w:rPr>
        <w:t>Order to Pay</w:t>
      </w:r>
      <w:r w:rsidRPr="005446BF">
        <w:rPr>
          <w:rFonts w:ascii="Garamond" w:hAnsi="Garamond"/>
          <w:szCs w:val="20"/>
        </w:rPr>
        <w:t xml:space="preserve"> process and </w:t>
      </w:r>
      <w:r w:rsidRPr="005446BF">
        <w:rPr>
          <w:rFonts w:ascii="Garamond" w:hAnsi="Garamond"/>
          <w:b/>
          <w:szCs w:val="20"/>
        </w:rPr>
        <w:t>Sales Order Management</w:t>
      </w:r>
      <w:r w:rsidRPr="005446BF">
        <w:rPr>
          <w:rFonts w:ascii="Garamond" w:hAnsi="Garamond"/>
          <w:szCs w:val="20"/>
        </w:rPr>
        <w:t>.</w:t>
      </w:r>
    </w:p>
    <w:p w:rsidR="00CF27FF" w:rsidRPr="005446BF" w:rsidP="00CF27FF">
      <w:pPr>
        <w:pStyle w:val="ListParagraph"/>
        <w:numPr>
          <w:ilvl w:val="0"/>
          <w:numId w:val="23"/>
        </w:numPr>
        <w:spacing w:after="240" w:line="240" w:lineRule="auto"/>
        <w:rPr>
          <w:rFonts w:ascii="Garamond" w:hAnsi="Garamond"/>
          <w:szCs w:val="20"/>
        </w:rPr>
      </w:pPr>
      <w:r w:rsidRPr="005446BF">
        <w:rPr>
          <w:rFonts w:ascii="Garamond" w:hAnsi="Garamond"/>
          <w:szCs w:val="20"/>
        </w:rPr>
        <w:t>Execute</w:t>
      </w:r>
      <w:r w:rsidR="00576D64">
        <w:rPr>
          <w:rFonts w:ascii="Garamond" w:hAnsi="Garamond"/>
          <w:szCs w:val="20"/>
        </w:rPr>
        <w:t>d</w:t>
      </w:r>
      <w:r w:rsidRPr="005446BF">
        <w:rPr>
          <w:rFonts w:ascii="Garamond" w:hAnsi="Garamond"/>
          <w:szCs w:val="20"/>
        </w:rPr>
        <w:t xml:space="preserve"> </w:t>
      </w:r>
      <w:r w:rsidRPr="005446BF">
        <w:rPr>
          <w:rFonts w:ascii="Garamond" w:hAnsi="Garamond"/>
          <w:b/>
          <w:szCs w:val="20"/>
        </w:rPr>
        <w:t>Intercompany postings</w:t>
      </w:r>
      <w:r w:rsidRPr="005446BF">
        <w:rPr>
          <w:rFonts w:ascii="Garamond" w:hAnsi="Garamond"/>
          <w:szCs w:val="20"/>
        </w:rPr>
        <w:t xml:space="preserve"> and settlements.</w:t>
      </w:r>
    </w:p>
    <w:p w:rsidR="00DD7695" w:rsidRPr="00592107" w:rsidP="00DD7695">
      <w:pPr>
        <w:pStyle w:val="ListParagraph"/>
        <w:numPr>
          <w:ilvl w:val="0"/>
          <w:numId w:val="23"/>
        </w:numPr>
        <w:spacing w:after="240" w:line="240" w:lineRule="auto"/>
        <w:rPr>
          <w:rFonts w:ascii="Garamond" w:hAnsi="Garamond"/>
          <w:szCs w:val="20"/>
        </w:rPr>
      </w:pPr>
      <w:r w:rsidRPr="00592107">
        <w:rPr>
          <w:rFonts w:ascii="Garamond" w:hAnsi="Garamond"/>
          <w:szCs w:val="20"/>
        </w:rPr>
        <w:t>Maintained setup and executed Electronic bank statements (</w:t>
      </w:r>
      <w:r w:rsidRPr="00592107">
        <w:rPr>
          <w:rFonts w:ascii="Garamond" w:hAnsi="Garamond"/>
          <w:b/>
          <w:szCs w:val="20"/>
        </w:rPr>
        <w:t>EBS</w:t>
      </w:r>
      <w:r w:rsidRPr="00592107">
        <w:rPr>
          <w:rFonts w:ascii="Garamond" w:hAnsi="Garamond"/>
          <w:szCs w:val="20"/>
        </w:rPr>
        <w:t>) in FF_5 from third party applications.</w:t>
      </w:r>
    </w:p>
    <w:p w:rsidR="00CF27FF" w:rsidRPr="00FD6A23" w:rsidP="00D23576">
      <w:pPr>
        <w:pStyle w:val="ListParagraph"/>
        <w:numPr>
          <w:ilvl w:val="0"/>
          <w:numId w:val="23"/>
        </w:numPr>
        <w:spacing w:after="240" w:line="240" w:lineRule="auto"/>
        <w:rPr>
          <w:rFonts w:ascii="Garamond" w:hAnsi="Garamond"/>
          <w:szCs w:val="20"/>
        </w:rPr>
      </w:pPr>
      <w:r w:rsidRPr="00FD6A23">
        <w:rPr>
          <w:rFonts w:ascii="Garamond" w:hAnsi="Garamond"/>
          <w:szCs w:val="20"/>
        </w:rPr>
        <w:t>Worked on creation of COPA cycles, cost center accounting, Internal orders</w:t>
      </w:r>
      <w:r w:rsidR="0028029D">
        <w:rPr>
          <w:rFonts w:ascii="Garamond" w:hAnsi="Garamond"/>
          <w:szCs w:val="20"/>
        </w:rPr>
        <w:t xml:space="preserve"> with Settlement Rules</w:t>
      </w:r>
    </w:p>
    <w:p w:rsidR="00D23576" w:rsidRPr="00062FA3" w:rsidP="007F141C">
      <w:pPr>
        <w:pStyle w:val="ListParagraph"/>
        <w:numPr>
          <w:ilvl w:val="0"/>
          <w:numId w:val="23"/>
        </w:numPr>
        <w:spacing w:after="240" w:line="240" w:lineRule="auto"/>
        <w:rPr>
          <w:rFonts w:ascii="Garamond" w:hAnsi="Garamond"/>
          <w:sz w:val="24"/>
        </w:rPr>
      </w:pPr>
      <w:r w:rsidRPr="00062FA3">
        <w:rPr>
          <w:rFonts w:ascii="Garamond" w:hAnsi="Garamond"/>
          <w:szCs w:val="20"/>
        </w:rPr>
        <w:t xml:space="preserve">Represent the team in </w:t>
      </w:r>
      <w:r w:rsidRPr="00062FA3">
        <w:rPr>
          <w:rFonts w:ascii="Garamond" w:hAnsi="Garamond"/>
          <w:b/>
          <w:szCs w:val="20"/>
        </w:rPr>
        <w:t>weekly Zonal meetings</w:t>
      </w:r>
      <w:r w:rsidRPr="00062FA3">
        <w:rPr>
          <w:rFonts w:ascii="Garamond" w:hAnsi="Garamond"/>
          <w:szCs w:val="20"/>
        </w:rPr>
        <w:t xml:space="preserve">, </w:t>
      </w:r>
      <w:r w:rsidRPr="00062FA3">
        <w:rPr>
          <w:rFonts w:ascii="Garamond" w:hAnsi="Garamond"/>
          <w:b/>
          <w:szCs w:val="20"/>
        </w:rPr>
        <w:t>monitoring daily tasks</w:t>
      </w:r>
      <w:r w:rsidRPr="00062FA3">
        <w:rPr>
          <w:rFonts w:ascii="Garamond" w:hAnsi="Garamond"/>
          <w:szCs w:val="20"/>
        </w:rPr>
        <w:t xml:space="preserve">, </w:t>
      </w:r>
      <w:r w:rsidRPr="00062FA3" w:rsidR="00D03A63">
        <w:rPr>
          <w:rFonts w:ascii="Garamond" w:hAnsi="Garamond"/>
          <w:szCs w:val="20"/>
        </w:rPr>
        <w:t xml:space="preserve">utilize the opportunity for </w:t>
      </w:r>
      <w:r w:rsidRPr="00062FA3" w:rsidR="00D03A63">
        <w:rPr>
          <w:rFonts w:ascii="Garamond" w:hAnsi="Garamond"/>
          <w:b/>
          <w:szCs w:val="20"/>
        </w:rPr>
        <w:t>transferable skills and knowledge</w:t>
      </w:r>
      <w:r w:rsidRPr="00062FA3" w:rsidR="00D03A63">
        <w:rPr>
          <w:rFonts w:ascii="Garamond" w:hAnsi="Garamond"/>
          <w:szCs w:val="20"/>
        </w:rPr>
        <w:t>.</w:t>
      </w:r>
    </w:p>
    <w:p w:rsidR="00D03A63" w:rsidRPr="00062FA3" w:rsidP="007F141C">
      <w:pPr>
        <w:pStyle w:val="ListParagraph"/>
        <w:numPr>
          <w:ilvl w:val="0"/>
          <w:numId w:val="23"/>
        </w:numPr>
        <w:spacing w:after="240" w:line="240" w:lineRule="auto"/>
        <w:rPr>
          <w:rFonts w:ascii="Garamond" w:hAnsi="Garamond"/>
          <w:sz w:val="24"/>
        </w:rPr>
      </w:pPr>
      <w:r w:rsidRPr="00062FA3">
        <w:rPr>
          <w:rFonts w:ascii="Garamond" w:hAnsi="Garamond"/>
          <w:szCs w:val="20"/>
        </w:rPr>
        <w:t>Dedicated to driving and improving operational excellence and successfully guide others to involve and improve</w:t>
      </w:r>
      <w:r w:rsidR="00C839A7">
        <w:rPr>
          <w:rFonts w:ascii="Garamond" w:hAnsi="Garamond"/>
          <w:szCs w:val="20"/>
        </w:rPr>
        <w:t>.</w:t>
      </w:r>
    </w:p>
    <w:p w:rsidR="001917A5" w:rsidRPr="00517487" w:rsidP="00517487">
      <w:pPr>
        <w:spacing w:after="240" w:line="240" w:lineRule="auto"/>
        <w:rPr>
          <w:rFonts w:ascii="Garamond" w:hAnsi="Garamond"/>
        </w:rPr>
      </w:pPr>
      <w:r>
        <w:rPr>
          <w:rFonts w:ascii="Garamond" w:hAnsi="Garamond" w:cs="Times New Roman"/>
        </w:rPr>
        <w:t xml:space="preserve"> </w:t>
      </w:r>
      <w:r w:rsidRPr="00835890" w:rsidR="00DA1E48">
        <w:rPr>
          <w:rFonts w:ascii="Garamond" w:hAnsi="Garamond" w:cs="Times New Roman"/>
          <w:color w:val="244061"/>
          <w:sz w:val="36"/>
          <w:szCs w:val="36"/>
          <w:highlight w:val="lightGray"/>
        </w:rPr>
        <w:t>MANAGEMENT TRAINEE</w:t>
      </w:r>
      <w:r w:rsidRPr="00A418B2" w:rsidR="00FE2472">
        <w:rPr>
          <w:noProof/>
        </w:rPr>
        <w:drawing>
          <wp:inline distT="0" distB="0" distL="0" distR="0">
            <wp:extent cx="6286500" cy="85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30171" name="Picture 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85725"/>
                    </a:xfrm>
                    <a:prstGeom prst="rect">
                      <a:avLst/>
                    </a:prstGeom>
                    <a:solidFill>
                      <a:srgbClr val="E5DFEC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7A5" w:rsidRPr="00A418B2" w:rsidP="0098597A">
      <w:pPr>
        <w:spacing w:after="0" w:line="240" w:lineRule="auto"/>
        <w:ind w:left="720" w:right="661"/>
        <w:rPr>
          <w:rFonts w:ascii="Garamond" w:hAnsi="Garamond"/>
          <w:sz w:val="24"/>
          <w:szCs w:val="24"/>
        </w:rPr>
      </w:pPr>
      <w:r w:rsidRPr="00A418B2">
        <w:rPr>
          <w:rFonts w:ascii="Garamond" w:hAnsi="Garamond"/>
          <w:sz w:val="24"/>
          <w:szCs w:val="24"/>
        </w:rPr>
        <w:t xml:space="preserve">Worked at </w:t>
      </w:r>
      <w:r w:rsidR="00781AD5">
        <w:rPr>
          <w:rFonts w:ascii="Garamond" w:hAnsi="Garamond"/>
          <w:sz w:val="24"/>
          <w:szCs w:val="24"/>
        </w:rPr>
        <w:t>Magma Fincorp Limited.</w:t>
      </w:r>
      <w:r w:rsidRPr="00A418B2">
        <w:rPr>
          <w:rFonts w:ascii="Garamond" w:hAnsi="Garamond"/>
          <w:sz w:val="24"/>
          <w:szCs w:val="24"/>
        </w:rPr>
        <w:t xml:space="preserve"> </w:t>
      </w:r>
    </w:p>
    <w:p w:rsidR="006B1547" w:rsidP="006B1547">
      <w:pPr>
        <w:pStyle w:val="ListParagraph"/>
        <w:numPr>
          <w:ilvl w:val="0"/>
          <w:numId w:val="25"/>
        </w:numPr>
        <w:suppressAutoHyphens w:val="0"/>
        <w:spacing w:before="100" w:beforeAutospacing="1" w:after="100" w:afterAutospacing="1" w:line="240" w:lineRule="auto"/>
        <w:rPr>
          <w:rFonts w:ascii="Garamond" w:hAnsi="Garamond"/>
          <w:szCs w:val="20"/>
        </w:rPr>
      </w:pPr>
      <w:r w:rsidRPr="00876D54">
        <w:rPr>
          <w:rFonts w:ascii="Garamond" w:hAnsi="Garamond"/>
          <w:szCs w:val="20"/>
        </w:rPr>
        <w:t xml:space="preserve">My role was to </w:t>
      </w:r>
      <w:r w:rsidRPr="00876D54" w:rsidR="00936618">
        <w:rPr>
          <w:rFonts w:ascii="Garamond" w:hAnsi="Garamond"/>
          <w:szCs w:val="20"/>
        </w:rPr>
        <w:t>Interview clients to determine clients' assets, liabilities, cash flow, insurance coverage, tax status, or financial objectives.</w:t>
      </w:r>
    </w:p>
    <w:p w:rsidR="006B1547" w:rsidP="006B1547">
      <w:pPr>
        <w:pStyle w:val="ListParagraph"/>
        <w:numPr>
          <w:ilvl w:val="0"/>
          <w:numId w:val="25"/>
        </w:numPr>
        <w:suppressAutoHyphens w:val="0"/>
        <w:spacing w:before="100" w:beforeAutospacing="1" w:after="100" w:afterAutospacing="1" w:line="240" w:lineRule="auto"/>
        <w:rPr>
          <w:rFonts w:ascii="Garamond" w:hAnsi="Garamond"/>
          <w:szCs w:val="20"/>
        </w:rPr>
      </w:pPr>
      <w:r w:rsidRPr="006B1547">
        <w:rPr>
          <w:rFonts w:ascii="Garamond" w:hAnsi="Garamond"/>
          <w:szCs w:val="20"/>
        </w:rPr>
        <w:t>Identify potential clients.</w:t>
      </w:r>
      <w:r w:rsidRPr="006B1547" w:rsidR="000A49DE">
        <w:rPr>
          <w:rFonts w:ascii="Garamond" w:hAnsi="Garamond"/>
          <w:szCs w:val="20"/>
        </w:rPr>
        <w:t xml:space="preserve"> </w:t>
      </w:r>
      <w:r w:rsidRPr="006B1547" w:rsidR="00936618">
        <w:rPr>
          <w:rFonts w:ascii="Garamond" w:hAnsi="Garamond"/>
          <w:szCs w:val="20"/>
        </w:rPr>
        <w:t>Review all securities transactions to ensure accuracy of information and conformance to governing agency regulations.</w:t>
      </w:r>
    </w:p>
    <w:p w:rsidR="003944B5" w:rsidP="003944B5">
      <w:pPr>
        <w:pStyle w:val="ListParagraph"/>
        <w:numPr>
          <w:ilvl w:val="0"/>
          <w:numId w:val="25"/>
        </w:numPr>
        <w:suppressAutoHyphens w:val="0"/>
        <w:spacing w:before="100" w:beforeAutospacing="1" w:after="100" w:afterAutospacing="1" w:line="240" w:lineRule="auto"/>
        <w:rPr>
          <w:rFonts w:ascii="Garamond" w:hAnsi="Garamond"/>
          <w:szCs w:val="20"/>
        </w:rPr>
      </w:pPr>
      <w:r w:rsidRPr="006B1547">
        <w:rPr>
          <w:rFonts w:ascii="Garamond" w:hAnsi="Garamond"/>
          <w:szCs w:val="20"/>
        </w:rPr>
        <w:t>Review financial reports, business publications, or other material to identify potential investments for clients or to keep abreast of tre</w:t>
      </w:r>
      <w:r w:rsidRPr="006B1547" w:rsidR="009B17E9">
        <w:rPr>
          <w:rFonts w:ascii="Garamond" w:hAnsi="Garamond"/>
          <w:szCs w:val="20"/>
        </w:rPr>
        <w:t xml:space="preserve">nds affecting market conditions through </w:t>
      </w:r>
      <w:r w:rsidRPr="006B1547" w:rsidR="009B17E9">
        <w:rPr>
          <w:rFonts w:ascii="Garamond" w:hAnsi="Garamond"/>
          <w:b/>
          <w:szCs w:val="20"/>
        </w:rPr>
        <w:t>R-programming</w:t>
      </w:r>
      <w:r w:rsidRPr="006B1547" w:rsidR="008B59BE">
        <w:rPr>
          <w:rFonts w:ascii="Garamond" w:hAnsi="Garamond"/>
          <w:szCs w:val="20"/>
        </w:rPr>
        <w:t>.</w:t>
      </w:r>
      <w:r w:rsidRPr="006B1547" w:rsidR="009B17E9">
        <w:rPr>
          <w:rFonts w:ascii="Garamond" w:hAnsi="Garamond"/>
          <w:szCs w:val="20"/>
        </w:rPr>
        <w:t xml:space="preserve"> </w:t>
      </w:r>
    </w:p>
    <w:p w:rsidR="00A418B2" w:rsidRPr="003944B5" w:rsidP="003944B5">
      <w:pPr>
        <w:pStyle w:val="ListParagraph"/>
        <w:numPr>
          <w:ilvl w:val="0"/>
          <w:numId w:val="25"/>
        </w:numPr>
        <w:suppressAutoHyphens w:val="0"/>
        <w:spacing w:before="100" w:beforeAutospacing="1" w:after="100" w:afterAutospacing="1" w:line="240" w:lineRule="auto"/>
        <w:rPr>
          <w:rFonts w:ascii="Garamond" w:hAnsi="Garamond"/>
          <w:szCs w:val="20"/>
        </w:rPr>
      </w:pPr>
      <w:r w:rsidRPr="003944B5">
        <w:rPr>
          <w:rFonts w:ascii="Garamond" w:hAnsi="Garamond"/>
          <w:szCs w:val="20"/>
        </w:rPr>
        <w:t xml:space="preserve">Analyze </w:t>
      </w:r>
      <w:r w:rsidRPr="003944B5" w:rsidR="009B17E9">
        <w:rPr>
          <w:rFonts w:ascii="Garamond" w:hAnsi="Garamond"/>
          <w:szCs w:val="20"/>
        </w:rPr>
        <w:t xml:space="preserve">sales forecasting and do market research using </w:t>
      </w:r>
      <w:r w:rsidRPr="003944B5" w:rsidR="00C9347E">
        <w:rPr>
          <w:rFonts w:ascii="Garamond" w:hAnsi="Garamond"/>
          <w:szCs w:val="20"/>
        </w:rPr>
        <w:t xml:space="preserve">forecasting techniques. </w:t>
      </w:r>
    </w:p>
    <w:p w:rsidR="0005740A" w:rsidRPr="00A418B2" w:rsidP="002A2DBA">
      <w:pPr>
        <w:pStyle w:val="Heading1"/>
        <w:rPr>
          <w:rFonts w:ascii="Garamond" w:hAnsi="Garamond" w:cs="Times New Roman"/>
        </w:rPr>
      </w:pPr>
      <w:r>
        <w:rPr>
          <w:rFonts w:ascii="Garamond" w:hAnsi="Garamond"/>
          <w:color w:val="auto"/>
          <w:sz w:val="20"/>
          <w:szCs w:val="20"/>
        </w:rPr>
        <w:t xml:space="preserve"> </w:t>
      </w:r>
      <w:r w:rsidRPr="00835890">
        <w:rPr>
          <w:rFonts w:ascii="Garamond" w:hAnsi="Garamond" w:cs="Times New Roman"/>
          <w:highlight w:val="lightGray"/>
        </w:rPr>
        <w:t>EDUCATIONAL QUALIFICATION</w:t>
      </w:r>
    </w:p>
    <w:p w:rsidR="0005740A" w:rsidRPr="00A418B2">
      <w:pPr>
        <w:spacing w:after="0"/>
        <w:rPr>
          <w:rFonts w:ascii="Garamond" w:eastAsia="Calibri" w:hAnsi="Garamond" w:cs="Calibri"/>
          <w:color w:val="FFFFFF"/>
          <w:sz w:val="20"/>
        </w:rPr>
      </w:pPr>
      <w:r>
        <w:rPr>
          <w:rFonts w:ascii="Garamond" w:hAnsi="Garamond"/>
          <w:noProof/>
        </w:rPr>
        <w:pict>
          <v:group id="Group 9" o:spid="_x0000_i1036" style="width:539pt;height:5pt;mso-position-horizontal-relative:char;mso-position-vertical-relative:line" coordsize="10780,100">
            <v:shape id="Shape 240" o:spid="_x0000_s1037" style="width:10779;height:99;mso-wrap-style:none;position:absolute;visibility:visible;v-text-anchor:middle" coordsize="6845300,63500" o:spt="100" adj="0,,0" path="m,c,,13,,38,l6845300,l6845300,63500l38,63500c13,63500,,63500,,63500l,xe" fillcolor="black" stroked="f" strokecolor="#3465a4">
              <v:stroke joinstyle="round"/>
              <v:formulas/>
              <v:path o:connecttype="custom" o:connectlocs="10779,50;5390,99;0,50;5390,0" o:connectangles="0,90,180,270" textboxrect="0,0,6845300,63500"/>
            </v:shape>
            <v:shape id="Shape 241" o:spid="_x0000_s1038" style="width:10779;height:99;mso-wrap-style:none;position:absolute;visibility:visible;v-text-anchor:middle" coordsize="6845300,63500" o:spt="100" adj="0,,0" path="m38,c13,,,,,l,63500c,63500,13,63500,38,63500l6845300,63500c6845300,63500,6845300,63500,6845300,63500l6845300,c6845300,,6845300,,6845300,l38,xe" filled="f" strokeweight="2.01pt">
              <v:stroke joinstyle="round"/>
              <v:formulas/>
              <v:path o:connecttype="custom" o:connectlocs="10779,50;5390,99;0,50;5390,0" o:connectangles="0,90,180,270" textboxrect="0,0,6845300,63500"/>
            </v:shape>
            <w10:wrap type="none"/>
            <w10:anchorlock/>
          </v:group>
        </w:pict>
      </w:r>
    </w:p>
    <w:p w:rsidR="0005740A" w:rsidRPr="00A418B2">
      <w:pPr>
        <w:spacing w:after="0"/>
        <w:rPr>
          <w:rFonts w:ascii="Garamond" w:eastAsia="Calibri" w:hAnsi="Garamond" w:cs="Calibri"/>
          <w:sz w:val="26"/>
        </w:rPr>
      </w:pPr>
    </w:p>
    <w:tbl>
      <w:tblPr>
        <w:tblW w:w="0" w:type="auto"/>
        <w:tblInd w:w="108" w:type="dxa"/>
        <w:tblLayout w:type="fixed"/>
        <w:tblCellMar>
          <w:right w:w="60" w:type="dxa"/>
        </w:tblCellMar>
        <w:tblLook w:val="0000"/>
      </w:tblPr>
      <w:tblGrid>
        <w:gridCol w:w="3420"/>
        <w:gridCol w:w="4680"/>
        <w:gridCol w:w="1350"/>
        <w:gridCol w:w="1350"/>
      </w:tblGrid>
      <w:tr w:rsidTr="0005740A">
        <w:tblPrEx>
          <w:tblW w:w="0" w:type="auto"/>
          <w:tblInd w:w="108" w:type="dxa"/>
          <w:tblLayout w:type="fixed"/>
          <w:tblCellMar>
            <w:right w:w="60" w:type="dxa"/>
          </w:tblCellMar>
          <w:tblLook w:val="0000"/>
        </w:tblPrEx>
        <w:trPr>
          <w:trHeight w:val="294"/>
        </w:trPr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37092" w:rsidRPr="00A418B2" w:rsidP="00337092">
            <w:pPr>
              <w:spacing w:after="0"/>
              <w:ind w:left="239"/>
              <w:jc w:val="center"/>
              <w:rPr>
                <w:rFonts w:ascii="Garamond" w:eastAsia="Calibri" w:hAnsi="Garamond" w:cs="Times New Roman"/>
                <w:sz w:val="26"/>
              </w:rPr>
            </w:pPr>
            <w:r w:rsidRPr="00A418B2">
              <w:rPr>
                <w:rFonts w:ascii="Garamond" w:eastAsia="Calibri" w:hAnsi="Garamond" w:cs="Times New Roman"/>
                <w:sz w:val="26"/>
              </w:rPr>
              <w:t>COURSE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37092" w:rsidRPr="00A418B2" w:rsidP="00337092">
            <w:pPr>
              <w:spacing w:after="0"/>
              <w:jc w:val="center"/>
              <w:rPr>
                <w:rFonts w:ascii="Garamond" w:eastAsia="Calibri" w:hAnsi="Garamond" w:cs="Times New Roman"/>
                <w:sz w:val="26"/>
              </w:rPr>
            </w:pPr>
            <w:r w:rsidRPr="00A418B2">
              <w:rPr>
                <w:rFonts w:ascii="Garamond" w:eastAsia="Calibri" w:hAnsi="Garamond" w:cs="Times New Roman"/>
                <w:sz w:val="26"/>
              </w:rPr>
              <w:t>UNIVERSITY/ SCHOOL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37092" w:rsidRPr="00A418B2" w:rsidP="00337092">
            <w:pPr>
              <w:spacing w:after="0"/>
              <w:ind w:right="49"/>
              <w:jc w:val="center"/>
              <w:rPr>
                <w:rFonts w:ascii="Garamond" w:eastAsia="Calibri" w:hAnsi="Garamond" w:cs="Times New Roman"/>
                <w:sz w:val="26"/>
              </w:rPr>
            </w:pPr>
            <w:r w:rsidRPr="00A418B2">
              <w:rPr>
                <w:rFonts w:ascii="Garamond" w:eastAsia="Calibri" w:hAnsi="Garamond" w:cs="Times New Roman"/>
                <w:sz w:val="26"/>
              </w:rPr>
              <w:t>Year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37092" w:rsidRPr="00A418B2" w:rsidP="00337092">
            <w:pPr>
              <w:spacing w:after="0"/>
              <w:ind w:right="49"/>
              <w:jc w:val="center"/>
              <w:rPr>
                <w:rFonts w:ascii="Garamond" w:hAnsi="Garamond" w:cs="Times New Roman"/>
              </w:rPr>
            </w:pPr>
            <w:r w:rsidRPr="00A418B2">
              <w:rPr>
                <w:rFonts w:ascii="Garamond" w:eastAsia="Calibri" w:hAnsi="Garamond" w:cs="Times New Roman"/>
                <w:sz w:val="26"/>
              </w:rPr>
              <w:t>GRADE</w:t>
            </w:r>
          </w:p>
        </w:tc>
      </w:tr>
      <w:tr w:rsidTr="0005740A">
        <w:tblPrEx>
          <w:tblW w:w="0" w:type="auto"/>
          <w:tblInd w:w="108" w:type="dxa"/>
          <w:tblLayout w:type="fixed"/>
          <w:tblCellMar>
            <w:right w:w="60" w:type="dxa"/>
          </w:tblCellMar>
          <w:tblLook w:val="0000"/>
        </w:tblPrEx>
        <w:trPr>
          <w:trHeight w:val="294"/>
        </w:trPr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37092" w:rsidRPr="00A418B2" w:rsidP="00337092">
            <w:pPr>
              <w:spacing w:after="0"/>
              <w:ind w:left="239"/>
              <w:jc w:val="center"/>
              <w:rPr>
                <w:rFonts w:ascii="Garamond" w:eastAsia="Calibri" w:hAnsi="Garamond" w:cs="Times New Roman"/>
                <w:sz w:val="24"/>
                <w:szCs w:val="24"/>
              </w:rPr>
            </w:pPr>
            <w:r w:rsidRPr="00A418B2">
              <w:rPr>
                <w:rFonts w:ascii="Garamond" w:eastAsia="Calibri" w:hAnsi="Garamond" w:cs="Times New Roman"/>
                <w:sz w:val="24"/>
                <w:szCs w:val="24"/>
              </w:rPr>
              <w:t>MBA (Finance</w:t>
            </w:r>
            <w:r w:rsidR="00762EB7">
              <w:rPr>
                <w:rFonts w:ascii="Garamond" w:eastAsia="Calibri" w:hAnsi="Garamond" w:cs="Times New Roman"/>
                <w:sz w:val="24"/>
                <w:szCs w:val="24"/>
              </w:rPr>
              <w:t xml:space="preserve"> and Operations</w:t>
            </w:r>
            <w:r w:rsidRPr="00A418B2">
              <w:rPr>
                <w:rFonts w:ascii="Garamond" w:eastAsia="Calibri" w:hAnsi="Garamond" w:cs="Times New Roman"/>
                <w:sz w:val="24"/>
                <w:szCs w:val="24"/>
              </w:rPr>
              <w:t>)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37092" w:rsidRPr="00A418B2" w:rsidP="00337092">
            <w:pPr>
              <w:spacing w:after="0"/>
              <w:jc w:val="center"/>
              <w:rPr>
                <w:rFonts w:ascii="Garamond" w:eastAsia="Calibri" w:hAnsi="Garamond" w:cs="Times New Roman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sz w:val="24"/>
                <w:szCs w:val="24"/>
              </w:rPr>
              <w:t>KIIT University</w:t>
            </w:r>
            <w:r w:rsidR="00914B48">
              <w:rPr>
                <w:rFonts w:ascii="Garamond" w:eastAsia="Calibri" w:hAnsi="Garamond" w:cs="Times New Roman"/>
                <w:sz w:val="24"/>
                <w:szCs w:val="24"/>
              </w:rPr>
              <w:t xml:space="preserve">, </w:t>
            </w:r>
            <w:r w:rsidR="002807DD">
              <w:rPr>
                <w:rFonts w:ascii="Garamond" w:eastAsia="Calibri" w:hAnsi="Garamond" w:cs="Times New Roman"/>
                <w:sz w:val="24"/>
                <w:szCs w:val="24"/>
              </w:rPr>
              <w:t xml:space="preserve">Bhubaneswar, </w:t>
            </w:r>
            <w:r w:rsidR="00914B48">
              <w:rPr>
                <w:rFonts w:ascii="Garamond" w:eastAsia="Calibri" w:hAnsi="Garamond" w:cs="Times New Roman"/>
                <w:sz w:val="24"/>
                <w:szCs w:val="24"/>
              </w:rPr>
              <w:t>Odisha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37092" w:rsidRPr="00A418B2" w:rsidP="00337092">
            <w:pPr>
              <w:spacing w:after="0"/>
              <w:ind w:right="49"/>
              <w:jc w:val="center"/>
              <w:rPr>
                <w:rFonts w:ascii="Garamond" w:eastAsia="Calibri" w:hAnsi="Garamond" w:cs="Times New Roman"/>
                <w:sz w:val="24"/>
                <w:szCs w:val="24"/>
              </w:rPr>
            </w:pPr>
            <w:r w:rsidRPr="00A418B2">
              <w:rPr>
                <w:rFonts w:ascii="Garamond" w:eastAsia="Calibri" w:hAnsi="Garamond" w:cs="Times New Roman"/>
                <w:sz w:val="24"/>
                <w:szCs w:val="24"/>
              </w:rPr>
              <w:t>2017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37092" w:rsidRPr="00A418B2" w:rsidP="004B48E7">
            <w:pPr>
              <w:spacing w:after="0"/>
              <w:ind w:right="49"/>
              <w:jc w:val="center"/>
              <w:rPr>
                <w:rFonts w:ascii="Garamond" w:eastAsia="Calibri" w:hAnsi="Garamond" w:cs="Times New Roman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sz w:val="24"/>
                <w:szCs w:val="24"/>
              </w:rPr>
              <w:t>8</w:t>
            </w:r>
            <w:r w:rsidR="004B48E7">
              <w:rPr>
                <w:rFonts w:ascii="Garamond" w:eastAsia="Calibri" w:hAnsi="Garamond" w:cs="Times New Roman"/>
                <w:sz w:val="24"/>
                <w:szCs w:val="24"/>
              </w:rPr>
              <w:t>.0 CGPA</w:t>
            </w:r>
          </w:p>
        </w:tc>
      </w:tr>
      <w:tr w:rsidTr="0005740A">
        <w:tblPrEx>
          <w:tblW w:w="0" w:type="auto"/>
          <w:tblInd w:w="108" w:type="dxa"/>
          <w:tblLayout w:type="fixed"/>
          <w:tblCellMar>
            <w:right w:w="60" w:type="dxa"/>
          </w:tblCellMar>
          <w:tblLook w:val="0000"/>
        </w:tblPrEx>
        <w:trPr>
          <w:trHeight w:val="393"/>
        </w:trPr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37092" w:rsidRPr="00A418B2" w:rsidP="00337092">
            <w:pPr>
              <w:spacing w:after="0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418B2">
              <w:rPr>
                <w:rFonts w:ascii="Garamond" w:eastAsia="Times New Roman" w:hAnsi="Garamond" w:cs="Times New Roman"/>
                <w:sz w:val="24"/>
                <w:szCs w:val="24"/>
              </w:rPr>
              <w:t>B.</w:t>
            </w:r>
            <w:r>
              <w:rPr>
                <w:rFonts w:ascii="Garamond" w:eastAsia="Times New Roman" w:hAnsi="Garamond" w:cs="Times New Roman"/>
                <w:sz w:val="24"/>
                <w:szCs w:val="24"/>
              </w:rPr>
              <w:t xml:space="preserve"> Tech</w:t>
            </w:r>
            <w:r w:rsidR="00FA42DC">
              <w:rPr>
                <w:rFonts w:ascii="Garamond" w:eastAsia="Times New Roman" w:hAnsi="Garamond" w:cs="Times New Roman"/>
                <w:sz w:val="24"/>
                <w:szCs w:val="24"/>
              </w:rPr>
              <w:t xml:space="preserve"> (</w:t>
            </w:r>
            <w:r w:rsidR="00762EB7">
              <w:rPr>
                <w:rFonts w:ascii="Garamond" w:eastAsia="Times New Roman" w:hAnsi="Garamond" w:cs="Times New Roman"/>
                <w:sz w:val="24"/>
                <w:szCs w:val="24"/>
              </w:rPr>
              <w:t>Electronics and Electrical Engg.)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37092" w:rsidRPr="00A418B2" w:rsidP="00337092">
            <w:pPr>
              <w:spacing w:after="0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sz w:val="24"/>
                <w:szCs w:val="24"/>
              </w:rPr>
              <w:t>KIIT University, Bhubaneswar, Odisha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37092" w:rsidRPr="00A418B2" w:rsidP="00337092">
            <w:pPr>
              <w:spacing w:after="0"/>
              <w:ind w:right="56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A418B2">
              <w:rPr>
                <w:rFonts w:ascii="Garamond" w:hAnsi="Garamond" w:cs="Times New Roman"/>
                <w:sz w:val="24"/>
                <w:szCs w:val="24"/>
              </w:rPr>
              <w:t>201</w:t>
            </w:r>
            <w:r w:rsidR="00093EAE">
              <w:rPr>
                <w:rFonts w:ascii="Garamond" w:hAnsi="Garamond" w:cs="Times New Roman"/>
                <w:sz w:val="24"/>
                <w:szCs w:val="24"/>
              </w:rPr>
              <w:t>6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37092" w:rsidRPr="00A418B2" w:rsidP="00337092">
            <w:pPr>
              <w:spacing w:after="0"/>
              <w:ind w:right="56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9.14 CGPA</w:t>
            </w:r>
          </w:p>
        </w:tc>
      </w:tr>
      <w:tr w:rsidTr="0005740A">
        <w:tblPrEx>
          <w:tblW w:w="0" w:type="auto"/>
          <w:tblInd w:w="108" w:type="dxa"/>
          <w:tblLayout w:type="fixed"/>
          <w:tblCellMar>
            <w:right w:w="60" w:type="dxa"/>
          </w:tblCellMar>
          <w:tblLook w:val="0000"/>
        </w:tblPrEx>
        <w:trPr>
          <w:trHeight w:val="429"/>
        </w:trPr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37092" w:rsidRPr="00A418B2" w:rsidP="0033709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418B2">
              <w:rPr>
                <w:rFonts w:ascii="Garamond" w:eastAsia="Times New Roman" w:hAnsi="Garamond" w:cs="Times New Roman"/>
                <w:sz w:val="24"/>
                <w:szCs w:val="24"/>
              </w:rPr>
              <w:t>12</w:t>
            </w:r>
            <w:r w:rsidRPr="00A418B2">
              <w:rPr>
                <w:rFonts w:ascii="Garamond" w:eastAsia="Times New Roman" w:hAnsi="Garamond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37092" w:rsidRPr="00A418B2" w:rsidP="00337092">
            <w:pPr>
              <w:spacing w:after="0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Sophia Junior College</w:t>
            </w:r>
            <w:r w:rsidR="00B9049A"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r w:rsidR="00DA1E48">
              <w:rPr>
                <w:rFonts w:ascii="Garamond" w:hAnsi="Garamond" w:cs="Times New Roman"/>
                <w:sz w:val="24"/>
                <w:szCs w:val="24"/>
              </w:rPr>
              <w:t>Science,</w:t>
            </w:r>
            <w:r w:rsidR="00B9049A">
              <w:rPr>
                <w:rFonts w:ascii="Garamond" w:hAnsi="Garamond" w:cs="Times New Roman"/>
                <w:sz w:val="24"/>
                <w:szCs w:val="24"/>
              </w:rPr>
              <w:t xml:space="preserve"> Cuttack</w:t>
            </w:r>
            <w:r w:rsidR="00B65073">
              <w:rPr>
                <w:rFonts w:ascii="Garamond" w:hAnsi="Garamond" w:cs="Times New Roman"/>
                <w:sz w:val="24"/>
                <w:szCs w:val="24"/>
              </w:rPr>
              <w:t>, Odisha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37092" w:rsidRPr="00A418B2" w:rsidP="00337092">
            <w:pPr>
              <w:spacing w:after="0"/>
              <w:ind w:right="53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A418B2">
              <w:rPr>
                <w:rFonts w:ascii="Garamond" w:hAnsi="Garamond" w:cs="Times New Roman"/>
                <w:sz w:val="24"/>
                <w:szCs w:val="24"/>
              </w:rPr>
              <w:t>2012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37092" w:rsidRPr="00A418B2" w:rsidP="00337092">
            <w:pPr>
              <w:spacing w:after="0"/>
              <w:ind w:right="53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80.1%</w:t>
            </w:r>
          </w:p>
        </w:tc>
      </w:tr>
      <w:tr w:rsidTr="0005740A">
        <w:tblPrEx>
          <w:tblW w:w="0" w:type="auto"/>
          <w:tblInd w:w="108" w:type="dxa"/>
          <w:tblLayout w:type="fixed"/>
          <w:tblCellMar>
            <w:right w:w="60" w:type="dxa"/>
          </w:tblCellMar>
          <w:tblLook w:val="0000"/>
        </w:tblPrEx>
        <w:trPr>
          <w:trHeight w:val="438"/>
        </w:trPr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37092" w:rsidRPr="00A418B2" w:rsidP="00337092">
            <w:pPr>
              <w:spacing w:after="0"/>
              <w:ind w:left="1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418B2">
              <w:rPr>
                <w:rFonts w:ascii="Garamond" w:eastAsia="Times New Roman" w:hAnsi="Garamond" w:cs="Times New Roman"/>
                <w:sz w:val="24"/>
                <w:szCs w:val="24"/>
              </w:rPr>
              <w:t>10</w:t>
            </w:r>
            <w:r w:rsidRPr="00A418B2">
              <w:rPr>
                <w:rFonts w:ascii="Garamond" w:eastAsia="Times New Roman" w:hAnsi="Garamond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37092" w:rsidRPr="00A418B2" w:rsidP="00337092">
            <w:pPr>
              <w:spacing w:after="0"/>
              <w:ind w:right="2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St. Antony's School, ICSE, Cuttack, Odisha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37092" w:rsidRPr="00A418B2" w:rsidP="00337092">
            <w:pPr>
              <w:spacing w:after="0"/>
              <w:ind w:right="5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A418B2">
              <w:rPr>
                <w:rFonts w:ascii="Garamond" w:hAnsi="Garamond" w:cs="Times New Roman"/>
                <w:sz w:val="24"/>
                <w:szCs w:val="24"/>
              </w:rPr>
              <w:t>2010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337092" w:rsidRPr="00A418B2" w:rsidP="00337092">
            <w:pPr>
              <w:spacing w:after="0"/>
              <w:ind w:right="5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79.7%</w:t>
            </w:r>
          </w:p>
        </w:tc>
      </w:tr>
    </w:tbl>
    <w:p w:rsidR="0005740A" w:rsidRPr="00A418B2" w:rsidP="002A2DBA">
      <w:pPr>
        <w:pStyle w:val="Heading1"/>
        <w:rPr>
          <w:rFonts w:ascii="Garamond" w:hAnsi="Garamond" w:cs="Times New Roman"/>
        </w:rPr>
      </w:pPr>
      <w:r w:rsidRPr="002A2DBA">
        <w:rPr>
          <w:rFonts w:ascii="Garamond" w:hAnsi="Garamond" w:cs="Times New Roman"/>
          <w:highlight w:val="lightGray"/>
        </w:rPr>
        <w:t>ACH</w:t>
      </w:r>
      <w:r w:rsidRPr="002A2DBA">
        <w:rPr>
          <w:rFonts w:ascii="Garamond" w:hAnsi="Garamond" w:cs="Times New Roman"/>
          <w:highlight w:val="lightGray"/>
        </w:rPr>
        <w:t>I</w:t>
      </w:r>
      <w:r w:rsidRPr="002A2DBA">
        <w:rPr>
          <w:rFonts w:ascii="Garamond" w:hAnsi="Garamond" w:cs="Times New Roman"/>
          <w:highlight w:val="lightGray"/>
        </w:rPr>
        <w:t>E</w:t>
      </w:r>
      <w:r w:rsidRPr="002A2DBA">
        <w:rPr>
          <w:rFonts w:ascii="Garamond" w:hAnsi="Garamond" w:cs="Times New Roman"/>
          <w:highlight w:val="lightGray"/>
        </w:rPr>
        <w:t>VEMENTS</w:t>
      </w:r>
      <w:r w:rsidRPr="00A418B2">
        <w:rPr>
          <w:rFonts w:ascii="Garamond" w:hAnsi="Garamond" w:cs="Times New Roman"/>
        </w:rPr>
        <w:t xml:space="preserve">  </w:t>
      </w:r>
      <w:r w:rsidRPr="00A418B2">
        <w:rPr>
          <w:rFonts w:ascii="Garamond" w:hAnsi="Garamond" w:cs="Times New Roman"/>
        </w:rPr>
        <w:tab/>
      </w:r>
    </w:p>
    <w:p w:rsidR="0005740A" w:rsidRPr="00A418B2">
      <w:pPr>
        <w:spacing w:after="0"/>
        <w:ind w:left="55"/>
        <w:rPr>
          <w:rFonts w:ascii="Garamond" w:eastAsia="Calibri" w:hAnsi="Garamond" w:cs="Calibri"/>
          <w:color w:val="FFFFFF"/>
          <w:sz w:val="20"/>
        </w:rPr>
      </w:pPr>
      <w:r>
        <w:rPr>
          <w:rFonts w:ascii="Garamond" w:hAnsi="Garamond"/>
          <w:noProof/>
        </w:rPr>
        <w:pict>
          <v:group id="Group 12" o:spid="_x0000_i1039" style="width:539pt;height:5pt;mso-position-horizontal-relative:char;mso-position-vertical-relative:line" coordsize="10780,100">
            <v:shape id="Shape 388" o:spid="_x0000_s1040" style="width:10779;height:99;mso-wrap-style:none;position:absolute;visibility:visible;v-text-anchor:middle" coordsize="6845300,63500" o:spt="100" adj="0,,0" path="m,c,,13,,38,l6845300,l6845300,63500l38,63500c13,63500,,63500,,63500l,xe" fillcolor="black" stroked="f" strokecolor="#3465a4">
              <v:stroke joinstyle="miter"/>
              <v:formulas/>
              <v:path o:connecttype="custom" o:connectlocs="10779,50;5390,99;0,50;5390,0" o:connectangles="0,90,180,270" textboxrect="0,0,6845300,63500"/>
            </v:shape>
            <v:shape id="Shape 389" o:spid="_x0000_s1041" style="width:10779;height:99;mso-wrap-style:none;position:absolute;visibility:visible;v-text-anchor:middle" coordsize="6845300,63500" o:spt="100" adj="0,,0" path="m38,c13,,,,,l,63500c,63500,13,63500,38,63500l6845300,63500c6845300,63500,6845300,63500,6845300,63500l6845300,c6845300,,6845300,,6845300,l38,xe" filled="f" strokeweight="2.01pt">
              <v:stroke joinstyle="round"/>
              <v:formulas/>
              <v:path o:connecttype="custom" o:connectlocs="10779,50;5390,99;0,50;5390,0" o:connectangles="0,90,180,270" textboxrect="0,0,6845300,63500"/>
            </v:shape>
            <w10:wrap type="none"/>
            <w10:anchorlock/>
          </v:group>
        </w:pict>
      </w:r>
    </w:p>
    <w:p w:rsidR="0005740A" w:rsidP="002A2DBA">
      <w:pPr>
        <w:spacing w:after="0" w:line="240" w:lineRule="auto"/>
        <w:ind w:right="661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/>
        </w:rPr>
        <w:t xml:space="preserve">                </w:t>
      </w:r>
      <w:r w:rsidR="0089748D">
        <w:rPr>
          <w:rFonts w:ascii="Garamond" w:hAnsi="Garamond" w:cs="Times New Roman"/>
          <w:sz w:val="24"/>
          <w:szCs w:val="24"/>
        </w:rPr>
        <w:t xml:space="preserve">Appreciation and Recognition </w:t>
      </w:r>
      <w:r w:rsidR="00F45096">
        <w:rPr>
          <w:rFonts w:ascii="Garamond" w:hAnsi="Garamond" w:cs="Times New Roman"/>
          <w:sz w:val="24"/>
          <w:szCs w:val="24"/>
        </w:rPr>
        <w:t>(2018)</w:t>
      </w:r>
    </w:p>
    <w:p w:rsidR="00F45096" w:rsidP="002A2DBA">
      <w:pPr>
        <w:spacing w:after="0" w:line="240" w:lineRule="auto"/>
        <w:ind w:right="661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               Bronze Performer Award (2022)</w:t>
      </w:r>
    </w:p>
    <w:p w:rsidR="00F45096" w:rsidRPr="00AA262B" w:rsidP="002A2DBA">
      <w:pPr>
        <w:spacing w:after="0" w:line="240" w:lineRule="auto"/>
        <w:ind w:right="661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               </w:t>
      </w:r>
    </w:p>
    <w:p w:rsidR="00340D2F" w:rsidP="00340D2F">
      <w:pPr>
        <w:pStyle w:val="Heading1"/>
        <w:rPr>
          <w:rFonts w:ascii="Garamond" w:hAnsi="Garamond" w:cs="Times New Roman"/>
        </w:rPr>
      </w:pPr>
      <w:r w:rsidRPr="00835890">
        <w:rPr>
          <w:rFonts w:ascii="Garamond" w:hAnsi="Garamond" w:cs="Times New Roman"/>
          <w:highlight w:val="lightGray"/>
        </w:rPr>
        <w:t>SKILLS</w:t>
      </w:r>
      <w:r w:rsidRPr="00835890" w:rsidR="00CF63C4">
        <w:rPr>
          <w:rFonts w:ascii="Garamond" w:hAnsi="Garamond" w:cs="Times New Roman"/>
          <w:highlight w:val="lightGray"/>
        </w:rPr>
        <w:t xml:space="preserve"> AND </w:t>
      </w:r>
      <w:r w:rsidRPr="00835890" w:rsidR="00B92D0D">
        <w:rPr>
          <w:rFonts w:ascii="Garamond" w:hAnsi="Garamond" w:cs="Times New Roman"/>
          <w:highlight w:val="lightGray"/>
        </w:rPr>
        <w:t>CERTIFICATION</w:t>
      </w:r>
      <w:r w:rsidRPr="00835890" w:rsidR="00002A86">
        <w:rPr>
          <w:rFonts w:ascii="Garamond" w:hAnsi="Garamond" w:cs="Times New Roman"/>
          <w:highlight w:val="lightGray"/>
        </w:rPr>
        <w:t>S</w:t>
      </w:r>
    </w:p>
    <w:p w:rsidR="00B92D0D" w:rsidRPr="00B92D0D" w:rsidP="00B92D0D">
      <w:r>
        <w:pict>
          <v:group id="Group 24" o:spid="_x0000_i1042" style="width:539pt;height:5pt;mso-position-horizontal-relative:char;mso-position-vertical-relative:line" coordsize="10780,100">
            <v:shape id="Shape 388" o:spid="_x0000_s1043" style="width:10779;height:99;mso-wrap-style:none;position:absolute;visibility:visible;v-text-anchor:middle" coordsize="6845300,63500" o:spt="100" adj="0,,0" path="m,c,,13,,38,l6845300,l6845300,63500l38,63500c13,63500,,63500,,63500l,xe" fillcolor="black" stroked="f" strokecolor="#3465a4">
              <v:stroke joinstyle="miter"/>
              <v:formulas/>
              <v:path o:connecttype="custom" o:connectlocs="10779,50;5390,99;0,50;5390,0" o:connectangles="0,90,180,270" textboxrect="0,0,6845300,63500"/>
            </v:shape>
            <v:shape id="Shape 389" o:spid="_x0000_s1044" style="width:10779;height:99;mso-wrap-style:none;position:absolute;visibility:visible;v-text-anchor:middle" coordsize="6845300,63500" o:spt="100" adj="0,,0" path="m38,c13,,,,,l,63500c,63500,13,63500,38,63500l6845300,63500c6845300,63500,6845300,63500,6845300,63500l6845300,c6845300,,6845300,,6845300,l38,xe" filled="f" strokeweight="2.01pt">
              <v:stroke joinstyle="round"/>
              <v:formulas/>
              <v:path o:connecttype="custom" o:connectlocs="10779,50;5390,99;0,50;5390,0" o:connectangles="0,90,180,270" textboxrect="0,0,6845300,63500"/>
            </v:shape>
            <w10:wrap type="none"/>
            <w10:anchorlock/>
          </v:group>
        </w:pict>
      </w:r>
    </w:p>
    <w:p w:rsidR="00540670" w:rsidP="00540670">
      <w:pPr>
        <w:pStyle w:val="ListParagraph"/>
        <w:numPr>
          <w:ilvl w:val="0"/>
          <w:numId w:val="26"/>
        </w:numPr>
        <w:spacing w:after="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SAP R3 /ERP </w:t>
      </w:r>
      <w:r w:rsidR="007C6D97">
        <w:rPr>
          <w:rFonts w:ascii="Garamond" w:hAnsi="Garamond" w:cs="Times New Roman"/>
          <w:sz w:val="24"/>
          <w:szCs w:val="24"/>
        </w:rPr>
        <w:t>FICO</w:t>
      </w:r>
      <w:r w:rsidR="00DA1E48">
        <w:rPr>
          <w:rFonts w:ascii="Garamond" w:hAnsi="Garamond" w:cs="Times New Roman"/>
          <w:sz w:val="24"/>
          <w:szCs w:val="24"/>
        </w:rPr>
        <w:t xml:space="preserve">, </w:t>
      </w:r>
      <w:r w:rsidR="008B6889">
        <w:rPr>
          <w:rFonts w:ascii="Garamond" w:hAnsi="Garamond" w:cs="Times New Roman"/>
          <w:sz w:val="24"/>
          <w:szCs w:val="24"/>
        </w:rPr>
        <w:t xml:space="preserve">SAP S/4 HANA 1709, </w:t>
      </w:r>
    </w:p>
    <w:p w:rsidR="00540670" w:rsidP="00540670">
      <w:pPr>
        <w:pStyle w:val="ListParagraph"/>
        <w:numPr>
          <w:ilvl w:val="0"/>
          <w:numId w:val="26"/>
        </w:numPr>
        <w:spacing w:after="0"/>
        <w:rPr>
          <w:rFonts w:ascii="Garamond" w:hAnsi="Garamond" w:cs="Times New Roman"/>
          <w:sz w:val="24"/>
          <w:szCs w:val="24"/>
        </w:rPr>
      </w:pPr>
      <w:r w:rsidRPr="00540670">
        <w:rPr>
          <w:rFonts w:ascii="Garamond" w:hAnsi="Garamond" w:cs="Times New Roman"/>
          <w:sz w:val="24"/>
          <w:szCs w:val="24"/>
        </w:rPr>
        <w:t xml:space="preserve">SAP Concur, </w:t>
      </w:r>
      <w:r w:rsidRPr="00540670" w:rsidR="00835890">
        <w:rPr>
          <w:rFonts w:ascii="Garamond" w:hAnsi="Garamond" w:cs="Times New Roman"/>
          <w:sz w:val="24"/>
          <w:szCs w:val="24"/>
        </w:rPr>
        <w:t>SAP Model company,</w:t>
      </w:r>
      <w:r w:rsidRPr="00540670" w:rsidR="0098597A">
        <w:rPr>
          <w:rFonts w:ascii="Garamond" w:hAnsi="Garamond" w:cs="Times New Roman"/>
          <w:sz w:val="24"/>
          <w:szCs w:val="24"/>
        </w:rPr>
        <w:t xml:space="preserve"> </w:t>
      </w:r>
      <w:r w:rsidRPr="00540670" w:rsidR="009707E1">
        <w:rPr>
          <w:rFonts w:ascii="Garamond" w:hAnsi="Garamond" w:cs="Times New Roman"/>
          <w:sz w:val="24"/>
          <w:szCs w:val="24"/>
        </w:rPr>
        <w:t>ABAP language</w:t>
      </w:r>
      <w:r w:rsidRPr="00540670" w:rsidR="00DA1E48">
        <w:rPr>
          <w:rFonts w:ascii="Garamond" w:hAnsi="Garamond" w:cs="Times New Roman"/>
          <w:sz w:val="24"/>
          <w:szCs w:val="24"/>
        </w:rPr>
        <w:t xml:space="preserve">, </w:t>
      </w:r>
    </w:p>
    <w:p w:rsidR="00540670" w:rsidP="00540670">
      <w:pPr>
        <w:pStyle w:val="ListParagraph"/>
        <w:numPr>
          <w:ilvl w:val="0"/>
          <w:numId w:val="26"/>
        </w:numPr>
        <w:spacing w:after="0"/>
        <w:rPr>
          <w:rFonts w:ascii="Garamond" w:hAnsi="Garamond" w:cs="Times New Roman"/>
          <w:sz w:val="24"/>
          <w:szCs w:val="24"/>
        </w:rPr>
      </w:pPr>
      <w:r w:rsidRPr="00540670">
        <w:rPr>
          <w:rFonts w:ascii="Garamond" w:hAnsi="Garamond" w:cs="Times New Roman"/>
          <w:sz w:val="24"/>
          <w:szCs w:val="24"/>
        </w:rPr>
        <w:t xml:space="preserve">Big Data and </w:t>
      </w:r>
      <w:r w:rsidRPr="00540670" w:rsidR="008B6889">
        <w:rPr>
          <w:rFonts w:ascii="Garamond" w:hAnsi="Garamond" w:cs="Times New Roman"/>
          <w:sz w:val="24"/>
          <w:szCs w:val="24"/>
        </w:rPr>
        <w:t xml:space="preserve">Hadoop, </w:t>
      </w:r>
    </w:p>
    <w:p w:rsidR="00427889" w:rsidRPr="00540670" w:rsidP="00540670">
      <w:pPr>
        <w:pStyle w:val="ListParagraph"/>
        <w:numPr>
          <w:ilvl w:val="0"/>
          <w:numId w:val="26"/>
        </w:numPr>
        <w:spacing w:after="0"/>
        <w:rPr>
          <w:rFonts w:ascii="Garamond" w:hAnsi="Garamond" w:cs="Times New Roman"/>
          <w:sz w:val="24"/>
          <w:szCs w:val="24"/>
        </w:rPr>
      </w:pPr>
      <w:r w:rsidRPr="00540670">
        <w:rPr>
          <w:rFonts w:ascii="Garamond" w:hAnsi="Garamond" w:cs="Times New Roman"/>
          <w:sz w:val="24"/>
          <w:szCs w:val="24"/>
        </w:rPr>
        <w:t>PLM</w:t>
      </w:r>
      <w:r w:rsidRPr="00540670" w:rsidR="009707E1">
        <w:rPr>
          <w:rFonts w:ascii="Garamond" w:hAnsi="Garamond" w:cs="Times New Roman"/>
          <w:sz w:val="24"/>
          <w:szCs w:val="24"/>
        </w:rPr>
        <w:t xml:space="preserve"> tools and Design thinking</w:t>
      </w:r>
      <w:r w:rsidRPr="00540670" w:rsidR="00DA1E48">
        <w:rPr>
          <w:rFonts w:ascii="Garamond" w:hAnsi="Garamond" w:cs="Times New Roman"/>
          <w:sz w:val="24"/>
          <w:szCs w:val="24"/>
        </w:rPr>
        <w:t xml:space="preserve">, </w:t>
      </w:r>
      <w:r w:rsidRPr="00540670" w:rsidR="00631CA1">
        <w:rPr>
          <w:rFonts w:ascii="Garamond" w:hAnsi="Garamond" w:cs="Times New Roman"/>
          <w:sz w:val="24"/>
          <w:szCs w:val="24"/>
        </w:rPr>
        <w:t>Outlook</w:t>
      </w:r>
      <w:r w:rsidRPr="00540670" w:rsidR="00DA1E48">
        <w:rPr>
          <w:rFonts w:ascii="Garamond" w:hAnsi="Garamond" w:cs="Times New Roman"/>
          <w:sz w:val="24"/>
          <w:szCs w:val="24"/>
        </w:rPr>
        <w:t xml:space="preserve">, </w:t>
      </w:r>
      <w:r w:rsidRPr="00540670" w:rsidR="00631CA1">
        <w:rPr>
          <w:rFonts w:ascii="Garamond" w:hAnsi="Garamond" w:cs="Times New Roman"/>
          <w:sz w:val="24"/>
          <w:szCs w:val="24"/>
        </w:rPr>
        <w:t>Excel and Macro</w:t>
      </w:r>
      <w:r w:rsidRPr="00540670" w:rsidR="00DA1E48">
        <w:rPr>
          <w:rFonts w:ascii="Garamond" w:hAnsi="Garamond" w:cs="Times New Roman"/>
          <w:sz w:val="24"/>
          <w:szCs w:val="24"/>
        </w:rPr>
        <w:t xml:space="preserve">, </w:t>
      </w:r>
      <w:r w:rsidRPr="00540670">
        <w:rPr>
          <w:rFonts w:ascii="Garamond" w:hAnsi="Garamond" w:cs="Times New Roman"/>
          <w:sz w:val="24"/>
          <w:szCs w:val="24"/>
        </w:rPr>
        <w:t xml:space="preserve">Java, </w:t>
      </w:r>
      <w:r w:rsidRPr="00540670" w:rsidR="00FA42DC">
        <w:rPr>
          <w:rFonts w:ascii="Garamond" w:hAnsi="Garamond" w:cs="Times New Roman"/>
          <w:sz w:val="24"/>
          <w:szCs w:val="24"/>
        </w:rPr>
        <w:t>UNIX</w:t>
      </w:r>
      <w:r w:rsidR="00EC7BAE">
        <w:rPr>
          <w:rFonts w:ascii="Garamond" w:hAnsi="Garamond" w:cs="Times New Roman"/>
          <w:sz w:val="24"/>
          <w:szCs w:val="24"/>
        </w:rPr>
        <w:t>,</w:t>
      </w:r>
      <w:r w:rsidR="001E1F13">
        <w:rPr>
          <w:rFonts w:ascii="Garamond" w:hAnsi="Garamond" w:cs="Times New Roman"/>
          <w:sz w:val="24"/>
          <w:szCs w:val="24"/>
        </w:rPr>
        <w:t xml:space="preserve"> </w:t>
      </w:r>
      <w:r w:rsidR="00EC7BAE">
        <w:rPr>
          <w:rFonts w:ascii="Garamond" w:hAnsi="Garamond" w:cs="Times New Roman"/>
          <w:sz w:val="24"/>
          <w:szCs w:val="24"/>
        </w:rPr>
        <w:t>Robot automation</w:t>
      </w:r>
    </w:p>
    <w:p w:rsidR="002A2DBA" w:rsidRPr="002A2DBA" w:rsidP="002A2DBA">
      <w:pPr>
        <w:pStyle w:val="ListParagraph"/>
        <w:spacing w:after="0"/>
        <w:ind w:left="0"/>
        <w:rPr>
          <w:rFonts w:ascii="Garamond" w:hAnsi="Garamond" w:cs="Times New Roman"/>
          <w:sz w:val="24"/>
          <w:szCs w:val="24"/>
        </w:rPr>
      </w:pPr>
      <w:r w:rsidRPr="0098597A">
        <w:rPr>
          <w:rFonts w:ascii="Garamond" w:hAnsi="Garamond" w:cs="Times New Roman"/>
          <w:b/>
          <w:sz w:val="24"/>
          <w:szCs w:val="24"/>
        </w:rPr>
        <w:t>Certification:</w:t>
      </w:r>
      <w:r>
        <w:rPr>
          <w:rFonts w:ascii="Garamond" w:hAnsi="Garamond" w:cs="Times New Roman"/>
          <w:sz w:val="24"/>
          <w:szCs w:val="24"/>
        </w:rPr>
        <w:t xml:space="preserve"> SAP Learning Hub certification on </w:t>
      </w:r>
      <w:r w:rsidRPr="009F780C">
        <w:rPr>
          <w:rFonts w:ascii="Garamond" w:hAnsi="Garamond" w:cs="Times New Roman"/>
          <w:sz w:val="24"/>
          <w:szCs w:val="24"/>
        </w:rPr>
        <w:t>Financial Accounting in SAP S/4HANA for SAP ERP FI</w:t>
      </w:r>
      <w:r>
        <w:rPr>
          <w:rFonts w:ascii="Garamond" w:hAnsi="Garamond" w:cs="Times New Roman"/>
          <w:sz w:val="24"/>
          <w:szCs w:val="24"/>
        </w:rPr>
        <w:t xml:space="preserve"> </w:t>
      </w:r>
    </w:p>
    <w:p w:rsidR="009F780C" w:rsidP="00DA1E48">
      <w:pPr>
        <w:pStyle w:val="ListParagraph"/>
        <w:spacing w:after="0"/>
        <w:ind w:left="792"/>
        <w:rPr>
          <w:rFonts w:ascii="Garamond" w:hAnsi="Garamond" w:cs="Times New Roman"/>
          <w:sz w:val="24"/>
          <w:szCs w:val="24"/>
        </w:rPr>
      </w:pPr>
    </w:p>
    <w:p w:rsidR="006E4EC9" w:rsidRPr="006E4EC9" w:rsidP="006E4EC9">
      <w:pPr>
        <w:pStyle w:val="Heading1"/>
        <w:rPr>
          <w:rFonts w:ascii="Garamond" w:hAnsi="Garamond" w:cs="Times New Roman"/>
        </w:rPr>
      </w:pPr>
      <w:r w:rsidRPr="002A2DBA">
        <w:rPr>
          <w:rFonts w:ascii="Garamond" w:hAnsi="Garamond" w:cs="Times New Roman"/>
          <w:highlight w:val="lightGray"/>
        </w:rPr>
        <w:t>PERSONAL INFORMATION</w:t>
      </w:r>
    </w:p>
    <w:p w:rsidR="0005740A" w:rsidRPr="00A418B2">
      <w:pPr>
        <w:spacing w:after="242"/>
        <w:jc w:val="right"/>
        <w:rPr>
          <w:rFonts w:ascii="Garamond" w:hAnsi="Garamond"/>
        </w:rPr>
      </w:pPr>
      <w:r w:rsidRPr="00A418B2">
        <w:rPr>
          <w:rFonts w:ascii="Garamond" w:hAnsi="Garamond"/>
          <w:noProof/>
        </w:rPr>
        <w:drawing>
          <wp:inline distT="0" distB="0" distL="0" distR="0">
            <wp:extent cx="6867525" cy="95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35976" name="Picture 1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95250"/>
                    </a:xfrm>
                    <a:prstGeom prst="rect">
                      <a:avLst/>
                    </a:prstGeom>
                    <a:solidFill>
                      <a:srgbClr val="E5DFEC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40A" w:rsidRPr="00A418B2">
      <w:pPr>
        <w:numPr>
          <w:ilvl w:val="0"/>
          <w:numId w:val="6"/>
        </w:numPr>
        <w:spacing w:after="138"/>
        <w:ind w:right="661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Date of Birth: 25.12</w:t>
      </w:r>
      <w:r w:rsidRPr="00A418B2" w:rsidR="005D2A6A">
        <w:rPr>
          <w:rFonts w:ascii="Garamond" w:hAnsi="Garamond" w:cs="Times New Roman"/>
          <w:sz w:val="24"/>
          <w:szCs w:val="24"/>
        </w:rPr>
        <w:t>.1994</w:t>
      </w:r>
    </w:p>
    <w:p w:rsidR="0005740A" w:rsidRPr="00A418B2">
      <w:pPr>
        <w:numPr>
          <w:ilvl w:val="0"/>
          <w:numId w:val="6"/>
        </w:numPr>
        <w:spacing w:after="141"/>
        <w:ind w:right="661"/>
        <w:rPr>
          <w:rFonts w:ascii="Garamond" w:hAnsi="Garamond" w:cs="Times New Roman"/>
          <w:sz w:val="24"/>
          <w:szCs w:val="24"/>
        </w:rPr>
      </w:pPr>
      <w:r w:rsidRPr="00A418B2">
        <w:rPr>
          <w:rFonts w:ascii="Garamond" w:hAnsi="Garamond" w:cs="Times New Roman"/>
          <w:sz w:val="24"/>
          <w:szCs w:val="24"/>
        </w:rPr>
        <w:t xml:space="preserve">Father’s Name: Mr. </w:t>
      </w:r>
      <w:r w:rsidR="007D72DB">
        <w:rPr>
          <w:rFonts w:ascii="Garamond" w:hAnsi="Garamond" w:cs="Times New Roman"/>
          <w:sz w:val="24"/>
          <w:szCs w:val="24"/>
        </w:rPr>
        <w:t>Golak Bihari Ray</w:t>
      </w:r>
    </w:p>
    <w:p w:rsidR="0005740A" w:rsidRPr="00A418B2">
      <w:pPr>
        <w:numPr>
          <w:ilvl w:val="0"/>
          <w:numId w:val="6"/>
        </w:numPr>
        <w:spacing w:after="138"/>
        <w:ind w:right="661"/>
        <w:rPr>
          <w:rFonts w:ascii="Garamond" w:hAnsi="Garamond" w:cs="Times New Roman"/>
          <w:sz w:val="24"/>
          <w:szCs w:val="24"/>
        </w:rPr>
      </w:pPr>
      <w:r w:rsidRPr="00A418B2">
        <w:rPr>
          <w:rFonts w:ascii="Garamond" w:hAnsi="Garamond" w:cs="Times New Roman"/>
          <w:sz w:val="24"/>
          <w:szCs w:val="24"/>
        </w:rPr>
        <w:t>P</w:t>
      </w:r>
      <w:r w:rsidRPr="00A418B2" w:rsidR="00800DA9">
        <w:rPr>
          <w:rFonts w:ascii="Garamond" w:hAnsi="Garamond" w:cs="Times New Roman"/>
          <w:sz w:val="24"/>
          <w:szCs w:val="24"/>
        </w:rPr>
        <w:t>ermanen</w:t>
      </w:r>
      <w:r w:rsidRPr="00A418B2" w:rsidR="00635390">
        <w:rPr>
          <w:rFonts w:ascii="Garamond" w:hAnsi="Garamond" w:cs="Times New Roman"/>
          <w:sz w:val="24"/>
          <w:szCs w:val="24"/>
        </w:rPr>
        <w:t xml:space="preserve">t Address:  </w:t>
      </w:r>
      <w:r w:rsidR="00A1505D">
        <w:rPr>
          <w:rFonts w:ascii="Garamond" w:hAnsi="Garamond" w:cs="Times New Roman"/>
          <w:sz w:val="24"/>
          <w:szCs w:val="24"/>
        </w:rPr>
        <w:t xml:space="preserve">At- Nuasahi, Gosala Road, </w:t>
      </w:r>
      <w:r w:rsidR="00983132">
        <w:rPr>
          <w:rFonts w:ascii="Garamond" w:hAnsi="Garamond" w:cs="Times New Roman"/>
          <w:sz w:val="24"/>
          <w:szCs w:val="24"/>
        </w:rPr>
        <w:t>PO-</w:t>
      </w:r>
      <w:r w:rsidR="00A1505D">
        <w:rPr>
          <w:rFonts w:ascii="Garamond" w:hAnsi="Garamond" w:cs="Times New Roman"/>
          <w:sz w:val="24"/>
          <w:szCs w:val="24"/>
        </w:rPr>
        <w:t xml:space="preserve">Nayabazar, Cuttack, </w:t>
      </w:r>
      <w:r w:rsidR="00FA42DC">
        <w:rPr>
          <w:rFonts w:ascii="Garamond" w:hAnsi="Garamond" w:cs="Times New Roman"/>
          <w:sz w:val="24"/>
          <w:szCs w:val="24"/>
        </w:rPr>
        <w:t>and Odisha</w:t>
      </w:r>
      <w:r w:rsidR="000E1D7C">
        <w:rPr>
          <w:rFonts w:ascii="Garamond" w:hAnsi="Garamond" w:cs="Times New Roman"/>
          <w:sz w:val="24"/>
          <w:szCs w:val="24"/>
        </w:rPr>
        <w:t>, PIN-7530</w:t>
      </w:r>
      <w:r w:rsidR="00850AD7">
        <w:rPr>
          <w:rFonts w:ascii="Garamond" w:hAnsi="Garamond" w:cs="Times New Roman"/>
          <w:sz w:val="24"/>
          <w:szCs w:val="24"/>
        </w:rPr>
        <w:t>04</w:t>
      </w:r>
    </w:p>
    <w:p w:rsidR="0005740A" w:rsidRPr="00A418B2" w:rsidP="0055173B">
      <w:pPr>
        <w:numPr>
          <w:ilvl w:val="0"/>
          <w:numId w:val="6"/>
        </w:numPr>
        <w:spacing w:after="137"/>
        <w:ind w:right="661"/>
        <w:rPr>
          <w:rFonts w:ascii="Garamond" w:hAnsi="Garamond" w:cs="Times New Roman"/>
          <w:sz w:val="24"/>
          <w:szCs w:val="24"/>
        </w:rPr>
      </w:pPr>
      <w:r w:rsidRPr="00A418B2">
        <w:rPr>
          <w:rFonts w:ascii="Garamond" w:hAnsi="Garamond" w:cs="Times New Roman"/>
          <w:sz w:val="24"/>
          <w:szCs w:val="24"/>
        </w:rPr>
        <w:t xml:space="preserve">Current Address:  </w:t>
      </w:r>
      <w:r w:rsidR="001D7DD4">
        <w:rPr>
          <w:rFonts w:ascii="Garamond" w:hAnsi="Garamond" w:cs="Times New Roman"/>
          <w:sz w:val="24"/>
          <w:szCs w:val="24"/>
        </w:rPr>
        <w:t>Jalaram Krupa Apartment Abdul Kalam Layout, Chinnapanahalli</w:t>
      </w:r>
      <w:bookmarkStart w:id="0" w:name="_GoBack"/>
      <w:bookmarkEnd w:id="0"/>
      <w:r w:rsidRPr="00A418B2" w:rsidR="003A3229">
        <w:rPr>
          <w:rFonts w:ascii="Garamond" w:hAnsi="Garamond" w:cs="Times New Roman"/>
          <w:sz w:val="24"/>
          <w:szCs w:val="24"/>
        </w:rPr>
        <w:t>, Marathahalli</w:t>
      </w:r>
      <w:r w:rsidRPr="00A418B2" w:rsidR="0055173B">
        <w:rPr>
          <w:rFonts w:ascii="Garamond" w:hAnsi="Garamond" w:cs="Times New Roman"/>
          <w:sz w:val="24"/>
          <w:szCs w:val="24"/>
        </w:rPr>
        <w:t>, Bengaluru, Karnataka</w:t>
      </w:r>
      <w:r w:rsidR="000E1D7C">
        <w:rPr>
          <w:rFonts w:ascii="Garamond" w:hAnsi="Garamond" w:cs="Times New Roman"/>
          <w:sz w:val="24"/>
          <w:szCs w:val="24"/>
        </w:rPr>
        <w:t>, PIN-560037</w:t>
      </w:r>
    </w:p>
    <w:p w:rsidR="00800DA9" w:rsidRPr="00A418B2">
      <w:pPr>
        <w:numPr>
          <w:ilvl w:val="0"/>
          <w:numId w:val="6"/>
        </w:numPr>
        <w:spacing w:after="137"/>
        <w:ind w:right="661"/>
        <w:rPr>
          <w:rFonts w:ascii="Garamond" w:hAnsi="Garamond" w:cs="Times New Roman"/>
          <w:sz w:val="24"/>
          <w:szCs w:val="24"/>
        </w:rPr>
      </w:pPr>
      <w:r w:rsidRPr="00A418B2">
        <w:rPr>
          <w:rFonts w:ascii="Garamond" w:hAnsi="Garamond" w:cs="Times New Roman"/>
          <w:sz w:val="24"/>
          <w:szCs w:val="24"/>
        </w:rPr>
        <w:t xml:space="preserve">Marital Status: Single </w:t>
      </w:r>
    </w:p>
    <w:p w:rsidR="0005740A" w:rsidRPr="002A2DBA">
      <w:pPr>
        <w:numPr>
          <w:ilvl w:val="0"/>
          <w:numId w:val="6"/>
        </w:numPr>
        <w:spacing w:after="69"/>
        <w:ind w:right="661"/>
        <w:rPr>
          <w:rFonts w:ascii="Garamond" w:hAnsi="Garamond"/>
          <w:b/>
        </w:rPr>
      </w:pPr>
      <w:r w:rsidRPr="00A418B2">
        <w:rPr>
          <w:rFonts w:ascii="Garamond" w:hAnsi="Garamond" w:cs="Times New Roman"/>
          <w:sz w:val="24"/>
          <w:szCs w:val="24"/>
        </w:rPr>
        <w:t>Nationality:  Indian</w:t>
      </w:r>
    </w:p>
    <w:p w:rsidR="002A2DBA" w:rsidRPr="00A418B2" w:rsidP="002A2DBA">
      <w:pPr>
        <w:pStyle w:val="Heading1"/>
        <w:rPr>
          <w:rFonts w:ascii="Garamond" w:hAnsi="Garamond" w:cs="Times New Roman"/>
        </w:rPr>
      </w:pPr>
      <w:r>
        <w:rPr>
          <w:rFonts w:ascii="Garamond" w:hAnsi="Garamond" w:cs="Times New Roman"/>
          <w:highlight w:val="lightGray"/>
        </w:rPr>
        <w:t>ADDITIONAL INFORMATION</w:t>
      </w:r>
    </w:p>
    <w:p w:rsidR="002A2DBA" w:rsidRPr="00A418B2" w:rsidP="002A2DBA">
      <w:pPr>
        <w:spacing w:after="91"/>
        <w:ind w:right="661"/>
        <w:rPr>
          <w:rFonts w:ascii="Garamond" w:hAnsi="Garamond" w:cs="Times New Roman"/>
          <w:sz w:val="24"/>
          <w:szCs w:val="24"/>
        </w:rPr>
      </w:pPr>
      <w:r w:rsidRPr="00A418B2">
        <w:rPr>
          <w:rFonts w:ascii="Garamond" w:hAnsi="Garamond"/>
          <w:noProof/>
        </w:rPr>
        <w:drawing>
          <wp:inline distT="0" distB="0" distL="0" distR="0">
            <wp:extent cx="6867525" cy="95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57945" name="Picture 10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95250"/>
                    </a:xfrm>
                    <a:prstGeom prst="rect">
                      <a:avLst/>
                    </a:prstGeom>
                    <a:solidFill>
                      <a:srgbClr val="E5DFEC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DBA" w:rsidRPr="00A418B2" w:rsidP="002A2DBA">
      <w:pPr>
        <w:numPr>
          <w:ilvl w:val="0"/>
          <w:numId w:val="5"/>
        </w:numPr>
        <w:spacing w:after="138"/>
        <w:ind w:right="661"/>
        <w:rPr>
          <w:rFonts w:ascii="Garamond" w:hAnsi="Garamond" w:cs="Times New Roman"/>
          <w:sz w:val="24"/>
          <w:szCs w:val="24"/>
        </w:rPr>
      </w:pPr>
      <w:r w:rsidRPr="00A418B2">
        <w:rPr>
          <w:rFonts w:ascii="Garamond" w:hAnsi="Garamond" w:cs="Times New Roman"/>
          <w:sz w:val="24"/>
          <w:szCs w:val="24"/>
        </w:rPr>
        <w:t>Active Participation in organizing team outing in office.</w:t>
      </w:r>
    </w:p>
    <w:p w:rsidR="002A2DBA" w:rsidP="002A2DBA">
      <w:pPr>
        <w:numPr>
          <w:ilvl w:val="0"/>
          <w:numId w:val="5"/>
        </w:numPr>
        <w:spacing w:after="138"/>
        <w:ind w:right="661"/>
        <w:rPr>
          <w:rFonts w:ascii="Garamond" w:hAnsi="Garamond" w:cs="Times New Roman"/>
          <w:sz w:val="24"/>
          <w:szCs w:val="24"/>
        </w:rPr>
      </w:pPr>
      <w:r w:rsidRPr="00A418B2">
        <w:rPr>
          <w:rFonts w:ascii="Garamond" w:hAnsi="Garamond" w:cs="Times New Roman"/>
          <w:sz w:val="24"/>
          <w:szCs w:val="24"/>
        </w:rPr>
        <w:t xml:space="preserve">Active participation in </w:t>
      </w:r>
      <w:r>
        <w:rPr>
          <w:rFonts w:ascii="Garamond" w:hAnsi="Garamond" w:cs="Times New Roman"/>
          <w:sz w:val="24"/>
          <w:szCs w:val="24"/>
        </w:rPr>
        <w:t>CSR activities.</w:t>
      </w:r>
    </w:p>
    <w:p w:rsidR="002A2DBA" w:rsidP="002A2DBA">
      <w:pPr>
        <w:numPr>
          <w:ilvl w:val="0"/>
          <w:numId w:val="5"/>
        </w:numPr>
        <w:spacing w:after="138"/>
        <w:ind w:right="661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Active Participation in synergy sessions</w:t>
      </w:r>
    </w:p>
    <w:p w:rsidR="002A2DBA" w:rsidRPr="00A418B2" w:rsidP="002A2DBA">
      <w:pPr>
        <w:spacing w:after="69"/>
        <w:ind w:right="661"/>
        <w:rPr>
          <w:rFonts w:ascii="Garamond" w:hAnsi="Garamond"/>
          <w:b/>
        </w:rPr>
      </w:pPr>
    </w:p>
    <w:p w:rsidR="00800DA9" w:rsidRPr="00A418B2">
      <w:pPr>
        <w:spacing w:after="251"/>
        <w:ind w:left="91"/>
        <w:rPr>
          <w:rFonts w:ascii="Garamond" w:hAnsi="Garamond"/>
          <w:b/>
        </w:rPr>
      </w:pPr>
    </w:p>
    <w:p w:rsidR="0005740A" w:rsidRPr="00A418B2" w:rsidP="00A418B2">
      <w:pPr>
        <w:pStyle w:val="Heading1"/>
        <w:tabs>
          <w:tab w:val="center" w:pos="812"/>
          <w:tab w:val="center" w:pos="1532"/>
          <w:tab w:val="center" w:pos="2252"/>
          <w:tab w:val="center" w:pos="2972"/>
          <w:tab w:val="center" w:pos="3692"/>
          <w:tab w:val="center" w:pos="4412"/>
          <w:tab w:val="center" w:pos="5133"/>
          <w:tab w:val="center" w:pos="5853"/>
          <w:tab w:val="center" w:pos="6573"/>
          <w:tab w:val="center" w:pos="7293"/>
          <w:tab w:val="center" w:pos="8888"/>
        </w:tabs>
        <w:spacing w:after="195"/>
        <w:rPr>
          <w:rFonts w:ascii="Garamond" w:hAnsi="Garamond" w:cs="Times New Roman"/>
          <w:b/>
          <w:sz w:val="24"/>
          <w:szCs w:val="24"/>
        </w:rPr>
      </w:pPr>
      <w:r w:rsidRPr="00A418B2">
        <w:rPr>
          <w:rFonts w:ascii="Garamond" w:hAnsi="Garamond"/>
        </w:rPr>
        <w:tab/>
      </w:r>
      <w:r w:rsidRPr="00A418B2">
        <w:rPr>
          <w:rFonts w:ascii="Garamond" w:hAnsi="Garamond"/>
        </w:rPr>
        <w:tab/>
      </w:r>
      <w:r w:rsidRPr="00A418B2">
        <w:rPr>
          <w:rFonts w:ascii="Garamond" w:hAnsi="Garamond"/>
        </w:rPr>
        <w:tab/>
      </w:r>
      <w:r w:rsidRPr="00A418B2">
        <w:rPr>
          <w:rFonts w:ascii="Garamond" w:hAnsi="Garamond"/>
        </w:rPr>
        <w:tab/>
      </w:r>
      <w:r w:rsidRPr="00A418B2">
        <w:rPr>
          <w:rFonts w:ascii="Garamond" w:hAnsi="Garamond"/>
        </w:rPr>
        <w:tab/>
      </w:r>
      <w:r w:rsidRPr="00A418B2">
        <w:rPr>
          <w:rFonts w:ascii="Garamond" w:hAnsi="Garamond"/>
        </w:rPr>
        <w:tab/>
      </w:r>
      <w:r w:rsidRPr="00A418B2">
        <w:rPr>
          <w:rFonts w:ascii="Garamond" w:hAnsi="Garamond"/>
        </w:rPr>
        <w:tab/>
      </w:r>
      <w:r w:rsidRPr="00A418B2">
        <w:rPr>
          <w:rFonts w:ascii="Garamond" w:hAnsi="Garamond"/>
        </w:rPr>
        <w:tab/>
      </w:r>
      <w:r w:rsidRPr="00A418B2">
        <w:rPr>
          <w:rFonts w:ascii="Garamond" w:hAnsi="Garamond"/>
        </w:rPr>
        <w:tab/>
      </w:r>
      <w:r w:rsidRPr="00A418B2">
        <w:rPr>
          <w:rFonts w:ascii="Garamond" w:hAnsi="Garamond"/>
        </w:rPr>
        <w:tab/>
      </w:r>
      <w:r w:rsidRPr="00A418B2">
        <w:rPr>
          <w:rFonts w:ascii="Garamond" w:hAnsi="Garamond"/>
        </w:rPr>
        <w:tab/>
      </w:r>
    </w:p>
    <w:p w:rsidR="0005740A" w:rsidRPr="00A418B2">
      <w:pPr>
        <w:spacing w:after="232"/>
        <w:ind w:right="1364"/>
        <w:jc w:val="center"/>
        <w:rPr>
          <w:rFonts w:ascii="Garamond" w:hAnsi="Garamond"/>
        </w:rPr>
      </w:pPr>
      <w:r>
        <w:rPr>
          <w:rFonts w:ascii="Garamond" w:hAnsi="Garamond"/>
          <w:noProof/>
        </w:rPr>
        <w:pict>
          <v:rect id="AutoShape 2" o:spid="_x0000_s1045" style="width:1pt;height:1pt;margin-top:0;margin-left:0.05pt;mso-wrap-style:none;position:absolute;visibility:visible;v-text-anchor:middle;z-index:-251658240" filled="f" stroked="f" strokecolor="#3465a4">
            <v:stroke joinstyle="round"/>
            <o:lock v:ext="edit" aspectratio="t"/>
          </v:rect>
        </w:pict>
      </w:r>
      <w:r w:rsidRPr="00A418B2">
        <w:rPr>
          <w:rFonts w:ascii="Garamond" w:hAnsi="Garamond"/>
        </w:rPr>
        <w:cr/>
      </w:r>
      <w:r w:rsidRPr="00A418B2">
        <w:rPr>
          <w:rFonts w:ascii="Garamond" w:hAnsi="Garamond"/>
        </w:rPr>
        <w:tab/>
      </w:r>
      <w:r w:rsidRPr="00A418B2">
        <w:rPr>
          <w:rFonts w:ascii="Garamond" w:hAnsi="Garamond"/>
        </w:rPr>
        <w:tab/>
      </w:r>
      <w:r w:rsidRPr="00A418B2">
        <w:rPr>
          <w:rFonts w:ascii="Garamond" w:hAnsi="Garamond"/>
        </w:rPr>
        <w:tab/>
      </w:r>
      <w:r w:rsidRPr="00A418B2">
        <w:rPr>
          <w:rFonts w:ascii="Garamond" w:hAnsi="Garamond"/>
        </w:rPr>
        <w:tab/>
      </w:r>
      <w:r w:rsidRPr="00A418B2">
        <w:rPr>
          <w:rFonts w:ascii="Garamond" w:hAnsi="Garamond"/>
        </w:rPr>
        <w:tab/>
      </w:r>
      <w:r w:rsidRPr="00A418B2">
        <w:rPr>
          <w:rFonts w:ascii="Garamond" w:hAnsi="Garamond"/>
        </w:rPr>
        <w:tab/>
      </w:r>
      <w:r w:rsidRPr="00A418B2">
        <w:rPr>
          <w:rFonts w:ascii="Garamond" w:hAnsi="Garamond"/>
        </w:rPr>
        <w:tab/>
      </w:r>
      <w:r w:rsidRPr="00A418B2">
        <w:rPr>
          <w:rFonts w:ascii="Garamond" w:hAnsi="Garamond"/>
        </w:rPr>
        <w:tab/>
      </w:r>
      <w:r w:rsidRPr="00A418B2">
        <w:rPr>
          <w:rFonts w:ascii="Garamond" w:hAnsi="Garamond"/>
        </w:rPr>
        <w:tab/>
      </w:r>
      <w:r w:rsidRPr="00A418B2">
        <w:rPr>
          <w:rFonts w:ascii="Garamond" w:hAnsi="Garamond"/>
        </w:rPr>
        <w:tab/>
      </w:r>
      <w:r w:rsidRPr="00A418B2">
        <w:rPr>
          <w:rFonts w:ascii="Garamond" w:hAnsi="Garamond"/>
        </w:rPr>
        <w:tab/>
      </w:r>
      <w:r w:rsidRPr="00A418B2">
        <w:rPr>
          <w:rFonts w:ascii="Garamond" w:hAnsi="Garamond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6" type="#_x0000_t75" style="width:1pt;height:1pt;margin-top:0;margin-left:0;position:absolute;z-index:251659264">
            <v:imagedata r:id="rId6"/>
          </v:shape>
        </w:pict>
      </w:r>
    </w:p>
    <w:sectPr w:rsidSect="00A418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352" w:right="480" w:bottom="1399" w:left="480" w:header="0" w:footer="720" w:gutter="0"/>
      <w:pgBorders>
        <w:top w:val="single" w:sz="4" w:space="31" w:color="00000A"/>
        <w:left w:val="single" w:sz="4" w:space="0" w:color="00000A"/>
        <w:bottom w:val="single" w:sz="4" w:space="31" w:color="00000A"/>
        <w:right w:val="single" w:sz="4" w:space="0" w:color="00000A"/>
      </w:pgBorders>
      <w:cols w:space="720"/>
      <w:docGrid w:linePitch="299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ont300">
    <w:altName w:val="Times New Roman"/>
    <w:charset w:val="01"/>
    <w:family w:val="auto"/>
    <w:pitch w:val="variable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176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176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17656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176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418B2" w:rsidRPr="0086133A" w:rsidP="00A418B2">
    <w:pPr>
      <w:tabs>
        <w:tab w:val="center" w:pos="2047"/>
      </w:tabs>
      <w:spacing w:after="0"/>
      <w:jc w:val="right"/>
      <w:rPr>
        <w:rFonts w:ascii="Garamond" w:hAnsi="Garamond"/>
        <w:b/>
        <w:sz w:val="20"/>
      </w:rPr>
    </w:pPr>
  </w:p>
  <w:p w:rsidR="0086133A" w:rsidRPr="0086133A" w:rsidP="00A418B2">
    <w:pPr>
      <w:pStyle w:val="NoSpacing"/>
      <w:rPr>
        <w:rFonts w:ascii="Garamond" w:hAnsi="Garamond"/>
        <w:b/>
        <w:bCs/>
        <w:sz w:val="28"/>
        <w:szCs w:val="28"/>
      </w:rPr>
    </w:pPr>
    <w:r>
      <w:rPr>
        <w:rFonts w:ascii="Garamond" w:hAnsi="Garamond"/>
        <w:b/>
        <w:bCs/>
        <w:sz w:val="28"/>
        <w:szCs w:val="28"/>
      </w:rPr>
      <w:t>PRIYANKA RAY</w:t>
    </w:r>
  </w:p>
  <w:p w:rsidR="00A418B2" w:rsidRPr="0086133A" w:rsidP="00A418B2">
    <w:pPr>
      <w:pStyle w:val="NoSpacing"/>
      <w:rPr>
        <w:rFonts w:ascii="Garamond" w:hAnsi="Garamond"/>
        <w:b/>
        <w:bCs/>
        <w:sz w:val="28"/>
        <w:szCs w:val="28"/>
      </w:rPr>
    </w:pPr>
    <w:r>
      <w:rPr>
        <w:rFonts w:ascii="Garamond" w:hAnsi="Garamond"/>
        <w:b/>
        <w:bCs/>
        <w:sz w:val="28"/>
        <w:szCs w:val="28"/>
      </w:rPr>
      <w:t xml:space="preserve">SAP FICO </w:t>
    </w:r>
    <w:r w:rsidR="00017656">
      <w:rPr>
        <w:rFonts w:ascii="Garamond" w:hAnsi="Garamond"/>
        <w:b/>
        <w:bCs/>
        <w:sz w:val="28"/>
        <w:szCs w:val="28"/>
      </w:rPr>
      <w:t>CONSULTANT, B.</w:t>
    </w:r>
    <w:r w:rsidR="000B142E">
      <w:rPr>
        <w:rFonts w:ascii="Garamond" w:hAnsi="Garamond"/>
        <w:b/>
        <w:bCs/>
        <w:sz w:val="28"/>
        <w:szCs w:val="28"/>
      </w:rPr>
      <w:t xml:space="preserve"> TECH</w:t>
    </w:r>
    <w:r w:rsidRPr="0086133A" w:rsidR="0086133A">
      <w:rPr>
        <w:rFonts w:ascii="Garamond" w:hAnsi="Garamond"/>
        <w:b/>
        <w:bCs/>
        <w:sz w:val="28"/>
        <w:szCs w:val="28"/>
      </w:rPr>
      <w:t xml:space="preserve">, MBA </w:t>
    </w:r>
  </w:p>
  <w:p w:rsidR="00A418B2" w:rsidRPr="0086133A" w:rsidP="00A418B2">
    <w:pPr>
      <w:pStyle w:val="NoSpacing"/>
      <w:rPr>
        <w:rFonts w:ascii="Garamond" w:eastAsia="Times New Roman" w:hAnsi="Garamond" w:cs="Times New Roman"/>
        <w:color w:val="0000FF"/>
        <w:sz w:val="20"/>
        <w:szCs w:val="20"/>
        <w:u w:val="single" w:color="0000FF"/>
      </w:rPr>
    </w:pPr>
    <w:r w:rsidRPr="0086133A">
      <w:rPr>
        <w:rFonts w:ascii="Garamond" w:hAnsi="Garamond"/>
        <w:sz w:val="20"/>
        <w:szCs w:val="20"/>
      </w:rPr>
      <w:t>Email</w:t>
    </w:r>
    <w:r w:rsidRPr="0086133A" w:rsidR="005B0996">
      <w:rPr>
        <w:rFonts w:ascii="Garamond" w:eastAsia="Calibri" w:hAnsi="Garamond" w:cs="Calibri"/>
        <w:sz w:val="20"/>
        <w:szCs w:val="20"/>
        <w:vertAlign w:val="superscript"/>
      </w:rPr>
      <w:t xml:space="preserve">: </w:t>
    </w:r>
    <w:hyperlink r:id="rId1" w:history="1">
      <w:r w:rsidR="009931DA">
        <w:rPr>
          <w:rStyle w:val="Hyperlink"/>
          <w:rFonts w:ascii="Garamond" w:eastAsia="Times New Roman" w:hAnsi="Garamond" w:cs="Times New Roman"/>
          <w:sz w:val="20"/>
          <w:szCs w:val="20"/>
        </w:rPr>
        <w:t>ray.priyanka180@gmail.com</w:t>
      </w:r>
    </w:hyperlink>
  </w:p>
  <w:p w:rsidR="00A418B2" w:rsidRPr="0086133A" w:rsidP="00A418B2">
    <w:pPr>
      <w:pStyle w:val="NoSpacing"/>
      <w:rPr>
        <w:rFonts w:ascii="Garamond" w:hAnsi="Garamond"/>
        <w:sz w:val="20"/>
        <w:szCs w:val="20"/>
        <w:vertAlign w:val="subscript"/>
      </w:rPr>
    </w:pPr>
    <w:r>
      <w:rPr>
        <w:rFonts w:ascii="Garamond" w:hAnsi="Garamond"/>
        <w:sz w:val="20"/>
        <w:szCs w:val="20"/>
      </w:rPr>
      <w:t>Contact: +91-9861768019</w:t>
    </w:r>
  </w:p>
  <w:p w:rsidR="00A418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176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"/>
      <w:lvlJc w:val="left"/>
      <w:pPr>
        <w:tabs>
          <w:tab w:val="num" w:pos="0"/>
        </w:tabs>
        <w:ind w:left="797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31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51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971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91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411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131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51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71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</w:abstractNum>
  <w:abstractNum w:abstractNumId="1">
    <w:nsid w:val="00000002"/>
    <w:multiLevelType w:val="multilevel"/>
    <w:tmpl w:val="00000002"/>
    <w:name w:val="WWNum2"/>
    <w:lvl w:ilvl="0">
      <w:start w:val="1"/>
      <w:numFmt w:val="bullet"/>
      <w:lvlText w:val=""/>
      <w:lvlJc w:val="left"/>
      <w:pPr>
        <w:tabs>
          <w:tab w:val="num" w:pos="0"/>
        </w:tabs>
        <w:ind w:left="797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57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77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97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17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37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57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77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97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</w:abstractNum>
  <w:abstractNum w:abstractNumId="2">
    <w:nsid w:val="00000003"/>
    <w:multiLevelType w:val="multilevel"/>
    <w:tmpl w:val="53601360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</w:abstractNum>
  <w:abstractNum w:abstractNumId="3">
    <w:nsid w:val="00000004"/>
    <w:multiLevelType w:val="multilevel"/>
    <w:tmpl w:val="00000004"/>
    <w:name w:val="WWNum4"/>
    <w:lvl w:ilvl="0">
      <w:start w:val="1"/>
      <w:numFmt w:val="bullet"/>
      <w:lvlText w:val=""/>
      <w:lvlJc w:val="left"/>
      <w:pPr>
        <w:tabs>
          <w:tab w:val="num" w:pos="0"/>
        </w:tabs>
        <w:ind w:left="797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57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77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97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17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37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57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77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97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</w:abstractNum>
  <w:abstractNum w:abstractNumId="4">
    <w:nsid w:val="00000005"/>
    <w:multiLevelType w:val="multilevel"/>
    <w:tmpl w:val="00000005"/>
    <w:name w:val="WWNum5"/>
    <w:lvl w:ilvl="0">
      <w:start w:val="1"/>
      <w:numFmt w:val="bullet"/>
      <w:lvlText w:val=""/>
      <w:lvlJc w:val="left"/>
      <w:pPr>
        <w:tabs>
          <w:tab w:val="num" w:pos="0"/>
        </w:tabs>
        <w:ind w:left="797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20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940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80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100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40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</w:abstractNum>
  <w:abstractNum w:abstractNumId="5">
    <w:nsid w:val="00000006"/>
    <w:multiLevelType w:val="multilevel"/>
    <w:tmpl w:val="DAA6C120"/>
    <w:name w:val="WWNum6"/>
    <w:lvl w:ilvl="0">
      <w:start w:val="1"/>
      <w:numFmt w:val="bullet"/>
      <w:lvlText w:val=""/>
      <w:lvlJc w:val="left"/>
      <w:pPr>
        <w:tabs>
          <w:tab w:val="num" w:pos="0"/>
        </w:tabs>
        <w:ind w:left="797" w:hanging="360"/>
      </w:pPr>
      <w:rPr>
        <w:rFonts w:ascii="Symbol" w:hAnsi="Symbol" w:hint="default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</w:abstractNum>
  <w:abstractNum w:abstractNumId="6">
    <w:nsid w:val="00000007"/>
    <w:multiLevelType w:val="multilevel"/>
    <w:tmpl w:val="00000007"/>
    <w:name w:val="WWNum8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multilevel"/>
    <w:tmpl w:val="00000008"/>
    <w:name w:val="WWNum11"/>
    <w:lvl w:ilvl="0">
      <w:start w:val="1"/>
      <w:numFmt w:val="bullet"/>
      <w:lvlText w:val=""/>
      <w:lvlJc w:val="left"/>
      <w:pPr>
        <w:tabs>
          <w:tab w:val="num" w:pos="0"/>
        </w:tabs>
        <w:ind w:left="792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12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3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52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72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9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12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32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52" w:hanging="360"/>
      </w:pPr>
      <w:rPr>
        <w:rFonts w:ascii="Wingdings" w:hAnsi="Wingdings"/>
      </w:rPr>
    </w:lvl>
  </w:abstractNum>
  <w:abstractNum w:abstractNumId="8">
    <w:nsid w:val="00000009"/>
    <w:multiLevelType w:val="multilevel"/>
    <w:tmpl w:val="00000009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9">
    <w:nsid w:val="07986FC5"/>
    <w:multiLevelType w:val="hybridMultilevel"/>
    <w:tmpl w:val="6A968A8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1326E30"/>
    <w:multiLevelType w:val="hybridMultilevel"/>
    <w:tmpl w:val="EEEC8FA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39326D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16E868A6"/>
    <w:multiLevelType w:val="hybridMultilevel"/>
    <w:tmpl w:val="025E1940"/>
    <w:lvl w:ilvl="0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>
    <w:nsid w:val="1EDC1554"/>
    <w:multiLevelType w:val="multilevel"/>
    <w:tmpl w:val="C70CC8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7465BD1"/>
    <w:multiLevelType w:val="hybridMultilevel"/>
    <w:tmpl w:val="468866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C07620"/>
    <w:multiLevelType w:val="hybridMultilevel"/>
    <w:tmpl w:val="FF449F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9162D3"/>
    <w:multiLevelType w:val="hybridMultilevel"/>
    <w:tmpl w:val="F822DA5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8F25840"/>
    <w:multiLevelType w:val="hybridMultilevel"/>
    <w:tmpl w:val="BE741CDC"/>
    <w:lvl w:ilvl="0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3A227634"/>
    <w:multiLevelType w:val="multilevel"/>
    <w:tmpl w:val="00000001"/>
    <w:lvl w:ilvl="0">
      <w:start w:val="1"/>
      <w:numFmt w:val="bullet"/>
      <w:lvlText w:val=""/>
      <w:lvlJc w:val="left"/>
      <w:pPr>
        <w:tabs>
          <w:tab w:val="num" w:pos="0"/>
        </w:tabs>
        <w:ind w:left="797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31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51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971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91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411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131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51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71" w:hanging="360"/>
      </w:pPr>
      <w:rPr>
        <w:rFonts w:ascii="Wingdings" w:hAnsi="Wingdings" w:cs="Wingdings"/>
        <w:b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FFFFFF"/>
        <w:vertAlign w:val="baseline"/>
      </w:rPr>
    </w:lvl>
  </w:abstractNum>
  <w:abstractNum w:abstractNumId="19">
    <w:nsid w:val="3BFB4729"/>
    <w:multiLevelType w:val="hybridMultilevel"/>
    <w:tmpl w:val="555AB09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E3362FA"/>
    <w:multiLevelType w:val="hybridMultilevel"/>
    <w:tmpl w:val="C270C5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DE2119"/>
    <w:multiLevelType w:val="hybridMultilevel"/>
    <w:tmpl w:val="9C3048DC"/>
    <w:lvl w:ilvl="0">
      <w:start w:val="1"/>
      <w:numFmt w:val="bullet"/>
      <w:lvlText w:val="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b w:val="0"/>
        <w:i w:val="0"/>
        <w:sz w:val="17"/>
        <w:szCs w:val="17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2">
    <w:nsid w:val="57465E3F"/>
    <w:multiLevelType w:val="hybridMultilevel"/>
    <w:tmpl w:val="CDDACF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0504D" w:themeColor="accent2"/>
      </w:rPr>
    </w:lvl>
    <w:lvl w:ilvl="1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3">
    <w:nsid w:val="6B4340D2"/>
    <w:multiLevelType w:val="hybridMultilevel"/>
    <w:tmpl w:val="050CFE4C"/>
    <w:lvl w:ilvl="0">
      <w:start w:val="1"/>
      <w:numFmt w:val="bullet"/>
      <w:lvlText w:val=""/>
      <w:lvlJc w:val="left"/>
      <w:pPr>
        <w:ind w:left="151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24">
    <w:nsid w:val="6F794E04"/>
    <w:multiLevelType w:val="multilevel"/>
    <w:tmpl w:val="4BC0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36505D"/>
    <w:multiLevelType w:val="hybridMultilevel"/>
    <w:tmpl w:val="B728F6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F15DFD"/>
    <w:multiLevelType w:val="hybridMultilevel"/>
    <w:tmpl w:val="90EE8AF2"/>
    <w:lvl w:ilvl="0">
      <w:start w:val="1"/>
      <w:numFmt w:val="bullet"/>
      <w:lvlText w:val="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b w:val="0"/>
        <w:i w:val="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E85123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23"/>
  </w:num>
  <w:num w:numId="11">
    <w:abstractNumId w:val="11"/>
  </w:num>
  <w:num w:numId="12">
    <w:abstractNumId w:val="18"/>
  </w:num>
  <w:num w:numId="13">
    <w:abstractNumId w:val="27"/>
  </w:num>
  <w:num w:numId="14">
    <w:abstractNumId w:val="20"/>
  </w:num>
  <w:num w:numId="15">
    <w:abstractNumId w:val="16"/>
  </w:num>
  <w:num w:numId="16">
    <w:abstractNumId w:val="26"/>
  </w:num>
  <w:num w:numId="17">
    <w:abstractNumId w:val="21"/>
  </w:num>
  <w:num w:numId="18">
    <w:abstractNumId w:val="13"/>
  </w:num>
  <w:num w:numId="19">
    <w:abstractNumId w:val="17"/>
  </w:num>
  <w:num w:numId="20">
    <w:abstractNumId w:val="9"/>
  </w:num>
  <w:num w:numId="21">
    <w:abstractNumId w:val="24"/>
  </w:num>
  <w:num w:numId="22">
    <w:abstractNumId w:val="19"/>
  </w:num>
  <w:num w:numId="23">
    <w:abstractNumId w:val="14"/>
  </w:num>
  <w:num w:numId="24">
    <w:abstractNumId w:val="15"/>
  </w:num>
  <w:num w:numId="25">
    <w:abstractNumId w:val="10"/>
  </w:num>
  <w:num w:numId="26">
    <w:abstractNumId w:val="12"/>
  </w:num>
  <w:num w:numId="27">
    <w:abstractNumId w:val="22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EmbedSmartTag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6D4"/>
    <w:rsid w:val="00002A86"/>
    <w:rsid w:val="0001116C"/>
    <w:rsid w:val="00017656"/>
    <w:rsid w:val="00026AAB"/>
    <w:rsid w:val="000355BD"/>
    <w:rsid w:val="0005740A"/>
    <w:rsid w:val="00062FA3"/>
    <w:rsid w:val="000633B3"/>
    <w:rsid w:val="0006737E"/>
    <w:rsid w:val="0006783D"/>
    <w:rsid w:val="00071D39"/>
    <w:rsid w:val="00081F27"/>
    <w:rsid w:val="00082A14"/>
    <w:rsid w:val="0008466D"/>
    <w:rsid w:val="00093EAE"/>
    <w:rsid w:val="000A3018"/>
    <w:rsid w:val="000A49C6"/>
    <w:rsid w:val="000A49DE"/>
    <w:rsid w:val="000B142E"/>
    <w:rsid w:val="000B2BB3"/>
    <w:rsid w:val="000B3C61"/>
    <w:rsid w:val="000C1F00"/>
    <w:rsid w:val="000C3884"/>
    <w:rsid w:val="000E1D7C"/>
    <w:rsid w:val="001039EA"/>
    <w:rsid w:val="00112274"/>
    <w:rsid w:val="00121F1A"/>
    <w:rsid w:val="00133F24"/>
    <w:rsid w:val="00143A9E"/>
    <w:rsid w:val="001501A0"/>
    <w:rsid w:val="00152968"/>
    <w:rsid w:val="001624B8"/>
    <w:rsid w:val="00176CF8"/>
    <w:rsid w:val="0017750B"/>
    <w:rsid w:val="00180E6B"/>
    <w:rsid w:val="00182918"/>
    <w:rsid w:val="0019088D"/>
    <w:rsid w:val="001917A5"/>
    <w:rsid w:val="001A512B"/>
    <w:rsid w:val="001B3930"/>
    <w:rsid w:val="001B4B49"/>
    <w:rsid w:val="001B7508"/>
    <w:rsid w:val="001D7DD4"/>
    <w:rsid w:val="001E1F13"/>
    <w:rsid w:val="001F26B4"/>
    <w:rsid w:val="001F3908"/>
    <w:rsid w:val="00203D8A"/>
    <w:rsid w:val="002235EB"/>
    <w:rsid w:val="00224F6C"/>
    <w:rsid w:val="00232B1C"/>
    <w:rsid w:val="00237452"/>
    <w:rsid w:val="0024092A"/>
    <w:rsid w:val="00247B49"/>
    <w:rsid w:val="002522E4"/>
    <w:rsid w:val="00253111"/>
    <w:rsid w:val="00277E5D"/>
    <w:rsid w:val="0028029D"/>
    <w:rsid w:val="002807DD"/>
    <w:rsid w:val="002A0B66"/>
    <w:rsid w:val="002A2DBA"/>
    <w:rsid w:val="002C0A1E"/>
    <w:rsid w:val="002E2334"/>
    <w:rsid w:val="00304950"/>
    <w:rsid w:val="003148F4"/>
    <w:rsid w:val="00337092"/>
    <w:rsid w:val="00340D2F"/>
    <w:rsid w:val="003415D5"/>
    <w:rsid w:val="00351646"/>
    <w:rsid w:val="00356DD2"/>
    <w:rsid w:val="00360D6D"/>
    <w:rsid w:val="00362503"/>
    <w:rsid w:val="0036692A"/>
    <w:rsid w:val="00366A37"/>
    <w:rsid w:val="0037033C"/>
    <w:rsid w:val="00386BC3"/>
    <w:rsid w:val="003944B5"/>
    <w:rsid w:val="00395915"/>
    <w:rsid w:val="00396854"/>
    <w:rsid w:val="003A2E51"/>
    <w:rsid w:val="003A3229"/>
    <w:rsid w:val="003B4F64"/>
    <w:rsid w:val="003D6D45"/>
    <w:rsid w:val="003E345E"/>
    <w:rsid w:val="00400907"/>
    <w:rsid w:val="004176DF"/>
    <w:rsid w:val="00417822"/>
    <w:rsid w:val="0042269A"/>
    <w:rsid w:val="00425283"/>
    <w:rsid w:val="00427889"/>
    <w:rsid w:val="00434FCE"/>
    <w:rsid w:val="00437068"/>
    <w:rsid w:val="00441EED"/>
    <w:rsid w:val="00444760"/>
    <w:rsid w:val="004457DE"/>
    <w:rsid w:val="004571F8"/>
    <w:rsid w:val="004703E6"/>
    <w:rsid w:val="00473CB5"/>
    <w:rsid w:val="004747DA"/>
    <w:rsid w:val="00486B45"/>
    <w:rsid w:val="00491569"/>
    <w:rsid w:val="004A29DF"/>
    <w:rsid w:val="004B48E7"/>
    <w:rsid w:val="004B61B5"/>
    <w:rsid w:val="004C07F2"/>
    <w:rsid w:val="004C273A"/>
    <w:rsid w:val="004C288C"/>
    <w:rsid w:val="004E16A4"/>
    <w:rsid w:val="004E4E64"/>
    <w:rsid w:val="004E74B9"/>
    <w:rsid w:val="004F66E7"/>
    <w:rsid w:val="00501718"/>
    <w:rsid w:val="005018F7"/>
    <w:rsid w:val="00517487"/>
    <w:rsid w:val="0053223B"/>
    <w:rsid w:val="00540454"/>
    <w:rsid w:val="00540670"/>
    <w:rsid w:val="005446BF"/>
    <w:rsid w:val="0055173B"/>
    <w:rsid w:val="0056268A"/>
    <w:rsid w:val="00564FD7"/>
    <w:rsid w:val="00576D64"/>
    <w:rsid w:val="00581C62"/>
    <w:rsid w:val="00592107"/>
    <w:rsid w:val="005A01F6"/>
    <w:rsid w:val="005A629B"/>
    <w:rsid w:val="005B0996"/>
    <w:rsid w:val="005D2A6A"/>
    <w:rsid w:val="00605E49"/>
    <w:rsid w:val="00624A86"/>
    <w:rsid w:val="00631CA1"/>
    <w:rsid w:val="00631E69"/>
    <w:rsid w:val="00635390"/>
    <w:rsid w:val="0064036E"/>
    <w:rsid w:val="00646819"/>
    <w:rsid w:val="00655168"/>
    <w:rsid w:val="00672E50"/>
    <w:rsid w:val="006A2C29"/>
    <w:rsid w:val="006B1547"/>
    <w:rsid w:val="006B327B"/>
    <w:rsid w:val="006C639D"/>
    <w:rsid w:val="006C74FC"/>
    <w:rsid w:val="006D410B"/>
    <w:rsid w:val="006D6089"/>
    <w:rsid w:val="006E4336"/>
    <w:rsid w:val="006E4EC9"/>
    <w:rsid w:val="006E777A"/>
    <w:rsid w:val="00703862"/>
    <w:rsid w:val="00716119"/>
    <w:rsid w:val="00722039"/>
    <w:rsid w:val="0073365F"/>
    <w:rsid w:val="00741080"/>
    <w:rsid w:val="00760A8E"/>
    <w:rsid w:val="00762EB7"/>
    <w:rsid w:val="0077420E"/>
    <w:rsid w:val="00777BA8"/>
    <w:rsid w:val="00781AD5"/>
    <w:rsid w:val="00784183"/>
    <w:rsid w:val="007A13DC"/>
    <w:rsid w:val="007A1C2C"/>
    <w:rsid w:val="007A3E0D"/>
    <w:rsid w:val="007B199E"/>
    <w:rsid w:val="007C6D97"/>
    <w:rsid w:val="007D72DB"/>
    <w:rsid w:val="007E2004"/>
    <w:rsid w:val="007E6508"/>
    <w:rsid w:val="007F141C"/>
    <w:rsid w:val="007F26C5"/>
    <w:rsid w:val="007F4F4F"/>
    <w:rsid w:val="007F4F8C"/>
    <w:rsid w:val="00800DA9"/>
    <w:rsid w:val="00802CCE"/>
    <w:rsid w:val="008127A4"/>
    <w:rsid w:val="008135AE"/>
    <w:rsid w:val="00822D9C"/>
    <w:rsid w:val="00823295"/>
    <w:rsid w:val="00823A5C"/>
    <w:rsid w:val="00827140"/>
    <w:rsid w:val="00835890"/>
    <w:rsid w:val="00836880"/>
    <w:rsid w:val="00837CC1"/>
    <w:rsid w:val="00850AD7"/>
    <w:rsid w:val="0086118D"/>
    <w:rsid w:val="0086133A"/>
    <w:rsid w:val="0086512C"/>
    <w:rsid w:val="00867EB1"/>
    <w:rsid w:val="0087045F"/>
    <w:rsid w:val="0087065D"/>
    <w:rsid w:val="0087484F"/>
    <w:rsid w:val="00876D54"/>
    <w:rsid w:val="008918AE"/>
    <w:rsid w:val="008955AA"/>
    <w:rsid w:val="0089748D"/>
    <w:rsid w:val="008A5B7A"/>
    <w:rsid w:val="008B59BE"/>
    <w:rsid w:val="008B6889"/>
    <w:rsid w:val="008C4C8B"/>
    <w:rsid w:val="008E455E"/>
    <w:rsid w:val="008F194F"/>
    <w:rsid w:val="008F3B90"/>
    <w:rsid w:val="009103FD"/>
    <w:rsid w:val="00914B48"/>
    <w:rsid w:val="0092250F"/>
    <w:rsid w:val="009333CD"/>
    <w:rsid w:val="00936618"/>
    <w:rsid w:val="00937039"/>
    <w:rsid w:val="00947227"/>
    <w:rsid w:val="00963C8B"/>
    <w:rsid w:val="009707E1"/>
    <w:rsid w:val="00971F01"/>
    <w:rsid w:val="00983132"/>
    <w:rsid w:val="0098597A"/>
    <w:rsid w:val="009931DA"/>
    <w:rsid w:val="009A43B5"/>
    <w:rsid w:val="009B17D6"/>
    <w:rsid w:val="009B17E9"/>
    <w:rsid w:val="009B4739"/>
    <w:rsid w:val="009C61F3"/>
    <w:rsid w:val="009D519A"/>
    <w:rsid w:val="009E0E8A"/>
    <w:rsid w:val="009F780C"/>
    <w:rsid w:val="009F7C8A"/>
    <w:rsid w:val="00A05B22"/>
    <w:rsid w:val="00A1505D"/>
    <w:rsid w:val="00A22DF4"/>
    <w:rsid w:val="00A25A44"/>
    <w:rsid w:val="00A31CD4"/>
    <w:rsid w:val="00A31E25"/>
    <w:rsid w:val="00A3394D"/>
    <w:rsid w:val="00A418B2"/>
    <w:rsid w:val="00A61679"/>
    <w:rsid w:val="00A93BE0"/>
    <w:rsid w:val="00AA023B"/>
    <w:rsid w:val="00AA262B"/>
    <w:rsid w:val="00AA677E"/>
    <w:rsid w:val="00AB1ACF"/>
    <w:rsid w:val="00AD77E6"/>
    <w:rsid w:val="00AF05D2"/>
    <w:rsid w:val="00B0536A"/>
    <w:rsid w:val="00B251C6"/>
    <w:rsid w:val="00B25C61"/>
    <w:rsid w:val="00B26662"/>
    <w:rsid w:val="00B3675B"/>
    <w:rsid w:val="00B41AF2"/>
    <w:rsid w:val="00B456D4"/>
    <w:rsid w:val="00B516F1"/>
    <w:rsid w:val="00B6102A"/>
    <w:rsid w:val="00B65073"/>
    <w:rsid w:val="00B700D5"/>
    <w:rsid w:val="00B73A48"/>
    <w:rsid w:val="00B9049A"/>
    <w:rsid w:val="00B92D0D"/>
    <w:rsid w:val="00B932A2"/>
    <w:rsid w:val="00B966A1"/>
    <w:rsid w:val="00BA09A4"/>
    <w:rsid w:val="00BB597F"/>
    <w:rsid w:val="00BC4C22"/>
    <w:rsid w:val="00BD0323"/>
    <w:rsid w:val="00BD3199"/>
    <w:rsid w:val="00C040F3"/>
    <w:rsid w:val="00C25E39"/>
    <w:rsid w:val="00C271A6"/>
    <w:rsid w:val="00C35894"/>
    <w:rsid w:val="00C409D9"/>
    <w:rsid w:val="00C4300C"/>
    <w:rsid w:val="00C44B35"/>
    <w:rsid w:val="00C5741A"/>
    <w:rsid w:val="00C6111A"/>
    <w:rsid w:val="00C72191"/>
    <w:rsid w:val="00C72FBB"/>
    <w:rsid w:val="00C80924"/>
    <w:rsid w:val="00C839A7"/>
    <w:rsid w:val="00C84B39"/>
    <w:rsid w:val="00C84D62"/>
    <w:rsid w:val="00C90CAF"/>
    <w:rsid w:val="00C910EF"/>
    <w:rsid w:val="00C9347E"/>
    <w:rsid w:val="00C9468A"/>
    <w:rsid w:val="00CB40D4"/>
    <w:rsid w:val="00CD1643"/>
    <w:rsid w:val="00CE2B9B"/>
    <w:rsid w:val="00CE615E"/>
    <w:rsid w:val="00CE7B4D"/>
    <w:rsid w:val="00CF27FF"/>
    <w:rsid w:val="00CF63C4"/>
    <w:rsid w:val="00D03A63"/>
    <w:rsid w:val="00D05A4C"/>
    <w:rsid w:val="00D06158"/>
    <w:rsid w:val="00D14111"/>
    <w:rsid w:val="00D141A6"/>
    <w:rsid w:val="00D23576"/>
    <w:rsid w:val="00D25618"/>
    <w:rsid w:val="00D273F2"/>
    <w:rsid w:val="00D31A82"/>
    <w:rsid w:val="00D61D64"/>
    <w:rsid w:val="00D65F6C"/>
    <w:rsid w:val="00D663C4"/>
    <w:rsid w:val="00D72DDD"/>
    <w:rsid w:val="00D75304"/>
    <w:rsid w:val="00D87061"/>
    <w:rsid w:val="00D90A15"/>
    <w:rsid w:val="00D9406D"/>
    <w:rsid w:val="00D951EC"/>
    <w:rsid w:val="00D95936"/>
    <w:rsid w:val="00DA1E48"/>
    <w:rsid w:val="00DA37A5"/>
    <w:rsid w:val="00DD7695"/>
    <w:rsid w:val="00DE4641"/>
    <w:rsid w:val="00DE6023"/>
    <w:rsid w:val="00DF4122"/>
    <w:rsid w:val="00DF4914"/>
    <w:rsid w:val="00E15057"/>
    <w:rsid w:val="00E22744"/>
    <w:rsid w:val="00E32347"/>
    <w:rsid w:val="00E323E1"/>
    <w:rsid w:val="00E35703"/>
    <w:rsid w:val="00E40274"/>
    <w:rsid w:val="00E7221F"/>
    <w:rsid w:val="00E93D6D"/>
    <w:rsid w:val="00EB7034"/>
    <w:rsid w:val="00EB722D"/>
    <w:rsid w:val="00EC7BAE"/>
    <w:rsid w:val="00EE2381"/>
    <w:rsid w:val="00EE557E"/>
    <w:rsid w:val="00EE6F2E"/>
    <w:rsid w:val="00EF1C0A"/>
    <w:rsid w:val="00F11E6D"/>
    <w:rsid w:val="00F12218"/>
    <w:rsid w:val="00F15C8E"/>
    <w:rsid w:val="00F16EE0"/>
    <w:rsid w:val="00F17CA0"/>
    <w:rsid w:val="00F21EC4"/>
    <w:rsid w:val="00F23F94"/>
    <w:rsid w:val="00F242DE"/>
    <w:rsid w:val="00F45096"/>
    <w:rsid w:val="00F54F18"/>
    <w:rsid w:val="00F61E4B"/>
    <w:rsid w:val="00F75289"/>
    <w:rsid w:val="00F81A4F"/>
    <w:rsid w:val="00FA3330"/>
    <w:rsid w:val="00FA42DC"/>
    <w:rsid w:val="00FA439E"/>
    <w:rsid w:val="00FC0991"/>
    <w:rsid w:val="00FC227B"/>
    <w:rsid w:val="00FD6A23"/>
    <w:rsid w:val="00FE2472"/>
    <w:rsid w:val="00FE4204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15:docId w15:val="{F104A748-7D21-4FA3-9381-3DE2B74C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C2C"/>
    <w:pPr>
      <w:suppressAutoHyphens/>
      <w:spacing w:after="160" w:line="259" w:lineRule="auto"/>
    </w:pPr>
    <w:rPr>
      <w:rFonts w:ascii="Franklin Gothic Book" w:eastAsia="font300" w:hAnsi="Franklin Gothic Book" w:cs="font300"/>
      <w:kern w:val="1"/>
      <w:sz w:val="22"/>
      <w:szCs w:val="22"/>
    </w:rPr>
  </w:style>
  <w:style w:type="paragraph" w:styleId="Heading1">
    <w:name w:val="heading 1"/>
    <w:basedOn w:val="Normal"/>
    <w:next w:val="Normal"/>
    <w:qFormat/>
    <w:rsid w:val="007A1C2C"/>
    <w:pPr>
      <w:keepNext/>
      <w:keepLines/>
      <w:spacing w:before="400" w:after="40" w:line="240" w:lineRule="auto"/>
      <w:outlineLvl w:val="0"/>
    </w:pPr>
    <w:rPr>
      <w:rFonts w:ascii="Franklin Gothic Medium" w:hAnsi="Franklin Gothic Medium"/>
      <w:color w:val="244061"/>
      <w:sz w:val="36"/>
      <w:szCs w:val="36"/>
    </w:rPr>
  </w:style>
  <w:style w:type="paragraph" w:styleId="Heading2">
    <w:name w:val="heading 2"/>
    <w:basedOn w:val="Normal"/>
    <w:next w:val="Normal"/>
    <w:qFormat/>
    <w:rsid w:val="007A1C2C"/>
    <w:pPr>
      <w:keepNext/>
      <w:keepLines/>
      <w:spacing w:before="40" w:after="0" w:line="240" w:lineRule="auto"/>
      <w:outlineLvl w:val="1"/>
    </w:pPr>
    <w:rPr>
      <w:rFonts w:ascii="Franklin Gothic Medium" w:hAnsi="Franklin Gothic Medium"/>
      <w:color w:val="365F91"/>
      <w:sz w:val="32"/>
      <w:szCs w:val="32"/>
    </w:rPr>
  </w:style>
  <w:style w:type="paragraph" w:styleId="Heading3">
    <w:name w:val="heading 3"/>
    <w:basedOn w:val="Normal"/>
    <w:next w:val="Normal"/>
    <w:qFormat/>
    <w:rsid w:val="007A1C2C"/>
    <w:pPr>
      <w:keepNext/>
      <w:keepLines/>
      <w:spacing w:before="40" w:after="0" w:line="240" w:lineRule="auto"/>
      <w:outlineLvl w:val="2"/>
    </w:pPr>
    <w:rPr>
      <w:rFonts w:ascii="Franklin Gothic Medium" w:hAnsi="Franklin Gothic Medium"/>
      <w:color w:val="365F91"/>
      <w:sz w:val="28"/>
      <w:szCs w:val="28"/>
    </w:rPr>
  </w:style>
  <w:style w:type="paragraph" w:styleId="Heading4">
    <w:name w:val="heading 4"/>
    <w:basedOn w:val="Normal"/>
    <w:next w:val="Normal"/>
    <w:qFormat/>
    <w:rsid w:val="007A1C2C"/>
    <w:pPr>
      <w:keepNext/>
      <w:keepLines/>
      <w:spacing w:before="40" w:after="0"/>
      <w:outlineLvl w:val="3"/>
    </w:pPr>
    <w:rPr>
      <w:rFonts w:ascii="Franklin Gothic Medium" w:hAnsi="Franklin Gothic Medium"/>
      <w:color w:val="365F91"/>
      <w:sz w:val="24"/>
      <w:szCs w:val="24"/>
    </w:rPr>
  </w:style>
  <w:style w:type="paragraph" w:styleId="Heading5">
    <w:name w:val="heading 5"/>
    <w:basedOn w:val="Normal"/>
    <w:next w:val="Normal"/>
    <w:qFormat/>
    <w:rsid w:val="007A1C2C"/>
    <w:pPr>
      <w:keepNext/>
      <w:keepLines/>
      <w:spacing w:before="40" w:after="0"/>
      <w:outlineLvl w:val="4"/>
    </w:pPr>
    <w:rPr>
      <w:rFonts w:ascii="Franklin Gothic Medium" w:hAnsi="Franklin Gothic Medium"/>
      <w:caps/>
      <w:color w:val="365F91"/>
    </w:rPr>
  </w:style>
  <w:style w:type="paragraph" w:styleId="Heading6">
    <w:name w:val="heading 6"/>
    <w:basedOn w:val="Normal"/>
    <w:next w:val="Normal"/>
    <w:qFormat/>
    <w:rsid w:val="007A1C2C"/>
    <w:pPr>
      <w:keepNext/>
      <w:keepLines/>
      <w:spacing w:before="40" w:after="0"/>
      <w:outlineLvl w:val="5"/>
    </w:pPr>
    <w:rPr>
      <w:rFonts w:ascii="Franklin Gothic Medium" w:hAnsi="Franklin Gothic Medium"/>
      <w:i/>
      <w:iCs/>
      <w:caps/>
      <w:color w:val="244061"/>
    </w:rPr>
  </w:style>
  <w:style w:type="paragraph" w:styleId="Heading7">
    <w:name w:val="heading 7"/>
    <w:basedOn w:val="Normal"/>
    <w:next w:val="Normal"/>
    <w:qFormat/>
    <w:rsid w:val="007A1C2C"/>
    <w:pPr>
      <w:keepNext/>
      <w:keepLines/>
      <w:spacing w:before="40" w:after="0"/>
      <w:outlineLvl w:val="6"/>
    </w:pPr>
    <w:rPr>
      <w:rFonts w:ascii="Franklin Gothic Medium" w:hAnsi="Franklin Gothic Medium"/>
      <w:b/>
      <w:bCs/>
      <w:color w:val="244061"/>
    </w:rPr>
  </w:style>
  <w:style w:type="paragraph" w:styleId="Heading8">
    <w:name w:val="heading 8"/>
    <w:basedOn w:val="Normal"/>
    <w:next w:val="Normal"/>
    <w:qFormat/>
    <w:rsid w:val="007A1C2C"/>
    <w:pPr>
      <w:keepNext/>
      <w:keepLines/>
      <w:spacing w:before="40" w:after="0"/>
      <w:outlineLvl w:val="7"/>
    </w:pPr>
    <w:rPr>
      <w:rFonts w:ascii="Franklin Gothic Medium" w:hAnsi="Franklin Gothic Medium"/>
      <w:b/>
      <w:bCs/>
      <w:i/>
      <w:iCs/>
      <w:color w:val="244061"/>
    </w:rPr>
  </w:style>
  <w:style w:type="paragraph" w:styleId="Heading9">
    <w:name w:val="heading 9"/>
    <w:basedOn w:val="Normal"/>
    <w:next w:val="Normal"/>
    <w:qFormat/>
    <w:rsid w:val="007A1C2C"/>
    <w:pPr>
      <w:keepNext/>
      <w:keepLines/>
      <w:spacing w:before="40" w:after="0"/>
      <w:outlineLvl w:val="8"/>
    </w:pPr>
    <w:rPr>
      <w:rFonts w:ascii="Franklin Gothic Medium" w:hAnsi="Franklin Gothic Medium"/>
      <w:i/>
      <w:iCs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7A1C2C"/>
    <w:rPr>
      <w:rFonts w:ascii="Franklin Gothic Medium" w:eastAsia="font300" w:hAnsi="Franklin Gothic Medium" w:cs="font300"/>
      <w:color w:val="244061"/>
      <w:sz w:val="36"/>
      <w:szCs w:val="36"/>
    </w:rPr>
  </w:style>
  <w:style w:type="character" w:customStyle="1" w:styleId="BalloonTextChar">
    <w:name w:val="Balloon Text Char"/>
    <w:rsid w:val="007A1C2C"/>
    <w:rPr>
      <w:rFonts w:ascii="Segoe UI" w:eastAsia="Georgia" w:hAnsi="Segoe UI" w:cs="Segoe UI"/>
      <w:color w:val="000000"/>
      <w:sz w:val="18"/>
      <w:szCs w:val="18"/>
    </w:rPr>
  </w:style>
  <w:style w:type="character" w:customStyle="1" w:styleId="Heading2Char">
    <w:name w:val="Heading 2 Char"/>
    <w:rsid w:val="007A1C2C"/>
    <w:rPr>
      <w:rFonts w:ascii="Franklin Gothic Medium" w:eastAsia="font300" w:hAnsi="Franklin Gothic Medium" w:cs="font300"/>
      <w:color w:val="365F91"/>
      <w:sz w:val="32"/>
      <w:szCs w:val="32"/>
    </w:rPr>
  </w:style>
  <w:style w:type="character" w:customStyle="1" w:styleId="Heading3Char">
    <w:name w:val="Heading 3 Char"/>
    <w:rsid w:val="007A1C2C"/>
    <w:rPr>
      <w:rFonts w:ascii="Franklin Gothic Medium" w:eastAsia="font300" w:hAnsi="Franklin Gothic Medium" w:cs="font300"/>
      <w:color w:val="365F91"/>
      <w:sz w:val="28"/>
      <w:szCs w:val="28"/>
    </w:rPr>
  </w:style>
  <w:style w:type="character" w:customStyle="1" w:styleId="Heading4Char">
    <w:name w:val="Heading 4 Char"/>
    <w:rsid w:val="007A1C2C"/>
    <w:rPr>
      <w:rFonts w:ascii="Franklin Gothic Medium" w:eastAsia="font300" w:hAnsi="Franklin Gothic Medium" w:cs="font300"/>
      <w:color w:val="365F91"/>
      <w:sz w:val="24"/>
      <w:szCs w:val="24"/>
    </w:rPr>
  </w:style>
  <w:style w:type="character" w:customStyle="1" w:styleId="Heading5Char">
    <w:name w:val="Heading 5 Char"/>
    <w:rsid w:val="007A1C2C"/>
    <w:rPr>
      <w:rFonts w:ascii="Franklin Gothic Medium" w:eastAsia="font300" w:hAnsi="Franklin Gothic Medium" w:cs="font300"/>
      <w:caps/>
      <w:color w:val="365F91"/>
    </w:rPr>
  </w:style>
  <w:style w:type="character" w:customStyle="1" w:styleId="Heading6Char">
    <w:name w:val="Heading 6 Char"/>
    <w:rsid w:val="007A1C2C"/>
    <w:rPr>
      <w:rFonts w:ascii="Franklin Gothic Medium" w:eastAsia="font300" w:hAnsi="Franklin Gothic Medium" w:cs="font300"/>
      <w:i/>
      <w:iCs/>
      <w:caps/>
      <w:color w:val="244061"/>
    </w:rPr>
  </w:style>
  <w:style w:type="character" w:customStyle="1" w:styleId="Heading7Char">
    <w:name w:val="Heading 7 Char"/>
    <w:rsid w:val="007A1C2C"/>
    <w:rPr>
      <w:rFonts w:ascii="Franklin Gothic Medium" w:eastAsia="font300" w:hAnsi="Franklin Gothic Medium" w:cs="font300"/>
      <w:b/>
      <w:bCs/>
      <w:color w:val="244061"/>
    </w:rPr>
  </w:style>
  <w:style w:type="character" w:customStyle="1" w:styleId="Heading8Char">
    <w:name w:val="Heading 8 Char"/>
    <w:rsid w:val="007A1C2C"/>
    <w:rPr>
      <w:rFonts w:ascii="Franklin Gothic Medium" w:eastAsia="font300" w:hAnsi="Franklin Gothic Medium" w:cs="font300"/>
      <w:b/>
      <w:bCs/>
      <w:i/>
      <w:iCs/>
      <w:color w:val="244061"/>
    </w:rPr>
  </w:style>
  <w:style w:type="character" w:customStyle="1" w:styleId="Heading9Char">
    <w:name w:val="Heading 9 Char"/>
    <w:rsid w:val="007A1C2C"/>
    <w:rPr>
      <w:rFonts w:ascii="Franklin Gothic Medium" w:eastAsia="font300" w:hAnsi="Franklin Gothic Medium" w:cs="font300"/>
      <w:i/>
      <w:iCs/>
      <w:color w:val="244061"/>
    </w:rPr>
  </w:style>
  <w:style w:type="character" w:customStyle="1" w:styleId="TitleChar">
    <w:name w:val="Title Char"/>
    <w:rsid w:val="007A1C2C"/>
    <w:rPr>
      <w:rFonts w:ascii="Franklin Gothic Medium" w:eastAsia="font300" w:hAnsi="Franklin Gothic Medium" w:cs="font300"/>
      <w:caps/>
      <w:color w:val="1F497D"/>
      <w:spacing w:val="0"/>
      <w:sz w:val="72"/>
      <w:szCs w:val="72"/>
    </w:rPr>
  </w:style>
  <w:style w:type="character" w:customStyle="1" w:styleId="SubtitleChar">
    <w:name w:val="Subtitle Char"/>
    <w:rsid w:val="007A1C2C"/>
    <w:rPr>
      <w:rFonts w:ascii="Franklin Gothic Medium" w:eastAsia="font300" w:hAnsi="Franklin Gothic Medium" w:cs="font300"/>
      <w:color w:val="4F81BD"/>
      <w:sz w:val="28"/>
      <w:szCs w:val="28"/>
    </w:rPr>
  </w:style>
  <w:style w:type="character" w:styleId="Strong">
    <w:name w:val="Strong"/>
    <w:qFormat/>
    <w:rsid w:val="007A1C2C"/>
    <w:rPr>
      <w:b/>
      <w:bCs/>
    </w:rPr>
  </w:style>
  <w:style w:type="character" w:styleId="Emphasis">
    <w:name w:val="Emphasis"/>
    <w:qFormat/>
    <w:rsid w:val="007A1C2C"/>
    <w:rPr>
      <w:i/>
      <w:iCs/>
    </w:rPr>
  </w:style>
  <w:style w:type="character" w:customStyle="1" w:styleId="QuoteChar">
    <w:name w:val="Quote Char"/>
    <w:rsid w:val="007A1C2C"/>
    <w:rPr>
      <w:color w:val="1F497D"/>
      <w:sz w:val="24"/>
      <w:szCs w:val="24"/>
    </w:rPr>
  </w:style>
  <w:style w:type="character" w:customStyle="1" w:styleId="IntenseQuoteChar">
    <w:name w:val="Intense Quote Char"/>
    <w:rsid w:val="007A1C2C"/>
    <w:rPr>
      <w:rFonts w:ascii="Franklin Gothic Medium" w:eastAsia="font300" w:hAnsi="Franklin Gothic Medium" w:cs="font300"/>
      <w:color w:val="1F497D"/>
      <w:spacing w:val="0"/>
      <w:sz w:val="32"/>
      <w:szCs w:val="32"/>
    </w:rPr>
  </w:style>
  <w:style w:type="character" w:styleId="SubtleEmphasis">
    <w:name w:val="Subtle Emphasis"/>
    <w:qFormat/>
    <w:rsid w:val="007A1C2C"/>
    <w:rPr>
      <w:i/>
      <w:iCs/>
      <w:color w:val="595959"/>
    </w:rPr>
  </w:style>
  <w:style w:type="character" w:styleId="IntenseEmphasis">
    <w:name w:val="Intense Emphasis"/>
    <w:qFormat/>
    <w:rsid w:val="007A1C2C"/>
    <w:rPr>
      <w:b/>
      <w:bCs/>
      <w:i/>
      <w:iCs/>
    </w:rPr>
  </w:style>
  <w:style w:type="character" w:styleId="SubtleReference">
    <w:name w:val="Subtle Reference"/>
    <w:qFormat/>
    <w:rsid w:val="007A1C2C"/>
    <w:rPr>
      <w:smallCaps/>
      <w:color w:val="595959"/>
      <w:u w:val="none" w:color="7F7F7F"/>
    </w:rPr>
  </w:style>
  <w:style w:type="character" w:styleId="IntenseReference">
    <w:name w:val="Intense Reference"/>
    <w:qFormat/>
    <w:rsid w:val="007A1C2C"/>
    <w:rPr>
      <w:b/>
      <w:bCs/>
      <w:smallCaps/>
      <w:color w:val="1F497D"/>
      <w:u w:val="single"/>
    </w:rPr>
  </w:style>
  <w:style w:type="character" w:styleId="BookTitle">
    <w:name w:val="Book Title"/>
    <w:qFormat/>
    <w:rsid w:val="007A1C2C"/>
    <w:rPr>
      <w:b/>
      <w:bCs/>
      <w:smallCaps/>
      <w:spacing w:val="10"/>
    </w:rPr>
  </w:style>
  <w:style w:type="character" w:customStyle="1" w:styleId="ListLabel1">
    <w:name w:val="ListLabel 1"/>
    <w:rsid w:val="007A1C2C"/>
    <w:rPr>
      <w:rFonts w:ascii="Arial" w:eastAsia="Wingdings" w:hAnsi="Arial" w:cs="Wingdings"/>
      <w:b/>
      <w:i w:val="0"/>
      <w:strike w:val="0"/>
      <w:dstrike w:val="0"/>
      <w:color w:val="000000"/>
      <w:position w:val="0"/>
      <w:sz w:val="24"/>
      <w:szCs w:val="24"/>
      <w:u w:val="none" w:color="000000"/>
      <w:shd w:val="clear" w:color="auto" w:fill="FFFFFF"/>
      <w:vertAlign w:val="baseline"/>
    </w:rPr>
  </w:style>
  <w:style w:type="character" w:customStyle="1" w:styleId="ListLabel2">
    <w:name w:val="ListLabel 2"/>
    <w:rsid w:val="007A1C2C"/>
    <w:rPr>
      <w:rFonts w:cs="Courier New"/>
    </w:rPr>
  </w:style>
  <w:style w:type="paragraph" w:customStyle="1" w:styleId="Heading">
    <w:name w:val="Heading"/>
    <w:basedOn w:val="Normal"/>
    <w:next w:val="BodyText"/>
    <w:rsid w:val="007A1C2C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7A1C2C"/>
    <w:pPr>
      <w:spacing w:after="140" w:line="288" w:lineRule="auto"/>
    </w:pPr>
  </w:style>
  <w:style w:type="paragraph" w:styleId="List">
    <w:name w:val="List"/>
    <w:basedOn w:val="BodyText"/>
    <w:rsid w:val="007A1C2C"/>
    <w:rPr>
      <w:rFonts w:cs="FreeSans"/>
    </w:rPr>
  </w:style>
  <w:style w:type="paragraph" w:styleId="Caption">
    <w:name w:val="caption"/>
    <w:basedOn w:val="Normal"/>
    <w:qFormat/>
    <w:rsid w:val="007A1C2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7A1C2C"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7A1C2C"/>
    <w:pPr>
      <w:ind w:left="720"/>
      <w:contextualSpacing/>
    </w:pPr>
  </w:style>
  <w:style w:type="paragraph" w:styleId="BalloonText">
    <w:name w:val="Balloon Text"/>
    <w:basedOn w:val="Normal"/>
    <w:rsid w:val="007A1C2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A1C2C"/>
    <w:pPr>
      <w:suppressAutoHyphens/>
    </w:pPr>
    <w:rPr>
      <w:rFonts w:ascii="Franklin Gothic Book" w:eastAsia="font300" w:hAnsi="Franklin Gothic Book" w:cs="font300"/>
      <w:kern w:val="1"/>
      <w:sz w:val="22"/>
      <w:szCs w:val="22"/>
    </w:rPr>
  </w:style>
  <w:style w:type="paragraph" w:customStyle="1" w:styleId="Caption1">
    <w:name w:val="Caption1"/>
    <w:basedOn w:val="Normal"/>
    <w:next w:val="Normal"/>
    <w:rsid w:val="007A1C2C"/>
    <w:pPr>
      <w:spacing w:line="240" w:lineRule="auto"/>
    </w:pPr>
    <w:rPr>
      <w:b/>
      <w:bCs/>
      <w:smallCaps/>
      <w:color w:val="1F497D"/>
    </w:rPr>
  </w:style>
  <w:style w:type="paragraph" w:styleId="Title">
    <w:name w:val="Title"/>
    <w:basedOn w:val="Normal"/>
    <w:next w:val="Normal"/>
    <w:qFormat/>
    <w:rsid w:val="007A1C2C"/>
    <w:pPr>
      <w:spacing w:after="0" w:line="204" w:lineRule="auto"/>
      <w:contextualSpacing/>
    </w:pPr>
    <w:rPr>
      <w:rFonts w:ascii="Franklin Gothic Medium" w:hAnsi="Franklin Gothic Medium"/>
      <w:caps/>
      <w:color w:val="1F497D"/>
      <w:sz w:val="72"/>
      <w:szCs w:val="72"/>
    </w:rPr>
  </w:style>
  <w:style w:type="paragraph" w:styleId="Subtitle">
    <w:name w:val="Subtitle"/>
    <w:basedOn w:val="Normal"/>
    <w:next w:val="Normal"/>
    <w:qFormat/>
    <w:rsid w:val="007A1C2C"/>
    <w:pPr>
      <w:spacing w:after="240" w:line="240" w:lineRule="auto"/>
    </w:pPr>
    <w:rPr>
      <w:rFonts w:ascii="Franklin Gothic Medium" w:hAnsi="Franklin Gothic Medium"/>
      <w:color w:val="4F81BD"/>
      <w:sz w:val="28"/>
      <w:szCs w:val="28"/>
    </w:rPr>
  </w:style>
  <w:style w:type="paragraph" w:styleId="Quote">
    <w:name w:val="Quote"/>
    <w:basedOn w:val="Normal"/>
    <w:next w:val="Normal"/>
    <w:qFormat/>
    <w:rsid w:val="007A1C2C"/>
    <w:pPr>
      <w:spacing w:before="120" w:after="120"/>
      <w:ind w:left="720"/>
    </w:pPr>
    <w:rPr>
      <w:color w:val="1F497D"/>
      <w:sz w:val="24"/>
      <w:szCs w:val="24"/>
    </w:rPr>
  </w:style>
  <w:style w:type="paragraph" w:styleId="IntenseQuote">
    <w:name w:val="Intense Quote"/>
    <w:basedOn w:val="Normal"/>
    <w:next w:val="Normal"/>
    <w:qFormat/>
    <w:rsid w:val="007A1C2C"/>
    <w:pPr>
      <w:spacing w:before="280" w:after="240" w:line="240" w:lineRule="auto"/>
      <w:ind w:left="720"/>
      <w:jc w:val="center"/>
    </w:pPr>
    <w:rPr>
      <w:rFonts w:ascii="Franklin Gothic Medium" w:hAnsi="Franklin Gothic Medium"/>
      <w:color w:val="1F497D"/>
      <w:sz w:val="32"/>
      <w:szCs w:val="32"/>
    </w:rPr>
  </w:style>
  <w:style w:type="paragraph" w:styleId="TOAHeading">
    <w:name w:val="toa heading"/>
    <w:basedOn w:val="Heading1"/>
    <w:next w:val="Normal"/>
    <w:rsid w:val="007A1C2C"/>
  </w:style>
  <w:style w:type="paragraph" w:styleId="Header">
    <w:name w:val="header"/>
    <w:basedOn w:val="Normal"/>
    <w:link w:val="HeaderChar"/>
    <w:uiPriority w:val="99"/>
    <w:unhideWhenUsed/>
    <w:rsid w:val="00A41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8B2"/>
    <w:rPr>
      <w:rFonts w:ascii="Franklin Gothic Book" w:eastAsia="font300" w:hAnsi="Franklin Gothic Book" w:cs="font300"/>
      <w:kern w:val="1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41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8B2"/>
    <w:rPr>
      <w:rFonts w:ascii="Franklin Gothic Book" w:eastAsia="font300" w:hAnsi="Franklin Gothic Book" w:cs="font300"/>
      <w:kern w:val="1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418B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18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https://rdxfootmark.naukri.com/v2/track/openCv?trackingInfo=7f4830c6702b5e417584b6fcd6317062134f4b0419514c4847440321091b5b58120b12061445595d0c435601514841481f0f2b5613581957545f4d5d4a0e560c0a4257587a4553524f0d5048171b0d114b1e0a3e5c0411464b6857034b4a5c0f574a110018031053444f4a081e0103030415455e580a594b1b09034e6&amp;docType=docx" TargetMode="Externa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hyperlink" Target="mailto:nuour.gupta9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Ltd.</Company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 Life</dc:creator>
  <cp:lastModifiedBy>Ray, Priyanka</cp:lastModifiedBy>
  <cp:revision>244</cp:revision>
  <cp:lastPrinted>2017-07-13T05:56:00Z</cp:lastPrinted>
  <dcterms:created xsi:type="dcterms:W3CDTF">2019-12-04T16:07:00Z</dcterms:created>
  <dcterms:modified xsi:type="dcterms:W3CDTF">2023-05-16T11:22:00Z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