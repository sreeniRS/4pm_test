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78A626" w14:textId="77777777" w:rsidR="00537EAA" w:rsidRDefault="000978EE">
      <w:pPr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>SANKAR</w:t>
      </w:r>
    </w:p>
    <w:p w14:paraId="3F8AE123" w14:textId="77777777" w:rsidR="00D12D9F" w:rsidRPr="00D12D9F" w:rsidRDefault="00D12D9F" w:rsidP="00D12D9F">
      <w:pPr>
        <w:jc w:val="both"/>
        <w:rPr>
          <w:rFonts w:ascii="Calibri" w:hAnsi="Calibri" w:cs="Calibri"/>
          <w:b/>
          <w:lang w:val="en-GB"/>
        </w:rPr>
      </w:pPr>
      <w:r w:rsidRPr="00D12D9F">
        <w:rPr>
          <w:rFonts w:ascii="Calibri" w:hAnsi="Calibri" w:cs="Calibri"/>
          <w:b/>
          <w:lang w:val="en-GB"/>
        </w:rPr>
        <w:t>SAP S4HANA/FICO FUNCTIONAL CONSULTANT</w:t>
      </w:r>
    </w:p>
    <w:p w14:paraId="4DEBD3AE" w14:textId="77777777" w:rsidR="00D12D9F" w:rsidRPr="00D12D9F" w:rsidRDefault="00D12D9F" w:rsidP="00D12D9F">
      <w:pPr>
        <w:jc w:val="both"/>
        <w:rPr>
          <w:rFonts w:ascii="Calibri" w:hAnsi="Calibri" w:cs="Calibri"/>
          <w:b/>
          <w:lang w:val="en-GB"/>
        </w:rPr>
      </w:pPr>
      <w:r w:rsidRPr="00D12D9F">
        <w:rPr>
          <w:rFonts w:ascii="Calibri" w:hAnsi="Calibri" w:cs="Calibri"/>
          <w:b/>
          <w:lang w:val="en-GB"/>
        </w:rPr>
        <w:t xml:space="preserve">Email: </w:t>
      </w:r>
      <w:r w:rsidR="000978EE">
        <w:rPr>
          <w:rFonts w:ascii="Calibri" w:hAnsi="Calibri" w:cs="Calibri"/>
          <w:b/>
          <w:lang w:val="en-GB"/>
        </w:rPr>
        <w:t>SANKAR4</w:t>
      </w:r>
      <w:r>
        <w:rPr>
          <w:rFonts w:ascii="Calibri" w:hAnsi="Calibri" w:cs="Calibri"/>
          <w:b/>
          <w:lang w:val="en-GB"/>
        </w:rPr>
        <w:t>SAPFICO</w:t>
      </w:r>
      <w:r w:rsidRPr="00D12D9F">
        <w:rPr>
          <w:rFonts w:ascii="Calibri" w:hAnsi="Calibri" w:cs="Calibri"/>
          <w:b/>
          <w:lang w:val="en-GB"/>
        </w:rPr>
        <w:t>@gmail.com</w:t>
      </w:r>
    </w:p>
    <w:p w14:paraId="6B249D7D" w14:textId="77777777" w:rsidR="00CD40CF" w:rsidRPr="00D12D9F" w:rsidRDefault="00D12D9F" w:rsidP="00D12D9F">
      <w:pPr>
        <w:jc w:val="both"/>
        <w:rPr>
          <w:rFonts w:ascii="Calibri" w:hAnsi="Calibri" w:cs="Calibri"/>
          <w:b/>
          <w:lang w:val="en-GB"/>
        </w:rPr>
      </w:pPr>
      <w:r w:rsidRPr="00D12D9F">
        <w:rPr>
          <w:rFonts w:ascii="Calibri" w:hAnsi="Calibri" w:cs="Calibri"/>
          <w:b/>
          <w:lang w:val="en-GB"/>
        </w:rPr>
        <w:t>Mobile No:  </w:t>
      </w:r>
      <w:r w:rsidR="000978EE" w:rsidRPr="000978EE">
        <w:rPr>
          <w:rFonts w:ascii="Calibri" w:hAnsi="Calibri" w:cs="Calibri"/>
          <w:b/>
          <w:lang w:val="en-GB"/>
        </w:rPr>
        <w:t>9108535144</w:t>
      </w:r>
    </w:p>
    <w:p w14:paraId="76BAB819" w14:textId="77777777" w:rsidR="00CD40CF" w:rsidRDefault="00CD40CF">
      <w:pPr>
        <w:shd w:val="clear" w:color="auto" w:fill="AEAAAA"/>
      </w:pPr>
      <w:r>
        <w:rPr>
          <w:rFonts w:ascii="Calibri" w:eastAsia="Calibri" w:hAnsi="Calibri" w:cs="Calibri"/>
          <w:b/>
          <w:bCs/>
          <w:highlight w:val="lightGray"/>
          <w:u w:val="thick"/>
        </w:rPr>
        <w:t xml:space="preserve">Profile summary            </w:t>
      </w:r>
      <w:r>
        <w:rPr>
          <w:rFonts w:ascii="Calibri" w:eastAsia="Calibri" w:hAnsi="Calibri" w:cs="Calibri"/>
          <w:b/>
          <w:bCs/>
          <w:highlight w:val="lightGray"/>
          <w:u w:val="single"/>
        </w:rPr>
        <w:t>______________________________________________________________________</w:t>
      </w:r>
    </w:p>
    <w:p w14:paraId="7435824D" w14:textId="77777777" w:rsidR="00E15652" w:rsidRPr="007420B2" w:rsidRDefault="00E15652" w:rsidP="00E15652">
      <w:pPr>
        <w:pStyle w:val="ListParagraph"/>
        <w:widowControl w:val="0"/>
        <w:numPr>
          <w:ilvl w:val="0"/>
          <w:numId w:val="3"/>
        </w:numPr>
        <w:tabs>
          <w:tab w:val="left" w:pos="501"/>
        </w:tabs>
        <w:spacing w:before="71"/>
        <w:ind w:hanging="360"/>
      </w:pPr>
      <w:r>
        <w:rPr>
          <w:rFonts w:ascii="Calibri" w:hAnsi="Calibri" w:cs="Calibri"/>
        </w:rPr>
        <w:t>Total 1</w:t>
      </w:r>
      <w:r w:rsidR="000978EE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years</w:t>
      </w:r>
      <w:r>
        <w:rPr>
          <w:rFonts w:ascii="Calibri" w:hAnsi="Calibri" w:cs="Calibri"/>
          <w:b/>
          <w:spacing w:val="-3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SAP</w:t>
      </w:r>
      <w:r>
        <w:rPr>
          <w:rFonts w:ascii="Calibri" w:hAnsi="Calibri" w:cs="Calibri"/>
          <w:spacing w:val="-4"/>
        </w:rPr>
        <w:t xml:space="preserve"> S4HANA </w:t>
      </w:r>
      <w:r w:rsidR="000978EE">
        <w:rPr>
          <w:rFonts w:ascii="Calibri" w:hAnsi="Calibri" w:cs="Calibri"/>
        </w:rPr>
        <w:t>FI/CO involved in 3 lifecycle implementations and 3</w:t>
      </w:r>
      <w:r>
        <w:rPr>
          <w:rFonts w:ascii="Calibri" w:hAnsi="Calibri" w:cs="Calibri"/>
        </w:rPr>
        <w:t xml:space="preserve"> support projects.</w:t>
      </w:r>
    </w:p>
    <w:p w14:paraId="43D4C17A" w14:textId="77777777" w:rsidR="007420B2" w:rsidRPr="00B57444" w:rsidRDefault="00CD40CF" w:rsidP="007420B2">
      <w:pPr>
        <w:pStyle w:val="ListParagraph"/>
        <w:widowControl w:val="0"/>
        <w:numPr>
          <w:ilvl w:val="0"/>
          <w:numId w:val="3"/>
        </w:numPr>
        <w:tabs>
          <w:tab w:val="left" w:pos="501"/>
        </w:tabs>
        <w:spacing w:before="71"/>
        <w:ind w:hanging="360"/>
      </w:pPr>
      <w:r w:rsidRPr="007420B2">
        <w:rPr>
          <w:rFonts w:ascii="Calibri" w:hAnsi="Calibri" w:cs="Calibri"/>
          <w:color w:val="000000"/>
        </w:rPr>
        <w:t>Worked in the areas of SAP Financial accounting areas in implementation and supported controlling area business processes also involved in Integration with logistics modules</w:t>
      </w:r>
    </w:p>
    <w:p w14:paraId="540F48C0" w14:textId="77777777" w:rsidR="00B57444" w:rsidRPr="00DC2081" w:rsidRDefault="00B57444" w:rsidP="00DC2081">
      <w:pPr>
        <w:pStyle w:val="ListParagraph"/>
        <w:widowControl w:val="0"/>
        <w:numPr>
          <w:ilvl w:val="0"/>
          <w:numId w:val="3"/>
        </w:numPr>
        <w:tabs>
          <w:tab w:val="left" w:pos="501"/>
        </w:tabs>
        <w:spacing w:before="71"/>
        <w:ind w:hanging="360"/>
        <w:rPr>
          <w:b/>
          <w:bCs/>
        </w:rPr>
      </w:pPr>
      <w:r w:rsidRPr="004412F1">
        <w:rPr>
          <w:rFonts w:ascii="Calibri" w:hAnsi="Calibri" w:cs="Calibri"/>
          <w:b/>
          <w:bCs/>
          <w:color w:val="000000"/>
        </w:rPr>
        <w:t>I have Very Good Onsite exposure like USA, UK and UAE</w:t>
      </w:r>
    </w:p>
    <w:p w14:paraId="6966C903" w14:textId="77777777" w:rsidR="00CD40CF" w:rsidRDefault="00CD40CF" w:rsidP="007420B2">
      <w:pPr>
        <w:pStyle w:val="ListParagraph"/>
        <w:widowControl w:val="0"/>
        <w:tabs>
          <w:tab w:val="left" w:pos="501"/>
        </w:tabs>
        <w:spacing w:before="71"/>
        <w:ind w:left="500"/>
      </w:pPr>
    </w:p>
    <w:p w14:paraId="273A5B12" w14:textId="77777777" w:rsidR="00CD40CF" w:rsidRDefault="00CD40CF" w:rsidP="00876B9D">
      <w:pPr>
        <w:widowControl/>
        <w:shd w:val="clear" w:color="auto" w:fill="FFFFFF"/>
        <w:autoSpaceDE/>
        <w:spacing w:before="90" w:after="90"/>
        <w:ind w:firstLine="500"/>
      </w:pPr>
      <w:r>
        <w:rPr>
          <w:rFonts w:ascii="Calibri" w:hAnsi="Calibri" w:cs="Calibri"/>
          <w:b/>
          <w:u w:val="single"/>
        </w:rPr>
        <w:t>Detailed working areas in SAP FICO</w:t>
      </w:r>
      <w:r>
        <w:rPr>
          <w:rFonts w:ascii="Calibri" w:hAnsi="Calibri" w:cs="Calibri"/>
          <w:b/>
        </w:rPr>
        <w:t>:</w:t>
      </w:r>
    </w:p>
    <w:p w14:paraId="04C4995C" w14:textId="77777777" w:rsidR="00CD40CF" w:rsidRDefault="00CD40CF">
      <w:pPr>
        <w:pStyle w:val="ListParagraph"/>
        <w:widowControl w:val="0"/>
        <w:tabs>
          <w:tab w:val="left" w:pos="501"/>
        </w:tabs>
        <w:spacing w:before="71" w:line="276" w:lineRule="auto"/>
        <w:ind w:left="500"/>
        <w:jc w:val="both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Enterprise Structure – </w:t>
      </w:r>
      <w:r>
        <w:rPr>
          <w:rFonts w:ascii="Calibri" w:hAnsi="Calibri" w:cs="Calibri"/>
          <w:shd w:val="clear" w:color="auto" w:fill="FFFFFF"/>
        </w:rPr>
        <w:t>Company code, Fiscal year maintenance, Field status Group, Posting Period Variant, Tolerance groups for Employees, Finalization of Chart of Accounts and Account Group.</w:t>
      </w:r>
    </w:p>
    <w:p w14:paraId="053C0D68" w14:textId="77777777" w:rsidR="00470F50" w:rsidRPr="00470F50" w:rsidRDefault="00470F50" w:rsidP="00470F50">
      <w:pPr>
        <w:pStyle w:val="NoSpacing"/>
        <w:spacing w:line="276" w:lineRule="auto"/>
        <w:ind w:left="500"/>
        <w:jc w:val="both"/>
        <w:rPr>
          <w:rFonts w:ascii="Calibri" w:hAnsi="Calibri" w:cs="Calibri"/>
          <w:color w:val="000000"/>
        </w:rPr>
      </w:pPr>
      <w:r w:rsidRPr="00470F50">
        <w:rPr>
          <w:rFonts w:ascii="Calibri" w:hAnsi="Calibri" w:cs="Calibri"/>
          <w:b/>
          <w:color w:val="000000"/>
        </w:rPr>
        <w:t>S4HANA</w:t>
      </w:r>
      <w:r>
        <w:rPr>
          <w:rFonts w:ascii="Calibri" w:hAnsi="Calibri" w:cs="Calibri"/>
          <w:b/>
          <w:color w:val="000000"/>
        </w:rPr>
        <w:t xml:space="preserve">- </w:t>
      </w:r>
      <w:r w:rsidRPr="00470F50">
        <w:rPr>
          <w:rFonts w:ascii="Calibri" w:hAnsi="Calibri" w:cs="Calibri"/>
          <w:color w:val="000000"/>
        </w:rPr>
        <w:t>Good Exposure in S4 HANA</w:t>
      </w:r>
    </w:p>
    <w:p w14:paraId="6BDAFDFC" w14:textId="77777777" w:rsidR="00CD40CF" w:rsidRDefault="00CD40CF">
      <w:pPr>
        <w:pStyle w:val="ListParagraph"/>
        <w:widowControl w:val="0"/>
        <w:tabs>
          <w:tab w:val="left" w:pos="501"/>
        </w:tabs>
        <w:spacing w:before="71" w:line="276" w:lineRule="auto"/>
        <w:ind w:left="500"/>
        <w:jc w:val="both"/>
      </w:pPr>
      <w:r>
        <w:rPr>
          <w:rFonts w:ascii="Calibri" w:eastAsia="Calibri" w:hAnsi="Calibri" w:cs="Calibri"/>
          <w:b/>
        </w:rPr>
        <w:t>General Ledger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G/L Creation, </w:t>
      </w:r>
      <w:r>
        <w:rPr>
          <w:rFonts w:ascii="Calibri" w:hAnsi="Calibri" w:cs="Calibri"/>
          <w:shd w:val="clear" w:color="auto" w:fill="FFFFFF"/>
        </w:rPr>
        <w:t>Tolerance groups for GL</w:t>
      </w:r>
      <w:r>
        <w:rPr>
          <w:rFonts w:ascii="Calibri" w:eastAsia="Calibri" w:hAnsi="Calibri" w:cs="Calibri"/>
        </w:rPr>
        <w:t>, Hold Documents, Park Documents, Recurring Documents</w:t>
      </w:r>
      <w:r>
        <w:rPr>
          <w:rFonts w:ascii="Calibri" w:hAnsi="Calibri" w:cs="Calibri"/>
          <w:shd w:val="clear" w:color="auto" w:fill="FFFFFF"/>
        </w:rPr>
        <w:t>,</w:t>
      </w:r>
      <w:r>
        <w:rPr>
          <w:rFonts w:ascii="Calibri" w:eastAsia="Calibri" w:hAnsi="Calibri" w:cs="Calibri"/>
        </w:rPr>
        <w:t xml:space="preserve"> Foreign Currency, Interest Calculations, Cash Journal, New General Ledger Accounting and </w:t>
      </w:r>
      <w:r>
        <w:rPr>
          <w:rFonts w:ascii="Calibri" w:hAnsi="Calibri" w:cs="Calibri"/>
          <w:color w:val="000000"/>
          <w:shd w:val="clear" w:color="auto" w:fill="FFFFFF"/>
        </w:rPr>
        <w:t>Financial Statement version.</w:t>
      </w:r>
    </w:p>
    <w:p w14:paraId="4B4E9705" w14:textId="77777777" w:rsidR="00CD40CF" w:rsidRDefault="00CD40CF">
      <w:pPr>
        <w:pStyle w:val="ListParagraph"/>
        <w:widowControl w:val="0"/>
        <w:tabs>
          <w:tab w:val="left" w:pos="501"/>
        </w:tabs>
        <w:spacing w:before="71" w:line="276" w:lineRule="auto"/>
        <w:ind w:left="500"/>
        <w:jc w:val="both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Accounts Payable - </w:t>
      </w:r>
      <w:r>
        <w:rPr>
          <w:rFonts w:ascii="Calibri" w:hAnsi="Calibri" w:cs="Calibri"/>
          <w:shd w:val="clear" w:color="auto" w:fill="FFFFFF"/>
        </w:rPr>
        <w:t xml:space="preserve">Vendor master data configuration, Tolerance group, Automatic Payment Program, </w:t>
      </w:r>
      <w:r>
        <w:rPr>
          <w:rFonts w:ascii="Calibri" w:hAnsi="Calibri" w:cs="Calibri"/>
        </w:rPr>
        <w:t xml:space="preserve">Invoice, Credit memo, Payment terms, </w:t>
      </w:r>
      <w:r w:rsidR="007420B2">
        <w:rPr>
          <w:rFonts w:ascii="Calibri" w:hAnsi="Calibri" w:cs="Calibri"/>
        </w:rPr>
        <w:t>Installment</w:t>
      </w:r>
      <w:r>
        <w:rPr>
          <w:rFonts w:ascii="Calibri" w:hAnsi="Calibri" w:cs="Calibri"/>
        </w:rPr>
        <w:t xml:space="preserve"> payment Terms and Down payment.</w:t>
      </w:r>
    </w:p>
    <w:p w14:paraId="21047901" w14:textId="77777777" w:rsidR="00CD40CF" w:rsidRDefault="00CD40CF">
      <w:pPr>
        <w:pStyle w:val="NoSpacing"/>
        <w:spacing w:line="276" w:lineRule="auto"/>
        <w:ind w:left="500"/>
        <w:jc w:val="both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Accounts Receivable – </w:t>
      </w:r>
      <w:r>
        <w:rPr>
          <w:rFonts w:ascii="Calibri" w:hAnsi="Calibri" w:cs="Calibri"/>
          <w:shd w:val="clear" w:color="auto" w:fill="FFFFFF"/>
        </w:rPr>
        <w:t xml:space="preserve">Customer master data configuration, Invoice, Credit memo, Down payment, </w:t>
      </w:r>
      <w:r>
        <w:rPr>
          <w:rFonts w:ascii="Calibri" w:hAnsi="Calibri" w:cs="Calibri"/>
        </w:rPr>
        <w:t>Terms of payment, Dunning Program for Customer Accounts.</w:t>
      </w:r>
    </w:p>
    <w:p w14:paraId="43A2DB34" w14:textId="77777777" w:rsidR="00CD40CF" w:rsidRDefault="00CD40CF">
      <w:pPr>
        <w:pStyle w:val="NoSpacing"/>
        <w:spacing w:line="276" w:lineRule="auto"/>
        <w:ind w:left="500"/>
        <w:jc w:val="both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Asset Accounting – </w:t>
      </w:r>
      <w:r>
        <w:rPr>
          <w:rFonts w:ascii="Calibri" w:hAnsi="Calibri" w:cs="Calibri"/>
          <w:shd w:val="clear" w:color="auto" w:fill="FFFFFF"/>
        </w:rPr>
        <w:t>Organization structure, Chart of Depreciation, Account Determination, Asset Class, Depreciation area and Depreciation Method, Depreciation key, Asset master data, asset acquisition, Depreciation Run, Low Value Assets, Information system.</w:t>
      </w:r>
    </w:p>
    <w:p w14:paraId="59C02A70" w14:textId="77777777" w:rsidR="00CA6583" w:rsidRDefault="00CA6583" w:rsidP="00CA6583">
      <w:pPr>
        <w:pStyle w:val="NoSpacing"/>
        <w:spacing w:line="276" w:lineRule="auto"/>
        <w:ind w:left="50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Good work experience in DME and </w:t>
      </w:r>
      <w:r w:rsidR="00E21E6A">
        <w:rPr>
          <w:rFonts w:ascii="Calibri" w:hAnsi="Calibri" w:cs="Calibri"/>
          <w:color w:val="000000"/>
        </w:rPr>
        <w:t>EDI Payments</w:t>
      </w:r>
    </w:p>
    <w:p w14:paraId="3C28EEA4" w14:textId="77777777" w:rsidR="00E21E6A" w:rsidRDefault="00E21E6A" w:rsidP="00E21E6A">
      <w:pPr>
        <w:pStyle w:val="NoSpacing"/>
        <w:spacing w:line="276" w:lineRule="auto"/>
        <w:ind w:left="50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Good work experience in EBRS</w:t>
      </w:r>
    </w:p>
    <w:p w14:paraId="0957EF42" w14:textId="77777777" w:rsidR="00E21E6A" w:rsidRDefault="00E21E6A" w:rsidP="00E21E6A">
      <w:pPr>
        <w:pStyle w:val="NoSpacing"/>
        <w:spacing w:line="276" w:lineRule="auto"/>
        <w:ind w:left="50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Good work experience in Dunning</w:t>
      </w:r>
      <w:r w:rsidR="00876B9D">
        <w:rPr>
          <w:rFonts w:ascii="Calibri" w:hAnsi="Calibri" w:cs="Calibri"/>
          <w:color w:val="000000"/>
        </w:rPr>
        <w:t xml:space="preserve"> </w:t>
      </w:r>
    </w:p>
    <w:p w14:paraId="0D827D1D" w14:textId="77777777" w:rsidR="00E21E6A" w:rsidRDefault="00E21E6A" w:rsidP="00E21E6A">
      <w:pPr>
        <w:pStyle w:val="NoSpacing"/>
        <w:spacing w:line="276" w:lineRule="auto"/>
        <w:ind w:left="50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Good work experience in Foreign Currency Revaluation </w:t>
      </w:r>
    </w:p>
    <w:p w14:paraId="6206759C" w14:textId="77777777" w:rsidR="007420B2" w:rsidRDefault="00CD40CF">
      <w:pPr>
        <w:pStyle w:val="NoSpacing"/>
        <w:spacing w:line="276" w:lineRule="auto"/>
        <w:ind w:left="50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Controlling </w:t>
      </w:r>
      <w:r w:rsidR="007420B2">
        <w:rPr>
          <w:rFonts w:ascii="Calibri" w:hAnsi="Calibri" w:cs="Calibri"/>
          <w:b/>
        </w:rPr>
        <w:t>Cost Center Account</w:t>
      </w:r>
      <w:r>
        <w:rPr>
          <w:rFonts w:ascii="Calibri" w:hAnsi="Calibri" w:cs="Calibri"/>
          <w:b/>
        </w:rPr>
        <w:t xml:space="preserve"> –</w:t>
      </w:r>
      <w:r>
        <w:rPr>
          <w:rFonts w:ascii="Calibri" w:hAnsi="Calibri" w:cs="Calibri"/>
        </w:rPr>
        <w:t xml:space="preserve"> </w:t>
      </w:r>
      <w:r w:rsidR="007420B2">
        <w:rPr>
          <w:rFonts w:ascii="Calibri" w:hAnsi="Calibri" w:cs="Calibri"/>
        </w:rPr>
        <w:t xml:space="preserve">Involved the Activity Dependent Planning and Activity Independent Planning, SKF Planning, Price Calculation, Cost Allocation's (Manual Cost Allocation's and Automatic cost allocation cycles)  </w:t>
      </w:r>
    </w:p>
    <w:p w14:paraId="2CDAC4BB" w14:textId="77777777" w:rsidR="007420B2" w:rsidRDefault="007420B2">
      <w:pPr>
        <w:pStyle w:val="NoSpacing"/>
        <w:spacing w:line="276" w:lineRule="auto"/>
        <w:ind w:left="50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Internal Order –</w:t>
      </w:r>
      <w:r>
        <w:rPr>
          <w:rFonts w:ascii="Calibri" w:hAnsi="Calibri" w:cs="Calibri"/>
        </w:rPr>
        <w:t xml:space="preserve"> Involved the Order Budget process and Capitalization process.</w:t>
      </w:r>
    </w:p>
    <w:p w14:paraId="5FB9F25A" w14:textId="77777777" w:rsidR="007420B2" w:rsidRDefault="007420B2" w:rsidP="007420B2">
      <w:pPr>
        <w:pStyle w:val="NoSpacing"/>
        <w:spacing w:line="276" w:lineRule="auto"/>
        <w:ind w:left="50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Product Costing –</w:t>
      </w:r>
      <w:r>
        <w:rPr>
          <w:rFonts w:ascii="Calibri" w:hAnsi="Calibri" w:cs="Calibri"/>
        </w:rPr>
        <w:t xml:space="preserve"> Involved the Cost Estimation Process and Cost Object Controlling process.</w:t>
      </w:r>
    </w:p>
    <w:p w14:paraId="7B935E47" w14:textId="77777777" w:rsidR="00E21E6A" w:rsidRDefault="00E21E6A" w:rsidP="00E21E6A">
      <w:pPr>
        <w:pStyle w:val="NoSpacing"/>
        <w:spacing w:line="276" w:lineRule="auto"/>
        <w:ind w:left="50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Product Costing –</w:t>
      </w:r>
      <w:r>
        <w:rPr>
          <w:rFonts w:ascii="Calibri" w:hAnsi="Calibri" w:cs="Calibri"/>
        </w:rPr>
        <w:t xml:space="preserve"> Good Work experience in ML-Material Ledger.</w:t>
      </w:r>
    </w:p>
    <w:p w14:paraId="5F94C619" w14:textId="77777777" w:rsidR="007420B2" w:rsidRDefault="007420B2" w:rsidP="007420B2">
      <w:pPr>
        <w:pStyle w:val="NoSpacing"/>
        <w:spacing w:line="276" w:lineRule="auto"/>
        <w:ind w:left="50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Product Costing –</w:t>
      </w:r>
      <w:r>
        <w:rPr>
          <w:rFonts w:ascii="Calibri" w:hAnsi="Calibri" w:cs="Calibri"/>
        </w:rPr>
        <w:t xml:space="preserve"> COPA- Costing based COPA and Accounting based COPA.</w:t>
      </w:r>
    </w:p>
    <w:p w14:paraId="6980941B" w14:textId="77777777" w:rsidR="00CD40CF" w:rsidRDefault="00CD40CF">
      <w:pPr>
        <w:pStyle w:val="NoSpacing"/>
        <w:spacing w:line="276" w:lineRule="auto"/>
        <w:ind w:left="50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Integration - </w:t>
      </w:r>
      <w:r>
        <w:rPr>
          <w:rFonts w:ascii="Calibri" w:hAnsi="Calibri" w:cs="Calibri"/>
          <w:color w:val="000000"/>
        </w:rPr>
        <w:t>of FI with MM</w:t>
      </w:r>
      <w:r w:rsidR="007420B2">
        <w:rPr>
          <w:rFonts w:ascii="Calibri" w:hAnsi="Calibri" w:cs="Calibri"/>
          <w:color w:val="000000"/>
        </w:rPr>
        <w:t>, FI-SD, FI-PP, and Project system.</w:t>
      </w:r>
    </w:p>
    <w:p w14:paraId="04BEC6A6" w14:textId="77777777" w:rsidR="008672F9" w:rsidRDefault="008672F9" w:rsidP="008672F9">
      <w:pPr>
        <w:pStyle w:val="NoSpacing"/>
        <w:spacing w:line="276" w:lineRule="auto"/>
        <w:ind w:left="50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Good work experience in Validations and Substitutions</w:t>
      </w:r>
    </w:p>
    <w:p w14:paraId="25D784EE" w14:textId="77777777" w:rsidR="008672F9" w:rsidRDefault="008672F9" w:rsidP="008672F9">
      <w:pPr>
        <w:pStyle w:val="NoSpacing"/>
        <w:spacing w:line="276" w:lineRule="auto"/>
        <w:ind w:left="50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Good work experience in custom reports</w:t>
      </w:r>
    </w:p>
    <w:p w14:paraId="581361E5" w14:textId="77777777" w:rsidR="00F9309F" w:rsidRDefault="00F9309F" w:rsidP="00F9309F">
      <w:pPr>
        <w:shd w:val="clear" w:color="auto" w:fill="AEAAAA"/>
      </w:pPr>
      <w:r>
        <w:rPr>
          <w:rFonts w:ascii="Calibri" w:eastAsia="Calibri" w:hAnsi="Calibri" w:cs="Calibri"/>
          <w:b/>
          <w:bCs/>
          <w:highlight w:val="lightGray"/>
          <w:u w:val="thick"/>
        </w:rPr>
        <w:t xml:space="preserve">Education Details:              </w:t>
      </w:r>
      <w:r>
        <w:rPr>
          <w:rFonts w:ascii="Calibri" w:eastAsia="Calibri" w:hAnsi="Calibri" w:cs="Calibri"/>
          <w:b/>
          <w:bCs/>
          <w:highlight w:val="lightGray"/>
          <w:u w:val="single"/>
        </w:rPr>
        <w:t>_________________________________________________________________</w:t>
      </w:r>
    </w:p>
    <w:p w14:paraId="7A9F7A4F" w14:textId="77777777" w:rsidR="000978EE" w:rsidRDefault="000978EE" w:rsidP="00C40EA3">
      <w:pPr>
        <w:widowControl/>
        <w:shd w:val="clear" w:color="auto" w:fill="FFFFFF"/>
        <w:autoSpaceDE/>
        <w:spacing w:before="90" w:after="90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M.Com</w:t>
      </w:r>
      <w:r w:rsidRPr="00F9309F">
        <w:rPr>
          <w:rFonts w:ascii="Calibri" w:hAnsi="Calibri" w:cs="Calibri"/>
          <w:color w:val="000000"/>
        </w:rPr>
        <w:t xml:space="preserve"> from </w:t>
      </w:r>
      <w:r>
        <w:rPr>
          <w:rFonts w:ascii="Calibri" w:hAnsi="Calibri" w:cs="Calibri"/>
          <w:color w:val="000000"/>
        </w:rPr>
        <w:t>SK</w:t>
      </w:r>
      <w:r w:rsidRPr="00F9309F">
        <w:rPr>
          <w:rFonts w:ascii="Calibri" w:hAnsi="Calibri" w:cs="Calibri"/>
          <w:color w:val="000000"/>
        </w:rPr>
        <w:t xml:space="preserve"> University </w:t>
      </w:r>
    </w:p>
    <w:p w14:paraId="53242D06" w14:textId="77777777" w:rsidR="00CD40CF" w:rsidRPr="00C40EA3" w:rsidRDefault="00F9309F" w:rsidP="00C40EA3">
      <w:pPr>
        <w:widowControl/>
        <w:shd w:val="clear" w:color="auto" w:fill="FFFFFF"/>
        <w:autoSpaceDE/>
        <w:spacing w:before="90" w:after="90"/>
        <w:ind w:firstLine="720"/>
        <w:rPr>
          <w:rFonts w:ascii="Calibri" w:hAnsi="Calibri" w:cs="Calibri"/>
          <w:color w:val="000000"/>
        </w:rPr>
      </w:pPr>
      <w:r w:rsidRPr="00F9309F">
        <w:rPr>
          <w:rFonts w:ascii="Calibri" w:hAnsi="Calibri" w:cs="Calibri"/>
          <w:color w:val="000000"/>
        </w:rPr>
        <w:lastRenderedPageBreak/>
        <w:t>B</w:t>
      </w:r>
      <w:r w:rsidR="00D12D9F">
        <w:rPr>
          <w:rFonts w:ascii="Calibri" w:hAnsi="Calibri" w:cs="Calibri"/>
          <w:color w:val="000000"/>
        </w:rPr>
        <w:t>.Com</w:t>
      </w:r>
      <w:r w:rsidRPr="00F9309F">
        <w:rPr>
          <w:rFonts w:ascii="Calibri" w:hAnsi="Calibri" w:cs="Calibri"/>
          <w:color w:val="000000"/>
        </w:rPr>
        <w:t xml:space="preserve"> from </w:t>
      </w:r>
      <w:r w:rsidR="000978EE">
        <w:rPr>
          <w:rFonts w:ascii="Calibri" w:hAnsi="Calibri" w:cs="Calibri"/>
          <w:color w:val="000000"/>
        </w:rPr>
        <w:t>SV</w:t>
      </w:r>
      <w:r w:rsidRPr="00F9309F">
        <w:rPr>
          <w:rFonts w:ascii="Calibri" w:hAnsi="Calibri" w:cs="Calibri"/>
          <w:color w:val="000000"/>
        </w:rPr>
        <w:t xml:space="preserve"> University </w:t>
      </w:r>
    </w:p>
    <w:p w14:paraId="2DE010A1" w14:textId="77777777" w:rsidR="00CD40CF" w:rsidRDefault="00CD40CF">
      <w:pPr>
        <w:shd w:val="clear" w:color="auto" w:fill="AEAAAA"/>
      </w:pPr>
      <w:r>
        <w:rPr>
          <w:rFonts w:ascii="Calibri" w:eastAsia="Calibri" w:hAnsi="Calibri" w:cs="Calibri"/>
          <w:b/>
          <w:bCs/>
          <w:highlight w:val="lightGray"/>
          <w:u w:val="thick"/>
        </w:rPr>
        <w:t xml:space="preserve">Employment Details:              </w:t>
      </w:r>
      <w:r>
        <w:rPr>
          <w:rFonts w:ascii="Calibri" w:eastAsia="Calibri" w:hAnsi="Calibri" w:cs="Calibri"/>
          <w:b/>
          <w:bCs/>
          <w:highlight w:val="lightGray"/>
          <w:u w:val="single"/>
        </w:rPr>
        <w:t>_________________________________________________________________</w:t>
      </w:r>
    </w:p>
    <w:p w14:paraId="07EAB4FA" w14:textId="77777777" w:rsidR="00CD40CF" w:rsidRDefault="00CD40CF" w:rsidP="00C40EA3">
      <w:pPr>
        <w:widowControl/>
        <w:shd w:val="clear" w:color="auto" w:fill="FFFFFF"/>
        <w:autoSpaceDE/>
        <w:spacing w:before="90" w:after="90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</w:t>
      </w:r>
      <w:r w:rsidR="000978EE">
        <w:rPr>
          <w:rFonts w:ascii="Calibri" w:hAnsi="Calibri" w:cs="Calibri"/>
          <w:color w:val="000000"/>
        </w:rPr>
        <w:t>ing</w:t>
      </w:r>
      <w:r>
        <w:rPr>
          <w:rFonts w:ascii="Calibri" w:hAnsi="Calibri" w:cs="Calibri"/>
          <w:color w:val="000000"/>
        </w:rPr>
        <w:t xml:space="preserve"> as a SAP </w:t>
      </w:r>
      <w:r w:rsidR="00C40EA3">
        <w:rPr>
          <w:rFonts w:ascii="Calibri" w:hAnsi="Calibri" w:cs="Calibri"/>
          <w:color w:val="000000"/>
        </w:rPr>
        <w:t xml:space="preserve">S4HANA </w:t>
      </w:r>
      <w:r>
        <w:rPr>
          <w:rFonts w:ascii="Calibri" w:hAnsi="Calibri" w:cs="Calibri"/>
          <w:color w:val="000000"/>
        </w:rPr>
        <w:t xml:space="preserve">FICO </w:t>
      </w:r>
      <w:r w:rsidR="00D12D9F">
        <w:rPr>
          <w:rFonts w:ascii="Calibri" w:hAnsi="Calibri" w:cs="Calibri"/>
          <w:color w:val="000000"/>
        </w:rPr>
        <w:t xml:space="preserve">Associate </w:t>
      </w:r>
      <w:r w:rsidR="00D64EE6">
        <w:rPr>
          <w:rFonts w:ascii="Calibri" w:hAnsi="Calibri" w:cs="Calibri"/>
          <w:color w:val="000000"/>
        </w:rPr>
        <w:t>Manager</w:t>
      </w:r>
      <w:r>
        <w:rPr>
          <w:rFonts w:ascii="Calibri" w:hAnsi="Calibri" w:cs="Calibri"/>
          <w:color w:val="000000"/>
        </w:rPr>
        <w:t xml:space="preserve"> with </w:t>
      </w:r>
      <w:r w:rsidR="000978EE">
        <w:rPr>
          <w:rFonts w:ascii="Calibri" w:hAnsi="Calibri" w:cs="Calibri"/>
          <w:color w:val="000000"/>
        </w:rPr>
        <w:t>GAINWELL</w:t>
      </w:r>
      <w:r w:rsidR="00D12D9F">
        <w:rPr>
          <w:rFonts w:ascii="Calibri" w:hAnsi="Calibri" w:cs="Calibri"/>
          <w:color w:val="000000"/>
        </w:rPr>
        <w:t xml:space="preserve"> </w:t>
      </w:r>
      <w:r w:rsidR="00D24486">
        <w:rPr>
          <w:rFonts w:ascii="Calibri" w:hAnsi="Calibri" w:cs="Calibri"/>
          <w:color w:val="000000"/>
        </w:rPr>
        <w:t xml:space="preserve">from </w:t>
      </w:r>
      <w:r w:rsidR="000978EE">
        <w:rPr>
          <w:rFonts w:ascii="Calibri" w:hAnsi="Calibri" w:cs="Calibri"/>
          <w:color w:val="000000"/>
        </w:rPr>
        <w:t>Apr</w:t>
      </w:r>
      <w:r w:rsidR="00D24486">
        <w:rPr>
          <w:rFonts w:ascii="Calibri" w:hAnsi="Calibri" w:cs="Calibri"/>
          <w:color w:val="000000"/>
        </w:rPr>
        <w:t xml:space="preserve"> ’20</w:t>
      </w:r>
      <w:r w:rsidR="000978EE">
        <w:rPr>
          <w:rFonts w:ascii="Calibri" w:hAnsi="Calibri" w:cs="Calibri"/>
          <w:color w:val="000000"/>
        </w:rPr>
        <w:t>24</w:t>
      </w:r>
      <w:r w:rsidR="0023003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to </w:t>
      </w:r>
      <w:r w:rsidR="000978EE">
        <w:rPr>
          <w:rFonts w:ascii="Calibri" w:hAnsi="Calibri" w:cs="Calibri"/>
          <w:color w:val="000000"/>
        </w:rPr>
        <w:t>Till</w:t>
      </w:r>
    </w:p>
    <w:p w14:paraId="522D8F0B" w14:textId="77777777" w:rsidR="000978EE" w:rsidRPr="00D12D9F" w:rsidRDefault="000978EE" w:rsidP="000978EE">
      <w:pPr>
        <w:widowControl/>
        <w:shd w:val="clear" w:color="auto" w:fill="FFFFFF"/>
        <w:autoSpaceDE/>
        <w:spacing w:before="90" w:after="90"/>
        <w:ind w:firstLine="720"/>
      </w:pPr>
      <w:r>
        <w:rPr>
          <w:rFonts w:ascii="Calibri" w:hAnsi="Calibri" w:cs="Calibri"/>
          <w:color w:val="000000"/>
        </w:rPr>
        <w:t>Worked as a SAP S4HANA FICO Lead with GENPACT from Oct ’2022  to Apr' 2023</w:t>
      </w:r>
    </w:p>
    <w:p w14:paraId="38D589FD" w14:textId="77777777" w:rsidR="000978EE" w:rsidRPr="00D12D9F" w:rsidRDefault="000978EE" w:rsidP="000978EE">
      <w:pPr>
        <w:widowControl/>
        <w:shd w:val="clear" w:color="auto" w:fill="FFFFFF"/>
        <w:autoSpaceDE/>
        <w:spacing w:before="90" w:after="90"/>
        <w:ind w:firstLine="720"/>
      </w:pPr>
      <w:r>
        <w:rPr>
          <w:rFonts w:ascii="Calibri" w:hAnsi="Calibri" w:cs="Calibri"/>
          <w:color w:val="000000"/>
        </w:rPr>
        <w:t>Worked as a SAP S4HANA FICO Sr Consultant with Mouri Tech from May ’2021  to Feb' 2022</w:t>
      </w:r>
    </w:p>
    <w:p w14:paraId="731B8573" w14:textId="77777777" w:rsidR="000978EE" w:rsidRPr="00D12D9F" w:rsidRDefault="000978EE" w:rsidP="000978EE">
      <w:pPr>
        <w:widowControl/>
        <w:shd w:val="clear" w:color="auto" w:fill="FFFFFF"/>
        <w:autoSpaceDE/>
        <w:spacing w:before="90" w:after="90"/>
        <w:ind w:firstLine="720"/>
      </w:pPr>
      <w:r>
        <w:rPr>
          <w:rFonts w:ascii="Calibri" w:hAnsi="Calibri" w:cs="Calibri"/>
          <w:color w:val="000000"/>
        </w:rPr>
        <w:t>Worked as a SAP S4HANA FICO Sr Consultant with Numeric Technologies from Dec ’2019  to Apr' 2020</w:t>
      </w:r>
    </w:p>
    <w:p w14:paraId="01DB851E" w14:textId="77777777" w:rsidR="000978EE" w:rsidRPr="00D12D9F" w:rsidRDefault="000978EE" w:rsidP="000978EE">
      <w:pPr>
        <w:widowControl/>
        <w:shd w:val="clear" w:color="auto" w:fill="FFFFFF"/>
        <w:autoSpaceDE/>
        <w:spacing w:before="90" w:after="90"/>
        <w:ind w:firstLine="720"/>
      </w:pPr>
      <w:r>
        <w:rPr>
          <w:rFonts w:ascii="Calibri" w:hAnsi="Calibri" w:cs="Calibri"/>
          <w:color w:val="000000"/>
        </w:rPr>
        <w:t>Worked as a SAP S4HANA FICO Sr Consultant with TechM from Oct ’2017  to May' 2019</w:t>
      </w:r>
    </w:p>
    <w:p w14:paraId="5D8E7895" w14:textId="77777777" w:rsidR="000978EE" w:rsidRPr="00D12D9F" w:rsidRDefault="000978EE" w:rsidP="000978EE">
      <w:pPr>
        <w:widowControl/>
        <w:shd w:val="clear" w:color="auto" w:fill="FFFFFF"/>
        <w:autoSpaceDE/>
        <w:spacing w:before="90" w:after="90"/>
        <w:ind w:firstLine="720"/>
      </w:pPr>
      <w:r>
        <w:rPr>
          <w:rFonts w:ascii="Calibri" w:hAnsi="Calibri" w:cs="Calibri"/>
          <w:color w:val="000000"/>
        </w:rPr>
        <w:t>Worked as a SAP S4HANA FICO Sr Consultant with EIT Services from Jan ’2015  to Sep' 2017</w:t>
      </w:r>
    </w:p>
    <w:p w14:paraId="3DB4DE2C" w14:textId="77777777" w:rsidR="000978EE" w:rsidRPr="00D12D9F" w:rsidRDefault="000978EE" w:rsidP="000978EE">
      <w:pPr>
        <w:widowControl/>
        <w:shd w:val="clear" w:color="auto" w:fill="FFFFFF"/>
        <w:autoSpaceDE/>
        <w:spacing w:before="90" w:after="90"/>
        <w:ind w:firstLine="720"/>
      </w:pPr>
      <w:r>
        <w:rPr>
          <w:rFonts w:ascii="Calibri" w:hAnsi="Calibri" w:cs="Calibri"/>
          <w:color w:val="000000"/>
        </w:rPr>
        <w:t>Worked as a SAP S4HANA FICO Sr Consultant with CYIENT Infotech from Jan ’2014  to Aug' 2014</w:t>
      </w:r>
    </w:p>
    <w:p w14:paraId="5EBC19FF" w14:textId="77777777" w:rsidR="000978EE" w:rsidRPr="00D12D9F" w:rsidRDefault="000978EE" w:rsidP="000978EE">
      <w:pPr>
        <w:widowControl/>
        <w:shd w:val="clear" w:color="auto" w:fill="FFFFFF"/>
        <w:autoSpaceDE/>
        <w:spacing w:before="90" w:after="90"/>
        <w:ind w:firstLine="720"/>
      </w:pPr>
      <w:r>
        <w:rPr>
          <w:rFonts w:ascii="Calibri" w:hAnsi="Calibri" w:cs="Calibri"/>
          <w:color w:val="000000"/>
        </w:rPr>
        <w:t>Worked as a SAP S4HANA FICO Sr Consultant with NTT Data from Dec ’2010  to Aug' 2013</w:t>
      </w:r>
    </w:p>
    <w:p w14:paraId="713E2792" w14:textId="77777777" w:rsidR="000978EE" w:rsidRPr="00D12D9F" w:rsidRDefault="000978EE" w:rsidP="000978EE">
      <w:pPr>
        <w:widowControl/>
        <w:shd w:val="clear" w:color="auto" w:fill="FFFFFF"/>
        <w:autoSpaceDE/>
        <w:spacing w:before="90" w:after="90"/>
        <w:ind w:firstLine="720"/>
      </w:pPr>
      <w:r>
        <w:rPr>
          <w:rFonts w:ascii="Calibri" w:hAnsi="Calibri" w:cs="Calibri"/>
          <w:color w:val="000000"/>
        </w:rPr>
        <w:t xml:space="preserve">Worked as a SAP S4HANA FICO Sr Consultant with </w:t>
      </w:r>
      <w:r w:rsidR="004067EF">
        <w:rPr>
          <w:rFonts w:ascii="Calibri" w:hAnsi="Calibri" w:cs="Calibri"/>
          <w:color w:val="000000"/>
        </w:rPr>
        <w:t>Atos</w:t>
      </w:r>
      <w:r>
        <w:rPr>
          <w:rFonts w:ascii="Calibri" w:hAnsi="Calibri" w:cs="Calibri"/>
          <w:color w:val="000000"/>
        </w:rPr>
        <w:t xml:space="preserve"> from </w:t>
      </w:r>
      <w:r w:rsidR="004067EF">
        <w:rPr>
          <w:rFonts w:ascii="Calibri" w:hAnsi="Calibri" w:cs="Calibri"/>
          <w:color w:val="000000"/>
        </w:rPr>
        <w:t>Dec</w:t>
      </w:r>
      <w:r>
        <w:rPr>
          <w:rFonts w:ascii="Calibri" w:hAnsi="Calibri" w:cs="Calibri"/>
          <w:color w:val="000000"/>
        </w:rPr>
        <w:t xml:space="preserve"> ’20</w:t>
      </w:r>
      <w:r w:rsidR="004067EF">
        <w:rPr>
          <w:rFonts w:ascii="Calibri" w:hAnsi="Calibri" w:cs="Calibri"/>
          <w:color w:val="000000"/>
        </w:rPr>
        <w:t>09</w:t>
      </w:r>
      <w:r>
        <w:rPr>
          <w:rFonts w:ascii="Calibri" w:hAnsi="Calibri" w:cs="Calibri"/>
          <w:color w:val="000000"/>
        </w:rPr>
        <w:t xml:space="preserve">  to </w:t>
      </w:r>
      <w:r w:rsidR="004067EF">
        <w:rPr>
          <w:rFonts w:ascii="Calibri" w:hAnsi="Calibri" w:cs="Calibri"/>
          <w:color w:val="000000"/>
        </w:rPr>
        <w:t>Dec</w:t>
      </w:r>
      <w:r>
        <w:rPr>
          <w:rFonts w:ascii="Calibri" w:hAnsi="Calibri" w:cs="Calibri"/>
          <w:color w:val="000000"/>
        </w:rPr>
        <w:t>' 20</w:t>
      </w:r>
      <w:r w:rsidR="004067EF">
        <w:rPr>
          <w:rFonts w:ascii="Calibri" w:hAnsi="Calibri" w:cs="Calibri"/>
          <w:color w:val="000000"/>
        </w:rPr>
        <w:t>10</w:t>
      </w:r>
    </w:p>
    <w:p w14:paraId="7881075E" w14:textId="77777777" w:rsidR="000978EE" w:rsidRPr="00D12D9F" w:rsidRDefault="000978EE" w:rsidP="00C40EA3">
      <w:pPr>
        <w:widowControl/>
        <w:shd w:val="clear" w:color="auto" w:fill="FFFFFF"/>
        <w:autoSpaceDE/>
        <w:spacing w:before="90" w:after="90"/>
        <w:ind w:firstLine="720"/>
      </w:pPr>
    </w:p>
    <w:p w14:paraId="0904A0C1" w14:textId="77777777" w:rsidR="00CD40CF" w:rsidRDefault="00CD40CF">
      <w:pPr>
        <w:shd w:val="clear" w:color="auto" w:fill="AEAAAA"/>
      </w:pPr>
      <w:r>
        <w:rPr>
          <w:rFonts w:ascii="Calibri" w:eastAsia="Calibri" w:hAnsi="Calibri" w:cs="Calibri"/>
          <w:b/>
          <w:bCs/>
          <w:highlight w:val="lightGray"/>
          <w:u w:val="thick"/>
        </w:rPr>
        <w:t xml:space="preserve">SAP Experience                         </w:t>
      </w:r>
      <w:r>
        <w:rPr>
          <w:rFonts w:ascii="Calibri" w:eastAsia="Calibri" w:hAnsi="Calibri" w:cs="Calibri"/>
          <w:b/>
          <w:bCs/>
          <w:highlight w:val="lightGray"/>
          <w:u w:val="single"/>
        </w:rPr>
        <w:t>_________________________________________________________________</w:t>
      </w:r>
    </w:p>
    <w:p w14:paraId="1197CC7B" w14:textId="77777777" w:rsidR="00CD40CF" w:rsidRDefault="00000000">
      <w:pPr>
        <w:pStyle w:val="NoSpacing"/>
        <w:rPr>
          <w:rFonts w:ascii="Calibri" w:eastAsia="Calibri" w:hAnsi="Calibri" w:cs="Calibri"/>
          <w:b/>
          <w:bCs/>
          <w:u w:val="single"/>
        </w:rPr>
      </w:pPr>
      <w:r>
        <w:pict w14:anchorId="078C3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1pt;height:1pt;z-index:1">
            <v:imagedata r:id="rId7"/>
          </v:shape>
        </w:pict>
      </w:r>
    </w:p>
    <w:sectPr w:rsidR="00CD40CF">
      <w:footerReference w:type="default" r:id="rId8"/>
      <w:footerReference w:type="first" r:id="rId9"/>
      <w:pgSz w:w="12240" w:h="15840"/>
      <w:pgMar w:top="720" w:right="720" w:bottom="776" w:left="720" w:header="720" w:footer="720" w:gutter="0"/>
      <w:pgBorders>
        <w:top w:val="single" w:sz="12" w:space="12" w:color="000000"/>
        <w:left w:val="single" w:sz="12" w:space="12" w:color="000000"/>
        <w:bottom w:val="single" w:sz="12" w:space="12" w:color="000000"/>
        <w:right w:val="single" w:sz="12" w:space="12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365D" w14:textId="77777777" w:rsidR="00483E00" w:rsidRDefault="00483E00">
      <w:r>
        <w:separator/>
      </w:r>
    </w:p>
  </w:endnote>
  <w:endnote w:type="continuationSeparator" w:id="0">
    <w:p w14:paraId="4A0FE3EA" w14:textId="77777777" w:rsidR="00483E00" w:rsidRDefault="0048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ohit Devanagari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44BB" w14:textId="77777777" w:rsidR="00CD40CF" w:rsidRDefault="00CD40CF">
    <w:pPr>
      <w:pStyle w:val="Footer"/>
      <w:ind w:right="360"/>
    </w:pPr>
    <w:r>
      <w:pict w14:anchorId="77B4D25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in;margin-top:.05pt;width:5.95pt;height:13.7pt;z-index:1;mso-wrap-distance-left:0;mso-wrap-distance-right:0;mso-position-horizontal-relative:page" stroked="f">
          <v:fill color2="black"/>
          <v:textbox inset=".05pt,.05pt,.05pt,.05pt">
            <w:txbxContent>
              <w:p w14:paraId="6EF72A8D" w14:textId="77777777" w:rsidR="00CD40CF" w:rsidRDefault="00CD40C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BA55AC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7B0A" w14:textId="77777777" w:rsidR="00CD40CF" w:rsidRDefault="00CD40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7C687" w14:textId="77777777" w:rsidR="00483E00" w:rsidRDefault="00483E00">
      <w:r>
        <w:separator/>
      </w:r>
    </w:p>
  </w:footnote>
  <w:footnote w:type="continuationSeparator" w:id="0">
    <w:p w14:paraId="54EFAC1A" w14:textId="77777777" w:rsidR="00483E00" w:rsidRDefault="00483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500" w:hanging="361"/>
      </w:pPr>
      <w:rPr>
        <w:rFonts w:ascii="Wingdings" w:hAnsi="Wingdings" w:cs="Wingdings" w:hint="default"/>
        <w:color w:val="000000"/>
        <w:w w:val="100"/>
        <w:sz w:val="24"/>
        <w:szCs w:val="24"/>
        <w:lang w:val="en-GB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lang w:val="en-GB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  <w:shd w:val="clear" w:color="auto" w:fill="FFFFFF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  <w:shd w:val="clear" w:color="auto" w:fill="FFFFFF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2007"/>
      <w:numFmt w:val="bullet"/>
      <w:lvlText w:val="-"/>
      <w:lvlJc w:val="left"/>
      <w:pPr>
        <w:tabs>
          <w:tab w:val="num" w:pos="0"/>
        </w:tabs>
        <w:ind w:left="420" w:hanging="360"/>
      </w:pPr>
      <w:rPr>
        <w:rFonts w:ascii="Times New Roman" w:hAnsi="Times New Roman" w:cs="Times New Roman" w:hint="default"/>
        <w:sz w:val="23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140" w:hanging="360"/>
      </w:pPr>
      <w:rPr>
        <w:rFonts w:ascii="Wingdings" w:hAnsi="Wingdings" w:cs="Wingdings" w:hint="default"/>
        <w:lang w:val="en-GB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60" w:hanging="360"/>
      </w:pPr>
      <w:rPr>
        <w:rFonts w:ascii="Wingdings" w:hAnsi="Wingdings" w:cs="Wingdings" w:hint="default"/>
        <w:lang w:val="en-GB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20" w:hanging="360"/>
      </w:pPr>
      <w:rPr>
        <w:rFonts w:ascii="Wingdings" w:hAnsi="Wingdings" w:cs="Wingdings" w:hint="default"/>
        <w:lang w:val="en-GB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80" w:hanging="360"/>
      </w:pPr>
      <w:rPr>
        <w:rFonts w:ascii="Wingdings" w:hAnsi="Wingdings" w:cs="Wingdings" w:hint="default"/>
        <w:lang w:val="en-GB"/>
      </w:rPr>
    </w:lvl>
  </w:abstractNum>
  <w:abstractNum w:abstractNumId="8" w15:restartNumberingAfterBreak="0">
    <w:nsid w:val="108B6582"/>
    <w:multiLevelType w:val="hybridMultilevel"/>
    <w:tmpl w:val="01126756"/>
    <w:lvl w:ilvl="0" w:tplc="FFFFFFFF">
      <w:start w:val="1"/>
      <w:numFmt w:val="bullet"/>
      <w:lvlText w:val="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808080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21063"/>
    <w:multiLevelType w:val="hybridMultilevel"/>
    <w:tmpl w:val="93F49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D2ABA"/>
    <w:multiLevelType w:val="hybridMultilevel"/>
    <w:tmpl w:val="D1403C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C3C7C"/>
    <w:multiLevelType w:val="hybridMultilevel"/>
    <w:tmpl w:val="3ED0412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D03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868256">
    <w:abstractNumId w:val="0"/>
  </w:num>
  <w:num w:numId="2" w16cid:durableId="176696508">
    <w:abstractNumId w:val="1"/>
  </w:num>
  <w:num w:numId="3" w16cid:durableId="1563177778">
    <w:abstractNumId w:val="2"/>
  </w:num>
  <w:num w:numId="4" w16cid:durableId="991639385">
    <w:abstractNumId w:val="3"/>
  </w:num>
  <w:num w:numId="5" w16cid:durableId="462040228">
    <w:abstractNumId w:val="4"/>
  </w:num>
  <w:num w:numId="6" w16cid:durableId="1424303834">
    <w:abstractNumId w:val="5"/>
  </w:num>
  <w:num w:numId="7" w16cid:durableId="1151488065">
    <w:abstractNumId w:val="6"/>
  </w:num>
  <w:num w:numId="8" w16cid:durableId="386225874">
    <w:abstractNumId w:val="7"/>
  </w:num>
  <w:num w:numId="9" w16cid:durableId="258948288">
    <w:abstractNumId w:val="10"/>
  </w:num>
  <w:num w:numId="10" w16cid:durableId="1562133923">
    <w:abstractNumId w:val="12"/>
  </w:num>
  <w:num w:numId="11" w16cid:durableId="1370185615">
    <w:abstractNumId w:val="8"/>
  </w:num>
  <w:num w:numId="12" w16cid:durableId="1230654297">
    <w:abstractNumId w:val="11"/>
  </w:num>
  <w:num w:numId="13" w16cid:durableId="13965090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ja-JP" w:val="$([\{£¥‘“〈《「『【〔＄（［｛｢￡￥"/>
  <w:noLineBreaksBefore w:lang="ja-JP" w:val="!%),.:;?]}¢°’”‰′″℃、。々〉》」』】〕ぁぃぅぇぉっゃゅょゎ゛゜ゝゞァィゥェォッャュョヮヵヶ・ーヽヾ！％），．：；？］｝｡｣､･ｧｨｩｪｫｬｭｮｯｰﾞﾟ￠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20B2"/>
    <w:rsid w:val="00020906"/>
    <w:rsid w:val="00041574"/>
    <w:rsid w:val="00090FC1"/>
    <w:rsid w:val="000978EE"/>
    <w:rsid w:val="000A0E3A"/>
    <w:rsid w:val="001055A8"/>
    <w:rsid w:val="0011417E"/>
    <w:rsid w:val="001D4D8B"/>
    <w:rsid w:val="00230035"/>
    <w:rsid w:val="0024722B"/>
    <w:rsid w:val="002631A6"/>
    <w:rsid w:val="00352D0D"/>
    <w:rsid w:val="0038036B"/>
    <w:rsid w:val="004067EF"/>
    <w:rsid w:val="004412F1"/>
    <w:rsid w:val="00470F50"/>
    <w:rsid w:val="00483E00"/>
    <w:rsid w:val="005345A3"/>
    <w:rsid w:val="0053701A"/>
    <w:rsid w:val="00537EAA"/>
    <w:rsid w:val="005A0A04"/>
    <w:rsid w:val="005A22BA"/>
    <w:rsid w:val="005D13B2"/>
    <w:rsid w:val="00680450"/>
    <w:rsid w:val="006E27D4"/>
    <w:rsid w:val="007420B2"/>
    <w:rsid w:val="007648C1"/>
    <w:rsid w:val="007E1262"/>
    <w:rsid w:val="00800B1B"/>
    <w:rsid w:val="00832F3C"/>
    <w:rsid w:val="00840E66"/>
    <w:rsid w:val="008672F9"/>
    <w:rsid w:val="00876B9D"/>
    <w:rsid w:val="0093256B"/>
    <w:rsid w:val="009471C8"/>
    <w:rsid w:val="009C755B"/>
    <w:rsid w:val="00A21C59"/>
    <w:rsid w:val="00A93334"/>
    <w:rsid w:val="00A94DEF"/>
    <w:rsid w:val="00AD0309"/>
    <w:rsid w:val="00B50D05"/>
    <w:rsid w:val="00B57444"/>
    <w:rsid w:val="00B7771E"/>
    <w:rsid w:val="00B97EFD"/>
    <w:rsid w:val="00BA55AC"/>
    <w:rsid w:val="00BB527E"/>
    <w:rsid w:val="00BC2F97"/>
    <w:rsid w:val="00C323BC"/>
    <w:rsid w:val="00C40EA3"/>
    <w:rsid w:val="00C800E9"/>
    <w:rsid w:val="00CA6583"/>
    <w:rsid w:val="00CD40CF"/>
    <w:rsid w:val="00D04F9E"/>
    <w:rsid w:val="00D12D9F"/>
    <w:rsid w:val="00D24486"/>
    <w:rsid w:val="00D64EE6"/>
    <w:rsid w:val="00D90150"/>
    <w:rsid w:val="00DC2081"/>
    <w:rsid w:val="00DD4A74"/>
    <w:rsid w:val="00E15652"/>
    <w:rsid w:val="00E21E6A"/>
    <w:rsid w:val="00E85394"/>
    <w:rsid w:val="00F9309F"/>
    <w:rsid w:val="00FB058C"/>
    <w:rsid w:val="00FB586C"/>
    <w:rsid w:val="00F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42C4DD54"/>
  <w15:chartTrackingRefBased/>
  <w15:docId w15:val="{C7E42239-0B7F-47B1-80B4-6E376195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 Black" w:hAnsi="Arial Black" w:cs="Arial Black"/>
      <w:b/>
      <w:bCs/>
      <w:color w:val="003366"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 w:cs="Verdana"/>
      <w:b/>
      <w:bCs/>
      <w:color w:val="000000"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center"/>
      <w:outlineLvl w:val="5"/>
    </w:pPr>
    <w:rPr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  <w:color w:val="000000"/>
      <w:w w:val="100"/>
      <w:sz w:val="24"/>
      <w:szCs w:val="24"/>
      <w:lang w:val="en-GB"/>
    </w:rPr>
  </w:style>
  <w:style w:type="character" w:customStyle="1" w:styleId="WW8Num4z0">
    <w:name w:val="WW8Num4z0"/>
    <w:rPr>
      <w:rFonts w:ascii="Wingdings" w:hAnsi="Wingdings" w:cs="Wingdings" w:hint="default"/>
      <w:sz w:val="24"/>
      <w:szCs w:val="24"/>
      <w:lang w:val="en-GB"/>
    </w:rPr>
  </w:style>
  <w:style w:type="character" w:customStyle="1" w:styleId="WW8Num5z0">
    <w:name w:val="WW8Num5z0"/>
    <w:rPr>
      <w:rFonts w:ascii="Wingdings" w:hAnsi="Wingdings" w:cs="Wingdings" w:hint="default"/>
      <w:color w:val="000000"/>
      <w:sz w:val="24"/>
      <w:szCs w:val="24"/>
      <w:shd w:val="clear" w:color="auto" w:fill="FFFFFF"/>
    </w:rPr>
  </w:style>
  <w:style w:type="character" w:customStyle="1" w:styleId="WW8Num6z0">
    <w:name w:val="WW8Num6z0"/>
    <w:rPr>
      <w:rFonts w:ascii="Wingdings" w:hAnsi="Wingdings" w:cs="Wingdings" w:hint="default"/>
      <w:sz w:val="24"/>
      <w:szCs w:val="24"/>
    </w:rPr>
  </w:style>
  <w:style w:type="character" w:customStyle="1" w:styleId="WW8Num7z0">
    <w:name w:val="WW8Num7z0"/>
    <w:rPr>
      <w:rFonts w:ascii="Wingdings" w:hAnsi="Wingdings" w:cs="Wingdings" w:hint="default"/>
      <w:color w:val="000000"/>
      <w:sz w:val="24"/>
      <w:szCs w:val="24"/>
      <w:shd w:val="clear" w:color="auto" w:fill="FFFFFF"/>
    </w:rPr>
  </w:style>
  <w:style w:type="character" w:customStyle="1" w:styleId="WW8Num8z0">
    <w:name w:val="WW8Num8z0"/>
    <w:rPr>
      <w:rFonts w:ascii="Times New Roman" w:hAnsi="Times New Roman" w:cs="Times New Roman" w:hint="default"/>
      <w:sz w:val="23"/>
    </w:rPr>
  </w:style>
  <w:style w:type="character" w:customStyle="1" w:styleId="WW8Num8z1">
    <w:name w:val="WW8Num8z1"/>
    <w:rPr>
      <w:rFonts w:ascii="Wingdings" w:hAnsi="Wingdings" w:cs="Wingdings" w:hint="default"/>
      <w:lang w:val="en-GB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eastAsia="Courier New" w:hAnsi="Courier New" w:cs="Courier New" w:hint="default"/>
      <w:w w:val="100"/>
      <w:sz w:val="16"/>
      <w:szCs w:val="16"/>
    </w:rPr>
  </w:style>
  <w:style w:type="character" w:customStyle="1" w:styleId="WW8Num6z2">
    <w:name w:val="WW8Num6z2"/>
    <w:rPr>
      <w:rFonts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  <w:sz w:val="24"/>
      <w:szCs w:val="24"/>
      <w:lang w:val="en-GB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8z4">
    <w:name w:val="WW8Num18z4"/>
    <w:rPr>
      <w:rFonts w:ascii="Courier New" w:hAnsi="Courier New" w:cs="Courier New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Wingdings" w:hAnsi="Wingdings" w:cs="Wingdings" w:hint="default"/>
      <w:sz w:val="20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 w:hint="default"/>
      <w:sz w:val="20"/>
    </w:rPr>
  </w:style>
  <w:style w:type="character" w:customStyle="1" w:styleId="WW8Num23z1">
    <w:name w:val="WW8Num23z1"/>
    <w:rPr>
      <w:rFonts w:ascii="Courier New" w:hAnsi="Courier New" w:cs="Courier New" w:hint="default"/>
      <w:sz w:val="20"/>
    </w:rPr>
  </w:style>
  <w:style w:type="character" w:customStyle="1" w:styleId="WW8Num23z2">
    <w:name w:val="WW8Num23z2"/>
    <w:rPr>
      <w:rFonts w:ascii="Wingdings" w:hAnsi="Wingdings" w:cs="Wingdings" w:hint="default"/>
      <w:sz w:val="20"/>
    </w:rPr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4z1">
    <w:name w:val="WW8Num24z1"/>
    <w:rPr>
      <w:rFonts w:ascii="Calibri" w:eastAsia="Times New Roman" w:hAnsi="Calibri" w:cs="Times New Roman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4z4">
    <w:name w:val="WW8Num24z4"/>
    <w:rPr>
      <w:rFonts w:ascii="Courier New" w:hAnsi="Courier New" w:cs="Courier New" w:hint="default"/>
    </w:rPr>
  </w:style>
  <w:style w:type="character" w:customStyle="1" w:styleId="WW8Num25z0">
    <w:name w:val="WW8Num25z0"/>
    <w:rPr>
      <w:rFonts w:ascii="Wingdings" w:hAnsi="Wingdings" w:cs="Wingdings" w:hint="default"/>
      <w:sz w:val="24"/>
      <w:szCs w:val="24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Wingdings" w:hAnsi="Wingdings" w:cs="Wingdings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  <w:sz w:val="24"/>
      <w:szCs w:val="24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 w:hint="default"/>
      <w:sz w:val="24"/>
      <w:szCs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Wingdings" w:hAnsi="Wingdings" w:cs="Wingdings" w:hint="default"/>
    </w:rPr>
  </w:style>
  <w:style w:type="character" w:customStyle="1" w:styleId="WW8Num33z3">
    <w:name w:val="WW8Num33z3"/>
    <w:rPr>
      <w:rFonts w:ascii="Symbol" w:hAnsi="Symbol" w:cs="Symbol" w:hint="default"/>
    </w:rPr>
  </w:style>
  <w:style w:type="character" w:customStyle="1" w:styleId="WW8Num33z4">
    <w:name w:val="WW8Num33z4"/>
    <w:rPr>
      <w:rFonts w:ascii="Courier New" w:hAnsi="Courier New" w:cs="Courier New" w:hint="default"/>
    </w:rPr>
  </w:style>
  <w:style w:type="character" w:customStyle="1" w:styleId="WW8Num34z0">
    <w:name w:val="WW8Num34z0"/>
    <w:rPr>
      <w:rFonts w:ascii="Wingdings" w:hAnsi="Wingdings" w:cs="Wingdings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ascii="Wingdings" w:hAnsi="Wingdings" w:cs="Wingdings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ascii="Wingdings" w:hAnsi="Wingdings" w:cs="Wingdings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3">
    <w:name w:val="WW8Num37z3"/>
    <w:rPr>
      <w:rFonts w:ascii="Symbol" w:hAnsi="Symbol" w:cs="Symbol" w:hint="default"/>
    </w:rPr>
  </w:style>
  <w:style w:type="character" w:customStyle="1" w:styleId="WW8Num38z0">
    <w:name w:val="WW8Num38z0"/>
    <w:rPr>
      <w:rFonts w:ascii="Wingdings" w:hAnsi="Wingdings" w:cs="Wingdings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3">
    <w:name w:val="WW8Num38z3"/>
    <w:rPr>
      <w:rFonts w:ascii="Symbol" w:hAnsi="Symbol" w:cs="Symbol" w:hint="default"/>
    </w:rPr>
  </w:style>
  <w:style w:type="character" w:customStyle="1" w:styleId="WW8Num39z0">
    <w:name w:val="WW8Num39z0"/>
    <w:rPr>
      <w:rFonts w:ascii="Wingdings" w:hAnsi="Wingdings" w:cs="Wingdings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ascii="Times New Roman" w:eastAsia="Times New Roman" w:hAnsi="Times New Roman" w:cs="Times New Roman" w:hint="default"/>
      <w:sz w:val="23"/>
    </w:rPr>
  </w:style>
  <w:style w:type="character" w:customStyle="1" w:styleId="WW8Num40z1">
    <w:name w:val="WW8Num40z1"/>
    <w:rPr>
      <w:rFonts w:ascii="Wingdings" w:hAnsi="Wingdings" w:cs="Wingdings" w:hint="default"/>
      <w:lang w:val="en-GB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0z4">
    <w:name w:val="WW8Num40z4"/>
    <w:rPr>
      <w:rFonts w:ascii="Courier New" w:hAnsi="Courier New" w:cs="Courier New" w:hint="default"/>
    </w:rPr>
  </w:style>
  <w:style w:type="character" w:customStyle="1" w:styleId="WW8Num41z0">
    <w:name w:val="WW8Num41z0"/>
    <w:rPr>
      <w:rFonts w:ascii="Wingdings" w:hAnsi="Wingdings" w:cs="Wingdings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3">
    <w:name w:val="WW8Num41z3"/>
    <w:rPr>
      <w:rFonts w:ascii="Symbol" w:hAnsi="Symbol" w:cs="Symbol" w:hint="default"/>
    </w:rPr>
  </w:style>
  <w:style w:type="character" w:customStyle="1" w:styleId="WW8Num42z0">
    <w:name w:val="WW8Num42z0"/>
    <w:rPr>
      <w:rFonts w:ascii="Symbol" w:hAnsi="Symbol" w:cs="Symbol"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3z0">
    <w:name w:val="WW8Num43z0"/>
    <w:rPr>
      <w:rFonts w:ascii="Wingdings" w:hAnsi="Wingdings" w:cs="Wingdings" w:hint="default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3">
    <w:name w:val="WW8Num43z3"/>
    <w:rPr>
      <w:rFonts w:ascii="Symbol" w:hAnsi="Symbol" w:cs="Symbol" w:hint="default"/>
    </w:rPr>
  </w:style>
  <w:style w:type="character" w:customStyle="1" w:styleId="WW8Num44z0">
    <w:name w:val="WW8Num44z0"/>
    <w:rPr>
      <w:rFonts w:ascii="Symbol" w:hAnsi="Symbol" w:cs="Symbol" w:hint="default"/>
    </w:rPr>
  </w:style>
  <w:style w:type="character" w:customStyle="1" w:styleId="WW8Num44z1">
    <w:name w:val="WW8Num44z1"/>
    <w:rPr>
      <w:rFonts w:ascii="Courier New" w:hAnsi="Courier New" w:cs="Courier New" w:hint="default"/>
    </w:rPr>
  </w:style>
  <w:style w:type="character" w:customStyle="1" w:styleId="WW8Num44z2">
    <w:name w:val="WW8Num44z2"/>
    <w:rPr>
      <w:rFonts w:ascii="Wingdings" w:hAnsi="Wingdings" w:cs="Wingdings" w:hint="default"/>
    </w:rPr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ascii="Wingdings" w:hAnsi="Wingdings" w:cs="Wingdings" w:hint="default"/>
    </w:rPr>
  </w:style>
  <w:style w:type="character" w:customStyle="1" w:styleId="WW8Num46z1">
    <w:name w:val="WW8Num46z1"/>
    <w:rPr>
      <w:rFonts w:ascii="Courier New" w:hAnsi="Courier New" w:cs="Courier New" w:hint="default"/>
    </w:rPr>
  </w:style>
  <w:style w:type="character" w:customStyle="1" w:styleId="WW8Num46z3">
    <w:name w:val="WW8Num46z3"/>
    <w:rPr>
      <w:rFonts w:ascii="Symbol" w:hAnsi="Symbol" w:cs="Symbol" w:hint="default"/>
    </w:rPr>
  </w:style>
  <w:style w:type="character" w:customStyle="1" w:styleId="WW8Num47z0">
    <w:name w:val="WW8Num47z0"/>
    <w:rPr>
      <w:rFonts w:ascii="Wingdings" w:hAnsi="Wingdings" w:cs="Wingdings" w:hint="default"/>
    </w:rPr>
  </w:style>
  <w:style w:type="character" w:customStyle="1" w:styleId="WW8Num47z1">
    <w:name w:val="WW8Num47z1"/>
    <w:rPr>
      <w:rFonts w:ascii="Courier New" w:hAnsi="Courier New" w:cs="Courier New" w:hint="default"/>
    </w:rPr>
  </w:style>
  <w:style w:type="character" w:customStyle="1" w:styleId="WW8Num47z3">
    <w:name w:val="WW8Num47z3"/>
    <w:rPr>
      <w:rFonts w:ascii="Symbol" w:hAnsi="Symbol" w:cs="Symbol" w:hint="default"/>
    </w:rPr>
  </w:style>
  <w:style w:type="character" w:customStyle="1" w:styleId="WW8Num48z0">
    <w:name w:val="WW8Num48z0"/>
    <w:rPr>
      <w:rFonts w:ascii="Wingdings" w:hAnsi="Wingdings" w:cs="Wingdings" w:hint="default"/>
    </w:rPr>
  </w:style>
  <w:style w:type="character" w:customStyle="1" w:styleId="WW8Num48z3">
    <w:name w:val="WW8Num48z3"/>
    <w:rPr>
      <w:rFonts w:ascii="Symbol" w:hAnsi="Symbol" w:cs="Symbol" w:hint="default"/>
    </w:rPr>
  </w:style>
  <w:style w:type="character" w:customStyle="1" w:styleId="WW8Num48z4">
    <w:name w:val="WW8Num48z4"/>
    <w:rPr>
      <w:rFonts w:ascii="Courier New" w:hAnsi="Courier New" w:cs="Courier New" w:hint="default"/>
    </w:rPr>
  </w:style>
  <w:style w:type="character" w:customStyle="1" w:styleId="WW8Num49z0">
    <w:name w:val="WW8Num49z0"/>
    <w:rPr>
      <w:rFonts w:ascii="Wingdings" w:hAnsi="Wingdings" w:cs="Wingdings" w:hint="default"/>
      <w:sz w:val="20"/>
    </w:rPr>
  </w:style>
  <w:style w:type="character" w:customStyle="1" w:styleId="WW8Num50z0">
    <w:name w:val="WW8Num50z0"/>
    <w:rPr>
      <w:rFonts w:ascii="Wingdings" w:hAnsi="Wingdings" w:cs="Wingdings" w:hint="default"/>
    </w:rPr>
  </w:style>
  <w:style w:type="character" w:customStyle="1" w:styleId="WW8Num50z1">
    <w:name w:val="WW8Num50z1"/>
    <w:rPr>
      <w:rFonts w:ascii="Courier New" w:hAnsi="Courier New" w:cs="Courier New" w:hint="default"/>
    </w:rPr>
  </w:style>
  <w:style w:type="character" w:customStyle="1" w:styleId="WW8Num50z3">
    <w:name w:val="WW8Num50z3"/>
    <w:rPr>
      <w:rFonts w:ascii="Symbol" w:hAnsi="Symbol" w:cs="Symbol" w:hint="default"/>
    </w:rPr>
  </w:style>
  <w:style w:type="character" w:customStyle="1" w:styleId="WW8Num51z0">
    <w:name w:val="WW8Num51z0"/>
    <w:rPr>
      <w:rFonts w:ascii="Wingdings" w:hAnsi="Wingdings" w:cs="Wingdings" w:hint="default"/>
      <w:sz w:val="20"/>
    </w:rPr>
  </w:style>
  <w:style w:type="character" w:customStyle="1" w:styleId="DefaultParagraphFont0">
    <w:name w:val="Default Paragraph Font_0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0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FootnoteTextChar">
    <w:name w:val="Footnote Text Char"/>
  </w:style>
  <w:style w:type="character" w:customStyle="1" w:styleId="HeaderChar">
    <w:name w:val="Header Char"/>
    <w:rPr>
      <w:sz w:val="24"/>
      <w:szCs w:val="24"/>
    </w:rPr>
  </w:style>
  <w:style w:type="character" w:customStyle="1" w:styleId="HTMLPreformattedChar">
    <w:name w:val="HTML Preformatted Char"/>
    <w:rPr>
      <w:rFonts w:ascii="Courier New" w:eastAsia="Courier New" w:hAnsi="Courier New" w:cs="Courier New"/>
    </w:rPr>
  </w:style>
  <w:style w:type="character" w:customStyle="1" w:styleId="Heading1Char">
    <w:name w:val="Heading 1 Char"/>
    <w:rPr>
      <w:rFonts w:ascii="Arial Black" w:hAnsi="Arial Black" w:cs="Arial Black"/>
      <w:b/>
      <w:bCs/>
      <w:color w:val="003366"/>
      <w:szCs w:val="24"/>
    </w:rPr>
  </w:style>
  <w:style w:type="character" w:customStyle="1" w:styleId="apple-converted-space">
    <w:name w:val="apple-converted-space"/>
    <w:basedOn w:val="DefaultParagraphFont0"/>
  </w:style>
  <w:style w:type="character" w:customStyle="1" w:styleId="a">
    <w:name w:val="a"/>
  </w:style>
  <w:style w:type="character" w:customStyle="1" w:styleId="l6">
    <w:name w:val="l6"/>
  </w:style>
  <w:style w:type="character" w:customStyle="1" w:styleId="BodyText2Char">
    <w:name w:val="Body Text 2 Char"/>
    <w:rPr>
      <w:sz w:val="24"/>
      <w:szCs w:val="24"/>
    </w:rPr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Heading">
    <w:name w:val="Heading"/>
    <w:basedOn w:val="Normal"/>
    <w:next w:val="BodyText"/>
    <w:pPr>
      <w:widowControl/>
      <w:autoSpaceDE/>
      <w:jc w:val="center"/>
    </w:pPr>
    <w:rPr>
      <w:rFonts w:ascii="Garamond" w:hAnsi="Garamond" w:cs="Garamond"/>
      <w:b/>
      <w:caps/>
      <w:sz w:val="40"/>
    </w:rPr>
  </w:style>
  <w:style w:type="paragraph" w:styleId="BodyText">
    <w:name w:val="Body Text"/>
    <w:basedOn w:val="Normal"/>
    <w:pPr>
      <w:jc w:val="both"/>
    </w:pPr>
    <w:rPr>
      <w:rFonts w:ascii="Verdana" w:hAnsi="Verdana" w:cs="Verdana"/>
      <w:color w:val="1E687A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BodyTextIndent2">
    <w:name w:val="Body Text Indent 2"/>
    <w:basedOn w:val="Normal"/>
    <w:pPr>
      <w:spacing w:before="120"/>
      <w:ind w:firstLine="720"/>
      <w:jc w:val="both"/>
    </w:pPr>
    <w:rPr>
      <w:rFonts w:ascii="Garamond" w:hAnsi="Garamond" w:cs="Garamond"/>
    </w:rPr>
  </w:style>
  <w:style w:type="paragraph" w:styleId="BodyText3">
    <w:name w:val="Body Text 3"/>
    <w:basedOn w:val="Normal"/>
    <w:pPr>
      <w:ind w:right="-331"/>
      <w:jc w:val="both"/>
    </w:pPr>
    <w:rPr>
      <w:color w:val="000000"/>
      <w:sz w:val="28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rmalVerdana">
    <w:name w:val="Normal + Verdana"/>
    <w:basedOn w:val="Normal"/>
    <w:pPr>
      <w:widowControl/>
      <w:numPr>
        <w:numId w:val="2"/>
      </w:numPr>
      <w:autoSpaceDE/>
    </w:pPr>
    <w:rPr>
      <w:rFonts w:ascii="Verdana" w:hAnsi="Verdana" w:cs="Verdana"/>
      <w:sz w:val="20"/>
      <w:szCs w:val="20"/>
    </w:rPr>
  </w:style>
  <w:style w:type="paragraph" w:styleId="FootnoteText">
    <w:name w:val="footnote text"/>
    <w:basedOn w:val="Normal"/>
    <w:pPr>
      <w:widowControl/>
      <w:overflowPunct w:val="0"/>
      <w:ind w:left="806" w:right="763"/>
      <w:jc w:val="both"/>
      <w:textAlignment w:val="baselin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widowControl/>
      <w:autoSpaceDE/>
      <w:ind w:left="720"/>
    </w:pPr>
  </w:style>
  <w:style w:type="paragraph" w:styleId="Header">
    <w:name w:val="header"/>
    <w:basedOn w:val="Normal"/>
    <w:pPr>
      <w:widowControl/>
      <w:tabs>
        <w:tab w:val="center" w:pos="4320"/>
        <w:tab w:val="right" w:pos="8640"/>
      </w:tabs>
      <w:autoSpaceDE/>
    </w:pPr>
  </w:style>
  <w:style w:type="paragraph" w:styleId="NoSpacing">
    <w:name w:val="No Spacing"/>
    <w:qFormat/>
    <w:pPr>
      <w:suppressAutoHyphens/>
    </w:pPr>
    <w:rPr>
      <w:sz w:val="24"/>
      <w:szCs w:val="24"/>
      <w:lang w:val="en-US" w:eastAsia="zh-CN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</w:pPr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FrameContents">
    <w:name w:val="Frame Contents"/>
    <w:basedOn w:val="Normal"/>
  </w:style>
  <w:style w:type="paragraph" w:customStyle="1" w:styleId="p1">
    <w:name w:val="p1"/>
    <w:basedOn w:val="Normal"/>
    <w:rsid w:val="00470F50"/>
    <w:pPr>
      <w:widowControl/>
      <w:suppressAutoHyphens w:val="0"/>
      <w:autoSpaceDE/>
      <w:spacing w:before="100" w:beforeAutospacing="1" w:after="100" w:afterAutospacing="1"/>
    </w:pPr>
    <w:rPr>
      <w:lang w:eastAsia="en-US"/>
    </w:rPr>
  </w:style>
  <w:style w:type="character" w:customStyle="1" w:styleId="s1">
    <w:name w:val="s1"/>
    <w:basedOn w:val="DefaultParagraphFont"/>
    <w:rsid w:val="00470F50"/>
  </w:style>
  <w:style w:type="paragraph" w:customStyle="1" w:styleId="p2">
    <w:name w:val="p2"/>
    <w:basedOn w:val="Normal"/>
    <w:rsid w:val="00470F50"/>
    <w:pPr>
      <w:widowControl/>
      <w:suppressAutoHyphens w:val="0"/>
      <w:autoSpaceDE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3f0421368ad561ed58a8c2ef63fed793134f4b0419514c4847440321091b5b58120b12061445595d0c435601514841481f0f2b5613581957545f4d5d4a0e560c0a4257587a4553524f0d5048171b0d114b1e0a3e5c0411464b6857034b4a5f00594d150015011553444f4a081e0103030415455e5900504c140b034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JavaKen.com</dc:subject>
  <dc:creator>JavaKen.com</dc:creator>
  <cp:keywords/>
  <cp:lastModifiedBy>R S, Sreenivasan</cp:lastModifiedBy>
  <cp:revision>2</cp:revision>
  <cp:lastPrinted>2007-06-21T16:50:00Z</cp:lastPrinted>
  <dcterms:created xsi:type="dcterms:W3CDTF">2025-02-09T03:27:00Z</dcterms:created>
  <dcterms:modified xsi:type="dcterms:W3CDTF">2025-02-09T03:27:00Z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2025-02-09T03:27:45Z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a70a49ef-4efb-4373-b89d-d03f226b0f9b</vt:lpwstr>
  </property>
  <property fmtid="{D5CDD505-2E9C-101B-9397-08002B2CF9AE}" pid="8" name="MSIP_Label_ea60d57e-af5b-4752-ac57-3e4f28ca11dc_ContentBits">
    <vt:lpwstr>0</vt:lpwstr>
  </property>
</Properties>
</file>